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0E9FC" w14:textId="250D47EF" w:rsidR="0042622F" w:rsidRPr="0042622F" w:rsidRDefault="0042622F" w:rsidP="0042622F">
      <w:pPr>
        <w:pStyle w:val="Cm"/>
        <w:spacing w:after="1680"/>
        <w:jc w:val="center"/>
        <w:rPr>
          <w:rFonts w:ascii="Arial" w:hAnsi="Arial" w:cs="Arial"/>
          <w:b/>
          <w:bCs/>
          <w:color w:val="CC0000"/>
        </w:rPr>
      </w:pPr>
      <w:r w:rsidRPr="0042622F">
        <w:rPr>
          <w:rFonts w:ascii="Arial" w:hAnsi="Arial" w:cs="Arial"/>
          <w:b/>
          <w:bCs/>
          <w:color w:val="CC0000"/>
        </w:rPr>
        <w:t>Vizsgaremek [</w:t>
      </w:r>
      <w:proofErr w:type="spellStart"/>
      <w:r w:rsidRPr="0042622F">
        <w:rPr>
          <w:rFonts w:ascii="Arial" w:hAnsi="Arial" w:cs="Arial"/>
          <w:b/>
          <w:bCs/>
          <w:color w:val="CC0000"/>
        </w:rPr>
        <w:t>MyFleet</w:t>
      </w:r>
      <w:proofErr w:type="spellEnd"/>
      <w:r w:rsidRPr="0042622F">
        <w:rPr>
          <w:rFonts w:ascii="Arial" w:hAnsi="Arial" w:cs="Arial"/>
          <w:b/>
          <w:bCs/>
          <w:color w:val="CC0000"/>
        </w:rPr>
        <w:t>]</w:t>
      </w:r>
    </w:p>
    <w:p w14:paraId="45F2CE92" w14:textId="77777777" w:rsidR="0042622F" w:rsidRDefault="0042622F" w:rsidP="0042622F">
      <w:pPr>
        <w:pStyle w:val="Cmsor1"/>
        <w:jc w:val="center"/>
      </w:pPr>
      <w:r w:rsidRPr="0042622F">
        <w:rPr>
          <w:u w:val="single"/>
        </w:rPr>
        <w:t>Hallgató neve:</w:t>
      </w:r>
      <w:r>
        <w:t xml:space="preserve"> </w:t>
      </w:r>
      <w:r>
        <w:rPr>
          <w:color w:val="000000" w:themeColor="text1"/>
        </w:rPr>
        <w:t>Kulcsár Tibor Krisztián</w:t>
      </w:r>
    </w:p>
    <w:p w14:paraId="0EEBA2F0" w14:textId="77777777" w:rsidR="0042622F" w:rsidRDefault="0042622F" w:rsidP="0042622F">
      <w:pPr>
        <w:pStyle w:val="Cmsor1"/>
        <w:jc w:val="center"/>
      </w:pPr>
      <w:r w:rsidRPr="0042622F">
        <w:rPr>
          <w:u w:val="single"/>
        </w:rPr>
        <w:t>Hallgató e-mail címe:</w:t>
      </w:r>
      <w:r>
        <w:t xml:space="preserve"> </w:t>
      </w:r>
      <w:r>
        <w:rPr>
          <w:color w:val="000000" w:themeColor="text1"/>
        </w:rPr>
        <w:t>north.23@hotmail.com</w:t>
      </w:r>
    </w:p>
    <w:p w14:paraId="00D69A3F" w14:textId="77777777" w:rsidR="0042622F" w:rsidRDefault="0042622F" w:rsidP="0042622F">
      <w:pPr>
        <w:pStyle w:val="Cmsor1"/>
        <w:jc w:val="center"/>
      </w:pPr>
      <w:r w:rsidRPr="0042622F">
        <w:rPr>
          <w:u w:val="single"/>
        </w:rPr>
        <w:t>A választott téma rövid elnevezése:</w:t>
      </w:r>
      <w:r>
        <w:t xml:space="preserve"> </w:t>
      </w:r>
      <w:r>
        <w:rPr>
          <w:color w:val="000000" w:themeColor="text1"/>
        </w:rPr>
        <w:t>Flottakezelő rendszer</w:t>
      </w:r>
    </w:p>
    <w:p w14:paraId="43E81A2F" w14:textId="77777777" w:rsidR="0042622F" w:rsidRPr="00FE0E78" w:rsidRDefault="0042622F" w:rsidP="0042622F">
      <w:pPr>
        <w:pStyle w:val="Cmsor1"/>
        <w:jc w:val="center"/>
      </w:pPr>
      <w:r w:rsidRPr="0042622F">
        <w:rPr>
          <w:u w:val="single"/>
        </w:rPr>
        <w:t>Választott konzulens neve:</w:t>
      </w:r>
      <w:r>
        <w:t xml:space="preserve"> </w:t>
      </w:r>
      <w:proofErr w:type="spellStart"/>
      <w:r>
        <w:rPr>
          <w:color w:val="000000" w:themeColor="text1"/>
        </w:rPr>
        <w:t>Endrődi</w:t>
      </w:r>
      <w:proofErr w:type="spellEnd"/>
      <w:r>
        <w:rPr>
          <w:color w:val="000000" w:themeColor="text1"/>
        </w:rPr>
        <w:t xml:space="preserve"> Tamás</w:t>
      </w:r>
    </w:p>
    <w:p w14:paraId="3A4158DD" w14:textId="2D424A21" w:rsidR="0042622F" w:rsidRPr="0042622F" w:rsidRDefault="0042622F" w:rsidP="0042622F">
      <w:pPr>
        <w:pStyle w:val="Cmsor1"/>
        <w:spacing w:after="240"/>
        <w:jc w:val="center"/>
        <w:rPr>
          <w:u w:val="single"/>
        </w:rPr>
      </w:pPr>
      <w:r w:rsidRPr="0042622F">
        <w:rPr>
          <w:u w:val="single"/>
        </w:rPr>
        <w:t>A téma szöveges leírása</w:t>
      </w:r>
      <w:r w:rsidRPr="0042622F">
        <w:rPr>
          <w:u w:val="single"/>
        </w:rPr>
        <w:t>:</w:t>
      </w:r>
    </w:p>
    <w:p w14:paraId="77FAE8C7" w14:textId="77777777" w:rsidR="0042622F" w:rsidRDefault="0042622F" w:rsidP="0042622F">
      <w:pPr>
        <w:jc w:val="center"/>
      </w:pPr>
      <w:r>
        <w:t>.</w:t>
      </w:r>
    </w:p>
    <w:p w14:paraId="6FC119F8" w14:textId="77777777" w:rsidR="0042622F" w:rsidRPr="0042622F" w:rsidRDefault="0042622F" w:rsidP="0042622F">
      <w:pPr>
        <w:jc w:val="center"/>
        <w:rPr>
          <w:sz w:val="24"/>
        </w:rPr>
      </w:pPr>
      <w:r w:rsidRPr="0042622F">
        <w:rPr>
          <w:sz w:val="24"/>
        </w:rPr>
        <w:t>Flottakezeléssel foglalkozó cég ügyviteli szoftverét, klienseit támogató adatbázis megtervezése, és élesítése.</w:t>
      </w:r>
    </w:p>
    <w:p w14:paraId="5E0E2CB6" w14:textId="77777777" w:rsidR="0042622F" w:rsidRPr="0042622F" w:rsidRDefault="0042622F" w:rsidP="0042622F">
      <w:pPr>
        <w:jc w:val="center"/>
        <w:rPr>
          <w:sz w:val="24"/>
        </w:rPr>
      </w:pPr>
    </w:p>
    <w:p w14:paraId="60D6386D" w14:textId="77777777" w:rsidR="0042622F" w:rsidRPr="0042622F" w:rsidRDefault="0042622F" w:rsidP="0042622F">
      <w:pPr>
        <w:spacing w:before="1200"/>
        <w:jc w:val="center"/>
        <w:rPr>
          <w:sz w:val="24"/>
        </w:rPr>
      </w:pPr>
      <w:r w:rsidRPr="0042622F">
        <w:rPr>
          <w:sz w:val="24"/>
        </w:rPr>
        <w:t>Főbb funkciók és entitások:</w:t>
      </w:r>
    </w:p>
    <w:p w14:paraId="153FA689" w14:textId="77777777" w:rsidR="0042622F" w:rsidRPr="0042622F" w:rsidRDefault="0042622F" w:rsidP="0042622F">
      <w:pPr>
        <w:pStyle w:val="Listaszerbekezds"/>
        <w:numPr>
          <w:ilvl w:val="0"/>
          <w:numId w:val="11"/>
        </w:numPr>
        <w:jc w:val="center"/>
      </w:pPr>
      <w:r w:rsidRPr="0042622F">
        <w:t>Gépjárművek alapadatai (év, fogyasztás, típus, lóerő, emissziós rang …)</w:t>
      </w:r>
    </w:p>
    <w:p w14:paraId="45E48FB0" w14:textId="6F9F94EB" w:rsidR="0042622F" w:rsidRPr="0042622F" w:rsidRDefault="0042622F" w:rsidP="0042622F">
      <w:pPr>
        <w:pStyle w:val="Listaszerbekezds"/>
        <w:numPr>
          <w:ilvl w:val="0"/>
          <w:numId w:val="11"/>
        </w:numPr>
        <w:jc w:val="center"/>
      </w:pPr>
      <w:r>
        <w:t>Esemény típus</w:t>
      </w:r>
      <w:r w:rsidRPr="0042622F">
        <w:t xml:space="preserve"> (elérhető, beszerzés alatt, használatban</w:t>
      </w:r>
      <w:proofErr w:type="gramStart"/>
      <w:r w:rsidRPr="0042622F">
        <w:t xml:space="preserve"> ..</w:t>
      </w:r>
      <w:proofErr w:type="gramEnd"/>
      <w:r w:rsidRPr="0042622F">
        <w:t>)</w:t>
      </w:r>
    </w:p>
    <w:p w14:paraId="6C693C6F" w14:textId="77777777" w:rsidR="0042622F" w:rsidRPr="0042622F" w:rsidRDefault="0042622F" w:rsidP="0042622F">
      <w:pPr>
        <w:pStyle w:val="Listaszerbekezds"/>
        <w:numPr>
          <w:ilvl w:val="0"/>
          <w:numId w:val="11"/>
        </w:numPr>
        <w:jc w:val="center"/>
      </w:pPr>
      <w:r w:rsidRPr="0042622F">
        <w:t>Lízing szerződés típusai (nyílt, zárt …)</w:t>
      </w:r>
    </w:p>
    <w:p w14:paraId="1C4064F0" w14:textId="77777777" w:rsidR="0042622F" w:rsidRPr="0042622F" w:rsidRDefault="0042622F" w:rsidP="0042622F">
      <w:pPr>
        <w:pStyle w:val="Listaszerbekezds"/>
        <w:numPr>
          <w:ilvl w:val="0"/>
          <w:numId w:val="11"/>
        </w:numPr>
        <w:jc w:val="center"/>
      </w:pPr>
      <w:r w:rsidRPr="0042622F">
        <w:t>Fizetési módok (bankkártya, 8 napos átutalás, 30 napos átutalás …)</w:t>
      </w:r>
    </w:p>
    <w:p w14:paraId="6D6D1357" w14:textId="77777777" w:rsidR="0042622F" w:rsidRPr="0042622F" w:rsidRDefault="0042622F" w:rsidP="0042622F">
      <w:pPr>
        <w:pStyle w:val="Listaszerbekezds"/>
        <w:numPr>
          <w:ilvl w:val="0"/>
          <w:numId w:val="11"/>
        </w:numPr>
        <w:jc w:val="center"/>
      </w:pPr>
      <w:r w:rsidRPr="0042622F">
        <w:t>Partner, vevők (magányszemély, cég, meghatalmazott</w:t>
      </w:r>
      <w:proofErr w:type="gramStart"/>
      <w:r w:rsidRPr="0042622F">
        <w:t xml:space="preserve"> ..</w:t>
      </w:r>
      <w:proofErr w:type="gramEnd"/>
      <w:r w:rsidRPr="0042622F">
        <w:t>)</w:t>
      </w:r>
    </w:p>
    <w:p w14:paraId="0C8BEDBD" w14:textId="0D03C7FB" w:rsidR="0042622F" w:rsidRPr="0042622F" w:rsidRDefault="0042622F" w:rsidP="0042622F">
      <w:pPr>
        <w:pStyle w:val="Listaszerbekezds"/>
        <w:numPr>
          <w:ilvl w:val="0"/>
          <w:numId w:val="11"/>
        </w:numPr>
        <w:jc w:val="center"/>
      </w:pPr>
      <w:r w:rsidRPr="0042622F">
        <w:t xml:space="preserve">Kötelező szervízek </w:t>
      </w:r>
      <w:r>
        <w:t>és típusai</w:t>
      </w:r>
      <w:r w:rsidRPr="0042622F">
        <w:t xml:space="preserve"> (</w:t>
      </w:r>
      <w:r w:rsidRPr="0042622F">
        <w:t>olajcsere, gumicsere, alapszervízek…)</w:t>
      </w:r>
    </w:p>
    <w:p w14:paraId="6F2C2C52" w14:textId="2E340693" w:rsidR="0042622F" w:rsidRPr="0042622F" w:rsidRDefault="0042622F" w:rsidP="0042622F">
      <w:pPr>
        <w:pStyle w:val="Listaszerbekezds"/>
        <w:numPr>
          <w:ilvl w:val="0"/>
          <w:numId w:val="11"/>
        </w:numPr>
        <w:jc w:val="center"/>
      </w:pPr>
      <w:r w:rsidRPr="0042622F">
        <w:t>Számlák generálása</w:t>
      </w:r>
    </w:p>
    <w:p w14:paraId="0CAD3CA1" w14:textId="213A0800" w:rsidR="0042622F" w:rsidRPr="0042622F" w:rsidRDefault="0042622F" w:rsidP="0042622F">
      <w:pPr>
        <w:pStyle w:val="Listaszerbekezds"/>
        <w:numPr>
          <w:ilvl w:val="0"/>
          <w:numId w:val="10"/>
        </w:numPr>
        <w:jc w:val="center"/>
      </w:pPr>
      <w:r w:rsidRPr="0042622F">
        <w:t>Szervízpontok (kötelező szervízpartnerek, gumicserék szabad időpontjai és elérhetőségek)</w:t>
      </w:r>
    </w:p>
    <w:p w14:paraId="6CFBA342" w14:textId="77777777" w:rsidR="0042622F" w:rsidRDefault="0042622F" w:rsidP="0042622F">
      <w:pPr>
        <w:pStyle w:val="Listaszerbekezds"/>
        <w:numPr>
          <w:ilvl w:val="0"/>
          <w:numId w:val="10"/>
        </w:numPr>
        <w:jc w:val="center"/>
      </w:pPr>
      <w:r w:rsidRPr="0042622F">
        <w:t xml:space="preserve">Felhasználók és jogosultságok (kód, név, </w:t>
      </w:r>
      <w:proofErr w:type="spellStart"/>
      <w:r w:rsidRPr="0042622F">
        <w:t>windows</w:t>
      </w:r>
      <w:proofErr w:type="spellEnd"/>
      <w:r w:rsidRPr="0042622F">
        <w:t xml:space="preserve"> </w:t>
      </w:r>
      <w:proofErr w:type="spellStart"/>
      <w:r w:rsidRPr="0042622F">
        <w:t>login_név</w:t>
      </w:r>
      <w:proofErr w:type="spellEnd"/>
      <w:r w:rsidRPr="0042622F">
        <w:t>, szerepkörök)</w:t>
      </w:r>
    </w:p>
    <w:p w14:paraId="7345A60C" w14:textId="77777777" w:rsidR="0042622F" w:rsidRDefault="0042622F" w:rsidP="0042622F">
      <w:pPr>
        <w:spacing w:before="240" w:after="120"/>
        <w:jc w:val="center"/>
      </w:pPr>
    </w:p>
    <w:p w14:paraId="368A255D" w14:textId="7BD2B735" w:rsidR="0042622F" w:rsidRDefault="0042622F" w:rsidP="0042622F">
      <w:pPr>
        <w:spacing w:after="720"/>
        <w:jc w:val="center"/>
        <w:rPr>
          <w:sz w:val="28"/>
          <w:szCs w:val="28"/>
        </w:rPr>
      </w:pPr>
      <w:r w:rsidRPr="0042622F">
        <w:rPr>
          <w:sz w:val="28"/>
          <w:szCs w:val="28"/>
        </w:rPr>
        <w:t>A külső fájlok .</w:t>
      </w:r>
      <w:proofErr w:type="spellStart"/>
      <w:r>
        <w:rPr>
          <w:sz w:val="28"/>
          <w:szCs w:val="28"/>
        </w:rPr>
        <w:t>csv</w:t>
      </w:r>
      <w:proofErr w:type="spellEnd"/>
      <w:r w:rsidRPr="0042622F">
        <w:rPr>
          <w:sz w:val="28"/>
          <w:szCs w:val="28"/>
        </w:rPr>
        <w:t xml:space="preserve"> formátumban kerülnek </w:t>
      </w:r>
      <w:r>
        <w:rPr>
          <w:sz w:val="28"/>
          <w:szCs w:val="28"/>
        </w:rPr>
        <w:t>importálásra</w:t>
      </w:r>
      <w:r w:rsidRPr="0042622F">
        <w:rPr>
          <w:sz w:val="28"/>
          <w:szCs w:val="28"/>
        </w:rPr>
        <w:t>.</w:t>
      </w:r>
    </w:p>
    <w:p w14:paraId="5DCB5D78" w14:textId="2C5FCA45" w:rsidR="0042622F" w:rsidRPr="0042622F" w:rsidRDefault="0042622F" w:rsidP="0042622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A dokumentáció végén található az adatbázis diagram, mivel megértése a dokumentáció végig olvasását követően a leggyorsabb.</w:t>
      </w:r>
    </w:p>
    <w:p w14:paraId="1E860088" w14:textId="06A4EB8B" w:rsidR="00A77B3E" w:rsidRDefault="0042622F" w:rsidP="0042622F">
      <w:pPr>
        <w:pStyle w:val="MainTitle"/>
        <w:jc w:val="center"/>
      </w:pPr>
      <w:r>
        <w:br w:type="page"/>
      </w:r>
      <w:proofErr w:type="spellStart"/>
      <w:r w:rsidR="00EE5860">
        <w:lastRenderedPageBreak/>
        <w:t>MyFleet</w:t>
      </w:r>
      <w:proofErr w:type="spellEnd"/>
      <w:r w:rsidR="00EE5860">
        <w:t xml:space="preserve"> </w:t>
      </w:r>
      <w:proofErr w:type="spellStart"/>
      <w:r w:rsidR="00EE5860">
        <w:t>Database</w:t>
      </w:r>
      <w:proofErr w:type="spellEnd"/>
      <w:r w:rsidR="004B5D96">
        <w:t xml:space="preserve"> </w:t>
      </w:r>
      <w:proofErr w:type="spellStart"/>
      <w:r w:rsidR="004B5D96">
        <w:t>Documentation</w:t>
      </w:r>
      <w:proofErr w:type="spellEnd"/>
    </w:p>
    <w:p w14:paraId="15CF2A77" w14:textId="701A4030" w:rsidR="00A77B3E" w:rsidRDefault="00EE5860" w:rsidP="00EE5860">
      <w:pPr>
        <w:pStyle w:val="SubTitle"/>
        <w:jc w:val="center"/>
      </w:pPr>
      <w:proofErr w:type="spellStart"/>
      <w:r>
        <w:t>by</w:t>
      </w:r>
      <w:proofErr w:type="spellEnd"/>
      <w:r>
        <w:t xml:space="preserve"> Krisztián</w:t>
      </w:r>
      <w:r w:rsidR="00FD49FD">
        <w:t xml:space="preserve"> Kulcsár</w:t>
      </w:r>
    </w:p>
    <w:p w14:paraId="479CE588" w14:textId="77777777" w:rsidR="00A77B3E" w:rsidRDefault="00520027" w:rsidP="00EE5860">
      <w:pPr>
        <w:jc w:val="center"/>
      </w:pPr>
    </w:p>
    <w:p w14:paraId="691E6520" w14:textId="77777777" w:rsidR="00A77B3E" w:rsidRDefault="00520027" w:rsidP="00EE5860">
      <w:pPr>
        <w:jc w:val="center"/>
      </w:pPr>
    </w:p>
    <w:p w14:paraId="4E1A6AD8" w14:textId="77777777" w:rsidR="00A77B3E" w:rsidRDefault="00520027" w:rsidP="00EE5860">
      <w:pPr>
        <w:jc w:val="center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072"/>
        <w:gridCol w:w="6450"/>
      </w:tblGrid>
      <w:tr w:rsidR="00A17C5A" w14:paraId="0B7DDFFD" w14:textId="77777777">
        <w:tc>
          <w:tcPr>
            <w:tcW w:w="0" w:type="auto"/>
          </w:tcPr>
          <w:p w14:paraId="6DEFB953" w14:textId="381507DA" w:rsidR="00A77B3E" w:rsidRDefault="004B5D96" w:rsidP="00EE5860">
            <w:pPr>
              <w:jc w:val="center"/>
              <w:rPr>
                <w:rStyle w:val="CoverPageProperty"/>
              </w:rPr>
            </w:pPr>
            <w:proofErr w:type="spellStart"/>
            <w:r>
              <w:rPr>
                <w:rStyle w:val="CoverPageProperty"/>
              </w:rPr>
              <w:t>Created</w:t>
            </w:r>
            <w:proofErr w:type="spellEnd"/>
          </w:p>
        </w:tc>
        <w:tc>
          <w:tcPr>
            <w:tcW w:w="0" w:type="auto"/>
          </w:tcPr>
          <w:p w14:paraId="20A59625" w14:textId="77777777" w:rsidR="00A77B3E" w:rsidRDefault="004B5D96" w:rsidP="00EE5860">
            <w:pPr>
              <w:jc w:val="center"/>
            </w:pPr>
            <w:r>
              <w:t>2022. június 26., vasárnap 20:03:51</w:t>
            </w:r>
          </w:p>
        </w:tc>
      </w:tr>
    </w:tbl>
    <w:p w14:paraId="51EAB01D" w14:textId="77777777" w:rsidR="00A77B3E" w:rsidRDefault="00520027" w:rsidP="00EE5860">
      <w:pPr>
        <w:jc w:val="center"/>
      </w:pPr>
    </w:p>
    <w:p w14:paraId="337328AB" w14:textId="77777777" w:rsidR="00A77B3E" w:rsidRDefault="00520027"/>
    <w:p w14:paraId="63EC03AE" w14:textId="77777777" w:rsidR="00A77B3E" w:rsidRDefault="004B5D96">
      <w:pPr>
        <w:pStyle w:val="Cmsor1"/>
      </w:pPr>
      <w:r>
        <w:br w:type="page"/>
      </w:r>
      <w:bookmarkStart w:id="0" w:name="_Toc256000000"/>
      <w:proofErr w:type="spellStart"/>
      <w:r>
        <w:lastRenderedPageBreak/>
        <w:t>Table</w:t>
      </w:r>
      <w:proofErr w:type="spellEnd"/>
      <w:r>
        <w:t xml:space="preserve"> of </w:t>
      </w:r>
      <w:proofErr w:type="spellStart"/>
      <w:r>
        <w:t>Contents</w:t>
      </w:r>
      <w:bookmarkEnd w:id="0"/>
      <w:proofErr w:type="spellEnd"/>
    </w:p>
    <w:p w14:paraId="70562910" w14:textId="77777777" w:rsidR="00A17C5A" w:rsidRDefault="004B5D96">
      <w:pPr>
        <w:pStyle w:val="TJ1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>TOC \h \z \u</w:instrText>
      </w:r>
      <w:r>
        <w:fldChar w:fldCharType="separate"/>
      </w:r>
      <w:hyperlink w:anchor="_Toc256000000" w:history="1">
        <w:r>
          <w:rPr>
            <w:rStyle w:val="Hiperhivatkozs"/>
          </w:rPr>
          <w:t>Table of Contents</w:t>
        </w:r>
        <w:r>
          <w:rPr>
            <w:rStyle w:val="Hiperhivatkozs"/>
          </w:rPr>
          <w:tab/>
        </w:r>
        <w:r>
          <w:fldChar w:fldCharType="begin"/>
        </w:r>
        <w:r>
          <w:rPr>
            <w:rStyle w:val="Hiperhivatkozs"/>
          </w:rPr>
          <w:instrText xml:space="preserve"> PAGEREF _Toc256000000 \h </w:instrText>
        </w:r>
        <w:r>
          <w:fldChar w:fldCharType="separate"/>
        </w:r>
        <w:r>
          <w:rPr>
            <w:rStyle w:val="Hiperhivatkozs"/>
          </w:rPr>
          <w:t>2</w:t>
        </w:r>
        <w:r>
          <w:fldChar w:fldCharType="end"/>
        </w:r>
      </w:hyperlink>
    </w:p>
    <w:p w14:paraId="34723882" w14:textId="77777777" w:rsidR="00A17C5A" w:rsidRDefault="00520027">
      <w:pPr>
        <w:pStyle w:val="TJ2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01" w:history="1">
        <w:r w:rsidR="00FD49FD">
          <w:pict w14:anchorId="51C832EB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2pt;height:12pt">
              <v:imagedata r:id="rId8" o:title=""/>
            </v:shape>
          </w:pict>
        </w:r>
        <w:r w:rsidR="004B5D96">
          <w:rPr>
            <w:rStyle w:val="Hiperhivatkozs"/>
          </w:rPr>
          <w:t xml:space="preserve"> (local)\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_Toc256000001 \h </w:instrText>
        </w:r>
        <w:r w:rsidR="004B5D96">
          <w:fldChar w:fldCharType="separate"/>
        </w:r>
        <w:r w:rsidR="004B5D96">
          <w:rPr>
            <w:rStyle w:val="Hiperhivatkozs"/>
          </w:rPr>
          <w:t>4</w:t>
        </w:r>
        <w:r w:rsidR="004B5D96">
          <w:fldChar w:fldCharType="end"/>
        </w:r>
      </w:hyperlink>
    </w:p>
    <w:p w14:paraId="1CEEAA12" w14:textId="77777777" w:rsidR="00A17C5A" w:rsidRDefault="00520027">
      <w:pPr>
        <w:pStyle w:val="TJ3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02" w:history="1">
        <w:r w:rsidR="00FD49FD">
          <w:pict w14:anchorId="085639DD">
            <v:shape id="_x0000_i1026" type="#_x0000_t75" style="width:12pt;height:12pt">
              <v:imagedata r:id="rId9" o:title=""/>
            </v:shape>
          </w:pict>
        </w:r>
        <w:r w:rsidR="004B5D96">
          <w:rPr>
            <w:rStyle w:val="Hiperhivatkozs"/>
          </w:rPr>
          <w:t xml:space="preserve"> User databases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_Toc256000002 \h </w:instrText>
        </w:r>
        <w:r w:rsidR="004B5D96">
          <w:fldChar w:fldCharType="separate"/>
        </w:r>
        <w:r w:rsidR="004B5D96">
          <w:rPr>
            <w:rStyle w:val="Hiperhivatkozs"/>
          </w:rPr>
          <w:t>6</w:t>
        </w:r>
        <w:r w:rsidR="004B5D96">
          <w:fldChar w:fldCharType="end"/>
        </w:r>
      </w:hyperlink>
    </w:p>
    <w:p w14:paraId="0AFF3C06" w14:textId="77777777" w:rsidR="00A17C5A" w:rsidRDefault="00520027">
      <w:pPr>
        <w:pStyle w:val="TJ4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03" w:history="1">
        <w:r>
          <w:pict w14:anchorId="6EF69A9D">
            <v:shape id="_x0000_i1027" type="#_x0000_t75" style="width:12pt;height:12pt">
              <v:imagedata r:id="rId10" o:title=""/>
            </v:shape>
          </w:pict>
        </w:r>
        <w:r w:rsidR="004B5D96">
          <w:rPr>
            <w:rStyle w:val="Hiperhivatkozs"/>
          </w:rPr>
          <w:t xml:space="preserve"> My</w:t>
        </w:r>
        <w:r w:rsidR="004B5D96">
          <w:rPr>
            <w:rStyle w:val="Hiperhivatkozs"/>
          </w:rPr>
          <w:softHyphen/>
          <w:t>Fleet Database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_Toc256000003 \h </w:instrText>
        </w:r>
        <w:r w:rsidR="004B5D96">
          <w:fldChar w:fldCharType="separate"/>
        </w:r>
        <w:r w:rsidR="004B5D96">
          <w:rPr>
            <w:rStyle w:val="Hiperhivatkozs"/>
          </w:rPr>
          <w:t>7</w:t>
        </w:r>
        <w:r w:rsidR="004B5D96">
          <w:fldChar w:fldCharType="end"/>
        </w:r>
      </w:hyperlink>
    </w:p>
    <w:p w14:paraId="7CAE7097" w14:textId="77777777" w:rsidR="00A17C5A" w:rsidRDefault="00520027">
      <w:pPr>
        <w:pStyle w:val="TJ5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04" w:history="1">
        <w:r>
          <w:pict w14:anchorId="0596763F">
            <v:shape id="_x0000_i1028" type="#_x0000_t75" style="width:12pt;height:12pt">
              <v:imagedata r:id="rId11" o:title=""/>
            </v:shape>
          </w:pict>
        </w:r>
        <w:r w:rsidR="004B5D96">
          <w:rPr>
            <w:rStyle w:val="Hiperhivatkozs"/>
          </w:rPr>
          <w:t xml:space="preserve"> Tables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_Toc256000004 \h </w:instrText>
        </w:r>
        <w:r w:rsidR="004B5D96">
          <w:fldChar w:fldCharType="separate"/>
        </w:r>
        <w:r w:rsidR="004B5D96">
          <w:rPr>
            <w:rStyle w:val="Hiperhivatkozs"/>
          </w:rPr>
          <w:t>9</w:t>
        </w:r>
        <w:r w:rsidR="004B5D96">
          <w:fldChar w:fldCharType="end"/>
        </w:r>
      </w:hyperlink>
    </w:p>
    <w:p w14:paraId="4B225CD2" w14:textId="77777777" w:rsidR="00A17C5A" w:rsidRDefault="00520027">
      <w:pPr>
        <w:pStyle w:val="TJ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05" w:history="1">
        <w:r>
          <w:pict w14:anchorId="7842F014">
            <v:shape id="_x0000_i1029" type="#_x0000_t75" style="width:12pt;height:12pt">
              <v:imagedata r:id="rId11" o:title=""/>
            </v:shape>
          </w:pict>
        </w:r>
        <w:r w:rsidR="004B5D96">
          <w:rPr>
            <w:rStyle w:val="Hiperhivatkozs"/>
          </w:rPr>
          <w:t xml:space="preserve"> [dbo].[Car]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_Toc256000005 \h </w:instrText>
        </w:r>
        <w:r w:rsidR="004B5D96">
          <w:fldChar w:fldCharType="separate"/>
        </w:r>
        <w:r w:rsidR="004B5D96">
          <w:rPr>
            <w:rStyle w:val="Hiperhivatkozs"/>
          </w:rPr>
          <w:t>10</w:t>
        </w:r>
        <w:r w:rsidR="004B5D96">
          <w:fldChar w:fldCharType="end"/>
        </w:r>
      </w:hyperlink>
    </w:p>
    <w:p w14:paraId="004FC9D2" w14:textId="77777777" w:rsidR="00A17C5A" w:rsidRDefault="00520027">
      <w:pPr>
        <w:pStyle w:val="TJ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06" w:history="1">
        <w:r>
          <w:pict w14:anchorId="3B011B03">
            <v:shape id="_x0000_i1030" type="#_x0000_t75" style="width:12pt;height:12pt">
              <v:imagedata r:id="rId11" o:title=""/>
            </v:shape>
          </w:pict>
        </w:r>
        <w:r w:rsidR="004B5D96">
          <w:rPr>
            <w:rStyle w:val="Hiperhivatkozs"/>
          </w:rPr>
          <w:t xml:space="preserve"> [dbo].[Car</w:t>
        </w:r>
        <w:r w:rsidR="004B5D96">
          <w:rPr>
            <w:rStyle w:val="Hiperhivatkozs"/>
          </w:rPr>
          <w:softHyphen/>
          <w:t>Price</w:t>
        </w:r>
        <w:r w:rsidR="004B5D96">
          <w:rPr>
            <w:rStyle w:val="Hiperhivatkozs"/>
          </w:rPr>
          <w:softHyphen/>
          <w:t>Change</w:t>
        </w:r>
        <w:r w:rsidR="004B5D96">
          <w:rPr>
            <w:rStyle w:val="Hiperhivatkozs"/>
          </w:rPr>
          <w:softHyphen/>
          <w:t>Log]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_Toc256000006 \h </w:instrText>
        </w:r>
        <w:r w:rsidR="004B5D96">
          <w:fldChar w:fldCharType="separate"/>
        </w:r>
        <w:r w:rsidR="004B5D96">
          <w:rPr>
            <w:rStyle w:val="Hiperhivatkozs"/>
          </w:rPr>
          <w:t>13</w:t>
        </w:r>
        <w:r w:rsidR="004B5D96">
          <w:fldChar w:fldCharType="end"/>
        </w:r>
      </w:hyperlink>
    </w:p>
    <w:p w14:paraId="0FFE357D" w14:textId="77777777" w:rsidR="00A17C5A" w:rsidRDefault="00520027">
      <w:pPr>
        <w:pStyle w:val="TJ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07" w:history="1">
        <w:r>
          <w:pict w14:anchorId="347623B9">
            <v:shape id="_x0000_i1031" type="#_x0000_t75" style="width:12pt;height:12pt">
              <v:imagedata r:id="rId11" o:title=""/>
            </v:shape>
          </w:pict>
        </w:r>
        <w:r w:rsidR="004B5D96">
          <w:rPr>
            <w:rStyle w:val="Hiperhivatkozs"/>
          </w:rPr>
          <w:t xml:space="preserve"> [dbo].[Contract</w:t>
        </w:r>
        <w:r w:rsidR="004B5D96">
          <w:rPr>
            <w:rStyle w:val="Hiperhivatkozs"/>
          </w:rPr>
          <w:softHyphen/>
          <w:t>Type]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_Toc256000007 \h </w:instrText>
        </w:r>
        <w:r w:rsidR="004B5D96">
          <w:fldChar w:fldCharType="separate"/>
        </w:r>
        <w:r w:rsidR="004B5D96">
          <w:rPr>
            <w:rStyle w:val="Hiperhivatkozs"/>
          </w:rPr>
          <w:t>15</w:t>
        </w:r>
        <w:r w:rsidR="004B5D96">
          <w:fldChar w:fldCharType="end"/>
        </w:r>
      </w:hyperlink>
    </w:p>
    <w:p w14:paraId="2656B8BB" w14:textId="77777777" w:rsidR="00A17C5A" w:rsidRDefault="00520027">
      <w:pPr>
        <w:pStyle w:val="TJ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08" w:history="1">
        <w:r>
          <w:pict w14:anchorId="33453DAF">
            <v:shape id="_x0000_i1032" type="#_x0000_t75" style="width:12pt;height:12pt">
              <v:imagedata r:id="rId11" o:title=""/>
            </v:shape>
          </w:pict>
        </w:r>
        <w:r w:rsidR="004B5D96">
          <w:rPr>
            <w:rStyle w:val="Hiperhivatkozs"/>
          </w:rPr>
          <w:t xml:space="preserve"> [dbo].[Delivery</w:t>
        </w:r>
        <w:r w:rsidR="004B5D96">
          <w:rPr>
            <w:rStyle w:val="Hiperhivatkozs"/>
          </w:rPr>
          <w:softHyphen/>
          <w:t>Event]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_Toc256000008 \h </w:instrText>
        </w:r>
        <w:r w:rsidR="004B5D96">
          <w:fldChar w:fldCharType="separate"/>
        </w:r>
        <w:r w:rsidR="004B5D96">
          <w:rPr>
            <w:rStyle w:val="Hiperhivatkozs"/>
          </w:rPr>
          <w:t>16</w:t>
        </w:r>
        <w:r w:rsidR="004B5D96">
          <w:fldChar w:fldCharType="end"/>
        </w:r>
      </w:hyperlink>
    </w:p>
    <w:p w14:paraId="67F9A83E" w14:textId="77777777" w:rsidR="00A17C5A" w:rsidRDefault="00520027">
      <w:pPr>
        <w:pStyle w:val="TJ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09" w:history="1">
        <w:r>
          <w:pict w14:anchorId="025C3560">
            <v:shape id="_x0000_i1033" type="#_x0000_t75" style="width:12pt;height:12pt">
              <v:imagedata r:id="rId11" o:title=""/>
            </v:shape>
          </w:pict>
        </w:r>
        <w:r w:rsidR="004B5D96">
          <w:rPr>
            <w:rStyle w:val="Hiperhivatkozs"/>
          </w:rPr>
          <w:t xml:space="preserve"> [dbo].[Delivery</w:t>
        </w:r>
        <w:r w:rsidR="004B5D96">
          <w:rPr>
            <w:rStyle w:val="Hiperhivatkozs"/>
          </w:rPr>
          <w:softHyphen/>
          <w:t>Type]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_Toc256000009 \h </w:instrText>
        </w:r>
        <w:r w:rsidR="004B5D96">
          <w:fldChar w:fldCharType="separate"/>
        </w:r>
        <w:r w:rsidR="004B5D96">
          <w:rPr>
            <w:rStyle w:val="Hiperhivatkozs"/>
          </w:rPr>
          <w:t>18</w:t>
        </w:r>
        <w:r w:rsidR="004B5D96">
          <w:fldChar w:fldCharType="end"/>
        </w:r>
      </w:hyperlink>
    </w:p>
    <w:p w14:paraId="6FB83B6C" w14:textId="77777777" w:rsidR="00A17C5A" w:rsidRDefault="00520027">
      <w:pPr>
        <w:pStyle w:val="TJ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10" w:history="1">
        <w:r>
          <w:pict w14:anchorId="26784C57">
            <v:shape id="_x0000_i1034" type="#_x0000_t75" style="width:12pt;height:12pt">
              <v:imagedata r:id="rId11" o:title=""/>
            </v:shape>
          </w:pict>
        </w:r>
        <w:r w:rsidR="004B5D96">
          <w:rPr>
            <w:rStyle w:val="Hiperhivatkozs"/>
          </w:rPr>
          <w:t xml:space="preserve"> [dbo].[Dict</w:t>
        </w:r>
        <w:r w:rsidR="004B5D96">
          <w:rPr>
            <w:rStyle w:val="Hiperhivatkozs"/>
          </w:rPr>
          <w:softHyphen/>
          <w:t>Discount]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_Toc256000010 \h </w:instrText>
        </w:r>
        <w:r w:rsidR="004B5D96">
          <w:fldChar w:fldCharType="separate"/>
        </w:r>
        <w:r w:rsidR="004B5D96">
          <w:rPr>
            <w:rStyle w:val="Hiperhivatkozs"/>
          </w:rPr>
          <w:t>19</w:t>
        </w:r>
        <w:r w:rsidR="004B5D96">
          <w:fldChar w:fldCharType="end"/>
        </w:r>
      </w:hyperlink>
    </w:p>
    <w:p w14:paraId="09CC8377" w14:textId="77777777" w:rsidR="00A17C5A" w:rsidRDefault="00520027">
      <w:pPr>
        <w:pStyle w:val="TJ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11" w:history="1">
        <w:r>
          <w:pict w14:anchorId="70155C61">
            <v:shape id="_x0000_i1035" type="#_x0000_t75" style="width:12pt;height:12pt">
              <v:imagedata r:id="rId11" o:title=""/>
            </v:shape>
          </w:pict>
        </w:r>
        <w:r w:rsidR="004B5D96">
          <w:rPr>
            <w:rStyle w:val="Hiperhivatkozs"/>
          </w:rPr>
          <w:t xml:space="preserve"> [dbo].[Dict</w:t>
        </w:r>
        <w:r w:rsidR="004B5D96">
          <w:rPr>
            <w:rStyle w:val="Hiperhivatkozs"/>
          </w:rPr>
          <w:softHyphen/>
          <w:t>Event</w:t>
        </w:r>
        <w:r w:rsidR="004B5D96">
          <w:rPr>
            <w:rStyle w:val="Hiperhivatkozs"/>
          </w:rPr>
          <w:softHyphen/>
          <w:t>Type]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_Toc256000011 \h </w:instrText>
        </w:r>
        <w:r w:rsidR="004B5D96">
          <w:fldChar w:fldCharType="separate"/>
        </w:r>
        <w:r w:rsidR="004B5D96">
          <w:rPr>
            <w:rStyle w:val="Hiperhivatkozs"/>
          </w:rPr>
          <w:t>20</w:t>
        </w:r>
        <w:r w:rsidR="004B5D96">
          <w:fldChar w:fldCharType="end"/>
        </w:r>
      </w:hyperlink>
    </w:p>
    <w:p w14:paraId="05DC2EFF" w14:textId="77777777" w:rsidR="00A17C5A" w:rsidRDefault="00520027">
      <w:pPr>
        <w:pStyle w:val="TJ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12" w:history="1">
        <w:r>
          <w:pict w14:anchorId="7E85DD9C">
            <v:shape id="_x0000_i1036" type="#_x0000_t75" style="width:12pt;height:12pt">
              <v:imagedata r:id="rId11" o:title=""/>
            </v:shape>
          </w:pict>
        </w:r>
        <w:r w:rsidR="004B5D96">
          <w:rPr>
            <w:rStyle w:val="Hiperhivatkozs"/>
          </w:rPr>
          <w:t xml:space="preserve"> [dbo].[Dict</w:t>
        </w:r>
        <w:r w:rsidR="004B5D96">
          <w:rPr>
            <w:rStyle w:val="Hiperhivatkozs"/>
          </w:rPr>
          <w:softHyphen/>
          <w:t>First</w:t>
        </w:r>
        <w:r w:rsidR="004B5D96">
          <w:rPr>
            <w:rStyle w:val="Hiperhivatkozs"/>
          </w:rPr>
          <w:softHyphen/>
          <w:t>Name]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_Toc256000012 \h </w:instrText>
        </w:r>
        <w:r w:rsidR="004B5D96">
          <w:fldChar w:fldCharType="separate"/>
        </w:r>
        <w:r w:rsidR="004B5D96">
          <w:rPr>
            <w:rStyle w:val="Hiperhivatkozs"/>
          </w:rPr>
          <w:t>21</w:t>
        </w:r>
        <w:r w:rsidR="004B5D96">
          <w:fldChar w:fldCharType="end"/>
        </w:r>
      </w:hyperlink>
    </w:p>
    <w:p w14:paraId="6B039A0A" w14:textId="77777777" w:rsidR="00A17C5A" w:rsidRDefault="00520027">
      <w:pPr>
        <w:pStyle w:val="TJ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13" w:history="1">
        <w:r>
          <w:pict w14:anchorId="7093AAEC">
            <v:shape id="_x0000_i1037" type="#_x0000_t75" style="width:12pt;height:12pt">
              <v:imagedata r:id="rId11" o:title=""/>
            </v:shape>
          </w:pict>
        </w:r>
        <w:r w:rsidR="004B5D96">
          <w:rPr>
            <w:rStyle w:val="Hiperhivatkozs"/>
          </w:rPr>
          <w:t xml:space="preserve"> [dbo].[Dict</w:t>
        </w:r>
        <w:r w:rsidR="004B5D96">
          <w:rPr>
            <w:rStyle w:val="Hiperhivatkozs"/>
          </w:rPr>
          <w:softHyphen/>
          <w:t>Payment</w:t>
        </w:r>
        <w:r w:rsidR="004B5D96">
          <w:rPr>
            <w:rStyle w:val="Hiperhivatkozs"/>
          </w:rPr>
          <w:softHyphen/>
          <w:t>Method]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_Toc256000013 \h </w:instrText>
        </w:r>
        <w:r w:rsidR="004B5D96">
          <w:fldChar w:fldCharType="separate"/>
        </w:r>
        <w:r w:rsidR="004B5D96">
          <w:rPr>
            <w:rStyle w:val="Hiperhivatkozs"/>
          </w:rPr>
          <w:t>22</w:t>
        </w:r>
        <w:r w:rsidR="004B5D96">
          <w:fldChar w:fldCharType="end"/>
        </w:r>
      </w:hyperlink>
    </w:p>
    <w:p w14:paraId="043974B0" w14:textId="77777777" w:rsidR="00A17C5A" w:rsidRDefault="00520027">
      <w:pPr>
        <w:pStyle w:val="TJ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14" w:history="1">
        <w:r>
          <w:pict w14:anchorId="6C11064F">
            <v:shape id="_x0000_i1038" type="#_x0000_t75" style="width:12pt;height:12pt">
              <v:imagedata r:id="rId11" o:title=""/>
            </v:shape>
          </w:pict>
        </w:r>
        <w:r w:rsidR="004B5D96">
          <w:rPr>
            <w:rStyle w:val="Hiperhivatkozs"/>
          </w:rPr>
          <w:t xml:space="preserve"> [dbo].[Dict</w:t>
        </w:r>
        <w:r w:rsidR="004B5D96">
          <w:rPr>
            <w:rStyle w:val="Hiperhivatkozs"/>
          </w:rPr>
          <w:softHyphen/>
          <w:t>Serv</w:t>
        </w:r>
        <w:r w:rsidR="004B5D96">
          <w:rPr>
            <w:rStyle w:val="Hiperhivatkozs"/>
          </w:rPr>
          <w:softHyphen/>
          <w:t>Type]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_Toc256000014 \h </w:instrText>
        </w:r>
        <w:r w:rsidR="004B5D96">
          <w:fldChar w:fldCharType="separate"/>
        </w:r>
        <w:r w:rsidR="004B5D96">
          <w:rPr>
            <w:rStyle w:val="Hiperhivatkozs"/>
          </w:rPr>
          <w:t>23</w:t>
        </w:r>
        <w:r w:rsidR="004B5D96">
          <w:fldChar w:fldCharType="end"/>
        </w:r>
      </w:hyperlink>
    </w:p>
    <w:p w14:paraId="2B3E2B93" w14:textId="77777777" w:rsidR="00A17C5A" w:rsidRDefault="00520027">
      <w:pPr>
        <w:pStyle w:val="TJ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15" w:history="1">
        <w:r>
          <w:pict w14:anchorId="642BF829">
            <v:shape id="_x0000_i1039" type="#_x0000_t75" style="width:12pt;height:12pt">
              <v:imagedata r:id="rId11" o:title=""/>
            </v:shape>
          </w:pict>
        </w:r>
        <w:r w:rsidR="004B5D96">
          <w:rPr>
            <w:rStyle w:val="Hiperhivatkozs"/>
          </w:rPr>
          <w:t xml:space="preserve"> [dbo].[Dict</w:t>
        </w:r>
        <w:r w:rsidR="004B5D96">
          <w:rPr>
            <w:rStyle w:val="Hiperhivatkozs"/>
          </w:rPr>
          <w:softHyphen/>
          <w:t>VAT]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_Toc256000015 \h </w:instrText>
        </w:r>
        <w:r w:rsidR="004B5D96">
          <w:fldChar w:fldCharType="separate"/>
        </w:r>
        <w:r w:rsidR="004B5D96">
          <w:rPr>
            <w:rStyle w:val="Hiperhivatkozs"/>
          </w:rPr>
          <w:t>24</w:t>
        </w:r>
        <w:r w:rsidR="004B5D96">
          <w:fldChar w:fldCharType="end"/>
        </w:r>
      </w:hyperlink>
    </w:p>
    <w:p w14:paraId="0B1A839E" w14:textId="77777777" w:rsidR="00A17C5A" w:rsidRDefault="00520027">
      <w:pPr>
        <w:pStyle w:val="TJ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16" w:history="1">
        <w:r>
          <w:pict w14:anchorId="05DC39A7">
            <v:shape id="_x0000_i1040" type="#_x0000_t75" style="width:12pt;height:12pt">
              <v:imagedata r:id="rId11" o:title=""/>
            </v:shape>
          </w:pict>
        </w:r>
        <w:r w:rsidR="004B5D96">
          <w:rPr>
            <w:rStyle w:val="Hiperhivatkozs"/>
          </w:rPr>
          <w:t xml:space="preserve"> [dbo].[Invoice]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_Toc256000016 \h </w:instrText>
        </w:r>
        <w:r w:rsidR="004B5D96">
          <w:fldChar w:fldCharType="separate"/>
        </w:r>
        <w:r w:rsidR="004B5D96">
          <w:rPr>
            <w:rStyle w:val="Hiperhivatkozs"/>
          </w:rPr>
          <w:t>26</w:t>
        </w:r>
        <w:r w:rsidR="004B5D96">
          <w:fldChar w:fldCharType="end"/>
        </w:r>
      </w:hyperlink>
    </w:p>
    <w:p w14:paraId="1337F661" w14:textId="77777777" w:rsidR="00A17C5A" w:rsidRDefault="00520027">
      <w:pPr>
        <w:pStyle w:val="TJ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17" w:history="1">
        <w:r>
          <w:pict w14:anchorId="6C9C7FB3">
            <v:shape id="_x0000_i1041" type="#_x0000_t75" style="width:12pt;height:12pt">
              <v:imagedata r:id="rId11" o:title=""/>
            </v:shape>
          </w:pict>
        </w:r>
        <w:r w:rsidR="004B5D96">
          <w:rPr>
            <w:rStyle w:val="Hiperhivatkozs"/>
          </w:rPr>
          <w:t xml:space="preserve"> [dbo].[Partner]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_Toc256000017 \h </w:instrText>
        </w:r>
        <w:r w:rsidR="004B5D96">
          <w:fldChar w:fldCharType="separate"/>
        </w:r>
        <w:r w:rsidR="004B5D96">
          <w:rPr>
            <w:rStyle w:val="Hiperhivatkozs"/>
          </w:rPr>
          <w:t>29</w:t>
        </w:r>
        <w:r w:rsidR="004B5D96">
          <w:fldChar w:fldCharType="end"/>
        </w:r>
      </w:hyperlink>
    </w:p>
    <w:p w14:paraId="64F3A0A2" w14:textId="77777777" w:rsidR="00A17C5A" w:rsidRDefault="00520027">
      <w:pPr>
        <w:pStyle w:val="TJ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18" w:history="1">
        <w:r>
          <w:pict w14:anchorId="4ADBF388">
            <v:shape id="_x0000_i1042" type="#_x0000_t75" style="width:12pt;height:12pt">
              <v:imagedata r:id="rId11" o:title=""/>
            </v:shape>
          </w:pict>
        </w:r>
        <w:r w:rsidR="004B5D96">
          <w:rPr>
            <w:rStyle w:val="Hiperhivatkozs"/>
          </w:rPr>
          <w:t xml:space="preserve"> [dbo].[Partner</w:t>
        </w:r>
        <w:r w:rsidR="004B5D96">
          <w:rPr>
            <w:rStyle w:val="Hiperhivatkozs"/>
          </w:rPr>
          <w:softHyphen/>
          <w:t>Order]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_Toc256000018 \h </w:instrText>
        </w:r>
        <w:r w:rsidR="004B5D96">
          <w:fldChar w:fldCharType="separate"/>
        </w:r>
        <w:r w:rsidR="004B5D96">
          <w:rPr>
            <w:rStyle w:val="Hiperhivatkozs"/>
          </w:rPr>
          <w:t>31</w:t>
        </w:r>
        <w:r w:rsidR="004B5D96">
          <w:fldChar w:fldCharType="end"/>
        </w:r>
      </w:hyperlink>
    </w:p>
    <w:p w14:paraId="716645EF" w14:textId="77777777" w:rsidR="00A17C5A" w:rsidRDefault="00520027">
      <w:pPr>
        <w:pStyle w:val="TJ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19" w:history="1">
        <w:r>
          <w:pict w14:anchorId="731A8BD5">
            <v:shape id="_x0000_i1043" type="#_x0000_t75" style="width:12pt;height:12pt">
              <v:imagedata r:id="rId11" o:title=""/>
            </v:shape>
          </w:pict>
        </w:r>
        <w:r w:rsidR="004B5D96">
          <w:rPr>
            <w:rStyle w:val="Hiperhivatkozs"/>
          </w:rPr>
          <w:t xml:space="preserve"> [dbo].[Service</w:t>
        </w:r>
        <w:r w:rsidR="004B5D96">
          <w:rPr>
            <w:rStyle w:val="Hiperhivatkozs"/>
          </w:rPr>
          <w:softHyphen/>
          <w:t>Event]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_Toc256000019 \h </w:instrText>
        </w:r>
        <w:r w:rsidR="004B5D96">
          <w:fldChar w:fldCharType="separate"/>
        </w:r>
        <w:r w:rsidR="004B5D96">
          <w:rPr>
            <w:rStyle w:val="Hiperhivatkozs"/>
          </w:rPr>
          <w:t>33</w:t>
        </w:r>
        <w:r w:rsidR="004B5D96">
          <w:fldChar w:fldCharType="end"/>
        </w:r>
      </w:hyperlink>
    </w:p>
    <w:p w14:paraId="7B95CEEB" w14:textId="77777777" w:rsidR="00A17C5A" w:rsidRDefault="00520027">
      <w:pPr>
        <w:pStyle w:val="TJ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20" w:history="1">
        <w:r>
          <w:pict w14:anchorId="5C736C01">
            <v:shape id="_x0000_i1044" type="#_x0000_t75" style="width:12pt;height:12pt">
              <v:imagedata r:id="rId11" o:title=""/>
            </v:shape>
          </w:pict>
        </w:r>
        <w:r w:rsidR="004B5D96">
          <w:rPr>
            <w:rStyle w:val="Hiperhivatkozs"/>
          </w:rPr>
          <w:t xml:space="preserve"> [dbo].[Serv</w:t>
        </w:r>
        <w:r w:rsidR="004B5D96">
          <w:rPr>
            <w:rStyle w:val="Hiperhivatkozs"/>
          </w:rPr>
          <w:softHyphen/>
          <w:t>Point]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_Toc256000020 \h </w:instrText>
        </w:r>
        <w:r w:rsidR="004B5D96">
          <w:fldChar w:fldCharType="separate"/>
        </w:r>
        <w:r w:rsidR="004B5D96">
          <w:rPr>
            <w:rStyle w:val="Hiperhivatkozs"/>
          </w:rPr>
          <w:t>35</w:t>
        </w:r>
        <w:r w:rsidR="004B5D96">
          <w:fldChar w:fldCharType="end"/>
        </w:r>
      </w:hyperlink>
    </w:p>
    <w:p w14:paraId="3D2FF932" w14:textId="77777777" w:rsidR="00A17C5A" w:rsidRDefault="00520027">
      <w:pPr>
        <w:pStyle w:val="TJ5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21" w:history="1">
        <w:r>
          <w:pict w14:anchorId="5303457E">
            <v:shape id="_x0000_i1045" type="#_x0000_t75" style="width:12pt;height:12pt">
              <v:imagedata r:id="rId12" o:title=""/>
            </v:shape>
          </w:pict>
        </w:r>
        <w:r w:rsidR="004B5D96">
          <w:rPr>
            <w:rStyle w:val="Hiperhivatkozs"/>
          </w:rPr>
          <w:t xml:space="preserve"> Views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_Toc256000021 \h </w:instrText>
        </w:r>
        <w:r w:rsidR="004B5D96">
          <w:fldChar w:fldCharType="separate"/>
        </w:r>
        <w:r w:rsidR="004B5D96">
          <w:rPr>
            <w:rStyle w:val="Hiperhivatkozs"/>
          </w:rPr>
          <w:t>37</w:t>
        </w:r>
        <w:r w:rsidR="004B5D96">
          <w:fldChar w:fldCharType="end"/>
        </w:r>
      </w:hyperlink>
    </w:p>
    <w:p w14:paraId="7477B553" w14:textId="77777777" w:rsidR="00A17C5A" w:rsidRDefault="00520027">
      <w:pPr>
        <w:pStyle w:val="TJ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22" w:history="1">
        <w:r>
          <w:pict w14:anchorId="3F8DD887">
            <v:shape id="_x0000_i1046" type="#_x0000_t75" style="width:12pt;height:12pt">
              <v:imagedata r:id="rId12" o:title=""/>
            </v:shape>
          </w:pict>
        </w:r>
        <w:r w:rsidR="004B5D96">
          <w:rPr>
            <w:rStyle w:val="Hiperhivatkozs"/>
          </w:rPr>
          <w:t xml:space="preserve"> [dbo].[Cars</w:t>
        </w:r>
        <w:r w:rsidR="004B5D96">
          <w:rPr>
            <w:rStyle w:val="Hiperhivatkozs"/>
          </w:rPr>
          <w:softHyphen/>
          <w:t>Under10M]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_Toc256000022 \h </w:instrText>
        </w:r>
        <w:r w:rsidR="004B5D96">
          <w:fldChar w:fldCharType="separate"/>
        </w:r>
        <w:r w:rsidR="004B5D96">
          <w:rPr>
            <w:rStyle w:val="Hiperhivatkozs"/>
          </w:rPr>
          <w:t>38</w:t>
        </w:r>
        <w:r w:rsidR="004B5D96">
          <w:fldChar w:fldCharType="end"/>
        </w:r>
      </w:hyperlink>
    </w:p>
    <w:p w14:paraId="2F7419E7" w14:textId="77777777" w:rsidR="00A17C5A" w:rsidRDefault="00520027">
      <w:pPr>
        <w:pStyle w:val="TJ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23" w:history="1">
        <w:r>
          <w:pict w14:anchorId="3FB88025">
            <v:shape id="_x0000_i1047" type="#_x0000_t75" style="width:12pt;height:12pt">
              <v:imagedata r:id="rId12" o:title=""/>
            </v:shape>
          </w:pict>
        </w:r>
        <w:r w:rsidR="004B5D96">
          <w:rPr>
            <w:rStyle w:val="Hiperhivatkozs"/>
          </w:rPr>
          <w:t xml:space="preserve"> [dbo].[Service</w:t>
        </w:r>
        <w:r w:rsidR="004B5D96">
          <w:rPr>
            <w:rStyle w:val="Hiperhivatkozs"/>
          </w:rPr>
          <w:softHyphen/>
          <w:t>Events]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_Toc256000023 \h </w:instrText>
        </w:r>
        <w:r w:rsidR="004B5D96">
          <w:fldChar w:fldCharType="separate"/>
        </w:r>
        <w:r w:rsidR="004B5D96">
          <w:rPr>
            <w:rStyle w:val="Hiperhivatkozs"/>
          </w:rPr>
          <w:t>40</w:t>
        </w:r>
        <w:r w:rsidR="004B5D96">
          <w:fldChar w:fldCharType="end"/>
        </w:r>
      </w:hyperlink>
    </w:p>
    <w:p w14:paraId="14128A5D" w14:textId="77777777" w:rsidR="00A17C5A" w:rsidRDefault="00520027">
      <w:pPr>
        <w:pStyle w:val="TJ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24" w:history="1">
        <w:r>
          <w:pict w14:anchorId="2418E1C3">
            <v:shape id="_x0000_i1048" type="#_x0000_t75" style="width:12pt;height:12pt">
              <v:imagedata r:id="rId12" o:title=""/>
            </v:shape>
          </w:pict>
        </w:r>
        <w:r w:rsidR="004B5D96">
          <w:rPr>
            <w:rStyle w:val="Hiperhivatkozs"/>
          </w:rPr>
          <w:t xml:space="preserve"> [dbo].[TOP5Partner]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_Toc256000024 \h </w:instrText>
        </w:r>
        <w:r w:rsidR="004B5D96">
          <w:fldChar w:fldCharType="separate"/>
        </w:r>
        <w:r w:rsidR="004B5D96">
          <w:rPr>
            <w:rStyle w:val="Hiperhivatkozs"/>
          </w:rPr>
          <w:t>42</w:t>
        </w:r>
        <w:r w:rsidR="004B5D96">
          <w:fldChar w:fldCharType="end"/>
        </w:r>
      </w:hyperlink>
    </w:p>
    <w:p w14:paraId="2652C44A" w14:textId="77777777" w:rsidR="00A17C5A" w:rsidRDefault="00520027">
      <w:pPr>
        <w:pStyle w:val="TJ5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25" w:history="1">
        <w:r>
          <w:pict w14:anchorId="6999B2E7">
            <v:shape id="_x0000_i1049" type="#_x0000_t75" style="width:12pt;height:12pt">
              <v:imagedata r:id="rId13" o:title=""/>
            </v:shape>
          </w:pict>
        </w:r>
        <w:r w:rsidR="004B5D96">
          <w:rPr>
            <w:rStyle w:val="Hiperhivatkozs"/>
          </w:rPr>
          <w:t xml:space="preserve"> Stored Procedures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_Toc256000025 \h </w:instrText>
        </w:r>
        <w:r w:rsidR="004B5D96">
          <w:fldChar w:fldCharType="separate"/>
        </w:r>
        <w:r w:rsidR="004B5D96">
          <w:rPr>
            <w:rStyle w:val="Hiperhivatkozs"/>
          </w:rPr>
          <w:t>44</w:t>
        </w:r>
        <w:r w:rsidR="004B5D96">
          <w:fldChar w:fldCharType="end"/>
        </w:r>
      </w:hyperlink>
    </w:p>
    <w:p w14:paraId="50410EB1" w14:textId="77777777" w:rsidR="00A17C5A" w:rsidRDefault="00520027">
      <w:pPr>
        <w:pStyle w:val="TJ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26" w:history="1">
        <w:r>
          <w:pict w14:anchorId="4871498B">
            <v:shape id="_x0000_i1050" type="#_x0000_t75" style="width:12pt;height:12pt">
              <v:imagedata r:id="rId13" o:title=""/>
            </v:shape>
          </w:pict>
        </w:r>
        <w:r w:rsidR="004B5D96">
          <w:rPr>
            <w:rStyle w:val="Hiperhivatkozs"/>
          </w:rPr>
          <w:t xml:space="preserve"> [dbo].[All</w:t>
        </w:r>
        <w:r w:rsidR="004B5D96">
          <w:rPr>
            <w:rStyle w:val="Hiperhivatkozs"/>
          </w:rPr>
          <w:softHyphen/>
          <w:t>Index</w:t>
        </w:r>
        <w:r w:rsidR="004B5D96">
          <w:rPr>
            <w:rStyle w:val="Hiperhivatkozs"/>
          </w:rPr>
          <w:softHyphen/>
          <w:t>Rebuild]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_Toc256000026 \h </w:instrText>
        </w:r>
        <w:r w:rsidR="004B5D96">
          <w:fldChar w:fldCharType="separate"/>
        </w:r>
        <w:r w:rsidR="004B5D96">
          <w:rPr>
            <w:rStyle w:val="Hiperhivatkozs"/>
          </w:rPr>
          <w:t>45</w:t>
        </w:r>
        <w:r w:rsidR="004B5D96">
          <w:fldChar w:fldCharType="end"/>
        </w:r>
      </w:hyperlink>
    </w:p>
    <w:p w14:paraId="6ADD84E6" w14:textId="77777777" w:rsidR="00A17C5A" w:rsidRDefault="00520027">
      <w:pPr>
        <w:pStyle w:val="TJ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27" w:history="1">
        <w:r>
          <w:pict w14:anchorId="3D1F3C7A">
            <v:shape id="_x0000_i1051" type="#_x0000_t75" style="width:12pt;height:12pt">
              <v:imagedata r:id="rId13" o:title=""/>
            </v:shape>
          </w:pict>
        </w:r>
        <w:r w:rsidR="004B5D96">
          <w:rPr>
            <w:rStyle w:val="Hiperhivatkozs"/>
          </w:rPr>
          <w:t xml:space="preserve"> [dbo].[Car</w:t>
        </w:r>
        <w:r w:rsidR="004B5D96">
          <w:rPr>
            <w:rStyle w:val="Hiperhivatkozs"/>
          </w:rPr>
          <w:softHyphen/>
          <w:t>Search]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_Toc256000027 \h </w:instrText>
        </w:r>
        <w:r w:rsidR="004B5D96">
          <w:fldChar w:fldCharType="separate"/>
        </w:r>
        <w:r w:rsidR="004B5D96">
          <w:rPr>
            <w:rStyle w:val="Hiperhivatkozs"/>
          </w:rPr>
          <w:t>46</w:t>
        </w:r>
        <w:r w:rsidR="004B5D96">
          <w:fldChar w:fldCharType="end"/>
        </w:r>
      </w:hyperlink>
    </w:p>
    <w:p w14:paraId="4F405B46" w14:textId="77777777" w:rsidR="00A17C5A" w:rsidRDefault="00520027">
      <w:pPr>
        <w:pStyle w:val="TJ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28" w:history="1">
        <w:r>
          <w:pict w14:anchorId="725FEC22">
            <v:shape id="_x0000_i1052" type="#_x0000_t75" style="width:12pt;height:12pt">
              <v:imagedata r:id="rId13" o:title=""/>
            </v:shape>
          </w:pict>
        </w:r>
        <w:r w:rsidR="004B5D96">
          <w:rPr>
            <w:rStyle w:val="Hiperhivatkozs"/>
          </w:rPr>
          <w:t xml:space="preserve"> [dbo].[Data</w:t>
        </w:r>
        <w:r w:rsidR="004B5D96">
          <w:rPr>
            <w:rStyle w:val="Hiperhivatkozs"/>
          </w:rPr>
          <w:softHyphen/>
          <w:t>Import]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_Toc256000028 \h </w:instrText>
        </w:r>
        <w:r w:rsidR="004B5D96">
          <w:fldChar w:fldCharType="separate"/>
        </w:r>
        <w:r w:rsidR="004B5D96">
          <w:rPr>
            <w:rStyle w:val="Hiperhivatkozs"/>
          </w:rPr>
          <w:t>48</w:t>
        </w:r>
        <w:r w:rsidR="004B5D96">
          <w:fldChar w:fldCharType="end"/>
        </w:r>
      </w:hyperlink>
    </w:p>
    <w:p w14:paraId="72FA5FAC" w14:textId="77777777" w:rsidR="00A17C5A" w:rsidRDefault="00520027">
      <w:pPr>
        <w:pStyle w:val="TJ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29" w:history="1">
        <w:r>
          <w:pict w14:anchorId="64F2D00E">
            <v:shape id="_x0000_i1053" type="#_x0000_t75" style="width:12pt;height:12pt">
              <v:imagedata r:id="rId13" o:title=""/>
            </v:shape>
          </w:pict>
        </w:r>
        <w:r w:rsidR="004B5D96">
          <w:rPr>
            <w:rStyle w:val="Hiperhivatkozs"/>
          </w:rPr>
          <w:t xml:space="preserve"> [dbo].[Gender</w:t>
        </w:r>
        <w:r w:rsidR="004B5D96">
          <w:rPr>
            <w:rStyle w:val="Hiperhivatkozs"/>
          </w:rPr>
          <w:softHyphen/>
          <w:t>Fill]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_Toc256000029 \h </w:instrText>
        </w:r>
        <w:r w:rsidR="004B5D96">
          <w:fldChar w:fldCharType="separate"/>
        </w:r>
        <w:r w:rsidR="004B5D96">
          <w:rPr>
            <w:rStyle w:val="Hiperhivatkozs"/>
          </w:rPr>
          <w:t>50</w:t>
        </w:r>
        <w:r w:rsidR="004B5D96">
          <w:fldChar w:fldCharType="end"/>
        </w:r>
      </w:hyperlink>
    </w:p>
    <w:p w14:paraId="0A35421F" w14:textId="77777777" w:rsidR="00A17C5A" w:rsidRDefault="00520027">
      <w:pPr>
        <w:pStyle w:val="TJ5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30" w:history="1">
        <w:r>
          <w:pict w14:anchorId="5224A517">
            <v:shape id="_x0000_i1054" type="#_x0000_t75" style="width:12pt;height:12pt">
              <v:imagedata r:id="rId14" o:title=""/>
            </v:shape>
          </w:pict>
        </w:r>
        <w:r w:rsidR="004B5D96">
          <w:rPr>
            <w:rStyle w:val="Hiperhivatkozs"/>
          </w:rPr>
          <w:t xml:space="preserve"> Scalar-valued Functions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_Toc256000030 \h </w:instrText>
        </w:r>
        <w:r w:rsidR="004B5D96">
          <w:fldChar w:fldCharType="separate"/>
        </w:r>
        <w:r w:rsidR="004B5D96">
          <w:rPr>
            <w:rStyle w:val="Hiperhivatkozs"/>
          </w:rPr>
          <w:t>51</w:t>
        </w:r>
        <w:r w:rsidR="004B5D96">
          <w:fldChar w:fldCharType="end"/>
        </w:r>
      </w:hyperlink>
    </w:p>
    <w:p w14:paraId="383663D2" w14:textId="77777777" w:rsidR="00A17C5A" w:rsidRDefault="00520027">
      <w:pPr>
        <w:pStyle w:val="TJ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31" w:history="1">
        <w:r>
          <w:pict w14:anchorId="62DE54CC">
            <v:shape id="_x0000_i1055" type="#_x0000_t75" style="width:12pt;height:12pt">
              <v:imagedata r:id="rId14" o:title=""/>
            </v:shape>
          </w:pict>
        </w:r>
        <w:r w:rsidR="004B5D96">
          <w:rPr>
            <w:rStyle w:val="Hiperhivatkozs"/>
          </w:rPr>
          <w:t xml:space="preserve"> [dbo].[Gender</w:t>
        </w:r>
        <w:r w:rsidR="004B5D96">
          <w:rPr>
            <w:rStyle w:val="Hiperhivatkozs"/>
          </w:rPr>
          <w:softHyphen/>
          <w:t>Detect]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_Toc256000031 \h </w:instrText>
        </w:r>
        <w:r w:rsidR="004B5D96">
          <w:fldChar w:fldCharType="separate"/>
        </w:r>
        <w:r w:rsidR="004B5D96">
          <w:rPr>
            <w:rStyle w:val="Hiperhivatkozs"/>
          </w:rPr>
          <w:t>52</w:t>
        </w:r>
        <w:r w:rsidR="004B5D96">
          <w:fldChar w:fldCharType="end"/>
        </w:r>
      </w:hyperlink>
    </w:p>
    <w:p w14:paraId="19A050D9" w14:textId="77777777" w:rsidR="00A17C5A" w:rsidRDefault="00520027">
      <w:pPr>
        <w:pStyle w:val="TJ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32" w:history="1">
        <w:r>
          <w:pict w14:anchorId="0667F01A">
            <v:shape id="_x0000_i1056" type="#_x0000_t75" style="width:12pt;height:12pt">
              <v:imagedata r:id="rId14" o:title=""/>
            </v:shape>
          </w:pict>
        </w:r>
        <w:r w:rsidR="004B5D96">
          <w:rPr>
            <w:rStyle w:val="Hiperhivatkozs"/>
          </w:rPr>
          <w:t xml:space="preserve"> [dbo].[Number3]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_Toc256000032 \h </w:instrText>
        </w:r>
        <w:r w:rsidR="004B5D96">
          <w:fldChar w:fldCharType="separate"/>
        </w:r>
        <w:r w:rsidR="004B5D96">
          <w:rPr>
            <w:rStyle w:val="Hiperhivatkozs"/>
          </w:rPr>
          <w:t>53</w:t>
        </w:r>
        <w:r w:rsidR="004B5D96">
          <w:fldChar w:fldCharType="end"/>
        </w:r>
      </w:hyperlink>
    </w:p>
    <w:p w14:paraId="364A5B57" w14:textId="77777777" w:rsidR="00A17C5A" w:rsidRDefault="00520027">
      <w:pPr>
        <w:pStyle w:val="TJ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33" w:history="1">
        <w:r>
          <w:pict w14:anchorId="5C72CEB0">
            <v:shape id="_x0000_i1057" type="#_x0000_t75" style="width:12pt;height:12pt">
              <v:imagedata r:id="rId14" o:title=""/>
            </v:shape>
          </w:pict>
        </w:r>
        <w:r w:rsidR="004B5D96">
          <w:rPr>
            <w:rStyle w:val="Hiperhivatkozs"/>
          </w:rPr>
          <w:t xml:space="preserve"> [dbo].[Say</w:t>
        </w:r>
        <w:r w:rsidR="004B5D96">
          <w:rPr>
            <w:rStyle w:val="Hiperhivatkozs"/>
          </w:rPr>
          <w:softHyphen/>
          <w:t>It]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_Toc256000033 \h </w:instrText>
        </w:r>
        <w:r w:rsidR="004B5D96">
          <w:fldChar w:fldCharType="separate"/>
        </w:r>
        <w:r w:rsidR="004B5D96">
          <w:rPr>
            <w:rStyle w:val="Hiperhivatkozs"/>
          </w:rPr>
          <w:t>54</w:t>
        </w:r>
        <w:r w:rsidR="004B5D96">
          <w:fldChar w:fldCharType="end"/>
        </w:r>
      </w:hyperlink>
    </w:p>
    <w:p w14:paraId="5D9EEF85" w14:textId="77777777" w:rsidR="00A17C5A" w:rsidRDefault="00520027">
      <w:pPr>
        <w:pStyle w:val="TJ5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34" w:history="1">
        <w:r>
          <w:pict w14:anchorId="3B702D73">
            <v:shape id="_x0000_i1058" type="#_x0000_t75" style="width:12pt;height:12pt">
              <v:imagedata r:id="rId15" o:title=""/>
            </v:shape>
          </w:pict>
        </w:r>
        <w:r w:rsidR="004B5D96">
          <w:rPr>
            <w:rStyle w:val="Hiperhivatkozs"/>
          </w:rPr>
          <w:t xml:space="preserve"> Users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_Toc256000034 \h </w:instrText>
        </w:r>
        <w:r w:rsidR="004B5D96">
          <w:fldChar w:fldCharType="separate"/>
        </w:r>
        <w:r w:rsidR="004B5D96">
          <w:rPr>
            <w:rStyle w:val="Hiperhivatkozs"/>
          </w:rPr>
          <w:t>55</w:t>
        </w:r>
        <w:r w:rsidR="004B5D96">
          <w:fldChar w:fldCharType="end"/>
        </w:r>
      </w:hyperlink>
    </w:p>
    <w:p w14:paraId="3557B621" w14:textId="77777777" w:rsidR="00A17C5A" w:rsidRDefault="00520027">
      <w:pPr>
        <w:pStyle w:val="TJ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35" w:history="1">
        <w:r>
          <w:pict w14:anchorId="598C63C0">
            <v:shape id="_x0000_i1059" type="#_x0000_t75" style="width:12pt;height:12pt">
              <v:imagedata r:id="rId15" o:title=""/>
            </v:shape>
          </w:pict>
        </w:r>
        <w:r w:rsidR="004B5D96">
          <w:rPr>
            <w:rStyle w:val="Hiperhivatkozs"/>
          </w:rPr>
          <w:t xml:space="preserve"> DBData</w:t>
        </w:r>
        <w:r w:rsidR="004B5D96">
          <w:rPr>
            <w:rStyle w:val="Hiperhivatkozs"/>
          </w:rPr>
          <w:softHyphen/>
          <w:t>Admin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_Toc256000035 \h </w:instrText>
        </w:r>
        <w:r w:rsidR="004B5D96">
          <w:fldChar w:fldCharType="separate"/>
        </w:r>
        <w:r w:rsidR="004B5D96">
          <w:rPr>
            <w:rStyle w:val="Hiperhivatkozs"/>
          </w:rPr>
          <w:t>56</w:t>
        </w:r>
        <w:r w:rsidR="004B5D96">
          <w:fldChar w:fldCharType="end"/>
        </w:r>
      </w:hyperlink>
    </w:p>
    <w:p w14:paraId="00F2F0A6" w14:textId="77777777" w:rsidR="00A17C5A" w:rsidRDefault="00520027">
      <w:pPr>
        <w:pStyle w:val="TJ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36" w:history="1">
        <w:r>
          <w:pict w14:anchorId="79DBA7D2">
            <v:shape id="_x0000_i1060" type="#_x0000_t75" style="width:12pt;height:12pt">
              <v:imagedata r:id="rId15" o:title=""/>
            </v:shape>
          </w:pict>
        </w:r>
        <w:r w:rsidR="004B5D96">
          <w:rPr>
            <w:rStyle w:val="Hiperhivatkozs"/>
          </w:rPr>
          <w:t xml:space="preserve"> DBFleet</w:t>
        </w:r>
        <w:r w:rsidR="004B5D96">
          <w:rPr>
            <w:rStyle w:val="Hiperhivatkozs"/>
          </w:rPr>
          <w:softHyphen/>
          <w:t>Owner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_Toc256000036 \h </w:instrText>
        </w:r>
        <w:r w:rsidR="004B5D96">
          <w:fldChar w:fldCharType="separate"/>
        </w:r>
        <w:r w:rsidR="004B5D96">
          <w:rPr>
            <w:rStyle w:val="Hiperhivatkozs"/>
          </w:rPr>
          <w:t>57</w:t>
        </w:r>
        <w:r w:rsidR="004B5D96">
          <w:fldChar w:fldCharType="end"/>
        </w:r>
      </w:hyperlink>
    </w:p>
    <w:p w14:paraId="0306CFEC" w14:textId="77777777" w:rsidR="00A17C5A" w:rsidRDefault="00520027">
      <w:pPr>
        <w:pStyle w:val="TJ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37" w:history="1">
        <w:r>
          <w:pict w14:anchorId="7AC212C7">
            <v:shape id="_x0000_i1061" type="#_x0000_t75" style="width:12pt;height:12pt">
              <v:imagedata r:id="rId15" o:title=""/>
            </v:shape>
          </w:pict>
        </w:r>
        <w:r w:rsidR="004B5D96">
          <w:rPr>
            <w:rStyle w:val="Hiperhivatkozs"/>
          </w:rPr>
          <w:t xml:space="preserve"> dbo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_Toc256000037 \h </w:instrText>
        </w:r>
        <w:r w:rsidR="004B5D96">
          <w:fldChar w:fldCharType="separate"/>
        </w:r>
        <w:r w:rsidR="004B5D96">
          <w:rPr>
            <w:rStyle w:val="Hiperhivatkozs"/>
          </w:rPr>
          <w:t>58</w:t>
        </w:r>
        <w:r w:rsidR="004B5D96">
          <w:fldChar w:fldCharType="end"/>
        </w:r>
      </w:hyperlink>
    </w:p>
    <w:p w14:paraId="37634C61" w14:textId="77777777" w:rsidR="00A17C5A" w:rsidRDefault="00520027">
      <w:pPr>
        <w:pStyle w:val="TJ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38" w:history="1">
        <w:r>
          <w:pict w14:anchorId="0257674A">
            <v:shape id="_x0000_i1062" type="#_x0000_t75" style="width:12pt;height:12pt">
              <v:imagedata r:id="rId15" o:title=""/>
            </v:shape>
          </w:pict>
        </w:r>
        <w:r w:rsidR="004B5D96">
          <w:rPr>
            <w:rStyle w:val="Hiperhivatkozs"/>
          </w:rPr>
          <w:t xml:space="preserve"> DBSec</w:t>
        </w:r>
        <w:r w:rsidR="004B5D96">
          <w:rPr>
            <w:rStyle w:val="Hiperhivatkozs"/>
          </w:rPr>
          <w:softHyphen/>
          <w:t>Admin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_Toc256000038 \h </w:instrText>
        </w:r>
        <w:r w:rsidR="004B5D96">
          <w:fldChar w:fldCharType="separate"/>
        </w:r>
        <w:r w:rsidR="004B5D96">
          <w:rPr>
            <w:rStyle w:val="Hiperhivatkozs"/>
          </w:rPr>
          <w:t>59</w:t>
        </w:r>
        <w:r w:rsidR="004B5D96">
          <w:fldChar w:fldCharType="end"/>
        </w:r>
      </w:hyperlink>
    </w:p>
    <w:p w14:paraId="7775FAB0" w14:textId="77777777" w:rsidR="00A17C5A" w:rsidRDefault="00520027">
      <w:pPr>
        <w:pStyle w:val="TJ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39" w:history="1">
        <w:r>
          <w:pict w14:anchorId="6E223342">
            <v:shape id="_x0000_i1063" type="#_x0000_t75" style="width:12pt;height:12pt">
              <v:imagedata r:id="rId15" o:title=""/>
            </v:shape>
          </w:pict>
        </w:r>
        <w:r w:rsidR="004B5D96">
          <w:rPr>
            <w:rStyle w:val="Hiperhivatkozs"/>
          </w:rPr>
          <w:t xml:space="preserve"> guest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_Toc256000039 \h </w:instrText>
        </w:r>
        <w:r w:rsidR="004B5D96">
          <w:fldChar w:fldCharType="separate"/>
        </w:r>
        <w:r w:rsidR="004B5D96">
          <w:rPr>
            <w:rStyle w:val="Hiperhivatkozs"/>
          </w:rPr>
          <w:t>60</w:t>
        </w:r>
        <w:r w:rsidR="004B5D96">
          <w:fldChar w:fldCharType="end"/>
        </w:r>
      </w:hyperlink>
    </w:p>
    <w:p w14:paraId="041F348B" w14:textId="77777777" w:rsidR="00A17C5A" w:rsidRDefault="00520027">
      <w:pPr>
        <w:pStyle w:val="TJ5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40" w:history="1">
        <w:r>
          <w:pict w14:anchorId="31155FB8">
            <v:shape id="_x0000_i1064" type="#_x0000_t75" style="width:12pt;height:12pt">
              <v:imagedata r:id="rId16" o:title=""/>
            </v:shape>
          </w:pict>
        </w:r>
        <w:r w:rsidR="004B5D96">
          <w:rPr>
            <w:rStyle w:val="Hiperhivatkozs"/>
          </w:rPr>
          <w:t xml:space="preserve"> Database Roles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_Toc256000040 \h </w:instrText>
        </w:r>
        <w:r w:rsidR="004B5D96">
          <w:fldChar w:fldCharType="separate"/>
        </w:r>
        <w:r w:rsidR="004B5D96">
          <w:rPr>
            <w:rStyle w:val="Hiperhivatkozs"/>
          </w:rPr>
          <w:t>61</w:t>
        </w:r>
        <w:r w:rsidR="004B5D96">
          <w:fldChar w:fldCharType="end"/>
        </w:r>
      </w:hyperlink>
    </w:p>
    <w:p w14:paraId="3C2F5CB0" w14:textId="77777777" w:rsidR="00A17C5A" w:rsidRDefault="00520027">
      <w:pPr>
        <w:pStyle w:val="TJ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41" w:history="1">
        <w:r>
          <w:pict w14:anchorId="1C05E040">
            <v:shape id="_x0000_i1065" type="#_x0000_t75" style="width:12pt;height:12pt">
              <v:imagedata r:id="rId16" o:title=""/>
            </v:shape>
          </w:pict>
        </w:r>
        <w:r w:rsidR="004B5D96">
          <w:rPr>
            <w:rStyle w:val="Hiperhivatkozs"/>
          </w:rPr>
          <w:t xml:space="preserve"> Bulk</w:t>
        </w:r>
        <w:r w:rsidR="004B5D96">
          <w:rPr>
            <w:rStyle w:val="Hiperhivatkozs"/>
          </w:rPr>
          <w:softHyphen/>
          <w:t>Admin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_Toc256000041 \h </w:instrText>
        </w:r>
        <w:r w:rsidR="004B5D96">
          <w:fldChar w:fldCharType="separate"/>
        </w:r>
        <w:r w:rsidR="004B5D96">
          <w:rPr>
            <w:rStyle w:val="Hiperhivatkozs"/>
          </w:rPr>
          <w:t>61</w:t>
        </w:r>
        <w:r w:rsidR="004B5D96">
          <w:fldChar w:fldCharType="end"/>
        </w:r>
      </w:hyperlink>
    </w:p>
    <w:p w14:paraId="00039B84" w14:textId="77777777" w:rsidR="00A17C5A" w:rsidRDefault="00520027">
      <w:pPr>
        <w:pStyle w:val="TJ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42" w:history="1">
        <w:r>
          <w:pict w14:anchorId="2878B8E4">
            <v:shape id="_x0000_i1066" type="#_x0000_t75" style="width:12pt;height:12pt">
              <v:imagedata r:id="rId16" o:title=""/>
            </v:shape>
          </w:pict>
        </w:r>
        <w:r w:rsidR="004B5D96">
          <w:rPr>
            <w:rStyle w:val="Hiperhivatkozs"/>
          </w:rPr>
          <w:t xml:space="preserve"> db_accessadmin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_Toc256000042 \h </w:instrText>
        </w:r>
        <w:r w:rsidR="004B5D96">
          <w:fldChar w:fldCharType="separate"/>
        </w:r>
        <w:r w:rsidR="004B5D96">
          <w:rPr>
            <w:rStyle w:val="Hiperhivatkozs"/>
          </w:rPr>
          <w:t>62</w:t>
        </w:r>
        <w:r w:rsidR="004B5D96">
          <w:fldChar w:fldCharType="end"/>
        </w:r>
      </w:hyperlink>
    </w:p>
    <w:p w14:paraId="2571C6AF" w14:textId="77777777" w:rsidR="00A17C5A" w:rsidRDefault="00520027">
      <w:pPr>
        <w:pStyle w:val="TJ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43" w:history="1">
        <w:r>
          <w:pict w14:anchorId="3A59BACD">
            <v:shape id="_x0000_i1067" type="#_x0000_t75" style="width:12pt;height:12pt">
              <v:imagedata r:id="rId16" o:title=""/>
            </v:shape>
          </w:pict>
        </w:r>
        <w:r w:rsidR="004B5D96">
          <w:rPr>
            <w:rStyle w:val="Hiperhivatkozs"/>
          </w:rPr>
          <w:t xml:space="preserve"> db_backupoperator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_Toc256000043 \h </w:instrText>
        </w:r>
        <w:r w:rsidR="004B5D96">
          <w:fldChar w:fldCharType="separate"/>
        </w:r>
        <w:r w:rsidR="004B5D96">
          <w:rPr>
            <w:rStyle w:val="Hiperhivatkozs"/>
          </w:rPr>
          <w:t>62</w:t>
        </w:r>
        <w:r w:rsidR="004B5D96">
          <w:fldChar w:fldCharType="end"/>
        </w:r>
      </w:hyperlink>
    </w:p>
    <w:p w14:paraId="18DFF61A" w14:textId="77777777" w:rsidR="00A17C5A" w:rsidRDefault="00520027">
      <w:pPr>
        <w:pStyle w:val="TJ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44" w:history="1">
        <w:r>
          <w:pict w14:anchorId="1F601840">
            <v:shape id="_x0000_i1068" type="#_x0000_t75" style="width:12pt;height:12pt">
              <v:imagedata r:id="rId16" o:title=""/>
            </v:shape>
          </w:pict>
        </w:r>
        <w:r w:rsidR="004B5D96">
          <w:rPr>
            <w:rStyle w:val="Hiperhivatkozs"/>
          </w:rPr>
          <w:t xml:space="preserve"> db_datareader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_Toc256000044 \h </w:instrText>
        </w:r>
        <w:r w:rsidR="004B5D96">
          <w:fldChar w:fldCharType="separate"/>
        </w:r>
        <w:r w:rsidR="004B5D96">
          <w:rPr>
            <w:rStyle w:val="Hiperhivatkozs"/>
          </w:rPr>
          <w:t>62</w:t>
        </w:r>
        <w:r w:rsidR="004B5D96">
          <w:fldChar w:fldCharType="end"/>
        </w:r>
      </w:hyperlink>
    </w:p>
    <w:p w14:paraId="62F11288" w14:textId="77777777" w:rsidR="00A17C5A" w:rsidRDefault="00520027">
      <w:pPr>
        <w:pStyle w:val="TJ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45" w:history="1">
        <w:r>
          <w:pict w14:anchorId="448F178E">
            <v:shape id="_x0000_i1069" type="#_x0000_t75" style="width:12pt;height:12pt">
              <v:imagedata r:id="rId16" o:title=""/>
            </v:shape>
          </w:pict>
        </w:r>
        <w:r w:rsidR="004B5D96">
          <w:rPr>
            <w:rStyle w:val="Hiperhivatkozs"/>
          </w:rPr>
          <w:t xml:space="preserve"> db_datawriter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_Toc256000045 \h </w:instrText>
        </w:r>
        <w:r w:rsidR="004B5D96">
          <w:fldChar w:fldCharType="separate"/>
        </w:r>
        <w:r w:rsidR="004B5D96">
          <w:rPr>
            <w:rStyle w:val="Hiperhivatkozs"/>
          </w:rPr>
          <w:t>62</w:t>
        </w:r>
        <w:r w:rsidR="004B5D96">
          <w:fldChar w:fldCharType="end"/>
        </w:r>
      </w:hyperlink>
    </w:p>
    <w:p w14:paraId="5560CDC0" w14:textId="77777777" w:rsidR="00A17C5A" w:rsidRDefault="00520027">
      <w:pPr>
        <w:pStyle w:val="TJ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46" w:history="1">
        <w:r>
          <w:pict w14:anchorId="4087874A">
            <v:shape id="_x0000_i1070" type="#_x0000_t75" style="width:12pt;height:12pt">
              <v:imagedata r:id="rId16" o:title=""/>
            </v:shape>
          </w:pict>
        </w:r>
        <w:r w:rsidR="004B5D96">
          <w:rPr>
            <w:rStyle w:val="Hiperhivatkozs"/>
          </w:rPr>
          <w:t xml:space="preserve"> db_ddladmin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_Toc256000046 \h </w:instrText>
        </w:r>
        <w:r w:rsidR="004B5D96">
          <w:fldChar w:fldCharType="separate"/>
        </w:r>
        <w:r w:rsidR="004B5D96">
          <w:rPr>
            <w:rStyle w:val="Hiperhivatkozs"/>
          </w:rPr>
          <w:t>63</w:t>
        </w:r>
        <w:r w:rsidR="004B5D96">
          <w:fldChar w:fldCharType="end"/>
        </w:r>
      </w:hyperlink>
    </w:p>
    <w:p w14:paraId="7DC214EA" w14:textId="77777777" w:rsidR="00A17C5A" w:rsidRDefault="00520027">
      <w:pPr>
        <w:pStyle w:val="TJ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47" w:history="1">
        <w:r>
          <w:pict w14:anchorId="2A5E0085">
            <v:shape id="_x0000_i1071" type="#_x0000_t75" style="width:12pt;height:12pt">
              <v:imagedata r:id="rId16" o:title=""/>
            </v:shape>
          </w:pict>
        </w:r>
        <w:r w:rsidR="004B5D96">
          <w:rPr>
            <w:rStyle w:val="Hiperhivatkozs"/>
          </w:rPr>
          <w:t xml:space="preserve"> db_denydatareader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_Toc256000047 \h </w:instrText>
        </w:r>
        <w:r w:rsidR="004B5D96">
          <w:fldChar w:fldCharType="separate"/>
        </w:r>
        <w:r w:rsidR="004B5D96">
          <w:rPr>
            <w:rStyle w:val="Hiperhivatkozs"/>
          </w:rPr>
          <w:t>63</w:t>
        </w:r>
        <w:r w:rsidR="004B5D96">
          <w:fldChar w:fldCharType="end"/>
        </w:r>
      </w:hyperlink>
    </w:p>
    <w:p w14:paraId="19A950DE" w14:textId="77777777" w:rsidR="00A17C5A" w:rsidRDefault="00520027">
      <w:pPr>
        <w:pStyle w:val="TJ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48" w:history="1">
        <w:r>
          <w:pict w14:anchorId="7346B199">
            <v:shape id="_x0000_i1072" type="#_x0000_t75" style="width:12pt;height:12pt">
              <v:imagedata r:id="rId16" o:title=""/>
            </v:shape>
          </w:pict>
        </w:r>
        <w:r w:rsidR="004B5D96">
          <w:rPr>
            <w:rStyle w:val="Hiperhivatkozs"/>
          </w:rPr>
          <w:t xml:space="preserve"> db_denydatawriter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_Toc256000048 \h </w:instrText>
        </w:r>
        <w:r w:rsidR="004B5D96">
          <w:fldChar w:fldCharType="separate"/>
        </w:r>
        <w:r w:rsidR="004B5D96">
          <w:rPr>
            <w:rStyle w:val="Hiperhivatkozs"/>
          </w:rPr>
          <w:t>64</w:t>
        </w:r>
        <w:r w:rsidR="004B5D96">
          <w:fldChar w:fldCharType="end"/>
        </w:r>
      </w:hyperlink>
    </w:p>
    <w:p w14:paraId="0F9011DE" w14:textId="77777777" w:rsidR="00A17C5A" w:rsidRDefault="00520027">
      <w:pPr>
        <w:pStyle w:val="TJ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49" w:history="1">
        <w:r>
          <w:pict w14:anchorId="7A183F21">
            <v:shape id="_x0000_i1073" type="#_x0000_t75" style="width:12pt;height:12pt">
              <v:imagedata r:id="rId16" o:title=""/>
            </v:shape>
          </w:pict>
        </w:r>
        <w:r w:rsidR="004B5D96">
          <w:rPr>
            <w:rStyle w:val="Hiperhivatkozs"/>
          </w:rPr>
          <w:t xml:space="preserve"> db_owner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_Toc256000049 \h </w:instrText>
        </w:r>
        <w:r w:rsidR="004B5D96">
          <w:fldChar w:fldCharType="separate"/>
        </w:r>
        <w:r w:rsidR="004B5D96">
          <w:rPr>
            <w:rStyle w:val="Hiperhivatkozs"/>
          </w:rPr>
          <w:t>64</w:t>
        </w:r>
        <w:r w:rsidR="004B5D96">
          <w:fldChar w:fldCharType="end"/>
        </w:r>
      </w:hyperlink>
    </w:p>
    <w:p w14:paraId="250A347D" w14:textId="77777777" w:rsidR="00A17C5A" w:rsidRDefault="00520027">
      <w:pPr>
        <w:pStyle w:val="TJ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50" w:history="1">
        <w:r>
          <w:pict w14:anchorId="0F3ABB45">
            <v:shape id="_x0000_i1074" type="#_x0000_t75" style="width:12pt;height:12pt">
              <v:imagedata r:id="rId16" o:title=""/>
            </v:shape>
          </w:pict>
        </w:r>
        <w:r w:rsidR="004B5D96">
          <w:rPr>
            <w:rStyle w:val="Hiperhivatkozs"/>
          </w:rPr>
          <w:t xml:space="preserve"> db_securityadmin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_Toc256000050 \h </w:instrText>
        </w:r>
        <w:r w:rsidR="004B5D96">
          <w:fldChar w:fldCharType="separate"/>
        </w:r>
        <w:r w:rsidR="004B5D96">
          <w:rPr>
            <w:rStyle w:val="Hiperhivatkozs"/>
          </w:rPr>
          <w:t>64</w:t>
        </w:r>
        <w:r w:rsidR="004B5D96">
          <w:fldChar w:fldCharType="end"/>
        </w:r>
      </w:hyperlink>
    </w:p>
    <w:p w14:paraId="138C53CA" w14:textId="77777777" w:rsidR="00A17C5A" w:rsidRDefault="00520027">
      <w:pPr>
        <w:pStyle w:val="TJ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51" w:history="1">
        <w:r>
          <w:pict w14:anchorId="5B2EF74B">
            <v:shape id="_x0000_i1075" type="#_x0000_t75" style="width:12pt;height:12pt">
              <v:imagedata r:id="rId16" o:title=""/>
            </v:shape>
          </w:pict>
        </w:r>
        <w:r w:rsidR="004B5D96">
          <w:rPr>
            <w:rStyle w:val="Hiperhivatkozs"/>
          </w:rPr>
          <w:t xml:space="preserve"> Fleet</w:t>
        </w:r>
        <w:r w:rsidR="004B5D96">
          <w:rPr>
            <w:rStyle w:val="Hiperhivatkozs"/>
          </w:rPr>
          <w:softHyphen/>
          <w:t>Owner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_Toc256000051 \h </w:instrText>
        </w:r>
        <w:r w:rsidR="004B5D96">
          <w:fldChar w:fldCharType="separate"/>
        </w:r>
        <w:r w:rsidR="004B5D96">
          <w:rPr>
            <w:rStyle w:val="Hiperhivatkozs"/>
          </w:rPr>
          <w:t>65</w:t>
        </w:r>
        <w:r w:rsidR="004B5D96">
          <w:fldChar w:fldCharType="end"/>
        </w:r>
      </w:hyperlink>
    </w:p>
    <w:p w14:paraId="09771E97" w14:textId="77777777" w:rsidR="00A17C5A" w:rsidRDefault="00520027">
      <w:pPr>
        <w:pStyle w:val="TJ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52" w:history="1">
        <w:r>
          <w:pict w14:anchorId="33D1DF0C">
            <v:shape id="_x0000_i1076" type="#_x0000_t75" style="width:12pt;height:12pt">
              <v:imagedata r:id="rId16" o:title=""/>
            </v:shape>
          </w:pict>
        </w:r>
        <w:r w:rsidR="004B5D96">
          <w:rPr>
            <w:rStyle w:val="Hiperhivatkozs"/>
          </w:rPr>
          <w:t xml:space="preserve"> public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_Toc256000052 \h </w:instrText>
        </w:r>
        <w:r w:rsidR="004B5D96">
          <w:fldChar w:fldCharType="separate"/>
        </w:r>
        <w:r w:rsidR="004B5D96">
          <w:rPr>
            <w:rStyle w:val="Hiperhivatkozs"/>
          </w:rPr>
          <w:t>65</w:t>
        </w:r>
        <w:r w:rsidR="004B5D96">
          <w:fldChar w:fldCharType="end"/>
        </w:r>
      </w:hyperlink>
    </w:p>
    <w:p w14:paraId="39DD2ECB" w14:textId="77777777" w:rsidR="00A17C5A" w:rsidRDefault="00520027">
      <w:pPr>
        <w:pStyle w:val="TJ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53" w:history="1">
        <w:r>
          <w:pict w14:anchorId="1566B14B">
            <v:shape id="_x0000_i1077" type="#_x0000_t75" style="width:12pt;height:12pt">
              <v:imagedata r:id="rId16" o:title=""/>
            </v:shape>
          </w:pict>
        </w:r>
        <w:r w:rsidR="004B5D96">
          <w:rPr>
            <w:rStyle w:val="Hiperhivatkozs"/>
          </w:rPr>
          <w:t xml:space="preserve"> Sec</w:t>
        </w:r>
        <w:r w:rsidR="004B5D96">
          <w:rPr>
            <w:rStyle w:val="Hiperhivatkozs"/>
          </w:rPr>
          <w:softHyphen/>
          <w:t>Admin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_Toc256000053 \h </w:instrText>
        </w:r>
        <w:r w:rsidR="004B5D96">
          <w:fldChar w:fldCharType="separate"/>
        </w:r>
        <w:r w:rsidR="004B5D96">
          <w:rPr>
            <w:rStyle w:val="Hiperhivatkozs"/>
          </w:rPr>
          <w:t>66</w:t>
        </w:r>
        <w:r w:rsidR="004B5D96">
          <w:fldChar w:fldCharType="end"/>
        </w:r>
      </w:hyperlink>
    </w:p>
    <w:p w14:paraId="7558F477" w14:textId="77777777" w:rsidR="00A17C5A" w:rsidRDefault="00520027">
      <w:pPr>
        <w:pStyle w:val="TJ5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54" w:history="1">
        <w:r>
          <w:pict w14:anchorId="1FAC4D3C">
            <v:shape id="_x0000_i1078" type="#_x0000_t75" style="width:12pt;height:12pt">
              <v:imagedata r:id="rId16" o:title=""/>
            </v:shape>
          </w:pict>
        </w:r>
        <w:r w:rsidR="004B5D96">
          <w:rPr>
            <w:rStyle w:val="Hiperhivatkozs"/>
          </w:rPr>
          <w:t xml:space="preserve"> Application Roles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_Toc256000054 \h </w:instrText>
        </w:r>
        <w:r w:rsidR="004B5D96">
          <w:fldChar w:fldCharType="separate"/>
        </w:r>
        <w:r w:rsidR="004B5D96">
          <w:rPr>
            <w:rStyle w:val="Hiperhivatkozs"/>
          </w:rPr>
          <w:t>67</w:t>
        </w:r>
        <w:r w:rsidR="004B5D96">
          <w:fldChar w:fldCharType="end"/>
        </w:r>
      </w:hyperlink>
    </w:p>
    <w:p w14:paraId="70A76773" w14:textId="77777777" w:rsidR="00A17C5A" w:rsidRDefault="00520027">
      <w:pPr>
        <w:pStyle w:val="TJ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55" w:history="1">
        <w:r>
          <w:pict w14:anchorId="301BB91C">
            <v:shape id="_x0000_i1079" type="#_x0000_t75" style="width:12pt;height:12pt">
              <v:imagedata r:id="rId16" o:title=""/>
            </v:shape>
          </w:pict>
        </w:r>
        <w:r w:rsidR="004B5D96">
          <w:rPr>
            <w:rStyle w:val="Hiperhivatkozs"/>
          </w:rPr>
          <w:t xml:space="preserve"> Power</w:t>
        </w:r>
        <w:r w:rsidR="004B5D96">
          <w:rPr>
            <w:rStyle w:val="Hiperhivatkozs"/>
          </w:rPr>
          <w:softHyphen/>
          <w:t>BI</w:t>
        </w:r>
        <w:r w:rsidR="004B5D96">
          <w:rPr>
            <w:rStyle w:val="Hiperhivatkozs"/>
          </w:rPr>
          <w:tab/>
        </w:r>
        <w:r w:rsidR="004B5D96">
          <w:fldChar w:fldCharType="begin"/>
        </w:r>
        <w:r w:rsidR="004B5D96">
          <w:rPr>
            <w:rStyle w:val="Hiperhivatkozs"/>
          </w:rPr>
          <w:instrText xml:space="preserve"> PAGEREF _Toc256000055 \h </w:instrText>
        </w:r>
        <w:r w:rsidR="004B5D96">
          <w:fldChar w:fldCharType="separate"/>
        </w:r>
        <w:r w:rsidR="004B5D96">
          <w:rPr>
            <w:rStyle w:val="Hiperhivatkozs"/>
          </w:rPr>
          <w:t>68</w:t>
        </w:r>
        <w:r w:rsidR="004B5D96">
          <w:fldChar w:fldCharType="end"/>
        </w:r>
      </w:hyperlink>
    </w:p>
    <w:p w14:paraId="6138881C" w14:textId="77777777" w:rsidR="00A77B3E" w:rsidRDefault="004B5D96">
      <w:pPr>
        <w:sectPr w:rsidR="00A77B3E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0312ECDC" w14:textId="77777777">
        <w:tc>
          <w:tcPr>
            <w:tcW w:w="0" w:type="auto"/>
            <w:shd w:val="clear" w:color="auto" w:fill="E6E6E6"/>
          </w:tcPr>
          <w:p w14:paraId="50CA7236" w14:textId="77777777" w:rsidR="00A17C5A" w:rsidRDefault="00520027">
            <w:pPr>
              <w:pStyle w:val="Cmsor2"/>
            </w:pPr>
            <w:bookmarkStart w:id="1" w:name="_Toc256000001"/>
            <w:bookmarkStart w:id="2" w:name="3QwOXocPPEkcQvvZym20Dyx1an8="/>
            <w:r>
              <w:lastRenderedPageBreak/>
              <w:pict w14:anchorId="3299377F">
                <v:shape id="_x0000_i1080" type="#_x0000_t75" style="width:12pt;height:12pt">
                  <v:imagedata r:id="rId8" o:title=""/>
                </v:shape>
              </w:pict>
            </w:r>
            <w:r w:rsidR="004B5D96">
              <w:t xml:space="preserve"> (local)\</w:t>
            </w:r>
            <w:bookmarkEnd w:id="1"/>
          </w:p>
          <w:bookmarkEnd w:id="2"/>
          <w:p w14:paraId="018C6BDF" w14:textId="77777777" w:rsidR="00A17C5A" w:rsidRDefault="00A17C5A"/>
        </w:tc>
      </w:tr>
    </w:tbl>
    <w:p w14:paraId="081552CC" w14:textId="77777777" w:rsidR="00A17C5A" w:rsidRDefault="00A17C5A">
      <w:pPr>
        <w:keepNext/>
      </w:pPr>
    </w:p>
    <w:p w14:paraId="351614CB" w14:textId="77777777" w:rsidR="00A17C5A" w:rsidRDefault="004B5D96">
      <w:pPr>
        <w:pStyle w:val="BlockTitleParagraph"/>
      </w:pPr>
      <w:bookmarkStart w:id="3" w:name="ZT4ojPB5gwc2hZSCAu1TGAsClmU="/>
      <w:proofErr w:type="spellStart"/>
      <w:r>
        <w:t>Databases</w:t>
      </w:r>
      <w:proofErr w:type="spellEnd"/>
      <w:r>
        <w:t xml:space="preserve"> (1)</w:t>
      </w:r>
      <w:bookmarkEnd w:id="3"/>
    </w:p>
    <w:p w14:paraId="2B286F2F" w14:textId="77777777" w:rsidR="00A17C5A" w:rsidRDefault="00520027">
      <w:pPr>
        <w:numPr>
          <w:ilvl w:val="0"/>
          <w:numId w:val="1"/>
        </w:numPr>
      </w:pPr>
      <w:r>
        <w:pict w14:anchorId="3AF2D230">
          <v:shape id="_x0000_i1081" type="#_x0000_t75" style="width:12pt;height:12pt">
            <v:imagedata r:id="rId17" o:title=""/>
          </v:shape>
        </w:pict>
      </w:r>
      <w:r w:rsidR="004B5D96">
        <w:t xml:space="preserve"> </w:t>
      </w:r>
      <w:hyperlink w:anchor="odtnXFYdyM90LMEnXdwmhbL3I2M=" w:history="1">
        <w:proofErr w:type="spellStart"/>
        <w:r w:rsidR="004B5D96">
          <w:t>My</w:t>
        </w:r>
        <w:r w:rsidR="004B5D96">
          <w:softHyphen/>
          <w:t>Fleet</w:t>
        </w:r>
        <w:proofErr w:type="spellEnd"/>
      </w:hyperlink>
    </w:p>
    <w:p w14:paraId="493E2ABA" w14:textId="77777777" w:rsidR="00A17C5A" w:rsidRDefault="004B5D96">
      <w:pPr>
        <w:pStyle w:val="BlockTitleParagraph"/>
      </w:pPr>
      <w:bookmarkStart w:id="4" w:name="YOJCWbo58/ebybpCYG6ODIsuyAE="/>
      <w:r>
        <w:t xml:space="preserve">Server </w:t>
      </w:r>
      <w:proofErr w:type="spellStart"/>
      <w:r>
        <w:t>Properties</w:t>
      </w:r>
      <w:bookmarkEnd w:id="4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884"/>
        <w:gridCol w:w="7404"/>
      </w:tblGrid>
      <w:tr w:rsidR="00A17C5A" w14:paraId="2979FF8F" w14:textId="77777777">
        <w:tc>
          <w:tcPr>
            <w:tcW w:w="0" w:type="auto"/>
            <w:shd w:val="clear" w:color="auto" w:fill="F3F3F3"/>
            <w:vAlign w:val="bottom"/>
          </w:tcPr>
          <w:p w14:paraId="70F9F470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402368D8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Value</w:t>
            </w:r>
            <w:proofErr w:type="spellEnd"/>
          </w:p>
        </w:tc>
      </w:tr>
      <w:tr w:rsidR="00A17C5A" w14:paraId="49EED31D" w14:textId="77777777">
        <w:tc>
          <w:tcPr>
            <w:tcW w:w="0" w:type="auto"/>
            <w:shd w:val="clear" w:color="auto" w:fill="FFFFFF"/>
          </w:tcPr>
          <w:p w14:paraId="484DE9AA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Product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009FAFE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Microsoft SQL Server</w:t>
            </w:r>
          </w:p>
        </w:tc>
      </w:tr>
      <w:tr w:rsidR="00A17C5A" w14:paraId="03C59233" w14:textId="77777777">
        <w:tc>
          <w:tcPr>
            <w:tcW w:w="0" w:type="auto"/>
            <w:shd w:val="clear" w:color="auto" w:fill="F3F3F3"/>
          </w:tcPr>
          <w:p w14:paraId="6A25EEA7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Version</w:t>
            </w:r>
          </w:p>
        </w:tc>
        <w:tc>
          <w:tcPr>
            <w:tcW w:w="0" w:type="auto"/>
            <w:shd w:val="clear" w:color="auto" w:fill="F3F3F3"/>
          </w:tcPr>
          <w:p w14:paraId="4C4164D1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15.0.2095.3</w:t>
            </w:r>
          </w:p>
        </w:tc>
      </w:tr>
      <w:tr w:rsidR="00A17C5A" w14:paraId="5EBAEC4F" w14:textId="77777777">
        <w:tc>
          <w:tcPr>
            <w:tcW w:w="0" w:type="auto"/>
            <w:shd w:val="clear" w:color="auto" w:fill="FFFFFF"/>
          </w:tcPr>
          <w:p w14:paraId="4D86740F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Language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A1F52DE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angol (Egyesült Államok)</w:t>
            </w:r>
          </w:p>
        </w:tc>
      </w:tr>
      <w:tr w:rsidR="00A17C5A" w14:paraId="58B06862" w14:textId="77777777">
        <w:tc>
          <w:tcPr>
            <w:tcW w:w="0" w:type="auto"/>
            <w:shd w:val="clear" w:color="auto" w:fill="F3F3F3"/>
          </w:tcPr>
          <w:p w14:paraId="44086E7D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Platform</w:t>
            </w:r>
          </w:p>
        </w:tc>
        <w:tc>
          <w:tcPr>
            <w:tcW w:w="0" w:type="auto"/>
            <w:shd w:val="clear" w:color="auto" w:fill="F3F3F3"/>
          </w:tcPr>
          <w:p w14:paraId="12837872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NT x64</w:t>
            </w:r>
          </w:p>
        </w:tc>
      </w:tr>
      <w:tr w:rsidR="00A17C5A" w14:paraId="330C9455" w14:textId="77777777">
        <w:tc>
          <w:tcPr>
            <w:tcW w:w="0" w:type="auto"/>
            <w:shd w:val="clear" w:color="auto" w:fill="FFFFFF"/>
          </w:tcPr>
          <w:p w14:paraId="02A14F92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Edition</w:t>
            </w:r>
          </w:p>
        </w:tc>
        <w:tc>
          <w:tcPr>
            <w:tcW w:w="0" w:type="auto"/>
            <w:shd w:val="clear" w:color="auto" w:fill="FFFFFF"/>
          </w:tcPr>
          <w:p w14:paraId="017650F6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Developer</w:t>
            </w:r>
            <w:proofErr w:type="spellEnd"/>
            <w:r>
              <w:rPr>
                <w:rStyle w:val="Table-Default"/>
              </w:rPr>
              <w:t xml:space="preserve"> Edition (64-bit)</w:t>
            </w:r>
          </w:p>
        </w:tc>
      </w:tr>
      <w:tr w:rsidR="00A17C5A" w14:paraId="74279DA5" w14:textId="77777777">
        <w:tc>
          <w:tcPr>
            <w:tcW w:w="0" w:type="auto"/>
            <w:shd w:val="clear" w:color="auto" w:fill="F3F3F3"/>
          </w:tcPr>
          <w:p w14:paraId="04A35CBD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Engine</w:t>
            </w:r>
            <w:proofErr w:type="spellEnd"/>
            <w:r>
              <w:rPr>
                <w:rStyle w:val="Table-Default"/>
              </w:rPr>
              <w:t xml:space="preserve"> Edition</w:t>
            </w:r>
          </w:p>
        </w:tc>
        <w:tc>
          <w:tcPr>
            <w:tcW w:w="0" w:type="auto"/>
            <w:shd w:val="clear" w:color="auto" w:fill="F3F3F3"/>
          </w:tcPr>
          <w:p w14:paraId="0A297985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 (Enterprise)</w:t>
            </w:r>
          </w:p>
        </w:tc>
      </w:tr>
      <w:tr w:rsidR="00A17C5A" w14:paraId="43DAE00E" w14:textId="77777777">
        <w:tc>
          <w:tcPr>
            <w:tcW w:w="0" w:type="auto"/>
            <w:shd w:val="clear" w:color="auto" w:fill="FFFFFF"/>
          </w:tcPr>
          <w:p w14:paraId="2ED7BF96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Processors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5DDAA4C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A17C5A" w14:paraId="4AE7CBE3" w14:textId="77777777">
        <w:tc>
          <w:tcPr>
            <w:tcW w:w="0" w:type="auto"/>
            <w:shd w:val="clear" w:color="auto" w:fill="F3F3F3"/>
          </w:tcPr>
          <w:p w14:paraId="3ED246A3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OS Version</w:t>
            </w:r>
          </w:p>
        </w:tc>
        <w:tc>
          <w:tcPr>
            <w:tcW w:w="0" w:type="auto"/>
            <w:shd w:val="clear" w:color="auto" w:fill="F3F3F3"/>
          </w:tcPr>
          <w:p w14:paraId="23ECB4FB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6.3 (22000)</w:t>
            </w:r>
          </w:p>
        </w:tc>
      </w:tr>
      <w:tr w:rsidR="00A17C5A" w14:paraId="238BE9C3" w14:textId="77777777">
        <w:tc>
          <w:tcPr>
            <w:tcW w:w="0" w:type="auto"/>
            <w:shd w:val="clear" w:color="auto" w:fill="FFFFFF"/>
          </w:tcPr>
          <w:p w14:paraId="3985A0FA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Physical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Memory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67D64AB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8057</w:t>
            </w:r>
          </w:p>
        </w:tc>
      </w:tr>
      <w:tr w:rsidR="00A17C5A" w14:paraId="522AACA1" w14:textId="77777777">
        <w:tc>
          <w:tcPr>
            <w:tcW w:w="0" w:type="auto"/>
            <w:shd w:val="clear" w:color="auto" w:fill="F3F3F3"/>
          </w:tcPr>
          <w:p w14:paraId="4993980F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Is </w:t>
            </w:r>
            <w:proofErr w:type="spellStart"/>
            <w:r>
              <w:rPr>
                <w:rStyle w:val="Table-Default"/>
              </w:rPr>
              <w:t>Clustered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3E3D5675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False</w:t>
            </w:r>
            <w:proofErr w:type="spellEnd"/>
          </w:p>
        </w:tc>
      </w:tr>
      <w:tr w:rsidR="00A17C5A" w14:paraId="23B27E93" w14:textId="77777777">
        <w:tc>
          <w:tcPr>
            <w:tcW w:w="0" w:type="auto"/>
            <w:shd w:val="clear" w:color="auto" w:fill="FFFFFF"/>
          </w:tcPr>
          <w:p w14:paraId="4A2D8C6E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Root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Directory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0714009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C:\Program </w:t>
            </w:r>
            <w:proofErr w:type="spellStart"/>
            <w:r>
              <w:rPr>
                <w:rStyle w:val="Table-Default"/>
              </w:rPr>
              <w:t>Files</w:t>
            </w:r>
            <w:proofErr w:type="spellEnd"/>
            <w:r>
              <w:rPr>
                <w:rStyle w:val="Table-Default"/>
              </w:rPr>
              <w:t>\Microsoft SQL Server\MSSQL15.MSSQLSERVER\MSSQL</w:t>
            </w:r>
          </w:p>
        </w:tc>
      </w:tr>
      <w:tr w:rsidR="00A17C5A" w14:paraId="1B474A2C" w14:textId="77777777">
        <w:tc>
          <w:tcPr>
            <w:tcW w:w="0" w:type="auto"/>
            <w:shd w:val="clear" w:color="auto" w:fill="F3F3F3"/>
          </w:tcPr>
          <w:p w14:paraId="11AE970F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3F3F3"/>
          </w:tcPr>
          <w:p w14:paraId="71E5E320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Hungarian</w:t>
            </w:r>
            <w:proofErr w:type="spellEnd"/>
            <w:r>
              <w:rPr>
                <w:rStyle w:val="Table-Default"/>
              </w:rPr>
              <w:t>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</w:tbl>
    <w:p w14:paraId="18F54417" w14:textId="77777777" w:rsidR="00A17C5A" w:rsidRDefault="00A17C5A">
      <w:pPr>
        <w:rPr>
          <w:rStyle w:val="Table-Header"/>
        </w:rPr>
      </w:pPr>
    </w:p>
    <w:p w14:paraId="49CC7C6D" w14:textId="77777777" w:rsidR="00A17C5A" w:rsidRDefault="004B5D96">
      <w:pPr>
        <w:pStyle w:val="BlockTitleParagraph"/>
        <w:rPr>
          <w:rStyle w:val="Table-Header"/>
        </w:rPr>
      </w:pPr>
      <w:bookmarkStart w:id="5" w:name="U99IITvjRVdfFt/5wbiCioMkfPQ="/>
      <w:r>
        <w:t xml:space="preserve">Advanced Server </w:t>
      </w:r>
      <w:proofErr w:type="spellStart"/>
      <w:r>
        <w:t>Settings</w:t>
      </w:r>
      <w:bookmarkEnd w:id="5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332"/>
        <w:gridCol w:w="2956"/>
      </w:tblGrid>
      <w:tr w:rsidR="00A17C5A" w14:paraId="0C2312CF" w14:textId="77777777">
        <w:tc>
          <w:tcPr>
            <w:tcW w:w="0" w:type="auto"/>
            <w:shd w:val="clear" w:color="auto" w:fill="F3F3F3"/>
            <w:vAlign w:val="bottom"/>
          </w:tcPr>
          <w:p w14:paraId="44CE4DF2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3991096B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Value</w:t>
            </w:r>
            <w:proofErr w:type="spellEnd"/>
          </w:p>
        </w:tc>
      </w:tr>
      <w:tr w:rsidR="00A17C5A" w14:paraId="34B9C996" w14:textId="77777777">
        <w:tc>
          <w:tcPr>
            <w:tcW w:w="0" w:type="auto"/>
            <w:shd w:val="clear" w:color="auto" w:fill="FFFFFF"/>
          </w:tcPr>
          <w:p w14:paraId="389546DF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Locks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1CCB147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 w:rsidR="00A17C5A" w14:paraId="71765DEC" w14:textId="77777777">
        <w:tc>
          <w:tcPr>
            <w:tcW w:w="0" w:type="auto"/>
            <w:shd w:val="clear" w:color="auto" w:fill="F3F3F3"/>
          </w:tcPr>
          <w:p w14:paraId="56773C55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Nested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triggers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enabled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3752759A" w14:textId="77777777" w:rsidR="00A17C5A" w:rsidRDefault="004B5D96">
            <w:pPr>
              <w:keepNext/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</w:tr>
      <w:tr w:rsidR="00A17C5A" w14:paraId="69A5CFC6" w14:textId="77777777">
        <w:tc>
          <w:tcPr>
            <w:tcW w:w="0" w:type="auto"/>
            <w:shd w:val="clear" w:color="auto" w:fill="FFFFFF"/>
          </w:tcPr>
          <w:p w14:paraId="64FE23CA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Allow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triggers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to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fire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others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4AFDC5F" w14:textId="77777777" w:rsidR="00A17C5A" w:rsidRDefault="004B5D96">
            <w:pPr>
              <w:keepNext/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</w:tr>
      <w:tr w:rsidR="00A17C5A" w14:paraId="0E381E7E" w14:textId="77777777">
        <w:tc>
          <w:tcPr>
            <w:tcW w:w="0" w:type="auto"/>
            <w:shd w:val="clear" w:color="auto" w:fill="F3F3F3"/>
          </w:tcPr>
          <w:p w14:paraId="1920BFAA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Default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language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1865A358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English</w:t>
            </w:r>
          </w:p>
        </w:tc>
      </w:tr>
      <w:tr w:rsidR="00A17C5A" w14:paraId="47FDBAC7" w14:textId="77777777">
        <w:tc>
          <w:tcPr>
            <w:tcW w:w="0" w:type="auto"/>
            <w:shd w:val="clear" w:color="auto" w:fill="FFFFFF"/>
          </w:tcPr>
          <w:p w14:paraId="19F6921B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Network </w:t>
            </w:r>
            <w:proofErr w:type="spellStart"/>
            <w:r>
              <w:rPr>
                <w:rStyle w:val="Table-Default"/>
              </w:rPr>
              <w:t>packet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size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34FD07B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4096</w:t>
            </w:r>
          </w:p>
        </w:tc>
      </w:tr>
      <w:tr w:rsidR="00A17C5A" w14:paraId="3064C5B8" w14:textId="77777777">
        <w:tc>
          <w:tcPr>
            <w:tcW w:w="0" w:type="auto"/>
            <w:shd w:val="clear" w:color="auto" w:fill="F3F3F3"/>
          </w:tcPr>
          <w:p w14:paraId="6BF331B1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Default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fulltext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language</w:t>
            </w:r>
            <w:proofErr w:type="spellEnd"/>
            <w:r>
              <w:rPr>
                <w:rStyle w:val="Table-Default"/>
              </w:rPr>
              <w:t xml:space="preserve"> LCID</w:t>
            </w:r>
          </w:p>
        </w:tc>
        <w:tc>
          <w:tcPr>
            <w:tcW w:w="0" w:type="auto"/>
            <w:shd w:val="clear" w:color="auto" w:fill="F3F3F3"/>
          </w:tcPr>
          <w:p w14:paraId="6BC6457D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1033</w:t>
            </w:r>
          </w:p>
        </w:tc>
      </w:tr>
      <w:tr w:rsidR="00A17C5A" w14:paraId="484079E7" w14:textId="77777777">
        <w:tc>
          <w:tcPr>
            <w:tcW w:w="0" w:type="auto"/>
            <w:shd w:val="clear" w:color="auto" w:fill="FFFFFF"/>
          </w:tcPr>
          <w:p w14:paraId="250200AF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Two-digit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year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cutoff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8E0EF12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2049</w:t>
            </w:r>
          </w:p>
        </w:tc>
      </w:tr>
      <w:tr w:rsidR="00A17C5A" w14:paraId="426CC859" w14:textId="77777777">
        <w:tc>
          <w:tcPr>
            <w:tcW w:w="0" w:type="auto"/>
            <w:shd w:val="clear" w:color="auto" w:fill="F3F3F3"/>
          </w:tcPr>
          <w:p w14:paraId="6C917020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Remote</w:t>
            </w:r>
            <w:proofErr w:type="spellEnd"/>
            <w:r>
              <w:rPr>
                <w:rStyle w:val="Table-Default"/>
              </w:rPr>
              <w:t xml:space="preserve"> login </w:t>
            </w:r>
            <w:proofErr w:type="spellStart"/>
            <w:r>
              <w:rPr>
                <w:rStyle w:val="Table-Default"/>
              </w:rPr>
              <w:t>timeout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22877A55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</w:t>
            </w:r>
          </w:p>
        </w:tc>
      </w:tr>
      <w:tr w:rsidR="00A17C5A" w14:paraId="16FE2F9A" w14:textId="77777777">
        <w:tc>
          <w:tcPr>
            <w:tcW w:w="0" w:type="auto"/>
            <w:shd w:val="clear" w:color="auto" w:fill="FFFFFF"/>
          </w:tcPr>
          <w:p w14:paraId="624EE462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Cursor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threshold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79C6C94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-1</w:t>
            </w:r>
          </w:p>
        </w:tc>
      </w:tr>
      <w:tr w:rsidR="00A17C5A" w14:paraId="7A1EFF7C" w14:textId="77777777">
        <w:tc>
          <w:tcPr>
            <w:tcW w:w="0" w:type="auto"/>
            <w:shd w:val="clear" w:color="auto" w:fill="F3F3F3"/>
          </w:tcPr>
          <w:p w14:paraId="3074E583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Max text </w:t>
            </w:r>
            <w:proofErr w:type="spellStart"/>
            <w:r>
              <w:rPr>
                <w:rStyle w:val="Table-Default"/>
              </w:rPr>
              <w:t>replication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size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0F959FC5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65536</w:t>
            </w:r>
          </w:p>
        </w:tc>
      </w:tr>
      <w:tr w:rsidR="00A17C5A" w14:paraId="46782924" w14:textId="77777777">
        <w:tc>
          <w:tcPr>
            <w:tcW w:w="0" w:type="auto"/>
            <w:shd w:val="clear" w:color="auto" w:fill="FFFFFF"/>
          </w:tcPr>
          <w:p w14:paraId="123C3DB9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Parallelism</w:t>
            </w:r>
            <w:proofErr w:type="spellEnd"/>
            <w:r>
              <w:rPr>
                <w:rStyle w:val="Table-Default"/>
              </w:rPr>
              <w:t xml:space="preserve"> cost </w:t>
            </w:r>
            <w:proofErr w:type="spellStart"/>
            <w:r>
              <w:rPr>
                <w:rStyle w:val="Table-Default"/>
              </w:rPr>
              <w:t>threshold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C18977C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</w:t>
            </w:r>
          </w:p>
        </w:tc>
      </w:tr>
      <w:tr w:rsidR="00A17C5A" w14:paraId="19141C6D" w14:textId="77777777">
        <w:tc>
          <w:tcPr>
            <w:tcW w:w="0" w:type="auto"/>
            <w:shd w:val="clear" w:color="auto" w:fill="F3F3F3"/>
          </w:tcPr>
          <w:p w14:paraId="0ACF33A8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Max </w:t>
            </w:r>
            <w:proofErr w:type="spellStart"/>
            <w:r>
              <w:rPr>
                <w:rStyle w:val="Table-Default"/>
              </w:rPr>
              <w:t>degree</w:t>
            </w:r>
            <w:proofErr w:type="spellEnd"/>
            <w:r>
              <w:rPr>
                <w:rStyle w:val="Table-Default"/>
              </w:rPr>
              <w:t xml:space="preserve"> of </w:t>
            </w:r>
            <w:proofErr w:type="spellStart"/>
            <w:r>
              <w:rPr>
                <w:rStyle w:val="Table-Default"/>
              </w:rPr>
              <w:t>parallelism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49FD64E2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A17C5A" w14:paraId="761DABEA" w14:textId="77777777">
        <w:tc>
          <w:tcPr>
            <w:tcW w:w="0" w:type="auto"/>
            <w:shd w:val="clear" w:color="auto" w:fill="FFFFFF"/>
          </w:tcPr>
          <w:p w14:paraId="339351C6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Min server </w:t>
            </w:r>
            <w:proofErr w:type="spellStart"/>
            <w:r>
              <w:rPr>
                <w:rStyle w:val="Table-Default"/>
              </w:rPr>
              <w:t>memory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5B4DA0B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</w:tr>
      <w:tr w:rsidR="00A17C5A" w14:paraId="6E8904B4" w14:textId="77777777">
        <w:tc>
          <w:tcPr>
            <w:tcW w:w="0" w:type="auto"/>
            <w:shd w:val="clear" w:color="auto" w:fill="F3F3F3"/>
          </w:tcPr>
          <w:p w14:paraId="6B591AA1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Max server </w:t>
            </w:r>
            <w:proofErr w:type="spellStart"/>
            <w:r>
              <w:rPr>
                <w:rStyle w:val="Table-Default"/>
              </w:rPr>
              <w:t>memory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545F7E9C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2147483647</w:t>
            </w:r>
          </w:p>
        </w:tc>
      </w:tr>
      <w:tr w:rsidR="00A17C5A" w14:paraId="4FF0E141" w14:textId="77777777">
        <w:tc>
          <w:tcPr>
            <w:tcW w:w="0" w:type="auto"/>
            <w:shd w:val="clear" w:color="auto" w:fill="FFFFFF"/>
          </w:tcPr>
          <w:p w14:paraId="19866C06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Scan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for</w:t>
            </w:r>
            <w:proofErr w:type="spellEnd"/>
            <w:r>
              <w:rPr>
                <w:rStyle w:val="Table-Default"/>
              </w:rPr>
              <w:t xml:space="preserve"> startup </w:t>
            </w:r>
            <w:proofErr w:type="spellStart"/>
            <w:r>
              <w:rPr>
                <w:rStyle w:val="Table-Default"/>
              </w:rPr>
              <w:t>procs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4EAD4C1" w14:textId="77777777" w:rsidR="00A17C5A" w:rsidRDefault="004B5D96">
            <w:pPr>
              <w:keepNext/>
              <w:rPr>
                <w:rStyle w:val="Table-Default"/>
                <w:color w:val="FF0000"/>
              </w:rPr>
            </w:pPr>
            <w:proofErr w:type="spellStart"/>
            <w:r>
              <w:rPr>
                <w:rStyle w:val="Table-Default"/>
                <w:color w:val="FF0000"/>
              </w:rPr>
              <w:t>False</w:t>
            </w:r>
            <w:proofErr w:type="spellEnd"/>
          </w:p>
        </w:tc>
      </w:tr>
      <w:tr w:rsidR="00A17C5A" w14:paraId="69793C6D" w14:textId="77777777">
        <w:tc>
          <w:tcPr>
            <w:tcW w:w="0" w:type="auto"/>
            <w:shd w:val="clear" w:color="auto" w:fill="F3F3F3"/>
          </w:tcPr>
          <w:p w14:paraId="66FE5F17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Transform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noise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words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4792E573" w14:textId="77777777" w:rsidR="00A17C5A" w:rsidRDefault="004B5D96">
            <w:pPr>
              <w:keepNext/>
              <w:rPr>
                <w:rStyle w:val="Table-Default"/>
                <w:color w:val="FF0000"/>
              </w:rPr>
            </w:pPr>
            <w:proofErr w:type="spellStart"/>
            <w:r>
              <w:rPr>
                <w:rStyle w:val="Table-Default"/>
                <w:color w:val="FF0000"/>
              </w:rPr>
              <w:t>False</w:t>
            </w:r>
            <w:proofErr w:type="spellEnd"/>
          </w:p>
        </w:tc>
      </w:tr>
      <w:tr w:rsidR="00A17C5A" w14:paraId="00667130" w14:textId="77777777">
        <w:tc>
          <w:tcPr>
            <w:tcW w:w="0" w:type="auto"/>
            <w:shd w:val="clear" w:color="auto" w:fill="FFFFFF"/>
          </w:tcPr>
          <w:p w14:paraId="6B0FFEA8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CLR </w:t>
            </w:r>
            <w:proofErr w:type="spellStart"/>
            <w:r>
              <w:rPr>
                <w:rStyle w:val="Table-Default"/>
              </w:rPr>
              <w:t>enabled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FA963CC" w14:textId="77777777" w:rsidR="00A17C5A" w:rsidRDefault="004B5D96">
            <w:pPr>
              <w:keepNext/>
              <w:rPr>
                <w:rStyle w:val="Table-Default"/>
                <w:color w:val="FF0000"/>
              </w:rPr>
            </w:pPr>
            <w:proofErr w:type="spellStart"/>
            <w:r>
              <w:rPr>
                <w:rStyle w:val="Table-Default"/>
                <w:color w:val="FF0000"/>
              </w:rPr>
              <w:t>False</w:t>
            </w:r>
            <w:proofErr w:type="spellEnd"/>
          </w:p>
        </w:tc>
      </w:tr>
      <w:tr w:rsidR="00A17C5A" w14:paraId="3A679755" w14:textId="77777777">
        <w:tc>
          <w:tcPr>
            <w:tcW w:w="0" w:type="auto"/>
            <w:shd w:val="clear" w:color="auto" w:fill="F3F3F3"/>
          </w:tcPr>
          <w:p w14:paraId="7510FD60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Blocked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process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threshold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27D53BE5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 w:rsidR="00A17C5A" w14:paraId="48663675" w14:textId="77777777">
        <w:tc>
          <w:tcPr>
            <w:tcW w:w="0" w:type="auto"/>
            <w:shd w:val="clear" w:color="auto" w:fill="FFFFFF"/>
          </w:tcPr>
          <w:p w14:paraId="33257B3C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lastRenderedPageBreak/>
              <w:t>Filestream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access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level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FF58117" w14:textId="77777777" w:rsidR="00A17C5A" w:rsidRDefault="004B5D96">
            <w:pPr>
              <w:keepNext/>
              <w:rPr>
                <w:rStyle w:val="Table-Default"/>
                <w:color w:val="FF0000"/>
              </w:rPr>
            </w:pPr>
            <w:proofErr w:type="spellStart"/>
            <w:r>
              <w:rPr>
                <w:rStyle w:val="Table-Default"/>
                <w:color w:val="FF0000"/>
              </w:rPr>
              <w:t>False</w:t>
            </w:r>
            <w:proofErr w:type="spellEnd"/>
          </w:p>
        </w:tc>
      </w:tr>
      <w:tr w:rsidR="00A17C5A" w14:paraId="24548D78" w14:textId="77777777">
        <w:tc>
          <w:tcPr>
            <w:tcW w:w="0" w:type="auto"/>
            <w:shd w:val="clear" w:color="auto" w:fill="F3F3F3"/>
          </w:tcPr>
          <w:p w14:paraId="1443FDF3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Optimize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for</w:t>
            </w:r>
            <w:proofErr w:type="spellEnd"/>
            <w:r>
              <w:rPr>
                <w:rStyle w:val="Table-Default"/>
              </w:rPr>
              <w:t xml:space="preserve"> ad hoc </w:t>
            </w:r>
            <w:proofErr w:type="spellStart"/>
            <w:r>
              <w:rPr>
                <w:rStyle w:val="Table-Default"/>
              </w:rPr>
              <w:t>workloads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0F7205C8" w14:textId="77777777" w:rsidR="00A17C5A" w:rsidRDefault="004B5D96">
            <w:pPr>
              <w:keepNext/>
              <w:rPr>
                <w:rStyle w:val="Table-Default"/>
                <w:color w:val="FF0000"/>
              </w:rPr>
            </w:pPr>
            <w:proofErr w:type="spellStart"/>
            <w:r>
              <w:rPr>
                <w:rStyle w:val="Table-Default"/>
                <w:color w:val="FF0000"/>
              </w:rPr>
              <w:t>False</w:t>
            </w:r>
            <w:proofErr w:type="spellEnd"/>
          </w:p>
        </w:tc>
      </w:tr>
      <w:tr w:rsidR="00A17C5A" w14:paraId="17988978" w14:textId="77777777">
        <w:tc>
          <w:tcPr>
            <w:tcW w:w="0" w:type="auto"/>
            <w:shd w:val="clear" w:color="auto" w:fill="FFFFFF"/>
          </w:tcPr>
          <w:p w14:paraId="5AC3F6D4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 xml:space="preserve">CLR </w:t>
            </w:r>
            <w:proofErr w:type="spellStart"/>
            <w:r>
              <w:rPr>
                <w:rStyle w:val="Table-Default"/>
              </w:rPr>
              <w:t>strict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security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AE112BC" w14:textId="77777777" w:rsidR="00A17C5A" w:rsidRDefault="004B5D96">
            <w:pPr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</w:tr>
    </w:tbl>
    <w:p w14:paraId="51DE8BE5" w14:textId="77777777" w:rsidR="00A17C5A" w:rsidRDefault="00A17C5A">
      <w:pPr>
        <w:rPr>
          <w:rStyle w:val="Table-Header"/>
        </w:rPr>
      </w:pPr>
    </w:p>
    <w:p w14:paraId="61A9BF15" w14:textId="77777777" w:rsidR="00A17C5A" w:rsidRDefault="00A17C5A">
      <w:pPr>
        <w:rPr>
          <w:rStyle w:val="Table-Header"/>
        </w:rPr>
        <w:sectPr w:rsidR="00A17C5A">
          <w:headerReference w:type="default" r:id="rId18"/>
          <w:footerReference w:type="default" r:id="rId19"/>
          <w:pgSz w:w="11906" w:h="16838"/>
          <w:pgMar w:top="1417" w:right="1417" w:bottom="1417" w:left="1417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6EAFD6BB" w14:textId="77777777">
        <w:tc>
          <w:tcPr>
            <w:tcW w:w="0" w:type="auto"/>
            <w:shd w:val="clear" w:color="auto" w:fill="E6E6E6"/>
          </w:tcPr>
          <w:p w14:paraId="4814823D" w14:textId="77777777" w:rsidR="00A17C5A" w:rsidRDefault="00520027">
            <w:pPr>
              <w:pStyle w:val="Cmsor3"/>
            </w:pPr>
            <w:bookmarkStart w:id="6" w:name="_Toc256000002"/>
            <w:bookmarkStart w:id="7" w:name="z6MxIP64Yp7E419tY5x7xHJ6Swg="/>
            <w:r>
              <w:lastRenderedPageBreak/>
              <w:pict w14:anchorId="1076471E">
                <v:shape id="_x0000_i1082" type="#_x0000_t75" style="width:12pt;height:12pt">
                  <v:imagedata r:id="rId9" o:title=""/>
                </v:shape>
              </w:pict>
            </w:r>
            <w:r w:rsidR="004B5D96">
              <w:t xml:space="preserve"> </w:t>
            </w:r>
            <w:proofErr w:type="spellStart"/>
            <w:r w:rsidR="004B5D96">
              <w:t>User</w:t>
            </w:r>
            <w:proofErr w:type="spellEnd"/>
            <w:r w:rsidR="004B5D96">
              <w:t xml:space="preserve"> </w:t>
            </w:r>
            <w:proofErr w:type="spellStart"/>
            <w:r w:rsidR="004B5D96">
              <w:t>databases</w:t>
            </w:r>
            <w:bookmarkEnd w:id="6"/>
            <w:proofErr w:type="spellEnd"/>
          </w:p>
          <w:bookmarkEnd w:id="7"/>
          <w:p w14:paraId="55D5306E" w14:textId="77777777" w:rsidR="00A17C5A" w:rsidRDefault="00A17C5A"/>
        </w:tc>
      </w:tr>
    </w:tbl>
    <w:p w14:paraId="6ACDBDEA" w14:textId="77777777" w:rsidR="00A17C5A" w:rsidRDefault="00A17C5A">
      <w:pPr>
        <w:keepNext/>
      </w:pPr>
    </w:p>
    <w:p w14:paraId="71FBAF1E" w14:textId="77777777" w:rsidR="00A17C5A" w:rsidRDefault="004B5D96">
      <w:pPr>
        <w:pStyle w:val="BlockTitleParagraph"/>
      </w:pPr>
      <w:bookmarkStart w:id="8" w:name="g6Q06jkwsw9Kl/I63PE1wjHvOyU="/>
      <w:proofErr w:type="spellStart"/>
      <w:r>
        <w:t>Databases</w:t>
      </w:r>
      <w:proofErr w:type="spellEnd"/>
      <w:r>
        <w:t xml:space="preserve"> (1)</w:t>
      </w:r>
      <w:bookmarkEnd w:id="8"/>
    </w:p>
    <w:p w14:paraId="5F7A0E81" w14:textId="77777777" w:rsidR="00A17C5A" w:rsidRDefault="00520027">
      <w:pPr>
        <w:numPr>
          <w:ilvl w:val="0"/>
          <w:numId w:val="2"/>
        </w:numPr>
      </w:pPr>
      <w:r>
        <w:pict w14:anchorId="24930EE9">
          <v:shape id="_x0000_i1083" type="#_x0000_t75" style="width:12pt;height:12pt">
            <v:imagedata r:id="rId17" o:title=""/>
          </v:shape>
        </w:pict>
      </w:r>
      <w:r w:rsidR="004B5D96">
        <w:t xml:space="preserve"> </w:t>
      </w:r>
      <w:hyperlink w:anchor="odtnXFYdyM90LMEnXdwmhbL3I2M=" w:history="1">
        <w:proofErr w:type="spellStart"/>
        <w:r w:rsidR="004B5D96">
          <w:t>My</w:t>
        </w:r>
        <w:r w:rsidR="004B5D96">
          <w:softHyphen/>
          <w:t>Fleet</w:t>
        </w:r>
        <w:proofErr w:type="spellEnd"/>
      </w:hyperlink>
    </w:p>
    <w:p w14:paraId="688B4766" w14:textId="77777777" w:rsidR="00A17C5A" w:rsidRDefault="00A17C5A">
      <w:pPr>
        <w:sectPr w:rsidR="00A17C5A">
          <w:headerReference w:type="default" r:id="rId20"/>
          <w:pgSz w:w="11906" w:h="16838"/>
          <w:pgMar w:top="1417" w:right="1417" w:bottom="1417" w:left="1417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35A97A6B" w14:textId="77777777">
        <w:tc>
          <w:tcPr>
            <w:tcW w:w="0" w:type="auto"/>
            <w:shd w:val="clear" w:color="auto" w:fill="E6E6E6"/>
          </w:tcPr>
          <w:p w14:paraId="423EFA68" w14:textId="77777777" w:rsidR="00A17C5A" w:rsidRDefault="00520027">
            <w:pPr>
              <w:pStyle w:val="Cmsor4"/>
            </w:pPr>
            <w:bookmarkStart w:id="9" w:name="_Toc256000003"/>
            <w:bookmarkStart w:id="10" w:name="odtnXFYdyM90LMEnXdwmhbL3I2M="/>
            <w:r>
              <w:lastRenderedPageBreak/>
              <w:pict w14:anchorId="38AFBF49">
                <v:shape id="_x0000_i1084" type="#_x0000_t75" style="width:12pt;height:12pt">
                  <v:imagedata r:id="rId10" o:title=""/>
                </v:shape>
              </w:pict>
            </w:r>
            <w:r w:rsidR="004B5D96">
              <w:t xml:space="preserve"> </w:t>
            </w:r>
            <w:proofErr w:type="spellStart"/>
            <w:r w:rsidR="004B5D96">
              <w:t>My</w:t>
            </w:r>
            <w:r w:rsidR="004B5D96">
              <w:softHyphen/>
              <w:t>Fleet</w:t>
            </w:r>
            <w:proofErr w:type="spellEnd"/>
            <w:r w:rsidR="004B5D96">
              <w:t xml:space="preserve"> </w:t>
            </w:r>
            <w:proofErr w:type="spellStart"/>
            <w:r w:rsidR="004B5D96">
              <w:t>Database</w:t>
            </w:r>
            <w:bookmarkEnd w:id="9"/>
            <w:proofErr w:type="spellEnd"/>
          </w:p>
          <w:bookmarkEnd w:id="10"/>
          <w:p w14:paraId="05194645" w14:textId="77777777" w:rsidR="00A17C5A" w:rsidRDefault="00A17C5A"/>
        </w:tc>
      </w:tr>
    </w:tbl>
    <w:p w14:paraId="41CA1AEF" w14:textId="77777777" w:rsidR="00A17C5A" w:rsidRDefault="00A17C5A">
      <w:pPr>
        <w:keepNext/>
      </w:pPr>
    </w:p>
    <w:p w14:paraId="01782848" w14:textId="77777777" w:rsidR="00A17C5A" w:rsidRDefault="004B5D96">
      <w:pPr>
        <w:pStyle w:val="BlockTitleParagraph"/>
      </w:pPr>
      <w:bookmarkStart w:id="11" w:name="I5eRQ8h1xWZKmydb9BWpRWjnoWs="/>
      <w:proofErr w:type="spellStart"/>
      <w:r>
        <w:t>Database</w:t>
      </w:r>
      <w:proofErr w:type="spellEnd"/>
      <w:r>
        <w:t xml:space="preserve"> </w:t>
      </w:r>
      <w:proofErr w:type="spellStart"/>
      <w:r>
        <w:t>Properties</w:t>
      </w:r>
      <w:bookmarkEnd w:id="11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393"/>
        <w:gridCol w:w="2895"/>
      </w:tblGrid>
      <w:tr w:rsidR="00A17C5A" w14:paraId="4B3D35E3" w14:textId="77777777">
        <w:tc>
          <w:tcPr>
            <w:tcW w:w="0" w:type="auto"/>
            <w:shd w:val="clear" w:color="auto" w:fill="F3F3F3"/>
            <w:vAlign w:val="bottom"/>
          </w:tcPr>
          <w:p w14:paraId="79AE0362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23C4AD68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Value</w:t>
            </w:r>
            <w:proofErr w:type="spellEnd"/>
          </w:p>
        </w:tc>
      </w:tr>
      <w:tr w:rsidR="00A17C5A" w14:paraId="45A28C04" w14:textId="77777777">
        <w:tc>
          <w:tcPr>
            <w:tcW w:w="0" w:type="auto"/>
            <w:shd w:val="clear" w:color="auto" w:fill="FFFFFF"/>
          </w:tcPr>
          <w:p w14:paraId="06492DC5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 Server Version</w:t>
            </w:r>
          </w:p>
        </w:tc>
        <w:tc>
          <w:tcPr>
            <w:tcW w:w="0" w:type="auto"/>
            <w:shd w:val="clear" w:color="auto" w:fill="FFFFFF"/>
          </w:tcPr>
          <w:p w14:paraId="406D8C0C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</w:tr>
      <w:tr w:rsidR="00A17C5A" w14:paraId="0C27A92A" w14:textId="77777777">
        <w:tc>
          <w:tcPr>
            <w:tcW w:w="0" w:type="auto"/>
            <w:shd w:val="clear" w:color="auto" w:fill="F3F3F3"/>
          </w:tcPr>
          <w:p w14:paraId="07E23F43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Compatibility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Level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0DA19D99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</w:tr>
      <w:tr w:rsidR="00A17C5A" w14:paraId="46988376" w14:textId="77777777">
        <w:tc>
          <w:tcPr>
            <w:tcW w:w="0" w:type="auto"/>
            <w:shd w:val="clear" w:color="auto" w:fill="FFFFFF"/>
          </w:tcPr>
          <w:p w14:paraId="689154AC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Last backup </w:t>
            </w:r>
            <w:proofErr w:type="spellStart"/>
            <w:r>
              <w:rPr>
                <w:rStyle w:val="Table-Default"/>
              </w:rPr>
              <w:t>time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A6A2EF7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06/26/2022</w:t>
            </w:r>
          </w:p>
        </w:tc>
      </w:tr>
      <w:tr w:rsidR="00A17C5A" w14:paraId="1EB0D1DC" w14:textId="77777777">
        <w:tc>
          <w:tcPr>
            <w:tcW w:w="0" w:type="auto"/>
            <w:shd w:val="clear" w:color="auto" w:fill="F3F3F3"/>
          </w:tcPr>
          <w:p w14:paraId="63F81584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Last log backup </w:t>
            </w:r>
            <w:proofErr w:type="spellStart"/>
            <w:r>
              <w:rPr>
                <w:rStyle w:val="Table-Default"/>
              </w:rPr>
              <w:t>time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3F5E4604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06/26/2022</w:t>
            </w:r>
          </w:p>
        </w:tc>
      </w:tr>
      <w:tr w:rsidR="00A17C5A" w14:paraId="2D0CB04C" w14:textId="77777777">
        <w:tc>
          <w:tcPr>
            <w:tcW w:w="0" w:type="auto"/>
            <w:shd w:val="clear" w:color="auto" w:fill="FFFFFF"/>
          </w:tcPr>
          <w:p w14:paraId="006FA690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Creation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6559A48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Jun</w:t>
            </w:r>
            <w:proofErr w:type="spellEnd"/>
            <w:r>
              <w:rPr>
                <w:rStyle w:val="Table-Default"/>
              </w:rPr>
              <w:t xml:space="preserve"> 26 2022 </w:t>
            </w:r>
          </w:p>
        </w:tc>
      </w:tr>
      <w:tr w:rsidR="00A17C5A" w14:paraId="0F7FA207" w14:textId="77777777">
        <w:tc>
          <w:tcPr>
            <w:tcW w:w="0" w:type="auto"/>
            <w:shd w:val="clear" w:color="auto" w:fill="F3F3F3"/>
          </w:tcPr>
          <w:p w14:paraId="5AD42761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Users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17F790ED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7</w:t>
            </w:r>
          </w:p>
        </w:tc>
      </w:tr>
      <w:tr w:rsidR="00A17C5A" w14:paraId="73F9510C" w14:textId="77777777">
        <w:tc>
          <w:tcPr>
            <w:tcW w:w="0" w:type="auto"/>
            <w:shd w:val="clear" w:color="auto" w:fill="FFFFFF"/>
          </w:tcPr>
          <w:p w14:paraId="2E77966C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Database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Encryption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Enabled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CD289B2" w14:textId="77777777" w:rsidR="00A17C5A" w:rsidRDefault="004B5D96">
            <w:pPr>
              <w:keepNext/>
              <w:rPr>
                <w:rStyle w:val="Table-Default"/>
                <w:color w:val="FF0000"/>
              </w:rPr>
            </w:pPr>
            <w:proofErr w:type="spellStart"/>
            <w:r>
              <w:rPr>
                <w:rStyle w:val="Table-Default"/>
                <w:color w:val="FF0000"/>
              </w:rPr>
              <w:t>False</w:t>
            </w:r>
            <w:proofErr w:type="spellEnd"/>
          </w:p>
        </w:tc>
      </w:tr>
      <w:tr w:rsidR="00A17C5A" w14:paraId="186AAC21" w14:textId="77777777">
        <w:tc>
          <w:tcPr>
            <w:tcW w:w="0" w:type="auto"/>
            <w:shd w:val="clear" w:color="auto" w:fill="F3F3F3"/>
          </w:tcPr>
          <w:p w14:paraId="3EA71BF7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Database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Encryption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Algorithm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2BE8AE12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None</w:t>
            </w:r>
            <w:proofErr w:type="spellEnd"/>
          </w:p>
        </w:tc>
      </w:tr>
      <w:tr w:rsidR="00A17C5A" w14:paraId="2688C346" w14:textId="77777777">
        <w:tc>
          <w:tcPr>
            <w:tcW w:w="0" w:type="auto"/>
            <w:shd w:val="clear" w:color="auto" w:fill="FFFFFF"/>
          </w:tcPr>
          <w:p w14:paraId="4F5A1B52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Database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size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ED6EE82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16.00 MB</w:t>
            </w:r>
          </w:p>
        </w:tc>
      </w:tr>
      <w:tr w:rsidR="00A17C5A" w14:paraId="4980E5D8" w14:textId="77777777">
        <w:tc>
          <w:tcPr>
            <w:tcW w:w="0" w:type="auto"/>
            <w:shd w:val="clear" w:color="auto" w:fill="F3F3F3"/>
          </w:tcPr>
          <w:p w14:paraId="67B82A4C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Unallocated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space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1F3B8598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2.75 MB</w:t>
            </w:r>
          </w:p>
        </w:tc>
      </w:tr>
    </w:tbl>
    <w:p w14:paraId="70FE7033" w14:textId="77777777" w:rsidR="00A17C5A" w:rsidRDefault="00A17C5A">
      <w:pPr>
        <w:rPr>
          <w:rStyle w:val="Table-Header"/>
        </w:rPr>
      </w:pPr>
    </w:p>
    <w:p w14:paraId="27E9119F" w14:textId="77777777" w:rsidR="00A17C5A" w:rsidRDefault="00A17C5A">
      <w:pPr>
        <w:rPr>
          <w:rStyle w:val="Table-Header"/>
        </w:rPr>
      </w:pPr>
    </w:p>
    <w:p w14:paraId="3355D44F" w14:textId="77777777" w:rsidR="00A17C5A" w:rsidRDefault="004B5D96">
      <w:pPr>
        <w:pStyle w:val="BlockTitleParagraph"/>
        <w:rPr>
          <w:rStyle w:val="Table-Header"/>
        </w:rPr>
      </w:pPr>
      <w:bookmarkStart w:id="12" w:name="Wqt8EQ6b4IWsPLHy0NDQwbDZ80E="/>
      <w:proofErr w:type="spellStart"/>
      <w:r>
        <w:t>Files</w:t>
      </w:r>
      <w:bookmarkEnd w:id="12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941"/>
        <w:gridCol w:w="590"/>
        <w:gridCol w:w="623"/>
        <w:gridCol w:w="924"/>
        <w:gridCol w:w="1114"/>
        <w:gridCol w:w="5096"/>
      </w:tblGrid>
      <w:tr w:rsidR="00A17C5A" w14:paraId="6E390C11" w14:textId="77777777">
        <w:tc>
          <w:tcPr>
            <w:tcW w:w="0" w:type="auto"/>
            <w:shd w:val="clear" w:color="auto" w:fill="F3F3F3"/>
            <w:vAlign w:val="bottom"/>
          </w:tcPr>
          <w:p w14:paraId="7EBEA27A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726C22F8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39867FA7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Size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77DBF15F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Maxsize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4BC7C332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Autogrowth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49982E67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File </w:t>
            </w: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</w:tr>
      <w:tr w:rsidR="00A17C5A" w14:paraId="1A414094" w14:textId="77777777">
        <w:tc>
          <w:tcPr>
            <w:tcW w:w="0" w:type="auto"/>
            <w:shd w:val="clear" w:color="auto" w:fill="FFFFFF"/>
          </w:tcPr>
          <w:p w14:paraId="1D90E289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My</w:t>
            </w:r>
            <w:r>
              <w:rPr>
                <w:rStyle w:val="Table-Default"/>
              </w:rPr>
              <w:softHyphen/>
              <w:t>Fleet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A4F6D12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Data</w:t>
            </w:r>
          </w:p>
        </w:tc>
        <w:tc>
          <w:tcPr>
            <w:tcW w:w="0" w:type="auto"/>
            <w:shd w:val="clear" w:color="auto" w:fill="FFFFFF"/>
          </w:tcPr>
          <w:p w14:paraId="34183A6F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8,00 MB</w:t>
            </w:r>
          </w:p>
        </w:tc>
        <w:tc>
          <w:tcPr>
            <w:tcW w:w="0" w:type="auto"/>
            <w:shd w:val="clear" w:color="auto" w:fill="FFFFFF"/>
          </w:tcPr>
          <w:p w14:paraId="20868792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unlimited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40BBE4F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64,00 MB</w:t>
            </w:r>
          </w:p>
        </w:tc>
        <w:tc>
          <w:tcPr>
            <w:tcW w:w="0" w:type="auto"/>
            <w:shd w:val="clear" w:color="auto" w:fill="FFFFFF"/>
          </w:tcPr>
          <w:p w14:paraId="3190C779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C:\Program </w:t>
            </w:r>
            <w:proofErr w:type="spellStart"/>
            <w:r>
              <w:rPr>
                <w:rStyle w:val="Table-Default"/>
              </w:rPr>
              <w:t>Files</w:t>
            </w:r>
            <w:proofErr w:type="spellEnd"/>
            <w:r>
              <w:rPr>
                <w:rStyle w:val="Table-Default"/>
              </w:rPr>
              <w:t>\Microsoft SQL Server\MSSQL15.MSSQLSERVER\MSSQL\DATA\</w:t>
            </w:r>
            <w:proofErr w:type="spellStart"/>
            <w:r>
              <w:rPr>
                <w:rStyle w:val="Table-Default"/>
              </w:rPr>
              <w:t>My</w:t>
            </w:r>
            <w:r>
              <w:rPr>
                <w:rStyle w:val="Table-Default"/>
              </w:rPr>
              <w:softHyphen/>
              <w:t>Fleet.mdf</w:t>
            </w:r>
            <w:proofErr w:type="spellEnd"/>
          </w:p>
        </w:tc>
      </w:tr>
      <w:tr w:rsidR="00A17C5A" w14:paraId="620EDF85" w14:textId="77777777">
        <w:tc>
          <w:tcPr>
            <w:tcW w:w="0" w:type="auto"/>
            <w:shd w:val="clear" w:color="auto" w:fill="F3F3F3"/>
          </w:tcPr>
          <w:p w14:paraId="54573C84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My</w:t>
            </w:r>
            <w:r>
              <w:rPr>
                <w:rStyle w:val="Table-Default"/>
              </w:rPr>
              <w:softHyphen/>
              <w:t>Fleet_log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31B96A1F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Log</w:t>
            </w:r>
          </w:p>
        </w:tc>
        <w:tc>
          <w:tcPr>
            <w:tcW w:w="0" w:type="auto"/>
            <w:shd w:val="clear" w:color="auto" w:fill="F3F3F3"/>
          </w:tcPr>
          <w:p w14:paraId="3128FCC2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8,00 MB</w:t>
            </w:r>
          </w:p>
        </w:tc>
        <w:tc>
          <w:tcPr>
            <w:tcW w:w="0" w:type="auto"/>
            <w:shd w:val="clear" w:color="auto" w:fill="F3F3F3"/>
          </w:tcPr>
          <w:p w14:paraId="0C755B9F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2048,00 GB</w:t>
            </w:r>
          </w:p>
        </w:tc>
        <w:tc>
          <w:tcPr>
            <w:tcW w:w="0" w:type="auto"/>
            <w:shd w:val="clear" w:color="auto" w:fill="F3F3F3"/>
          </w:tcPr>
          <w:p w14:paraId="0D489EA2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64,00 MB</w:t>
            </w:r>
          </w:p>
        </w:tc>
        <w:tc>
          <w:tcPr>
            <w:tcW w:w="0" w:type="auto"/>
            <w:shd w:val="clear" w:color="auto" w:fill="F3F3F3"/>
          </w:tcPr>
          <w:p w14:paraId="35FA6559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 xml:space="preserve">C:\Program </w:t>
            </w:r>
            <w:proofErr w:type="spellStart"/>
            <w:r>
              <w:rPr>
                <w:rStyle w:val="Table-Default"/>
              </w:rPr>
              <w:t>Files</w:t>
            </w:r>
            <w:proofErr w:type="spellEnd"/>
            <w:r>
              <w:rPr>
                <w:rStyle w:val="Table-Default"/>
              </w:rPr>
              <w:t>\Microsoft SQL Server\MSSQL15.MSSQLSERVER\MSSQL\DATA\</w:t>
            </w:r>
            <w:proofErr w:type="spellStart"/>
            <w:r>
              <w:rPr>
                <w:rStyle w:val="Table-Default"/>
              </w:rPr>
              <w:t>My</w:t>
            </w:r>
            <w:r>
              <w:rPr>
                <w:rStyle w:val="Table-Default"/>
              </w:rPr>
              <w:softHyphen/>
              <w:t>Fleet_log.ldf</w:t>
            </w:r>
            <w:proofErr w:type="spellEnd"/>
          </w:p>
        </w:tc>
      </w:tr>
    </w:tbl>
    <w:p w14:paraId="6FA1E980" w14:textId="77777777" w:rsidR="00A17C5A" w:rsidRDefault="00A17C5A">
      <w:pPr>
        <w:rPr>
          <w:rStyle w:val="Table-Header"/>
        </w:rPr>
      </w:pPr>
    </w:p>
    <w:p w14:paraId="3187BAD4" w14:textId="77777777" w:rsidR="00A17C5A" w:rsidRDefault="00A17C5A">
      <w:pPr>
        <w:rPr>
          <w:rStyle w:val="Table-Header"/>
        </w:rPr>
        <w:sectPr w:rsidR="00A17C5A">
          <w:headerReference w:type="default" r:id="rId21"/>
          <w:pgSz w:w="11906" w:h="16838"/>
          <w:pgMar w:top="1417" w:right="1417" w:bottom="1417" w:left="1417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7FE364AF" w14:textId="77777777">
        <w:tc>
          <w:tcPr>
            <w:tcW w:w="0" w:type="auto"/>
            <w:shd w:val="clear" w:color="auto" w:fill="E6E6E6"/>
          </w:tcPr>
          <w:p w14:paraId="3F171D13" w14:textId="77777777" w:rsidR="00A17C5A" w:rsidRDefault="00520027">
            <w:pPr>
              <w:pStyle w:val="Cmsor5"/>
            </w:pPr>
            <w:bookmarkStart w:id="13" w:name="_Toc256000004"/>
            <w:bookmarkStart w:id="14" w:name="dkhtdtaP9jVil14PJtf7QJsvZPY="/>
            <w:r>
              <w:lastRenderedPageBreak/>
              <w:pict w14:anchorId="494A27AA">
                <v:shape id="_x0000_i1085" type="#_x0000_t75" style="width:12pt;height:12pt">
                  <v:imagedata r:id="rId11" o:title=""/>
                </v:shape>
              </w:pict>
            </w:r>
            <w:r w:rsidR="004B5D96">
              <w:t xml:space="preserve"> </w:t>
            </w:r>
            <w:proofErr w:type="spellStart"/>
            <w:r w:rsidR="004B5D96">
              <w:t>Tables</w:t>
            </w:r>
            <w:bookmarkEnd w:id="13"/>
            <w:proofErr w:type="spellEnd"/>
          </w:p>
          <w:bookmarkEnd w:id="14"/>
          <w:p w14:paraId="74C3355F" w14:textId="77777777" w:rsidR="00A17C5A" w:rsidRDefault="00A17C5A"/>
        </w:tc>
      </w:tr>
    </w:tbl>
    <w:p w14:paraId="519A926C" w14:textId="77777777" w:rsidR="00A17C5A" w:rsidRDefault="00A17C5A">
      <w:pPr>
        <w:keepNext/>
      </w:pPr>
    </w:p>
    <w:p w14:paraId="31F01506" w14:textId="77777777" w:rsidR="00A17C5A" w:rsidRDefault="004B5D96">
      <w:pPr>
        <w:pStyle w:val="BlockTitleParagraph"/>
      </w:pPr>
      <w:bookmarkStart w:id="15" w:name="7aDTOoQvQeZG++pIu368V4nngcM="/>
      <w:proofErr w:type="spellStart"/>
      <w:r>
        <w:t>Objects</w:t>
      </w:r>
      <w:bookmarkEnd w:id="15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16BC4EF4" w14:textId="77777777">
        <w:tc>
          <w:tcPr>
            <w:tcW w:w="0" w:type="auto"/>
            <w:shd w:val="clear" w:color="auto" w:fill="F3F3F3"/>
            <w:vAlign w:val="bottom"/>
          </w:tcPr>
          <w:p w14:paraId="62634E36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</w:tr>
      <w:tr w:rsidR="00A17C5A" w14:paraId="5D3665CD" w14:textId="77777777">
        <w:tc>
          <w:tcPr>
            <w:tcW w:w="0" w:type="auto"/>
            <w:shd w:val="clear" w:color="auto" w:fill="FFFFFF"/>
          </w:tcPr>
          <w:p w14:paraId="512D983E" w14:textId="77777777" w:rsidR="00A17C5A" w:rsidRDefault="00520027">
            <w:pPr>
              <w:keepNext/>
              <w:rPr>
                <w:rStyle w:val="Table-Default"/>
              </w:rPr>
            </w:pPr>
            <w:hyperlink w:anchor="q6JFAO/4AwfSN7GRD4m+6HWqtcw=" w:history="1">
              <w:proofErr w:type="spellStart"/>
              <w:proofErr w:type="gramStart"/>
              <w:r w:rsidR="004B5D96">
                <w:rPr>
                  <w:rStyle w:val="Table-Default"/>
                </w:rPr>
                <w:t>dbo.Car</w:t>
              </w:r>
              <w:proofErr w:type="spellEnd"/>
              <w:proofErr w:type="gramEnd"/>
            </w:hyperlink>
          </w:p>
        </w:tc>
      </w:tr>
      <w:tr w:rsidR="00A17C5A" w14:paraId="28BED91E" w14:textId="77777777">
        <w:tc>
          <w:tcPr>
            <w:tcW w:w="0" w:type="auto"/>
            <w:shd w:val="clear" w:color="auto" w:fill="F3F3F3"/>
          </w:tcPr>
          <w:p w14:paraId="0AEC5D2A" w14:textId="77777777" w:rsidR="00A17C5A" w:rsidRDefault="00520027">
            <w:pPr>
              <w:keepNext/>
              <w:rPr>
                <w:rStyle w:val="Table-Default"/>
              </w:rPr>
            </w:pPr>
            <w:hyperlink w:anchor="5FCfr5PKrhwC0SPUz5l2H+xcU9Q=" w:history="1">
              <w:proofErr w:type="spellStart"/>
              <w:proofErr w:type="gramStart"/>
              <w:r w:rsidR="004B5D96">
                <w:rPr>
                  <w:rStyle w:val="Table-Default"/>
                </w:rPr>
                <w:t>dbo.Car</w:t>
              </w:r>
              <w:r w:rsidR="004B5D96">
                <w:rPr>
                  <w:rStyle w:val="Table-Default"/>
                </w:rPr>
                <w:softHyphen/>
                <w:t>Price</w:t>
              </w:r>
              <w:r w:rsidR="004B5D96">
                <w:rPr>
                  <w:rStyle w:val="Table-Default"/>
                </w:rPr>
                <w:softHyphen/>
                <w:t>Change</w:t>
              </w:r>
              <w:r w:rsidR="004B5D96">
                <w:rPr>
                  <w:rStyle w:val="Table-Default"/>
                </w:rPr>
                <w:softHyphen/>
                <w:t>Log</w:t>
              </w:r>
              <w:proofErr w:type="spellEnd"/>
              <w:proofErr w:type="gramEnd"/>
            </w:hyperlink>
          </w:p>
        </w:tc>
      </w:tr>
      <w:tr w:rsidR="00A17C5A" w14:paraId="4E29221E" w14:textId="77777777">
        <w:tc>
          <w:tcPr>
            <w:tcW w:w="0" w:type="auto"/>
            <w:shd w:val="clear" w:color="auto" w:fill="FFFFFF"/>
          </w:tcPr>
          <w:p w14:paraId="3C9C2AF7" w14:textId="77777777" w:rsidR="00A17C5A" w:rsidRDefault="00520027">
            <w:pPr>
              <w:keepNext/>
              <w:rPr>
                <w:rStyle w:val="Table-Default"/>
              </w:rPr>
            </w:pPr>
            <w:hyperlink w:anchor="rKykV5K18P52DFJ4XxKIgF99gy8=" w:history="1">
              <w:proofErr w:type="spellStart"/>
              <w:proofErr w:type="gramStart"/>
              <w:r w:rsidR="004B5D96">
                <w:rPr>
                  <w:rStyle w:val="Table-Default"/>
                </w:rPr>
                <w:t>dbo.Contract</w:t>
              </w:r>
              <w:r w:rsidR="004B5D96">
                <w:rPr>
                  <w:rStyle w:val="Table-Default"/>
                </w:rPr>
                <w:softHyphen/>
                <w:t>Type</w:t>
              </w:r>
              <w:proofErr w:type="spellEnd"/>
              <w:proofErr w:type="gramEnd"/>
            </w:hyperlink>
          </w:p>
        </w:tc>
      </w:tr>
      <w:tr w:rsidR="00A17C5A" w14:paraId="1DB530CB" w14:textId="77777777">
        <w:tc>
          <w:tcPr>
            <w:tcW w:w="0" w:type="auto"/>
            <w:shd w:val="clear" w:color="auto" w:fill="F3F3F3"/>
          </w:tcPr>
          <w:p w14:paraId="1B0EB151" w14:textId="77777777" w:rsidR="00A17C5A" w:rsidRDefault="00520027">
            <w:pPr>
              <w:keepNext/>
              <w:rPr>
                <w:rStyle w:val="Table-Default"/>
              </w:rPr>
            </w:pPr>
            <w:hyperlink w:anchor="JdtyHRJPsrhWnjz/62vqdWxlAsI=" w:history="1">
              <w:proofErr w:type="spellStart"/>
              <w:proofErr w:type="gramStart"/>
              <w:r w:rsidR="004B5D96">
                <w:rPr>
                  <w:rStyle w:val="Table-Default"/>
                </w:rPr>
                <w:t>dbo.Delivery</w:t>
              </w:r>
              <w:r w:rsidR="004B5D96">
                <w:rPr>
                  <w:rStyle w:val="Table-Default"/>
                </w:rPr>
                <w:softHyphen/>
                <w:t>Event</w:t>
              </w:r>
              <w:proofErr w:type="spellEnd"/>
              <w:proofErr w:type="gramEnd"/>
            </w:hyperlink>
          </w:p>
        </w:tc>
      </w:tr>
      <w:tr w:rsidR="00A17C5A" w14:paraId="48376D70" w14:textId="77777777">
        <w:tc>
          <w:tcPr>
            <w:tcW w:w="0" w:type="auto"/>
            <w:shd w:val="clear" w:color="auto" w:fill="FFFFFF"/>
          </w:tcPr>
          <w:p w14:paraId="4B1D9058" w14:textId="77777777" w:rsidR="00A17C5A" w:rsidRDefault="00520027">
            <w:pPr>
              <w:keepNext/>
              <w:rPr>
                <w:rStyle w:val="Table-Default"/>
              </w:rPr>
            </w:pPr>
            <w:hyperlink w:anchor="dL5uSb+mDNVLtXAutuI7cAj3Ncw=" w:history="1">
              <w:proofErr w:type="spellStart"/>
              <w:proofErr w:type="gramStart"/>
              <w:r w:rsidR="004B5D96">
                <w:rPr>
                  <w:rStyle w:val="Table-Default"/>
                </w:rPr>
                <w:t>dbo.Delivery</w:t>
              </w:r>
              <w:r w:rsidR="004B5D96">
                <w:rPr>
                  <w:rStyle w:val="Table-Default"/>
                </w:rPr>
                <w:softHyphen/>
                <w:t>Type</w:t>
              </w:r>
              <w:proofErr w:type="spellEnd"/>
              <w:proofErr w:type="gramEnd"/>
            </w:hyperlink>
          </w:p>
        </w:tc>
      </w:tr>
      <w:tr w:rsidR="00A17C5A" w14:paraId="4F1942C1" w14:textId="77777777">
        <w:tc>
          <w:tcPr>
            <w:tcW w:w="0" w:type="auto"/>
            <w:shd w:val="clear" w:color="auto" w:fill="F3F3F3"/>
          </w:tcPr>
          <w:p w14:paraId="116E49FE" w14:textId="77777777" w:rsidR="00A17C5A" w:rsidRDefault="00520027">
            <w:pPr>
              <w:keepNext/>
              <w:rPr>
                <w:rStyle w:val="Table-Default"/>
              </w:rPr>
            </w:pPr>
            <w:hyperlink w:anchor="k4MBGtQGxSkj9l0soY5638kWRhI=" w:history="1">
              <w:proofErr w:type="spellStart"/>
              <w:proofErr w:type="gramStart"/>
              <w:r w:rsidR="004B5D96">
                <w:rPr>
                  <w:rStyle w:val="Table-Default"/>
                </w:rPr>
                <w:t>dbo.Dict</w:t>
              </w:r>
              <w:r w:rsidR="004B5D96">
                <w:rPr>
                  <w:rStyle w:val="Table-Default"/>
                </w:rPr>
                <w:softHyphen/>
                <w:t>Discount</w:t>
              </w:r>
              <w:proofErr w:type="spellEnd"/>
              <w:proofErr w:type="gramEnd"/>
            </w:hyperlink>
          </w:p>
        </w:tc>
      </w:tr>
      <w:tr w:rsidR="00A17C5A" w14:paraId="2CA3545F" w14:textId="77777777">
        <w:tc>
          <w:tcPr>
            <w:tcW w:w="0" w:type="auto"/>
            <w:shd w:val="clear" w:color="auto" w:fill="FFFFFF"/>
          </w:tcPr>
          <w:p w14:paraId="1722C9C5" w14:textId="77777777" w:rsidR="00A17C5A" w:rsidRDefault="00520027">
            <w:pPr>
              <w:keepNext/>
              <w:rPr>
                <w:rStyle w:val="Table-Default"/>
              </w:rPr>
            </w:pPr>
            <w:hyperlink w:anchor="jpJ79zoT4wODZ/J5pA0acYaK2rQ=" w:history="1">
              <w:proofErr w:type="spellStart"/>
              <w:proofErr w:type="gramStart"/>
              <w:r w:rsidR="004B5D96">
                <w:rPr>
                  <w:rStyle w:val="Table-Default"/>
                </w:rPr>
                <w:t>dbo.Dict</w:t>
              </w:r>
              <w:r w:rsidR="004B5D96">
                <w:rPr>
                  <w:rStyle w:val="Table-Default"/>
                </w:rPr>
                <w:softHyphen/>
                <w:t>Event</w:t>
              </w:r>
              <w:r w:rsidR="004B5D96">
                <w:rPr>
                  <w:rStyle w:val="Table-Default"/>
                </w:rPr>
                <w:softHyphen/>
                <w:t>Type</w:t>
              </w:r>
              <w:proofErr w:type="spellEnd"/>
              <w:proofErr w:type="gramEnd"/>
            </w:hyperlink>
          </w:p>
        </w:tc>
      </w:tr>
      <w:tr w:rsidR="00A17C5A" w14:paraId="45FAA5EE" w14:textId="77777777">
        <w:tc>
          <w:tcPr>
            <w:tcW w:w="0" w:type="auto"/>
            <w:shd w:val="clear" w:color="auto" w:fill="F3F3F3"/>
          </w:tcPr>
          <w:p w14:paraId="10E89722" w14:textId="77777777" w:rsidR="00A17C5A" w:rsidRDefault="00520027">
            <w:pPr>
              <w:keepNext/>
              <w:rPr>
                <w:rStyle w:val="Table-Default"/>
              </w:rPr>
            </w:pPr>
            <w:hyperlink w:anchor="8bC9FTVsh63ug5KfBn9c2DfxFQE=" w:history="1">
              <w:proofErr w:type="spellStart"/>
              <w:proofErr w:type="gramStart"/>
              <w:r w:rsidR="004B5D96">
                <w:rPr>
                  <w:rStyle w:val="Table-Default"/>
                </w:rPr>
                <w:t>dbo.Dict</w:t>
              </w:r>
              <w:r w:rsidR="004B5D96">
                <w:rPr>
                  <w:rStyle w:val="Table-Default"/>
                </w:rPr>
                <w:softHyphen/>
                <w:t>First</w:t>
              </w:r>
              <w:r w:rsidR="004B5D96">
                <w:rPr>
                  <w:rStyle w:val="Table-Default"/>
                </w:rPr>
                <w:softHyphen/>
                <w:t>Name</w:t>
              </w:r>
              <w:proofErr w:type="spellEnd"/>
              <w:proofErr w:type="gramEnd"/>
            </w:hyperlink>
          </w:p>
        </w:tc>
      </w:tr>
      <w:tr w:rsidR="00A17C5A" w14:paraId="45AB16A4" w14:textId="77777777">
        <w:tc>
          <w:tcPr>
            <w:tcW w:w="0" w:type="auto"/>
            <w:shd w:val="clear" w:color="auto" w:fill="FFFFFF"/>
          </w:tcPr>
          <w:p w14:paraId="3BBC663D" w14:textId="77777777" w:rsidR="00A17C5A" w:rsidRDefault="00520027">
            <w:pPr>
              <w:keepNext/>
              <w:rPr>
                <w:rStyle w:val="Table-Default"/>
              </w:rPr>
            </w:pPr>
            <w:hyperlink w:anchor="zlSY7YpswKhR3MmcOw3kdaQiAoU=" w:history="1">
              <w:proofErr w:type="spellStart"/>
              <w:proofErr w:type="gramStart"/>
              <w:r w:rsidR="004B5D96">
                <w:rPr>
                  <w:rStyle w:val="Table-Default"/>
                </w:rPr>
                <w:t>dbo.Dict</w:t>
              </w:r>
              <w:r w:rsidR="004B5D96">
                <w:rPr>
                  <w:rStyle w:val="Table-Default"/>
                </w:rPr>
                <w:softHyphen/>
                <w:t>Payment</w:t>
              </w:r>
              <w:r w:rsidR="004B5D96">
                <w:rPr>
                  <w:rStyle w:val="Table-Default"/>
                </w:rPr>
                <w:softHyphen/>
                <w:t>Method</w:t>
              </w:r>
              <w:proofErr w:type="spellEnd"/>
              <w:proofErr w:type="gramEnd"/>
            </w:hyperlink>
          </w:p>
        </w:tc>
      </w:tr>
      <w:tr w:rsidR="00A17C5A" w14:paraId="700BB558" w14:textId="77777777">
        <w:tc>
          <w:tcPr>
            <w:tcW w:w="0" w:type="auto"/>
            <w:shd w:val="clear" w:color="auto" w:fill="F3F3F3"/>
          </w:tcPr>
          <w:p w14:paraId="4F905B4F" w14:textId="77777777" w:rsidR="00A17C5A" w:rsidRDefault="00520027">
            <w:pPr>
              <w:keepNext/>
              <w:rPr>
                <w:rStyle w:val="Table-Default"/>
              </w:rPr>
            </w:pPr>
            <w:hyperlink w:anchor="TzjRs7lQwcpw8t96zjqn8ELuS/I=" w:history="1">
              <w:proofErr w:type="spellStart"/>
              <w:proofErr w:type="gramStart"/>
              <w:r w:rsidR="004B5D96">
                <w:rPr>
                  <w:rStyle w:val="Table-Default"/>
                </w:rPr>
                <w:t>dbo.Dict</w:t>
              </w:r>
              <w:r w:rsidR="004B5D96">
                <w:rPr>
                  <w:rStyle w:val="Table-Default"/>
                </w:rPr>
                <w:softHyphen/>
                <w:t>Serv</w:t>
              </w:r>
              <w:r w:rsidR="004B5D96">
                <w:rPr>
                  <w:rStyle w:val="Table-Default"/>
                </w:rPr>
                <w:softHyphen/>
                <w:t>Type</w:t>
              </w:r>
              <w:proofErr w:type="spellEnd"/>
              <w:proofErr w:type="gramEnd"/>
            </w:hyperlink>
          </w:p>
        </w:tc>
      </w:tr>
      <w:tr w:rsidR="00A17C5A" w14:paraId="00049140" w14:textId="77777777">
        <w:tc>
          <w:tcPr>
            <w:tcW w:w="0" w:type="auto"/>
            <w:shd w:val="clear" w:color="auto" w:fill="FFFFFF"/>
          </w:tcPr>
          <w:p w14:paraId="0C38F465" w14:textId="77777777" w:rsidR="00A17C5A" w:rsidRDefault="00520027">
            <w:pPr>
              <w:keepNext/>
              <w:rPr>
                <w:rStyle w:val="Table-Default"/>
              </w:rPr>
            </w:pPr>
            <w:hyperlink w:anchor="GO5axpolJwu2+NhIWmmBM4EIeKA=" w:history="1">
              <w:proofErr w:type="spellStart"/>
              <w:proofErr w:type="gramStart"/>
              <w:r w:rsidR="004B5D96">
                <w:rPr>
                  <w:rStyle w:val="Table-Default"/>
                </w:rPr>
                <w:t>dbo.Dict</w:t>
              </w:r>
              <w:r w:rsidR="004B5D96">
                <w:rPr>
                  <w:rStyle w:val="Table-Default"/>
                </w:rPr>
                <w:softHyphen/>
                <w:t>VAT</w:t>
              </w:r>
              <w:proofErr w:type="spellEnd"/>
              <w:proofErr w:type="gramEnd"/>
            </w:hyperlink>
          </w:p>
        </w:tc>
      </w:tr>
      <w:tr w:rsidR="00A17C5A" w14:paraId="51569DF6" w14:textId="77777777">
        <w:tc>
          <w:tcPr>
            <w:tcW w:w="0" w:type="auto"/>
            <w:shd w:val="clear" w:color="auto" w:fill="F3F3F3"/>
          </w:tcPr>
          <w:p w14:paraId="4A44ED76" w14:textId="77777777" w:rsidR="00A17C5A" w:rsidRDefault="00520027">
            <w:pPr>
              <w:keepNext/>
              <w:rPr>
                <w:rStyle w:val="Table-Default"/>
              </w:rPr>
            </w:pPr>
            <w:hyperlink w:anchor="wmwQg1/QpZCm8FR0xW+xMBWMU70=" w:history="1">
              <w:proofErr w:type="spellStart"/>
              <w:proofErr w:type="gramStart"/>
              <w:r w:rsidR="004B5D96">
                <w:rPr>
                  <w:rStyle w:val="Table-Default"/>
                </w:rPr>
                <w:t>dbo.Invoice</w:t>
              </w:r>
              <w:proofErr w:type="spellEnd"/>
              <w:proofErr w:type="gramEnd"/>
            </w:hyperlink>
          </w:p>
        </w:tc>
      </w:tr>
      <w:tr w:rsidR="00A17C5A" w14:paraId="4F9A3E87" w14:textId="77777777">
        <w:tc>
          <w:tcPr>
            <w:tcW w:w="0" w:type="auto"/>
            <w:shd w:val="clear" w:color="auto" w:fill="FFFFFF"/>
          </w:tcPr>
          <w:p w14:paraId="02F6C2C2" w14:textId="77777777" w:rsidR="00A17C5A" w:rsidRDefault="00520027">
            <w:pPr>
              <w:keepNext/>
              <w:rPr>
                <w:rStyle w:val="Table-Default"/>
              </w:rPr>
            </w:pPr>
            <w:hyperlink w:anchor="UCq8e/K2XBqz9Ey6Gtht3AASu1Q=" w:history="1">
              <w:proofErr w:type="spellStart"/>
              <w:proofErr w:type="gramStart"/>
              <w:r w:rsidR="004B5D96">
                <w:rPr>
                  <w:rStyle w:val="Table-Default"/>
                </w:rPr>
                <w:t>dbo.Partner</w:t>
              </w:r>
              <w:proofErr w:type="spellEnd"/>
              <w:proofErr w:type="gramEnd"/>
            </w:hyperlink>
          </w:p>
        </w:tc>
      </w:tr>
      <w:tr w:rsidR="00A17C5A" w14:paraId="02FA2289" w14:textId="77777777">
        <w:tc>
          <w:tcPr>
            <w:tcW w:w="0" w:type="auto"/>
            <w:shd w:val="clear" w:color="auto" w:fill="F3F3F3"/>
          </w:tcPr>
          <w:p w14:paraId="6B5DA7C5" w14:textId="77777777" w:rsidR="00A17C5A" w:rsidRDefault="00520027">
            <w:pPr>
              <w:keepNext/>
              <w:rPr>
                <w:rStyle w:val="Table-Default"/>
              </w:rPr>
            </w:pPr>
            <w:hyperlink w:anchor="zthHeiJ966Fe3mbjbYrOTNvLwBI=" w:history="1">
              <w:proofErr w:type="spellStart"/>
              <w:proofErr w:type="gramStart"/>
              <w:r w:rsidR="004B5D96">
                <w:rPr>
                  <w:rStyle w:val="Table-Default"/>
                </w:rPr>
                <w:t>dbo.Partner</w:t>
              </w:r>
              <w:r w:rsidR="004B5D96">
                <w:rPr>
                  <w:rStyle w:val="Table-Default"/>
                </w:rPr>
                <w:softHyphen/>
                <w:t>Order</w:t>
              </w:r>
              <w:proofErr w:type="spellEnd"/>
              <w:proofErr w:type="gramEnd"/>
            </w:hyperlink>
          </w:p>
        </w:tc>
      </w:tr>
      <w:tr w:rsidR="00A17C5A" w14:paraId="46019132" w14:textId="77777777">
        <w:tc>
          <w:tcPr>
            <w:tcW w:w="0" w:type="auto"/>
            <w:shd w:val="clear" w:color="auto" w:fill="FFFFFF"/>
          </w:tcPr>
          <w:p w14:paraId="510B9FE2" w14:textId="77777777" w:rsidR="00A17C5A" w:rsidRDefault="00520027">
            <w:pPr>
              <w:keepNext/>
              <w:rPr>
                <w:rStyle w:val="Table-Default"/>
              </w:rPr>
            </w:pPr>
            <w:hyperlink w:anchor="yPRGPC+OwshHLzUYJ0HB1TOMOMw=" w:history="1">
              <w:proofErr w:type="spellStart"/>
              <w:proofErr w:type="gramStart"/>
              <w:r w:rsidR="004B5D96">
                <w:rPr>
                  <w:rStyle w:val="Table-Default"/>
                </w:rPr>
                <w:t>dbo.Service</w:t>
              </w:r>
              <w:r w:rsidR="004B5D96">
                <w:rPr>
                  <w:rStyle w:val="Table-Default"/>
                </w:rPr>
                <w:softHyphen/>
                <w:t>Event</w:t>
              </w:r>
              <w:proofErr w:type="spellEnd"/>
              <w:proofErr w:type="gramEnd"/>
            </w:hyperlink>
          </w:p>
        </w:tc>
      </w:tr>
      <w:tr w:rsidR="00A17C5A" w14:paraId="46B452EC" w14:textId="77777777">
        <w:tc>
          <w:tcPr>
            <w:tcW w:w="0" w:type="auto"/>
            <w:shd w:val="clear" w:color="auto" w:fill="F3F3F3"/>
          </w:tcPr>
          <w:p w14:paraId="452C11D1" w14:textId="77777777" w:rsidR="00A17C5A" w:rsidRDefault="00520027">
            <w:pPr>
              <w:rPr>
                <w:rStyle w:val="Table-Default"/>
              </w:rPr>
            </w:pPr>
            <w:hyperlink w:anchor="7vzN8kQ4X4WtG+JYbj/7SGVWNpM=" w:history="1">
              <w:proofErr w:type="spellStart"/>
              <w:proofErr w:type="gramStart"/>
              <w:r w:rsidR="004B5D96">
                <w:rPr>
                  <w:rStyle w:val="Table-Default"/>
                </w:rPr>
                <w:t>dbo.Serv</w:t>
              </w:r>
              <w:r w:rsidR="004B5D96">
                <w:rPr>
                  <w:rStyle w:val="Table-Default"/>
                </w:rPr>
                <w:softHyphen/>
                <w:t>Point</w:t>
              </w:r>
              <w:proofErr w:type="spellEnd"/>
              <w:proofErr w:type="gramEnd"/>
            </w:hyperlink>
          </w:p>
        </w:tc>
      </w:tr>
    </w:tbl>
    <w:p w14:paraId="0EDDF2F7" w14:textId="77777777" w:rsidR="00A17C5A" w:rsidRDefault="00A17C5A">
      <w:pPr>
        <w:rPr>
          <w:rStyle w:val="Table-Header"/>
        </w:rPr>
      </w:pPr>
    </w:p>
    <w:p w14:paraId="73BEAF4A" w14:textId="77777777" w:rsidR="00A17C5A" w:rsidRDefault="00A17C5A">
      <w:pPr>
        <w:rPr>
          <w:rStyle w:val="Table-Header"/>
        </w:rPr>
        <w:sectPr w:rsidR="00A17C5A">
          <w:headerReference w:type="default" r:id="rId22"/>
          <w:pgSz w:w="11906" w:h="16838"/>
          <w:pgMar w:top="1417" w:right="1417" w:bottom="1417" w:left="1417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4D976F92" w14:textId="77777777">
        <w:tc>
          <w:tcPr>
            <w:tcW w:w="0" w:type="auto"/>
            <w:shd w:val="clear" w:color="auto" w:fill="E6E6E6"/>
          </w:tcPr>
          <w:p w14:paraId="7557A79C" w14:textId="77777777" w:rsidR="00A17C5A" w:rsidRDefault="00FD49FD">
            <w:pPr>
              <w:pStyle w:val="Cmsor6"/>
            </w:pPr>
            <w:bookmarkStart w:id="16" w:name="_Toc256000005"/>
            <w:bookmarkStart w:id="17" w:name="q6JFAO/4AwfSN7GRD4m+6HWqtcw="/>
            <w:r>
              <w:lastRenderedPageBreak/>
              <w:pict w14:anchorId="3CE07DEC">
                <v:shape id="_x0000_i1086" type="#_x0000_t75" style="width:12pt;height:12pt">
                  <v:imagedata r:id="rId11" o:title=""/>
                </v:shape>
              </w:pict>
            </w:r>
            <w:r w:rsidR="004B5D96">
              <w:t xml:space="preserve"> [</w:t>
            </w:r>
            <w:proofErr w:type="spellStart"/>
            <w:r w:rsidR="004B5D96">
              <w:t>dbo</w:t>
            </w:r>
            <w:proofErr w:type="spellEnd"/>
            <w:proofErr w:type="gramStart"/>
            <w:r w:rsidR="004B5D96">
              <w:t>].[</w:t>
            </w:r>
            <w:proofErr w:type="spellStart"/>
            <w:proofErr w:type="gramEnd"/>
            <w:r w:rsidR="004B5D96">
              <w:t>Car</w:t>
            </w:r>
            <w:proofErr w:type="spellEnd"/>
            <w:r w:rsidR="004B5D96">
              <w:t>]</w:t>
            </w:r>
            <w:bookmarkEnd w:id="16"/>
          </w:p>
          <w:bookmarkEnd w:id="17"/>
          <w:p w14:paraId="3EC60415" w14:textId="77777777" w:rsidR="00A17C5A" w:rsidRDefault="00A17C5A"/>
        </w:tc>
      </w:tr>
    </w:tbl>
    <w:p w14:paraId="45A01AFE" w14:textId="77777777" w:rsidR="00A17C5A" w:rsidRDefault="00A17C5A">
      <w:pPr>
        <w:keepNext/>
      </w:pPr>
    </w:p>
    <w:p w14:paraId="2A384BC8" w14:textId="77777777" w:rsidR="00A17C5A" w:rsidRDefault="004B5D96">
      <w:pPr>
        <w:pStyle w:val="BlockTitleParagraph"/>
      </w:pPr>
      <w:bookmarkStart w:id="18" w:name="Npnb8Hg1Y12oIQl1FMPyrDyx4s8="/>
      <w:proofErr w:type="spellStart"/>
      <w:r>
        <w:t>Properties</w:t>
      </w:r>
      <w:bookmarkEnd w:id="18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898"/>
        <w:gridCol w:w="6390"/>
      </w:tblGrid>
      <w:tr w:rsidR="00A17C5A" w14:paraId="2A2863F7" w14:textId="77777777">
        <w:tc>
          <w:tcPr>
            <w:tcW w:w="0" w:type="auto"/>
            <w:shd w:val="clear" w:color="auto" w:fill="F3F3F3"/>
            <w:vAlign w:val="bottom"/>
          </w:tcPr>
          <w:p w14:paraId="4CBFF266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7AC31C7A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Value</w:t>
            </w:r>
            <w:proofErr w:type="spellEnd"/>
          </w:p>
        </w:tc>
      </w:tr>
      <w:tr w:rsidR="00A17C5A" w14:paraId="1A1DC931" w14:textId="77777777">
        <w:tc>
          <w:tcPr>
            <w:tcW w:w="0" w:type="auto"/>
            <w:shd w:val="clear" w:color="auto" w:fill="FFFFFF"/>
          </w:tcPr>
          <w:p w14:paraId="6A8FC715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 w14:paraId="28D54DFE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Hungarian</w:t>
            </w:r>
            <w:proofErr w:type="spellEnd"/>
            <w:r>
              <w:rPr>
                <w:rStyle w:val="Table-Default"/>
              </w:rPr>
              <w:t>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 w:rsidR="00A17C5A" w14:paraId="49F3ED02" w14:textId="77777777">
        <w:tc>
          <w:tcPr>
            <w:tcW w:w="0" w:type="auto"/>
            <w:shd w:val="clear" w:color="auto" w:fill="F3F3F3"/>
          </w:tcPr>
          <w:p w14:paraId="03BC0DF5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Row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Count</w:t>
            </w:r>
            <w:proofErr w:type="spellEnd"/>
            <w:r>
              <w:rPr>
                <w:rStyle w:val="Table-Default"/>
              </w:rPr>
              <w:t xml:space="preserve"> (~)</w:t>
            </w:r>
          </w:p>
        </w:tc>
        <w:tc>
          <w:tcPr>
            <w:tcW w:w="0" w:type="auto"/>
            <w:shd w:val="clear" w:color="auto" w:fill="F3F3F3"/>
          </w:tcPr>
          <w:p w14:paraId="60702979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131</w:t>
            </w:r>
          </w:p>
        </w:tc>
      </w:tr>
      <w:tr w:rsidR="00A17C5A" w14:paraId="414B10A3" w14:textId="77777777">
        <w:tc>
          <w:tcPr>
            <w:tcW w:w="0" w:type="auto"/>
            <w:shd w:val="clear" w:color="auto" w:fill="FFFFFF"/>
          </w:tcPr>
          <w:p w14:paraId="2DD84EB4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Created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E501539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19:02:23 2022. június 26., vasárnap</w:t>
            </w:r>
          </w:p>
        </w:tc>
      </w:tr>
      <w:tr w:rsidR="00A17C5A" w14:paraId="437C156B" w14:textId="77777777">
        <w:tc>
          <w:tcPr>
            <w:tcW w:w="0" w:type="auto"/>
            <w:shd w:val="clear" w:color="auto" w:fill="F3F3F3"/>
          </w:tcPr>
          <w:p w14:paraId="77CA0A63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 xml:space="preserve">Last </w:t>
            </w:r>
            <w:proofErr w:type="spellStart"/>
            <w:r>
              <w:rPr>
                <w:rStyle w:val="Table-Default"/>
              </w:rPr>
              <w:t>Modified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1CFD7B9E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19:02:59 2022. június 26., vasárnap</w:t>
            </w:r>
          </w:p>
        </w:tc>
      </w:tr>
    </w:tbl>
    <w:p w14:paraId="0A4E8C7B" w14:textId="77777777" w:rsidR="00A17C5A" w:rsidRDefault="00A17C5A">
      <w:pPr>
        <w:rPr>
          <w:rStyle w:val="Table-Header"/>
        </w:rPr>
      </w:pPr>
    </w:p>
    <w:p w14:paraId="026FFFA9" w14:textId="77777777" w:rsidR="00A17C5A" w:rsidRDefault="004B5D96">
      <w:pPr>
        <w:pStyle w:val="BlockTitleParagraph"/>
        <w:rPr>
          <w:rStyle w:val="Table-Header"/>
        </w:rPr>
      </w:pPr>
      <w:bookmarkStart w:id="19" w:name="cS3Y1r8mPU/rTMT5Jp4cerCIU6A="/>
      <w:proofErr w:type="spellStart"/>
      <w:r>
        <w:t>Columns</w:t>
      </w:r>
      <w:bookmarkEnd w:id="19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94"/>
        <w:gridCol w:w="2038"/>
        <w:gridCol w:w="1531"/>
        <w:gridCol w:w="2304"/>
        <w:gridCol w:w="1652"/>
        <w:gridCol w:w="1069"/>
      </w:tblGrid>
      <w:tr w:rsidR="00A17C5A" w14:paraId="1576C6CB" w14:textId="77777777">
        <w:tc>
          <w:tcPr>
            <w:tcW w:w="0" w:type="auto"/>
            <w:shd w:val="clear" w:color="auto" w:fill="F3F3F3"/>
            <w:vAlign w:val="bottom"/>
          </w:tcPr>
          <w:p w14:paraId="1DAFB9FB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97EA5E1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0AAE9576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Data </w:t>
            </w:r>
            <w:proofErr w:type="spellStart"/>
            <w:r>
              <w:rPr>
                <w:rStyle w:val="Table-Header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66A898EC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Max </w:t>
            </w:r>
            <w:proofErr w:type="spellStart"/>
            <w:r>
              <w:rPr>
                <w:rStyle w:val="Table-Header"/>
              </w:rPr>
              <w:t>Length</w:t>
            </w:r>
            <w:proofErr w:type="spellEnd"/>
            <w:r>
              <w:rPr>
                <w:rStyle w:val="Table-Header"/>
              </w:rPr>
              <w:t xml:space="preserve"> (</w:t>
            </w:r>
            <w:proofErr w:type="spellStart"/>
            <w:r>
              <w:rPr>
                <w:rStyle w:val="Table-Header"/>
              </w:rPr>
              <w:t>Bytes</w:t>
            </w:r>
            <w:proofErr w:type="spellEnd"/>
            <w:r>
              <w:rPr>
                <w:rStyle w:val="Table-Header"/>
              </w:rPr>
              <w:t>)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CFF7364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Nullability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1EFAC57B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Identity</w:t>
            </w:r>
            <w:proofErr w:type="spellEnd"/>
          </w:p>
        </w:tc>
      </w:tr>
      <w:tr w:rsidR="00A17C5A" w14:paraId="23C80185" w14:textId="77777777">
        <w:tc>
          <w:tcPr>
            <w:tcW w:w="0" w:type="auto"/>
            <w:shd w:val="clear" w:color="auto" w:fill="FFFFFF"/>
          </w:tcPr>
          <w:p w14:paraId="08B51BB0" w14:textId="77777777" w:rsidR="00A17C5A" w:rsidRDefault="00520027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 w14:anchorId="0B4BA66C">
                <v:shape id="_x0000_i1087" type="#_x0000_t75" style="width:12pt;height:12pt">
                  <v:imagedata r:id="rId2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14:paraId="26F3DC6C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Car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45BD886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028E7CDA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2F586787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 w14:paraId="6D885F96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</w:tr>
      <w:tr w:rsidR="00A17C5A" w14:paraId="45EADE8B" w14:textId="77777777">
        <w:tc>
          <w:tcPr>
            <w:tcW w:w="0" w:type="auto"/>
            <w:shd w:val="clear" w:color="auto" w:fill="F3F3F3"/>
          </w:tcPr>
          <w:p w14:paraId="4AEF00E4" w14:textId="77777777" w:rsidR="00A17C5A" w:rsidRDefault="00520027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 w14:anchorId="703C2EFC">
                <v:shape id="_x0000_i1088" type="#_x0000_t75" style="width:12pt;height:12pt">
                  <v:imagedata r:id="rId24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14:paraId="4E01FFCC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Manufacturer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3DBF0E33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6590933E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 w14:paraId="766D8DC2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63E43C51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55B28225" w14:textId="77777777">
        <w:tc>
          <w:tcPr>
            <w:tcW w:w="0" w:type="auto"/>
            <w:shd w:val="clear" w:color="auto" w:fill="FFFFFF"/>
          </w:tcPr>
          <w:p w14:paraId="5E6862A5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659D4036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CB54383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FFFFF"/>
          </w:tcPr>
          <w:p w14:paraId="30EBE802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 w14:paraId="65307263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 w14:paraId="0EA11BC1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75570CE4" w14:textId="77777777">
        <w:tc>
          <w:tcPr>
            <w:tcW w:w="0" w:type="auto"/>
            <w:shd w:val="clear" w:color="auto" w:fill="F3F3F3"/>
          </w:tcPr>
          <w:p w14:paraId="3C37A6C6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3E05D1E5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Model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0052217A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100)</w:t>
            </w:r>
          </w:p>
        </w:tc>
        <w:tc>
          <w:tcPr>
            <w:tcW w:w="0" w:type="auto"/>
            <w:shd w:val="clear" w:color="auto" w:fill="F3F3F3"/>
          </w:tcPr>
          <w:p w14:paraId="69DAEC48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 w14:paraId="0EA77162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48B57BB1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5030C48F" w14:textId="77777777">
        <w:tc>
          <w:tcPr>
            <w:tcW w:w="0" w:type="auto"/>
            <w:shd w:val="clear" w:color="auto" w:fill="FFFFFF"/>
          </w:tcPr>
          <w:p w14:paraId="27966DA2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50F89B6B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Motor</w:t>
            </w:r>
          </w:p>
        </w:tc>
        <w:tc>
          <w:tcPr>
            <w:tcW w:w="0" w:type="auto"/>
            <w:shd w:val="clear" w:color="auto" w:fill="FFFFFF"/>
          </w:tcPr>
          <w:p w14:paraId="6C6F4138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100)</w:t>
            </w:r>
          </w:p>
        </w:tc>
        <w:tc>
          <w:tcPr>
            <w:tcW w:w="0" w:type="auto"/>
            <w:shd w:val="clear" w:color="auto" w:fill="FFFFFF"/>
          </w:tcPr>
          <w:p w14:paraId="0325EA06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 w14:paraId="608F9236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 w14:paraId="7EE91DFF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4FECE01D" w14:textId="77777777">
        <w:tc>
          <w:tcPr>
            <w:tcW w:w="0" w:type="auto"/>
            <w:shd w:val="clear" w:color="auto" w:fill="F3F3F3"/>
          </w:tcPr>
          <w:p w14:paraId="79F184C7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417FB689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KW</w:t>
            </w:r>
          </w:p>
        </w:tc>
        <w:tc>
          <w:tcPr>
            <w:tcW w:w="0" w:type="auto"/>
            <w:shd w:val="clear" w:color="auto" w:fill="F3F3F3"/>
          </w:tcPr>
          <w:p w14:paraId="5B8A8381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smallint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6BE3CE9E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3F3F3"/>
          </w:tcPr>
          <w:p w14:paraId="1D7A6CAD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7CA7E443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31D48332" w14:textId="77777777">
        <w:tc>
          <w:tcPr>
            <w:tcW w:w="0" w:type="auto"/>
            <w:shd w:val="clear" w:color="auto" w:fill="FFFFFF"/>
          </w:tcPr>
          <w:p w14:paraId="4D5EA974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439796B7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HP</w:t>
            </w:r>
          </w:p>
        </w:tc>
        <w:tc>
          <w:tcPr>
            <w:tcW w:w="0" w:type="auto"/>
            <w:shd w:val="clear" w:color="auto" w:fill="FFFFFF"/>
          </w:tcPr>
          <w:p w14:paraId="297DC093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smallint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85195ED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14:paraId="4CF18CB9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9B07710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01B2C758" w14:textId="77777777">
        <w:tc>
          <w:tcPr>
            <w:tcW w:w="0" w:type="auto"/>
            <w:shd w:val="clear" w:color="auto" w:fill="F3F3F3"/>
          </w:tcPr>
          <w:p w14:paraId="40B9DB99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352A4C88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Year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32C6CFFA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smallint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10258A1B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3F3F3"/>
          </w:tcPr>
          <w:p w14:paraId="0B2FF0F3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493B4429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3179E2F7" w14:textId="77777777">
        <w:tc>
          <w:tcPr>
            <w:tcW w:w="0" w:type="auto"/>
            <w:shd w:val="clear" w:color="auto" w:fill="FFFFFF"/>
          </w:tcPr>
          <w:p w14:paraId="42962467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14FF6E6C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Door</w:t>
            </w:r>
            <w:r>
              <w:rPr>
                <w:rStyle w:val="Table-Default"/>
              </w:rPr>
              <w:softHyphen/>
              <w:t>No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63BD80A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smallint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0DBB0F4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14:paraId="672058C1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EF9D554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28700BBF" w14:textId="77777777">
        <w:tc>
          <w:tcPr>
            <w:tcW w:w="0" w:type="auto"/>
            <w:shd w:val="clear" w:color="auto" w:fill="F3F3F3"/>
          </w:tcPr>
          <w:p w14:paraId="2C04E357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529250A1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Seat</w:t>
            </w:r>
            <w:r>
              <w:rPr>
                <w:rStyle w:val="Table-Default"/>
              </w:rPr>
              <w:softHyphen/>
              <w:t>No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522C0A07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smallint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7E898AB4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3F3F3"/>
          </w:tcPr>
          <w:p w14:paraId="7D9B0543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3F25CE81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00F95243" w14:textId="77777777">
        <w:tc>
          <w:tcPr>
            <w:tcW w:w="0" w:type="auto"/>
            <w:shd w:val="clear" w:color="auto" w:fill="FFFFFF"/>
          </w:tcPr>
          <w:p w14:paraId="6D7F72E7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4D6803EC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Fuel</w:t>
            </w:r>
            <w:r>
              <w:rPr>
                <w:rStyle w:val="Table-Default"/>
              </w:rPr>
              <w:softHyphen/>
              <w:t>Type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A6B6641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FFFFF"/>
          </w:tcPr>
          <w:p w14:paraId="753E8634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 w14:paraId="7AAF7ABD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9049C9F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1F6D40EC" w14:textId="77777777">
        <w:tc>
          <w:tcPr>
            <w:tcW w:w="0" w:type="auto"/>
            <w:shd w:val="clear" w:color="auto" w:fill="F3F3F3"/>
          </w:tcPr>
          <w:p w14:paraId="77D5874A" w14:textId="77777777" w:rsidR="00A17C5A" w:rsidRDefault="00520027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 w14:anchorId="4FE36AC3">
                <v:shape id="_x0000_i1089" type="#_x0000_t75" style="width:12pt;height:12pt">
                  <v:imagedata r:id="rId24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14:paraId="55B40F81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Motor</w:t>
            </w:r>
            <w:r>
              <w:rPr>
                <w:rStyle w:val="Table-Default"/>
              </w:rPr>
              <w:softHyphen/>
              <w:t>Type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77C3A359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20)</w:t>
            </w:r>
          </w:p>
        </w:tc>
        <w:tc>
          <w:tcPr>
            <w:tcW w:w="0" w:type="auto"/>
            <w:shd w:val="clear" w:color="auto" w:fill="F3F3F3"/>
          </w:tcPr>
          <w:p w14:paraId="275E8538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  <w:tc>
          <w:tcPr>
            <w:tcW w:w="0" w:type="auto"/>
            <w:shd w:val="clear" w:color="auto" w:fill="F3F3F3"/>
          </w:tcPr>
          <w:p w14:paraId="702980CB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033EE895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249A6179" w14:textId="77777777">
        <w:tc>
          <w:tcPr>
            <w:tcW w:w="0" w:type="auto"/>
            <w:shd w:val="clear" w:color="auto" w:fill="FFFFFF"/>
          </w:tcPr>
          <w:p w14:paraId="3D605855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34298102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AVGConsumption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746F22F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decimal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3,1)</w:t>
            </w:r>
          </w:p>
        </w:tc>
        <w:tc>
          <w:tcPr>
            <w:tcW w:w="0" w:type="auto"/>
            <w:shd w:val="clear" w:color="auto" w:fill="FFFFFF"/>
          </w:tcPr>
          <w:p w14:paraId="37C5C15A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</w:t>
            </w:r>
          </w:p>
        </w:tc>
        <w:tc>
          <w:tcPr>
            <w:tcW w:w="0" w:type="auto"/>
            <w:shd w:val="clear" w:color="auto" w:fill="FFFFFF"/>
          </w:tcPr>
          <w:p w14:paraId="38977017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4B3E664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69CF58C6" w14:textId="77777777">
        <w:tc>
          <w:tcPr>
            <w:tcW w:w="0" w:type="auto"/>
            <w:shd w:val="clear" w:color="auto" w:fill="F3F3F3"/>
          </w:tcPr>
          <w:p w14:paraId="519A1BF3" w14:textId="77777777" w:rsidR="00A17C5A" w:rsidRDefault="00520027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 w14:anchorId="6283A65C">
                <v:shape id="_x0000_i1090" type="#_x0000_t75" style="width:12pt;height:12pt">
                  <v:imagedata r:id="rId24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14:paraId="202F0D93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List</w:t>
            </w:r>
            <w:r>
              <w:rPr>
                <w:rStyle w:val="Table-Default"/>
              </w:rPr>
              <w:softHyphen/>
              <w:t>Price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48288124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54EF1985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 w14:paraId="73B2DC2E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 w14:paraId="2FB5BAE3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1F625C07" w14:textId="77777777">
        <w:tc>
          <w:tcPr>
            <w:tcW w:w="0" w:type="auto"/>
            <w:shd w:val="clear" w:color="auto" w:fill="FFFFFF"/>
          </w:tcPr>
          <w:p w14:paraId="528D9A9E" w14:textId="77777777" w:rsidR="00A17C5A" w:rsidRDefault="00A17C5A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1D716E73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3A6FD75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8563683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 w14:paraId="7E762497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566AF5E" w14:textId="77777777" w:rsidR="00A17C5A" w:rsidRDefault="00A17C5A">
            <w:pPr>
              <w:rPr>
                <w:rStyle w:val="Table-Default"/>
              </w:rPr>
            </w:pPr>
          </w:p>
        </w:tc>
      </w:tr>
    </w:tbl>
    <w:p w14:paraId="1B7138D6" w14:textId="77777777" w:rsidR="00A17C5A" w:rsidRDefault="00A17C5A">
      <w:pPr>
        <w:rPr>
          <w:rStyle w:val="Table-Header"/>
        </w:rPr>
      </w:pPr>
    </w:p>
    <w:p w14:paraId="619E175F" w14:textId="77777777" w:rsidR="00A17C5A" w:rsidRDefault="004B5D96">
      <w:pPr>
        <w:pStyle w:val="BlockTitleParagraph"/>
        <w:rPr>
          <w:rStyle w:val="Table-Header"/>
        </w:rPr>
      </w:pPr>
      <w:bookmarkStart w:id="20" w:name="20RpgaMTmPw5QMmlaHOriKtUOEs="/>
      <w:r>
        <w:t>Indexes</w:t>
      </w:r>
      <w:bookmarkEnd w:id="2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93"/>
        <w:gridCol w:w="3461"/>
        <w:gridCol w:w="2619"/>
        <w:gridCol w:w="1180"/>
        <w:gridCol w:w="1235"/>
      </w:tblGrid>
      <w:tr w:rsidR="00A17C5A" w14:paraId="7D394F09" w14:textId="77777777">
        <w:tc>
          <w:tcPr>
            <w:tcW w:w="0" w:type="auto"/>
            <w:shd w:val="clear" w:color="auto" w:fill="F3F3F3"/>
            <w:vAlign w:val="bottom"/>
          </w:tcPr>
          <w:p w14:paraId="08F3891B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1DF9260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78FF1DE0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Key </w:t>
            </w:r>
            <w:proofErr w:type="spellStart"/>
            <w:r>
              <w:rPr>
                <w:rStyle w:val="Table-Header"/>
              </w:rPr>
              <w:t>Columns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6E2A12A2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Unique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5F19D626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Filtered</w:t>
            </w:r>
          </w:p>
        </w:tc>
      </w:tr>
      <w:tr w:rsidR="00A17C5A" w14:paraId="5C120337" w14:textId="77777777">
        <w:tc>
          <w:tcPr>
            <w:tcW w:w="0" w:type="auto"/>
            <w:shd w:val="clear" w:color="auto" w:fill="FFFFFF"/>
          </w:tcPr>
          <w:p w14:paraId="1A9A074E" w14:textId="77777777" w:rsidR="00A17C5A" w:rsidRDefault="00520027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 w14:anchorId="6F920A5C">
                <v:shape id="_x0000_i1091" type="#_x0000_t75" style="width:12pt;height:12pt">
                  <v:imagedata r:id="rId2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14:paraId="2216F8B4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Car</w:t>
            </w:r>
            <w:proofErr w:type="spellEnd"/>
            <w:r>
              <w:rPr>
                <w:rStyle w:val="Table-Default"/>
              </w:rPr>
              <w:t>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Car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64FE229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Car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1A437C2" w14:textId="77777777" w:rsidR="00A17C5A" w:rsidRDefault="004B5D96">
            <w:pPr>
              <w:keepNext/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3FBC06E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4EB4931C" w14:textId="77777777">
        <w:tc>
          <w:tcPr>
            <w:tcW w:w="0" w:type="auto"/>
            <w:shd w:val="clear" w:color="auto" w:fill="F3F3F3"/>
          </w:tcPr>
          <w:p w14:paraId="3A124B38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6ADC6EF2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IXF_</w:t>
            </w:r>
            <w:r>
              <w:rPr>
                <w:rStyle w:val="Table-Default"/>
              </w:rPr>
              <w:softHyphen/>
              <w:t>For</w:t>
            </w:r>
            <w:r>
              <w:rPr>
                <w:rStyle w:val="Table-Default"/>
              </w:rPr>
              <w:softHyphen/>
              <w:t>Cars</w:t>
            </w:r>
            <w:r>
              <w:rPr>
                <w:rStyle w:val="Table-Default"/>
              </w:rPr>
              <w:softHyphen/>
              <w:t>Under10m</w:t>
            </w:r>
            <w:r>
              <w:rPr>
                <w:rStyle w:val="Table-Default"/>
              </w:rPr>
              <w:softHyphen/>
              <w:t>View</w:t>
            </w:r>
          </w:p>
        </w:tc>
        <w:tc>
          <w:tcPr>
            <w:tcW w:w="0" w:type="auto"/>
            <w:shd w:val="clear" w:color="auto" w:fill="F3F3F3"/>
          </w:tcPr>
          <w:p w14:paraId="25991E52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List</w:t>
            </w:r>
            <w:r>
              <w:rPr>
                <w:rStyle w:val="Table-Default"/>
              </w:rPr>
              <w:softHyphen/>
              <w:t>Price</w:t>
            </w:r>
            <w:proofErr w:type="spellEnd"/>
            <w:r>
              <w:rPr>
                <w:rStyle w:val="Table-Default"/>
              </w:rPr>
              <w:t xml:space="preserve">, </w:t>
            </w:r>
            <w:proofErr w:type="spellStart"/>
            <w:r>
              <w:rPr>
                <w:rStyle w:val="Table-Default"/>
              </w:rPr>
              <w:t>Motor</w:t>
            </w:r>
            <w:r>
              <w:rPr>
                <w:rStyle w:val="Table-Default"/>
              </w:rPr>
              <w:softHyphen/>
              <w:t>Type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7E2CF28C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1D61DEFF" w14:textId="77777777" w:rsidR="00A17C5A" w:rsidRDefault="004B5D96">
            <w:pPr>
              <w:keepNext/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</w:tr>
      <w:tr w:rsidR="00A17C5A" w14:paraId="2EF0FA87" w14:textId="77777777">
        <w:tc>
          <w:tcPr>
            <w:tcW w:w="0" w:type="auto"/>
            <w:shd w:val="clear" w:color="auto" w:fill="FFFFFF"/>
          </w:tcPr>
          <w:p w14:paraId="007C750A" w14:textId="77777777" w:rsidR="00A17C5A" w:rsidRDefault="00A17C5A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41A2A845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Car</w:t>
            </w:r>
            <w:proofErr w:type="spellEnd"/>
            <w:r>
              <w:rPr>
                <w:rStyle w:val="Table-Default"/>
              </w:rPr>
              <w:t>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Manufacturer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81E3C48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Manufacturer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AFB5399" w14:textId="77777777" w:rsidR="00A17C5A" w:rsidRDefault="00A17C5A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76C2EC52" w14:textId="77777777" w:rsidR="00A17C5A" w:rsidRDefault="00A17C5A">
            <w:pPr>
              <w:rPr>
                <w:rStyle w:val="Table-Default"/>
              </w:rPr>
            </w:pPr>
          </w:p>
        </w:tc>
      </w:tr>
    </w:tbl>
    <w:p w14:paraId="6DC7E6E1" w14:textId="77777777" w:rsidR="00A17C5A" w:rsidRDefault="00A17C5A">
      <w:pPr>
        <w:rPr>
          <w:rStyle w:val="Table-Header"/>
        </w:rPr>
      </w:pPr>
    </w:p>
    <w:p w14:paraId="28F13DC6" w14:textId="77777777" w:rsidR="00A17C5A" w:rsidRDefault="004B5D96">
      <w:pPr>
        <w:pStyle w:val="BlockTitleParagraph"/>
        <w:rPr>
          <w:rStyle w:val="Table-Header"/>
        </w:rPr>
      </w:pPr>
      <w:bookmarkStart w:id="21" w:name="+leGfwhd5Z/G1ZUYZjwDtzecR98="/>
      <w:proofErr w:type="spellStart"/>
      <w:r>
        <w:t>Triggers</w:t>
      </w:r>
      <w:bookmarkEnd w:id="21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556"/>
        <w:gridCol w:w="2096"/>
        <w:gridCol w:w="2840"/>
        <w:gridCol w:w="1796"/>
      </w:tblGrid>
      <w:tr w:rsidR="00A17C5A" w14:paraId="689BE30D" w14:textId="77777777">
        <w:tc>
          <w:tcPr>
            <w:tcW w:w="0" w:type="auto"/>
            <w:shd w:val="clear" w:color="auto" w:fill="F3F3F3"/>
            <w:vAlign w:val="bottom"/>
          </w:tcPr>
          <w:p w14:paraId="49DBAE78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0BC10DC2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ANSI </w:t>
            </w:r>
            <w:proofErr w:type="spellStart"/>
            <w:r>
              <w:rPr>
                <w:rStyle w:val="Table-Header"/>
              </w:rPr>
              <w:t>Nulls</w:t>
            </w:r>
            <w:proofErr w:type="spellEnd"/>
            <w:r>
              <w:rPr>
                <w:rStyle w:val="Table-Header"/>
              </w:rPr>
              <w:t xml:space="preserve"> </w:t>
            </w:r>
            <w:proofErr w:type="spellStart"/>
            <w:r>
              <w:rPr>
                <w:rStyle w:val="Table-Header"/>
              </w:rPr>
              <w:t>On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08398EFE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Quoted</w:t>
            </w:r>
            <w:proofErr w:type="spellEnd"/>
            <w:r>
              <w:rPr>
                <w:rStyle w:val="Table-Header"/>
              </w:rPr>
              <w:t xml:space="preserve"> </w:t>
            </w:r>
            <w:proofErr w:type="spellStart"/>
            <w:r>
              <w:rPr>
                <w:rStyle w:val="Table-Header"/>
              </w:rPr>
              <w:t>Identifier</w:t>
            </w:r>
            <w:proofErr w:type="spellEnd"/>
            <w:r>
              <w:rPr>
                <w:rStyle w:val="Table-Header"/>
              </w:rPr>
              <w:t xml:space="preserve"> </w:t>
            </w:r>
            <w:proofErr w:type="spellStart"/>
            <w:r>
              <w:rPr>
                <w:rStyle w:val="Table-Header"/>
              </w:rPr>
              <w:t>On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232F4CA4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On</w:t>
            </w:r>
            <w:proofErr w:type="spellEnd"/>
          </w:p>
        </w:tc>
      </w:tr>
      <w:tr w:rsidR="00A17C5A" w14:paraId="11EF710B" w14:textId="77777777">
        <w:tc>
          <w:tcPr>
            <w:tcW w:w="0" w:type="auto"/>
            <w:shd w:val="clear" w:color="auto" w:fill="FFFFFF"/>
          </w:tcPr>
          <w:p w14:paraId="3F6261C2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trg</w:t>
            </w:r>
            <w:r>
              <w:rPr>
                <w:rStyle w:val="Table-Default"/>
              </w:rPr>
              <w:softHyphen/>
              <w:t>Car</w:t>
            </w:r>
            <w:r>
              <w:rPr>
                <w:rStyle w:val="Table-Default"/>
              </w:rPr>
              <w:softHyphen/>
              <w:t>Price</w:t>
            </w:r>
            <w:r>
              <w:rPr>
                <w:rStyle w:val="Table-Default"/>
              </w:rPr>
              <w:softHyphen/>
              <w:t>Change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C4D28DE" w14:textId="77777777" w:rsidR="00A17C5A" w:rsidRDefault="004B5D96">
            <w:pPr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7259ADF" w14:textId="77777777" w:rsidR="00A17C5A" w:rsidRDefault="004B5D96">
            <w:pPr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8B34F20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After</w:t>
            </w:r>
            <w:proofErr w:type="spellEnd"/>
            <w:r>
              <w:rPr>
                <w:rStyle w:val="Table-Default"/>
              </w:rPr>
              <w:t xml:space="preserve"> Update</w:t>
            </w:r>
          </w:p>
        </w:tc>
      </w:tr>
    </w:tbl>
    <w:p w14:paraId="29D0748F" w14:textId="77777777" w:rsidR="00A17C5A" w:rsidRDefault="00A17C5A">
      <w:pPr>
        <w:rPr>
          <w:rStyle w:val="Table-Header"/>
        </w:rPr>
      </w:pPr>
    </w:p>
    <w:p w14:paraId="3D146951" w14:textId="2919B5A9" w:rsidR="00A17C5A" w:rsidRDefault="005D7C74">
      <w:pPr>
        <w:pStyle w:val="BlockTitleParagraph"/>
        <w:rPr>
          <w:rStyle w:val="Table-Header"/>
        </w:rPr>
      </w:pPr>
      <w:r>
        <w:lastRenderedPageBreak/>
        <w:t>Comment: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40AB5D36" w14:textId="77777777">
        <w:tc>
          <w:tcPr>
            <w:tcW w:w="0" w:type="auto"/>
            <w:shd w:val="clear" w:color="auto" w:fill="F5F5F5"/>
          </w:tcPr>
          <w:p w14:paraId="5744D422" w14:textId="77777777" w:rsidR="00A17C5A" w:rsidRPr="00DC2BA4" w:rsidRDefault="005D7C74" w:rsidP="005D7C74">
            <w:pPr>
              <w:rPr>
                <w:rStyle w:val="ScriptKeyword"/>
                <w:b/>
                <w:bCs/>
                <w:color w:val="auto"/>
                <w:sz w:val="20"/>
                <w:szCs w:val="20"/>
              </w:rPr>
            </w:pPr>
            <w:r w:rsidRPr="00DC2BA4">
              <w:rPr>
                <w:rStyle w:val="ScriptKeyword"/>
                <w:b/>
                <w:bCs/>
                <w:color w:val="auto"/>
                <w:sz w:val="20"/>
                <w:szCs w:val="20"/>
              </w:rPr>
              <w:t xml:space="preserve">Ebben a táblában tárolódnak az elérhető autótípusok, illetve erre a táblára van építve egy </w:t>
            </w:r>
            <w:proofErr w:type="spellStart"/>
            <w:r w:rsidRPr="00DC2BA4">
              <w:rPr>
                <w:rStyle w:val="ScriptKeyword"/>
                <w:b/>
                <w:bCs/>
                <w:color w:val="auto"/>
                <w:sz w:val="20"/>
                <w:szCs w:val="20"/>
              </w:rPr>
              <w:t>trigger</w:t>
            </w:r>
            <w:proofErr w:type="spellEnd"/>
            <w:r w:rsidRPr="00DC2BA4">
              <w:rPr>
                <w:rStyle w:val="ScriptKeyword"/>
                <w:b/>
                <w:bCs/>
                <w:color w:val="auto"/>
                <w:sz w:val="20"/>
                <w:szCs w:val="20"/>
              </w:rPr>
              <w:t xml:space="preserve">, ami minden </w:t>
            </w:r>
            <w:proofErr w:type="spellStart"/>
            <w:r w:rsidRPr="00DC2BA4">
              <w:rPr>
                <w:rStyle w:val="ScriptKeyword"/>
                <w:b/>
                <w:bCs/>
                <w:color w:val="auto"/>
                <w:sz w:val="20"/>
                <w:szCs w:val="20"/>
              </w:rPr>
              <w:t>árváltoztatást</w:t>
            </w:r>
            <w:proofErr w:type="spellEnd"/>
            <w:r w:rsidRPr="00DC2BA4">
              <w:rPr>
                <w:rStyle w:val="ScriptKeyword"/>
                <w:b/>
                <w:bCs/>
                <w:color w:val="auto"/>
                <w:sz w:val="20"/>
                <w:szCs w:val="20"/>
              </w:rPr>
              <w:t xml:space="preserve"> feljegyez egy külön erre létrehozott táblába, vele együtt a „</w:t>
            </w:r>
            <w:proofErr w:type="spellStart"/>
            <w:r w:rsidRPr="00DC2BA4">
              <w:rPr>
                <w:rStyle w:val="ScriptKeyword"/>
                <w:b/>
                <w:bCs/>
                <w:color w:val="auto"/>
                <w:sz w:val="20"/>
                <w:szCs w:val="20"/>
              </w:rPr>
              <w:t>ModifiedDate</w:t>
            </w:r>
            <w:proofErr w:type="spellEnd"/>
            <w:r w:rsidRPr="00DC2BA4">
              <w:rPr>
                <w:rStyle w:val="ScriptKeyword"/>
                <w:b/>
                <w:bCs/>
                <w:color w:val="auto"/>
                <w:sz w:val="20"/>
                <w:szCs w:val="20"/>
              </w:rPr>
              <w:t>” oszlopba is bejegyzés kerül.</w:t>
            </w:r>
          </w:p>
          <w:p w14:paraId="1D163BD6" w14:textId="77777777" w:rsidR="005D7C74" w:rsidRPr="00DC2BA4" w:rsidRDefault="005D7C74" w:rsidP="005D7C74">
            <w:pPr>
              <w:rPr>
                <w:rStyle w:val="ScriptNormal"/>
                <w:b/>
                <w:bCs/>
                <w:sz w:val="20"/>
                <w:szCs w:val="20"/>
              </w:rPr>
            </w:pPr>
          </w:p>
          <w:p w14:paraId="49CC60D3" w14:textId="4E5FB834" w:rsidR="005D7C74" w:rsidRPr="005D7C74" w:rsidRDefault="005D7C74" w:rsidP="005D7C74">
            <w:pPr>
              <w:rPr>
                <w:rStyle w:val="ScriptNormal"/>
                <w:sz w:val="20"/>
                <w:szCs w:val="20"/>
              </w:rPr>
            </w:pPr>
            <w:r w:rsidRPr="00DC2BA4">
              <w:rPr>
                <w:rStyle w:val="ScriptNormal"/>
                <w:b/>
                <w:bCs/>
                <w:sz w:val="20"/>
                <w:szCs w:val="20"/>
              </w:rPr>
              <w:t>Lett rá egy index is építve, hogy az autó gyártójára tett keresés gyorsabb lehessen.</w:t>
            </w:r>
          </w:p>
        </w:tc>
      </w:tr>
    </w:tbl>
    <w:p w14:paraId="0923C34D" w14:textId="77777777" w:rsidR="00A17C5A" w:rsidRDefault="00A17C5A">
      <w:pPr>
        <w:rPr>
          <w:rStyle w:val="ScriptNormal"/>
        </w:rPr>
      </w:pPr>
    </w:p>
    <w:p w14:paraId="3C081CEA" w14:textId="77777777" w:rsidR="00A17C5A" w:rsidRDefault="004B5D96">
      <w:pPr>
        <w:pStyle w:val="BlockTitleParagraph"/>
        <w:rPr>
          <w:rStyle w:val="ScriptNormal"/>
        </w:rPr>
      </w:pPr>
      <w:bookmarkStart w:id="22" w:name="WQVT8HblTBd2g0XW+xT6mWmjPUQ="/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bookmarkEnd w:id="22"/>
      <w:proofErr w:type="spellEnd"/>
    </w:p>
    <w:p w14:paraId="1E4A22D6" w14:textId="77777777" w:rsidR="00A17C5A" w:rsidRDefault="00520027">
      <w:hyperlink w:anchor="5FCfr5PKrhwC0SPUz5l2H+xcU9Q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Car</w:t>
        </w:r>
        <w:r w:rsidR="004B5D96">
          <w:softHyphen/>
          <w:t>Price</w:t>
        </w:r>
        <w:r w:rsidR="004B5D96">
          <w:softHyphen/>
          <w:t>Change</w:t>
        </w:r>
        <w:r w:rsidR="004B5D96">
          <w:softHyphen/>
          <w:t>Log</w:t>
        </w:r>
        <w:proofErr w:type="spellEnd"/>
        <w:r w:rsidR="004B5D96">
          <w:t>]</w:t>
        </w:r>
      </w:hyperlink>
    </w:p>
    <w:p w14:paraId="1D273FD0" w14:textId="77777777" w:rsidR="00A17C5A" w:rsidRDefault="00520027">
      <w:hyperlink w:anchor="wmwQg1/QpZCm8FR0xW+xMBWMU70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Invoice</w:t>
        </w:r>
        <w:proofErr w:type="spellEnd"/>
        <w:r w:rsidR="004B5D96">
          <w:t>]</w:t>
        </w:r>
      </w:hyperlink>
    </w:p>
    <w:p w14:paraId="05C7E0C3" w14:textId="77777777" w:rsidR="00A17C5A" w:rsidRDefault="00520027">
      <w:hyperlink w:anchor="zthHeiJ966Fe3mbjbYrOTNvLwBI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Partner</w:t>
        </w:r>
        <w:r w:rsidR="004B5D96">
          <w:softHyphen/>
          <w:t>Order</w:t>
        </w:r>
        <w:proofErr w:type="spellEnd"/>
        <w:r w:rsidR="004B5D96">
          <w:t>]</w:t>
        </w:r>
      </w:hyperlink>
    </w:p>
    <w:p w14:paraId="60065648" w14:textId="77777777" w:rsidR="00A17C5A" w:rsidRDefault="00520027">
      <w:hyperlink w:anchor="yPRGPC+OwshHLzUYJ0HB1TOMOMw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Service</w:t>
        </w:r>
        <w:r w:rsidR="004B5D96">
          <w:softHyphen/>
          <w:t>Event</w:t>
        </w:r>
        <w:proofErr w:type="spellEnd"/>
        <w:r w:rsidR="004B5D96">
          <w:t>]</w:t>
        </w:r>
      </w:hyperlink>
    </w:p>
    <w:p w14:paraId="6E28DFE5" w14:textId="77777777" w:rsidR="00A17C5A" w:rsidRDefault="00520027">
      <w:hyperlink w:anchor="BNNZ8mAgpp/cDlKfIgVKmtOyGWk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gramEnd"/>
        <w:r w:rsidR="004B5D96">
          <w:t>Cars</w:t>
        </w:r>
        <w:r w:rsidR="004B5D96">
          <w:softHyphen/>
          <w:t>Under10M]</w:t>
        </w:r>
      </w:hyperlink>
    </w:p>
    <w:p w14:paraId="312248EE" w14:textId="77777777" w:rsidR="00A17C5A" w:rsidRDefault="00520027">
      <w:hyperlink w:anchor="cFpsFts8b3yjtV7LqAT/Wva5AtY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Service</w:t>
        </w:r>
        <w:r w:rsidR="004B5D96">
          <w:softHyphen/>
          <w:t>Events</w:t>
        </w:r>
        <w:proofErr w:type="spellEnd"/>
        <w:r w:rsidR="004B5D96">
          <w:t>]</w:t>
        </w:r>
      </w:hyperlink>
    </w:p>
    <w:p w14:paraId="0B54AC4E" w14:textId="77777777" w:rsidR="00A17C5A" w:rsidRDefault="00520027">
      <w:hyperlink w:anchor="IgzmTBIV1gsQq6afhcWe6b9i5Mg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Car</w:t>
        </w:r>
        <w:r w:rsidR="004B5D96">
          <w:softHyphen/>
          <w:t>Search</w:t>
        </w:r>
        <w:proofErr w:type="spellEnd"/>
        <w:r w:rsidR="004B5D96">
          <w:t>]</w:t>
        </w:r>
      </w:hyperlink>
    </w:p>
    <w:p w14:paraId="4A62D7A5" w14:textId="77777777" w:rsidR="00A17C5A" w:rsidRDefault="00A17C5A">
      <w:pPr>
        <w:sectPr w:rsidR="00A17C5A">
          <w:headerReference w:type="default" r:id="rId25"/>
          <w:pgSz w:w="11906" w:h="16838"/>
          <w:pgMar w:top="1417" w:right="1417" w:bottom="1417" w:left="1417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59E7F48F" w14:textId="77777777">
        <w:tc>
          <w:tcPr>
            <w:tcW w:w="0" w:type="auto"/>
            <w:shd w:val="clear" w:color="auto" w:fill="E6E6E6"/>
          </w:tcPr>
          <w:p w14:paraId="4CF7AE55" w14:textId="77777777" w:rsidR="00A17C5A" w:rsidRDefault="00520027">
            <w:pPr>
              <w:pStyle w:val="Cmsor6"/>
            </w:pPr>
            <w:bookmarkStart w:id="23" w:name="_Toc256000006"/>
            <w:bookmarkStart w:id="24" w:name="5FCfr5PKrhwC0SPUz5l2H+xcU9Q="/>
            <w:r>
              <w:lastRenderedPageBreak/>
              <w:pict w14:anchorId="50A45DB0">
                <v:shape id="_x0000_i1092" type="#_x0000_t75" style="width:12pt;height:12pt">
                  <v:imagedata r:id="rId11" o:title=""/>
                </v:shape>
              </w:pict>
            </w:r>
            <w:r w:rsidR="004B5D96">
              <w:t xml:space="preserve"> [</w:t>
            </w:r>
            <w:proofErr w:type="spellStart"/>
            <w:r w:rsidR="004B5D96">
              <w:t>dbo</w:t>
            </w:r>
            <w:proofErr w:type="spellEnd"/>
            <w:proofErr w:type="gramStart"/>
            <w:r w:rsidR="004B5D96">
              <w:t>].[</w:t>
            </w:r>
            <w:proofErr w:type="spellStart"/>
            <w:proofErr w:type="gramEnd"/>
            <w:r w:rsidR="004B5D96">
              <w:t>Car</w:t>
            </w:r>
            <w:r w:rsidR="004B5D96">
              <w:softHyphen/>
              <w:t>Price</w:t>
            </w:r>
            <w:r w:rsidR="004B5D96">
              <w:softHyphen/>
              <w:t>Change</w:t>
            </w:r>
            <w:r w:rsidR="004B5D96">
              <w:softHyphen/>
              <w:t>Log</w:t>
            </w:r>
            <w:proofErr w:type="spellEnd"/>
            <w:r w:rsidR="004B5D96">
              <w:t>]</w:t>
            </w:r>
            <w:bookmarkEnd w:id="23"/>
          </w:p>
          <w:bookmarkEnd w:id="24"/>
          <w:p w14:paraId="54E7C11A" w14:textId="77777777" w:rsidR="00A17C5A" w:rsidRDefault="00A17C5A"/>
        </w:tc>
      </w:tr>
    </w:tbl>
    <w:p w14:paraId="329E044A" w14:textId="77777777" w:rsidR="00A17C5A" w:rsidRDefault="00A17C5A">
      <w:pPr>
        <w:keepNext/>
      </w:pPr>
    </w:p>
    <w:p w14:paraId="73176BC3" w14:textId="77777777" w:rsidR="00A17C5A" w:rsidRDefault="004B5D96">
      <w:pPr>
        <w:pStyle w:val="BlockTitleParagraph"/>
      </w:pPr>
      <w:bookmarkStart w:id="25" w:name="0hW829eLnYBkW0iqINai+BO+uYs="/>
      <w:proofErr w:type="spellStart"/>
      <w:r>
        <w:t>Properties</w:t>
      </w:r>
      <w:bookmarkEnd w:id="25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898"/>
        <w:gridCol w:w="6390"/>
      </w:tblGrid>
      <w:tr w:rsidR="00A17C5A" w14:paraId="42D32E46" w14:textId="77777777">
        <w:tc>
          <w:tcPr>
            <w:tcW w:w="0" w:type="auto"/>
            <w:shd w:val="clear" w:color="auto" w:fill="F3F3F3"/>
            <w:vAlign w:val="bottom"/>
          </w:tcPr>
          <w:p w14:paraId="648E12B8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397118DA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Value</w:t>
            </w:r>
            <w:proofErr w:type="spellEnd"/>
          </w:p>
        </w:tc>
      </w:tr>
      <w:tr w:rsidR="00A17C5A" w14:paraId="5CADBCD4" w14:textId="77777777">
        <w:tc>
          <w:tcPr>
            <w:tcW w:w="0" w:type="auto"/>
            <w:shd w:val="clear" w:color="auto" w:fill="FFFFFF"/>
          </w:tcPr>
          <w:p w14:paraId="3AA30D6B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 w14:paraId="1C46A17B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Hungarian</w:t>
            </w:r>
            <w:proofErr w:type="spellEnd"/>
            <w:r>
              <w:rPr>
                <w:rStyle w:val="Table-Default"/>
              </w:rPr>
              <w:t>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 w:rsidR="00A17C5A" w14:paraId="7EC06FB1" w14:textId="77777777">
        <w:tc>
          <w:tcPr>
            <w:tcW w:w="0" w:type="auto"/>
            <w:shd w:val="clear" w:color="auto" w:fill="F3F3F3"/>
          </w:tcPr>
          <w:p w14:paraId="1032065B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Row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Count</w:t>
            </w:r>
            <w:proofErr w:type="spellEnd"/>
            <w:r>
              <w:rPr>
                <w:rStyle w:val="Table-Default"/>
              </w:rPr>
              <w:t xml:space="preserve"> (~)</w:t>
            </w:r>
          </w:p>
        </w:tc>
        <w:tc>
          <w:tcPr>
            <w:tcW w:w="0" w:type="auto"/>
            <w:shd w:val="clear" w:color="auto" w:fill="F3F3F3"/>
          </w:tcPr>
          <w:p w14:paraId="6A2A95C4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 w:rsidR="00A17C5A" w14:paraId="0A82004A" w14:textId="77777777">
        <w:tc>
          <w:tcPr>
            <w:tcW w:w="0" w:type="auto"/>
            <w:shd w:val="clear" w:color="auto" w:fill="FFFFFF"/>
          </w:tcPr>
          <w:p w14:paraId="3789E44B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Created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007E8FD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19:02:23 2022. június 26., vasárnap</w:t>
            </w:r>
          </w:p>
        </w:tc>
      </w:tr>
      <w:tr w:rsidR="00A17C5A" w14:paraId="5A898753" w14:textId="77777777">
        <w:tc>
          <w:tcPr>
            <w:tcW w:w="0" w:type="auto"/>
            <w:shd w:val="clear" w:color="auto" w:fill="F3F3F3"/>
          </w:tcPr>
          <w:p w14:paraId="3851CA36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 xml:space="preserve">Last </w:t>
            </w:r>
            <w:proofErr w:type="spellStart"/>
            <w:r>
              <w:rPr>
                <w:rStyle w:val="Table-Default"/>
              </w:rPr>
              <w:t>Modified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34C73D5A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19:02:59 2022. június 26., vasárnap</w:t>
            </w:r>
          </w:p>
        </w:tc>
      </w:tr>
    </w:tbl>
    <w:p w14:paraId="69196EFD" w14:textId="77777777" w:rsidR="00A17C5A" w:rsidRDefault="00A17C5A">
      <w:pPr>
        <w:rPr>
          <w:rStyle w:val="Table-Header"/>
        </w:rPr>
      </w:pPr>
    </w:p>
    <w:p w14:paraId="0FC3D913" w14:textId="77777777" w:rsidR="00A17C5A" w:rsidRDefault="004B5D96">
      <w:pPr>
        <w:pStyle w:val="BlockTitleParagraph"/>
        <w:rPr>
          <w:rStyle w:val="Table-Header"/>
        </w:rPr>
      </w:pPr>
      <w:bookmarkStart w:id="26" w:name="PAHhtn+lRwXOEJkMWYHGJaxVnqY="/>
      <w:proofErr w:type="spellStart"/>
      <w:r>
        <w:t>Columns</w:t>
      </w:r>
      <w:bookmarkEnd w:id="26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55"/>
        <w:gridCol w:w="1986"/>
        <w:gridCol w:w="1222"/>
        <w:gridCol w:w="1840"/>
        <w:gridCol w:w="1319"/>
        <w:gridCol w:w="854"/>
        <w:gridCol w:w="1512"/>
      </w:tblGrid>
      <w:tr w:rsidR="00A17C5A" w14:paraId="184BCDAB" w14:textId="77777777">
        <w:tc>
          <w:tcPr>
            <w:tcW w:w="0" w:type="auto"/>
            <w:shd w:val="clear" w:color="auto" w:fill="F3F3F3"/>
            <w:vAlign w:val="bottom"/>
          </w:tcPr>
          <w:p w14:paraId="676B565D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BDD0AEC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09F8D11C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Data </w:t>
            </w:r>
            <w:proofErr w:type="spellStart"/>
            <w:r>
              <w:rPr>
                <w:rStyle w:val="Table-Header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297ADCB1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Max </w:t>
            </w:r>
            <w:proofErr w:type="spellStart"/>
            <w:r>
              <w:rPr>
                <w:rStyle w:val="Table-Header"/>
              </w:rPr>
              <w:t>Length</w:t>
            </w:r>
            <w:proofErr w:type="spellEnd"/>
            <w:r>
              <w:rPr>
                <w:rStyle w:val="Table-Header"/>
              </w:rPr>
              <w:t xml:space="preserve"> (</w:t>
            </w:r>
            <w:proofErr w:type="spellStart"/>
            <w:r>
              <w:rPr>
                <w:rStyle w:val="Table-Header"/>
              </w:rPr>
              <w:t>Bytes</w:t>
            </w:r>
            <w:proofErr w:type="spellEnd"/>
            <w:r>
              <w:rPr>
                <w:rStyle w:val="Table-Header"/>
              </w:rPr>
              <w:t>)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9712AA5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Nullability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357DEC8F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Identity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3AE90403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Default</w:t>
            </w:r>
            <w:proofErr w:type="spellEnd"/>
          </w:p>
        </w:tc>
      </w:tr>
      <w:tr w:rsidR="00A17C5A" w14:paraId="32E683BC" w14:textId="77777777">
        <w:tc>
          <w:tcPr>
            <w:tcW w:w="0" w:type="auto"/>
            <w:shd w:val="clear" w:color="auto" w:fill="FFFFFF"/>
          </w:tcPr>
          <w:p w14:paraId="2F1DE626" w14:textId="77777777" w:rsidR="00A17C5A" w:rsidRDefault="00520027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 w14:anchorId="4CAB02ED">
                <v:shape id="_x0000_i1093" type="#_x0000_t75" style="width:12pt;height:12pt">
                  <v:imagedata r:id="rId2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14:paraId="29130F28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Car</w:t>
            </w:r>
            <w:r>
              <w:rPr>
                <w:rStyle w:val="Table-Default"/>
              </w:rPr>
              <w:softHyphen/>
              <w:t>Price</w:t>
            </w:r>
            <w:r>
              <w:rPr>
                <w:rStyle w:val="Table-Default"/>
              </w:rPr>
              <w:softHyphen/>
              <w:t>Change</w:t>
            </w:r>
            <w:r>
              <w:rPr>
                <w:rStyle w:val="Table-Default"/>
              </w:rPr>
              <w:softHyphen/>
              <w:t>Log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B3932B8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3C5B97BB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20D8C770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 w14:paraId="3767D9BF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 w14:paraId="261947DC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6633A131" w14:textId="77777777">
        <w:tc>
          <w:tcPr>
            <w:tcW w:w="0" w:type="auto"/>
            <w:shd w:val="clear" w:color="auto" w:fill="F3F3F3"/>
          </w:tcPr>
          <w:p w14:paraId="5058A1B5" w14:textId="77777777" w:rsidR="00A17C5A" w:rsidRDefault="00520027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 w14:anchorId="579C1DB4">
                <v:shape id="_x0000_i1094" type="#_x0000_t75" style="width:12pt;height:12pt">
                  <v:imagedata r:id="rId26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14:paraId="7340717F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Car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0A4EFFB0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13B3C1CE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 w14:paraId="721EBE85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207FE77C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65E03A90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6DC6F929" w14:textId="77777777">
        <w:tc>
          <w:tcPr>
            <w:tcW w:w="0" w:type="auto"/>
            <w:shd w:val="clear" w:color="auto" w:fill="FFFFFF"/>
          </w:tcPr>
          <w:p w14:paraId="65BBD0CE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71466046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DMLAction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3E85DC8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20)</w:t>
            </w:r>
          </w:p>
        </w:tc>
        <w:tc>
          <w:tcPr>
            <w:tcW w:w="0" w:type="auto"/>
            <w:shd w:val="clear" w:color="auto" w:fill="FFFFFF"/>
          </w:tcPr>
          <w:p w14:paraId="7462A156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  <w:tc>
          <w:tcPr>
            <w:tcW w:w="0" w:type="auto"/>
            <w:shd w:val="clear" w:color="auto" w:fill="FFFFFF"/>
          </w:tcPr>
          <w:p w14:paraId="06D45EBA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C42AA10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4482ECE5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1CAA0B88" w14:textId="77777777">
        <w:tc>
          <w:tcPr>
            <w:tcW w:w="0" w:type="auto"/>
            <w:shd w:val="clear" w:color="auto" w:fill="F3F3F3"/>
          </w:tcPr>
          <w:p w14:paraId="05519049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2518F3B3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Old</w:t>
            </w:r>
            <w:r>
              <w:rPr>
                <w:rStyle w:val="Table-Default"/>
              </w:rPr>
              <w:softHyphen/>
              <w:t>Price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4949CFD3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30)</w:t>
            </w:r>
          </w:p>
        </w:tc>
        <w:tc>
          <w:tcPr>
            <w:tcW w:w="0" w:type="auto"/>
            <w:shd w:val="clear" w:color="auto" w:fill="F3F3F3"/>
          </w:tcPr>
          <w:p w14:paraId="2FB6BB87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30</w:t>
            </w:r>
          </w:p>
        </w:tc>
        <w:tc>
          <w:tcPr>
            <w:tcW w:w="0" w:type="auto"/>
            <w:shd w:val="clear" w:color="auto" w:fill="F3F3F3"/>
          </w:tcPr>
          <w:p w14:paraId="1044F6C6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40BBBD68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7D5E1073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373D5F6B" w14:textId="77777777">
        <w:tc>
          <w:tcPr>
            <w:tcW w:w="0" w:type="auto"/>
            <w:shd w:val="clear" w:color="auto" w:fill="FFFFFF"/>
          </w:tcPr>
          <w:p w14:paraId="42892EB5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23D1A87A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New</w:t>
            </w:r>
            <w:r>
              <w:rPr>
                <w:rStyle w:val="Table-Default"/>
              </w:rPr>
              <w:softHyphen/>
              <w:t>Price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D39182D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30)</w:t>
            </w:r>
          </w:p>
        </w:tc>
        <w:tc>
          <w:tcPr>
            <w:tcW w:w="0" w:type="auto"/>
            <w:shd w:val="clear" w:color="auto" w:fill="FFFFFF"/>
          </w:tcPr>
          <w:p w14:paraId="5261579B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30</w:t>
            </w:r>
          </w:p>
        </w:tc>
        <w:tc>
          <w:tcPr>
            <w:tcW w:w="0" w:type="auto"/>
            <w:shd w:val="clear" w:color="auto" w:fill="FFFFFF"/>
          </w:tcPr>
          <w:p w14:paraId="7B6AA64E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57AE5BD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16CC509D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291DA4B4" w14:textId="77777777">
        <w:tc>
          <w:tcPr>
            <w:tcW w:w="0" w:type="auto"/>
            <w:shd w:val="clear" w:color="auto" w:fill="F3F3F3"/>
          </w:tcPr>
          <w:p w14:paraId="4882512E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4A712C39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Insert</w:t>
            </w:r>
            <w:r>
              <w:rPr>
                <w:rStyle w:val="Table-Default"/>
              </w:rPr>
              <w:softHyphen/>
              <w:t>User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72BA70BA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100)</w:t>
            </w:r>
          </w:p>
        </w:tc>
        <w:tc>
          <w:tcPr>
            <w:tcW w:w="0" w:type="auto"/>
            <w:shd w:val="clear" w:color="auto" w:fill="F3F3F3"/>
          </w:tcPr>
          <w:p w14:paraId="75839098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 w14:paraId="534F0F54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1B0BE9F3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331AE05A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</w:t>
            </w:r>
            <w:proofErr w:type="spellStart"/>
            <w:r>
              <w:rPr>
                <w:rStyle w:val="Table-Default"/>
              </w:rPr>
              <w:t>suser_</w:t>
            </w:r>
            <w:proofErr w:type="gramStart"/>
            <w:r>
              <w:rPr>
                <w:rStyle w:val="Table-Default"/>
              </w:rPr>
              <w:t>sname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))</w:t>
            </w:r>
          </w:p>
        </w:tc>
      </w:tr>
      <w:tr w:rsidR="00A17C5A" w14:paraId="0A67C7B0" w14:textId="77777777">
        <w:tc>
          <w:tcPr>
            <w:tcW w:w="0" w:type="auto"/>
            <w:shd w:val="clear" w:color="auto" w:fill="FFFFFF"/>
          </w:tcPr>
          <w:p w14:paraId="71445638" w14:textId="77777777" w:rsidR="00A17C5A" w:rsidRDefault="00520027">
            <w:pPr>
              <w:rPr>
                <w:rStyle w:val="Table-Default"/>
              </w:rPr>
            </w:pPr>
            <w:r>
              <w:rPr>
                <w:rStyle w:val="Table-Default"/>
              </w:rPr>
              <w:pict w14:anchorId="1B2C79E7">
                <v:shape id="_x0000_i1095" type="#_x0000_t75" style="width:12pt;height:12pt">
                  <v:imagedata r:id="rId24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14:paraId="65AC9176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Insert</w:t>
            </w:r>
            <w:r>
              <w:rPr>
                <w:rStyle w:val="Table-Default"/>
              </w:rPr>
              <w:softHyphen/>
              <w:t>Date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8554418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datetime2</w:t>
            </w:r>
          </w:p>
        </w:tc>
        <w:tc>
          <w:tcPr>
            <w:tcW w:w="0" w:type="auto"/>
            <w:shd w:val="clear" w:color="auto" w:fill="FFFFFF"/>
          </w:tcPr>
          <w:p w14:paraId="6A221998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 w14:paraId="393CC3FF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B37D710" w14:textId="77777777" w:rsidR="00A17C5A" w:rsidRDefault="00A17C5A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58428150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(</w:t>
            </w:r>
            <w:proofErr w:type="spellStart"/>
            <w:proofErr w:type="gramStart"/>
            <w:r>
              <w:rPr>
                <w:rStyle w:val="Table-Default"/>
              </w:rPr>
              <w:t>sysdatetime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))</w:t>
            </w:r>
          </w:p>
        </w:tc>
      </w:tr>
    </w:tbl>
    <w:p w14:paraId="4A645473" w14:textId="77777777" w:rsidR="00A17C5A" w:rsidRDefault="00A17C5A">
      <w:pPr>
        <w:rPr>
          <w:rStyle w:val="Table-Header"/>
        </w:rPr>
      </w:pPr>
    </w:p>
    <w:p w14:paraId="06088B62" w14:textId="77777777" w:rsidR="00A17C5A" w:rsidRDefault="004B5D96">
      <w:pPr>
        <w:pStyle w:val="BlockTitleParagraph"/>
        <w:rPr>
          <w:rStyle w:val="Table-Header"/>
        </w:rPr>
      </w:pPr>
      <w:bookmarkStart w:id="27" w:name="WQ4bER1fUKiIUSZtavK8+RBU2EI="/>
      <w:r>
        <w:t>Indexes</w:t>
      </w:r>
      <w:bookmarkEnd w:id="2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00"/>
        <w:gridCol w:w="5037"/>
        <w:gridCol w:w="2508"/>
        <w:gridCol w:w="1043"/>
      </w:tblGrid>
      <w:tr w:rsidR="00A17C5A" w14:paraId="0FA08C0F" w14:textId="77777777">
        <w:tc>
          <w:tcPr>
            <w:tcW w:w="0" w:type="auto"/>
            <w:shd w:val="clear" w:color="auto" w:fill="F3F3F3"/>
            <w:vAlign w:val="bottom"/>
          </w:tcPr>
          <w:p w14:paraId="10D7ECA5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69E38B4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3EF22529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Key </w:t>
            </w:r>
            <w:proofErr w:type="spellStart"/>
            <w:r>
              <w:rPr>
                <w:rStyle w:val="Table-Header"/>
              </w:rPr>
              <w:t>Columns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6A887294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Unique</w:t>
            </w:r>
            <w:proofErr w:type="spellEnd"/>
          </w:p>
        </w:tc>
      </w:tr>
      <w:tr w:rsidR="00A17C5A" w14:paraId="0FAF377A" w14:textId="77777777">
        <w:tc>
          <w:tcPr>
            <w:tcW w:w="0" w:type="auto"/>
            <w:shd w:val="clear" w:color="auto" w:fill="FFFFFF"/>
          </w:tcPr>
          <w:p w14:paraId="1D29CB55" w14:textId="77777777" w:rsidR="00A17C5A" w:rsidRDefault="00520027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 w14:anchorId="144D61E5">
                <v:shape id="_x0000_i1096" type="#_x0000_t75" style="width:12pt;height:12pt">
                  <v:imagedata r:id="rId2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14:paraId="676A31FA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Car</w:t>
            </w:r>
            <w:r>
              <w:rPr>
                <w:rStyle w:val="Table-Default"/>
              </w:rPr>
              <w:softHyphen/>
              <w:t>Price</w:t>
            </w:r>
            <w:r>
              <w:rPr>
                <w:rStyle w:val="Table-Default"/>
              </w:rPr>
              <w:softHyphen/>
              <w:t>Change</w:t>
            </w:r>
            <w:r>
              <w:rPr>
                <w:rStyle w:val="Table-Default"/>
              </w:rPr>
              <w:softHyphen/>
              <w:t>Log</w:t>
            </w:r>
            <w:proofErr w:type="spellEnd"/>
            <w:r>
              <w:rPr>
                <w:rStyle w:val="Table-Default"/>
              </w:rPr>
              <w:t>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Car</w:t>
            </w:r>
            <w:r>
              <w:rPr>
                <w:rStyle w:val="Table-Default"/>
              </w:rPr>
              <w:softHyphen/>
              <w:t>Price</w:t>
            </w:r>
            <w:r>
              <w:rPr>
                <w:rStyle w:val="Table-Default"/>
              </w:rPr>
              <w:softHyphen/>
              <w:t>Change</w:t>
            </w:r>
            <w:r>
              <w:rPr>
                <w:rStyle w:val="Table-Default"/>
              </w:rPr>
              <w:softHyphen/>
              <w:t>Log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00C2334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Car</w:t>
            </w:r>
            <w:r>
              <w:rPr>
                <w:rStyle w:val="Table-Default"/>
              </w:rPr>
              <w:softHyphen/>
              <w:t>Price</w:t>
            </w:r>
            <w:r>
              <w:rPr>
                <w:rStyle w:val="Table-Default"/>
              </w:rPr>
              <w:softHyphen/>
              <w:t>Change</w:t>
            </w:r>
            <w:r>
              <w:rPr>
                <w:rStyle w:val="Table-Default"/>
              </w:rPr>
              <w:softHyphen/>
              <w:t>Log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CAF6480" w14:textId="77777777" w:rsidR="00A17C5A" w:rsidRDefault="004B5D96">
            <w:pPr>
              <w:keepNext/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</w:tr>
      <w:tr w:rsidR="00A17C5A" w14:paraId="601DBFA7" w14:textId="77777777">
        <w:tc>
          <w:tcPr>
            <w:tcW w:w="0" w:type="auto"/>
            <w:shd w:val="clear" w:color="auto" w:fill="F3F3F3"/>
          </w:tcPr>
          <w:p w14:paraId="4FF006E8" w14:textId="77777777" w:rsidR="00A17C5A" w:rsidRDefault="00A17C5A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4645C5FA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Car</w:t>
            </w:r>
            <w:r>
              <w:rPr>
                <w:rStyle w:val="Table-Default"/>
              </w:rPr>
              <w:softHyphen/>
              <w:t>Price</w:t>
            </w:r>
            <w:r>
              <w:rPr>
                <w:rStyle w:val="Table-Default"/>
              </w:rPr>
              <w:softHyphen/>
              <w:t>Change</w:t>
            </w:r>
            <w:r>
              <w:rPr>
                <w:rStyle w:val="Table-Default"/>
              </w:rPr>
              <w:softHyphen/>
              <w:t>Log</w:t>
            </w:r>
            <w:proofErr w:type="spellEnd"/>
            <w:r>
              <w:rPr>
                <w:rStyle w:val="Table-Default"/>
              </w:rPr>
              <w:t>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Day</w:t>
            </w:r>
            <w:r>
              <w:rPr>
                <w:rStyle w:val="Table-Default"/>
              </w:rPr>
              <w:softHyphen/>
              <w:t>Of</w:t>
            </w:r>
            <w:r>
              <w:rPr>
                <w:rStyle w:val="Table-Default"/>
              </w:rPr>
              <w:softHyphen/>
              <w:t>Changes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7DC8DD89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Insert</w:t>
            </w:r>
            <w:r>
              <w:rPr>
                <w:rStyle w:val="Table-Default"/>
              </w:rPr>
              <w:softHyphen/>
              <w:t>Date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1DE7C92F" w14:textId="77777777" w:rsidR="00A17C5A" w:rsidRDefault="00A17C5A">
            <w:pPr>
              <w:rPr>
                <w:rStyle w:val="Table-Default"/>
              </w:rPr>
            </w:pPr>
          </w:p>
        </w:tc>
      </w:tr>
    </w:tbl>
    <w:p w14:paraId="704E509E" w14:textId="77777777" w:rsidR="00A17C5A" w:rsidRDefault="00A17C5A">
      <w:pPr>
        <w:rPr>
          <w:rStyle w:val="Table-Header"/>
        </w:rPr>
      </w:pPr>
    </w:p>
    <w:p w14:paraId="0777AD45" w14:textId="77777777" w:rsidR="00A17C5A" w:rsidRDefault="004B5D96">
      <w:pPr>
        <w:pStyle w:val="BlockTitleParagraph"/>
        <w:rPr>
          <w:rStyle w:val="Table-Header"/>
        </w:rPr>
      </w:pPr>
      <w:bookmarkStart w:id="28" w:name="QvsknQSDJh39QnPc1He2J47kR8M="/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bookmarkEnd w:id="28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355"/>
        <w:gridCol w:w="3933"/>
      </w:tblGrid>
      <w:tr w:rsidR="00A17C5A" w14:paraId="24DC5D4C" w14:textId="77777777">
        <w:tc>
          <w:tcPr>
            <w:tcW w:w="0" w:type="auto"/>
            <w:shd w:val="clear" w:color="auto" w:fill="F3F3F3"/>
            <w:vAlign w:val="bottom"/>
          </w:tcPr>
          <w:p w14:paraId="153EEAE3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29C5D07F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Columns</w:t>
            </w:r>
            <w:proofErr w:type="spellEnd"/>
          </w:p>
        </w:tc>
      </w:tr>
      <w:tr w:rsidR="00A17C5A" w14:paraId="624E4D85" w14:textId="77777777">
        <w:tc>
          <w:tcPr>
            <w:tcW w:w="0" w:type="auto"/>
            <w:shd w:val="clear" w:color="auto" w:fill="FFFFFF"/>
          </w:tcPr>
          <w:p w14:paraId="34F3F930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FK__</w:t>
            </w:r>
            <w:r>
              <w:rPr>
                <w:rStyle w:val="Table-Default"/>
              </w:rPr>
              <w:softHyphen/>
              <w:t>Car</w:t>
            </w:r>
            <w:r>
              <w:rPr>
                <w:rStyle w:val="Table-Default"/>
              </w:rPr>
              <w:softHyphen/>
              <w:t>Price</w:t>
            </w:r>
            <w:r>
              <w:rPr>
                <w:rStyle w:val="Table-Default"/>
              </w:rPr>
              <w:softHyphen/>
              <w:t>C__</w:t>
            </w:r>
            <w:r>
              <w:rPr>
                <w:rStyle w:val="Table-Default"/>
              </w:rPr>
              <w:softHyphen/>
              <w:t>Car</w:t>
            </w:r>
            <w:r>
              <w:rPr>
                <w:rStyle w:val="Table-Default"/>
              </w:rPr>
              <w:softHyphen/>
              <w:t>ID__4316F928</w:t>
            </w:r>
          </w:p>
        </w:tc>
        <w:tc>
          <w:tcPr>
            <w:tcW w:w="0" w:type="auto"/>
            <w:shd w:val="clear" w:color="auto" w:fill="FFFFFF"/>
          </w:tcPr>
          <w:p w14:paraId="0EAB7258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Car</w:t>
            </w:r>
            <w:r>
              <w:rPr>
                <w:rStyle w:val="Table-Default"/>
              </w:rPr>
              <w:softHyphen/>
              <w:t>ID</w:t>
            </w:r>
            <w:proofErr w:type="spellEnd"/>
            <w:r>
              <w:rPr>
                <w:rStyle w:val="Table-Default"/>
              </w:rPr>
              <w:t>-&gt;</w:t>
            </w:r>
            <w:hyperlink w:anchor="q6JFAO/4AwfSN7GRD4m+6HWqtcw=" w:history="1">
              <w:r>
                <w:rPr>
                  <w:rStyle w:val="Table-Default"/>
                </w:rPr>
                <w:t>[</w:t>
              </w:r>
              <w:proofErr w:type="spellStart"/>
              <w:r>
                <w:rPr>
                  <w:rStyle w:val="Table-Default"/>
                </w:rPr>
                <w:t>dbo</w:t>
              </w:r>
              <w:proofErr w:type="spellEnd"/>
              <w:proofErr w:type="gramStart"/>
              <w:r>
                <w:rPr>
                  <w:rStyle w:val="Table-Default"/>
                </w:rPr>
                <w:t>].[</w:t>
              </w:r>
              <w:proofErr w:type="spellStart"/>
              <w:proofErr w:type="gramEnd"/>
              <w:r>
                <w:rPr>
                  <w:rStyle w:val="Table-Default"/>
                </w:rPr>
                <w:t>Car</w:t>
              </w:r>
              <w:proofErr w:type="spellEnd"/>
              <w:r>
                <w:rPr>
                  <w:rStyle w:val="Table-Default"/>
                </w:rPr>
                <w:t>].[</w:t>
              </w:r>
              <w:proofErr w:type="spellStart"/>
              <w:r>
                <w:rPr>
                  <w:rStyle w:val="Table-Default"/>
                </w:rPr>
                <w:t>Car</w:t>
              </w:r>
              <w:r>
                <w:rPr>
                  <w:rStyle w:val="Table-Default"/>
                </w:rPr>
                <w:softHyphen/>
                <w:t>ID</w:t>
              </w:r>
              <w:proofErr w:type="spellEnd"/>
              <w:r>
                <w:rPr>
                  <w:rStyle w:val="Table-Default"/>
                </w:rPr>
                <w:t>]</w:t>
              </w:r>
            </w:hyperlink>
          </w:p>
        </w:tc>
      </w:tr>
    </w:tbl>
    <w:p w14:paraId="7100BFF4" w14:textId="77777777" w:rsidR="00A17C5A" w:rsidRDefault="00A17C5A">
      <w:pPr>
        <w:rPr>
          <w:rStyle w:val="Table-Header"/>
        </w:rPr>
      </w:pPr>
    </w:p>
    <w:p w14:paraId="44D0EF46" w14:textId="68DD7A3B" w:rsidR="00A17C5A" w:rsidRDefault="005D7C74">
      <w:pPr>
        <w:pStyle w:val="BlockTitleParagraph"/>
        <w:rPr>
          <w:rStyle w:val="Table-Header"/>
        </w:rPr>
      </w:pPr>
      <w:r>
        <w:t>Comment: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2946A08F" w14:textId="77777777">
        <w:tc>
          <w:tcPr>
            <w:tcW w:w="0" w:type="auto"/>
            <w:shd w:val="clear" w:color="auto" w:fill="F5F5F5"/>
          </w:tcPr>
          <w:p w14:paraId="10019F3D" w14:textId="72902B3C" w:rsidR="00A17C5A" w:rsidRPr="00D46A5D" w:rsidRDefault="00D46A5D" w:rsidP="00D46A5D">
            <w:pPr>
              <w:rPr>
                <w:rStyle w:val="ScriptNormal"/>
                <w:b/>
                <w:bCs/>
                <w:sz w:val="20"/>
                <w:szCs w:val="20"/>
              </w:rPr>
            </w:pPr>
            <w:r w:rsidRPr="00D46A5D">
              <w:rPr>
                <w:rStyle w:val="ScriptKeyword"/>
                <w:b/>
                <w:bCs/>
                <w:color w:val="auto"/>
                <w:sz w:val="20"/>
                <w:szCs w:val="20"/>
              </w:rPr>
              <w:t xml:space="preserve">Ez a </w:t>
            </w:r>
            <w:proofErr w:type="spellStart"/>
            <w:proofErr w:type="gramStart"/>
            <w:r w:rsidRPr="00D46A5D">
              <w:rPr>
                <w:rStyle w:val="ScriptKeyword"/>
                <w:b/>
                <w:bCs/>
                <w:color w:val="auto"/>
                <w:sz w:val="20"/>
                <w:szCs w:val="20"/>
              </w:rPr>
              <w:t>dbo.Car</w:t>
            </w:r>
            <w:proofErr w:type="spellEnd"/>
            <w:proofErr w:type="gramEnd"/>
            <w:r w:rsidRPr="00D46A5D">
              <w:rPr>
                <w:rStyle w:val="ScriptKeyword"/>
                <w:b/>
                <w:bCs/>
                <w:color w:val="auto"/>
                <w:sz w:val="20"/>
                <w:szCs w:val="20"/>
              </w:rPr>
              <w:t xml:space="preserve"> táblában található </w:t>
            </w:r>
            <w:proofErr w:type="spellStart"/>
            <w:r w:rsidRPr="00D46A5D">
              <w:rPr>
                <w:rStyle w:val="ScriptKeyword"/>
                <w:b/>
                <w:bCs/>
                <w:color w:val="auto"/>
                <w:sz w:val="20"/>
                <w:szCs w:val="20"/>
              </w:rPr>
              <w:t>triggernek</w:t>
            </w:r>
            <w:proofErr w:type="spellEnd"/>
            <w:r w:rsidRPr="00D46A5D">
              <w:rPr>
                <w:rStyle w:val="ScriptKeyword"/>
                <w:b/>
                <w:bCs/>
                <w:color w:val="auto"/>
                <w:sz w:val="20"/>
                <w:szCs w:val="20"/>
              </w:rPr>
              <w:t xml:space="preserve"> fen</w:t>
            </w:r>
            <w:r>
              <w:rPr>
                <w:rStyle w:val="ScriptKeyword"/>
                <w:b/>
                <w:bCs/>
                <w:color w:val="auto"/>
                <w:sz w:val="20"/>
                <w:szCs w:val="20"/>
              </w:rPr>
              <w:t>n</w:t>
            </w:r>
            <w:r w:rsidRPr="00D46A5D">
              <w:rPr>
                <w:rStyle w:val="ScriptKeyword"/>
                <w:b/>
                <w:bCs/>
                <w:color w:val="auto"/>
                <w:sz w:val="20"/>
                <w:szCs w:val="20"/>
              </w:rPr>
              <w:t xml:space="preserve">tartott, </w:t>
            </w:r>
            <w:proofErr w:type="spellStart"/>
            <w:r w:rsidRPr="00D46A5D">
              <w:rPr>
                <w:rStyle w:val="ScriptKeyword"/>
                <w:b/>
                <w:bCs/>
                <w:color w:val="auto"/>
                <w:sz w:val="20"/>
                <w:szCs w:val="20"/>
              </w:rPr>
              <w:t>árvál</w:t>
            </w:r>
            <w:r>
              <w:rPr>
                <w:rStyle w:val="ScriptKeyword"/>
                <w:b/>
                <w:bCs/>
                <w:color w:val="auto"/>
                <w:sz w:val="20"/>
                <w:szCs w:val="20"/>
              </w:rPr>
              <w:t>t</w:t>
            </w:r>
            <w:r w:rsidRPr="00D46A5D">
              <w:rPr>
                <w:rStyle w:val="ScriptKeyword"/>
                <w:b/>
                <w:bCs/>
                <w:color w:val="auto"/>
                <w:sz w:val="20"/>
                <w:szCs w:val="20"/>
              </w:rPr>
              <w:t>oztatásokat</w:t>
            </w:r>
            <w:proofErr w:type="spellEnd"/>
            <w:r w:rsidRPr="00D46A5D">
              <w:rPr>
                <w:rStyle w:val="ScriptKeyword"/>
                <w:b/>
                <w:bCs/>
                <w:color w:val="auto"/>
                <w:sz w:val="20"/>
                <w:szCs w:val="20"/>
              </w:rPr>
              <w:t xml:space="preserve"> naplózó tábla.</w:t>
            </w:r>
          </w:p>
        </w:tc>
      </w:tr>
    </w:tbl>
    <w:p w14:paraId="158A46AC" w14:textId="77777777" w:rsidR="00A17C5A" w:rsidRDefault="00A17C5A">
      <w:pPr>
        <w:rPr>
          <w:rStyle w:val="ScriptNormal"/>
        </w:rPr>
      </w:pPr>
    </w:p>
    <w:p w14:paraId="74C5FB37" w14:textId="77777777" w:rsidR="00A17C5A" w:rsidRDefault="004B5D96">
      <w:pPr>
        <w:pStyle w:val="BlockTitleParagraph"/>
        <w:rPr>
          <w:rStyle w:val="ScriptNormal"/>
        </w:rPr>
      </w:pPr>
      <w:bookmarkStart w:id="29" w:name="CZ7KKOS0ksIJbDZMcpR7zCnWBQ4="/>
      <w:proofErr w:type="spellStart"/>
      <w:r>
        <w:t>Uses</w:t>
      </w:r>
      <w:bookmarkEnd w:id="29"/>
      <w:proofErr w:type="spellEnd"/>
    </w:p>
    <w:p w14:paraId="6A4358CD" w14:textId="77777777" w:rsidR="00A17C5A" w:rsidRDefault="00520027">
      <w:hyperlink w:anchor="q6JFAO/4AwfSN7GRD4m+6HWqtcw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Car</w:t>
        </w:r>
        <w:proofErr w:type="spellEnd"/>
        <w:r w:rsidR="004B5D96">
          <w:t>]</w:t>
        </w:r>
      </w:hyperlink>
    </w:p>
    <w:p w14:paraId="34B29900" w14:textId="77777777" w:rsidR="00A17C5A" w:rsidRDefault="00A17C5A">
      <w:pPr>
        <w:sectPr w:rsidR="00A17C5A">
          <w:headerReference w:type="default" r:id="rId27"/>
          <w:pgSz w:w="11906" w:h="16838"/>
          <w:pgMar w:top="1417" w:right="1417" w:bottom="1417" w:left="1417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2015D6E8" w14:textId="77777777">
        <w:tc>
          <w:tcPr>
            <w:tcW w:w="0" w:type="auto"/>
            <w:shd w:val="clear" w:color="auto" w:fill="E6E6E6"/>
          </w:tcPr>
          <w:p w14:paraId="42A45763" w14:textId="77777777" w:rsidR="00A17C5A" w:rsidRDefault="00520027">
            <w:pPr>
              <w:pStyle w:val="Cmsor6"/>
            </w:pPr>
            <w:bookmarkStart w:id="30" w:name="_Toc256000007"/>
            <w:bookmarkStart w:id="31" w:name="rKykV5K18P52DFJ4XxKIgF99gy8="/>
            <w:r>
              <w:lastRenderedPageBreak/>
              <w:pict w14:anchorId="77B152E6">
                <v:shape id="_x0000_i1097" type="#_x0000_t75" style="width:12pt;height:12pt">
                  <v:imagedata r:id="rId11" o:title=""/>
                </v:shape>
              </w:pict>
            </w:r>
            <w:r w:rsidR="004B5D96">
              <w:t xml:space="preserve"> [</w:t>
            </w:r>
            <w:proofErr w:type="spellStart"/>
            <w:r w:rsidR="004B5D96">
              <w:t>dbo</w:t>
            </w:r>
            <w:proofErr w:type="spellEnd"/>
            <w:proofErr w:type="gramStart"/>
            <w:r w:rsidR="004B5D96">
              <w:t>].[</w:t>
            </w:r>
            <w:proofErr w:type="spellStart"/>
            <w:proofErr w:type="gramEnd"/>
            <w:r w:rsidR="004B5D96">
              <w:t>Contract</w:t>
            </w:r>
            <w:r w:rsidR="004B5D96">
              <w:softHyphen/>
              <w:t>Type</w:t>
            </w:r>
            <w:proofErr w:type="spellEnd"/>
            <w:r w:rsidR="004B5D96">
              <w:t>]</w:t>
            </w:r>
            <w:bookmarkEnd w:id="30"/>
          </w:p>
          <w:bookmarkEnd w:id="31"/>
          <w:p w14:paraId="35B94842" w14:textId="77777777" w:rsidR="00A17C5A" w:rsidRDefault="00A17C5A"/>
        </w:tc>
      </w:tr>
    </w:tbl>
    <w:p w14:paraId="00E24E56" w14:textId="77777777" w:rsidR="00A17C5A" w:rsidRDefault="00A17C5A">
      <w:pPr>
        <w:keepNext/>
      </w:pPr>
    </w:p>
    <w:p w14:paraId="04E3FABC" w14:textId="77777777" w:rsidR="00A17C5A" w:rsidRDefault="004B5D96">
      <w:pPr>
        <w:pStyle w:val="BlockTitleParagraph"/>
      </w:pPr>
      <w:bookmarkStart w:id="32" w:name="JNdF8fnJ6IXGMHcAn6TdQdvs1Qs="/>
      <w:proofErr w:type="spellStart"/>
      <w:r>
        <w:t>Properties</w:t>
      </w:r>
      <w:bookmarkEnd w:id="32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898"/>
        <w:gridCol w:w="6390"/>
      </w:tblGrid>
      <w:tr w:rsidR="00A17C5A" w14:paraId="25B03F4B" w14:textId="77777777">
        <w:tc>
          <w:tcPr>
            <w:tcW w:w="0" w:type="auto"/>
            <w:shd w:val="clear" w:color="auto" w:fill="F3F3F3"/>
            <w:vAlign w:val="bottom"/>
          </w:tcPr>
          <w:p w14:paraId="3916A855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3544A665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Value</w:t>
            </w:r>
            <w:proofErr w:type="spellEnd"/>
          </w:p>
        </w:tc>
      </w:tr>
      <w:tr w:rsidR="00A17C5A" w14:paraId="2C39F1EB" w14:textId="77777777">
        <w:tc>
          <w:tcPr>
            <w:tcW w:w="0" w:type="auto"/>
            <w:shd w:val="clear" w:color="auto" w:fill="FFFFFF"/>
          </w:tcPr>
          <w:p w14:paraId="7578E879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 w14:paraId="3A7B6E0E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Hungarian</w:t>
            </w:r>
            <w:proofErr w:type="spellEnd"/>
            <w:r>
              <w:rPr>
                <w:rStyle w:val="Table-Default"/>
              </w:rPr>
              <w:t>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 w:rsidR="00A17C5A" w14:paraId="14648890" w14:textId="77777777">
        <w:tc>
          <w:tcPr>
            <w:tcW w:w="0" w:type="auto"/>
            <w:shd w:val="clear" w:color="auto" w:fill="F3F3F3"/>
          </w:tcPr>
          <w:p w14:paraId="46028E40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Row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Count</w:t>
            </w:r>
            <w:proofErr w:type="spellEnd"/>
            <w:r>
              <w:rPr>
                <w:rStyle w:val="Table-Default"/>
              </w:rPr>
              <w:t xml:space="preserve"> (~)</w:t>
            </w:r>
          </w:p>
        </w:tc>
        <w:tc>
          <w:tcPr>
            <w:tcW w:w="0" w:type="auto"/>
            <w:shd w:val="clear" w:color="auto" w:fill="F3F3F3"/>
          </w:tcPr>
          <w:p w14:paraId="6B180AD5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9</w:t>
            </w:r>
          </w:p>
        </w:tc>
      </w:tr>
      <w:tr w:rsidR="00A17C5A" w14:paraId="1B966A14" w14:textId="77777777">
        <w:tc>
          <w:tcPr>
            <w:tcW w:w="0" w:type="auto"/>
            <w:shd w:val="clear" w:color="auto" w:fill="FFFFFF"/>
          </w:tcPr>
          <w:p w14:paraId="6FD7C777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Created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40C0130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19:02:23 2022. június 26., vasárnap</w:t>
            </w:r>
          </w:p>
        </w:tc>
      </w:tr>
      <w:tr w:rsidR="00A17C5A" w14:paraId="774141ED" w14:textId="77777777">
        <w:tc>
          <w:tcPr>
            <w:tcW w:w="0" w:type="auto"/>
            <w:shd w:val="clear" w:color="auto" w:fill="F3F3F3"/>
          </w:tcPr>
          <w:p w14:paraId="74703A5C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 xml:space="preserve">Last </w:t>
            </w:r>
            <w:proofErr w:type="spellStart"/>
            <w:r>
              <w:rPr>
                <w:rStyle w:val="Table-Default"/>
              </w:rPr>
              <w:t>Modified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107BC500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19:02:23 2022. június 26., vasárnap</w:t>
            </w:r>
          </w:p>
        </w:tc>
      </w:tr>
    </w:tbl>
    <w:p w14:paraId="1D8B1264" w14:textId="77777777" w:rsidR="00A17C5A" w:rsidRDefault="00A17C5A">
      <w:pPr>
        <w:rPr>
          <w:rStyle w:val="Table-Header"/>
        </w:rPr>
      </w:pPr>
    </w:p>
    <w:p w14:paraId="7B4D5261" w14:textId="77777777" w:rsidR="00A17C5A" w:rsidRDefault="004B5D96">
      <w:pPr>
        <w:pStyle w:val="BlockTitleParagraph"/>
        <w:rPr>
          <w:rStyle w:val="Table-Header"/>
        </w:rPr>
      </w:pPr>
      <w:bookmarkStart w:id="33" w:name="jg06Puq0EHmFdu42DNVYzStN8tU="/>
      <w:proofErr w:type="spellStart"/>
      <w:r>
        <w:t>Columns</w:t>
      </w:r>
      <w:bookmarkEnd w:id="33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9"/>
        <w:gridCol w:w="2441"/>
        <w:gridCol w:w="1418"/>
        <w:gridCol w:w="2187"/>
        <w:gridCol w:w="1568"/>
        <w:gridCol w:w="1015"/>
      </w:tblGrid>
      <w:tr w:rsidR="00A17C5A" w14:paraId="6DFE91E4" w14:textId="77777777">
        <w:tc>
          <w:tcPr>
            <w:tcW w:w="0" w:type="auto"/>
            <w:shd w:val="clear" w:color="auto" w:fill="F3F3F3"/>
            <w:vAlign w:val="bottom"/>
          </w:tcPr>
          <w:p w14:paraId="605E3B16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A0DB1E8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1A6ECEE0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Data </w:t>
            </w:r>
            <w:proofErr w:type="spellStart"/>
            <w:r>
              <w:rPr>
                <w:rStyle w:val="Table-Header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280326B1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Max </w:t>
            </w:r>
            <w:proofErr w:type="spellStart"/>
            <w:r>
              <w:rPr>
                <w:rStyle w:val="Table-Header"/>
              </w:rPr>
              <w:t>Length</w:t>
            </w:r>
            <w:proofErr w:type="spellEnd"/>
            <w:r>
              <w:rPr>
                <w:rStyle w:val="Table-Header"/>
              </w:rPr>
              <w:t xml:space="preserve"> (</w:t>
            </w:r>
            <w:proofErr w:type="spellStart"/>
            <w:r>
              <w:rPr>
                <w:rStyle w:val="Table-Header"/>
              </w:rPr>
              <w:t>Bytes</w:t>
            </w:r>
            <w:proofErr w:type="spellEnd"/>
            <w:r>
              <w:rPr>
                <w:rStyle w:val="Table-Header"/>
              </w:rPr>
              <w:t>)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BF01A70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Nullability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6532EEC3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Identity</w:t>
            </w:r>
            <w:proofErr w:type="spellEnd"/>
          </w:p>
        </w:tc>
      </w:tr>
      <w:tr w:rsidR="00A17C5A" w14:paraId="79ED6E33" w14:textId="77777777">
        <w:tc>
          <w:tcPr>
            <w:tcW w:w="0" w:type="auto"/>
            <w:shd w:val="clear" w:color="auto" w:fill="FFFFFF"/>
          </w:tcPr>
          <w:p w14:paraId="5A2FDCF9" w14:textId="77777777" w:rsidR="00A17C5A" w:rsidRDefault="00520027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 w14:anchorId="68C6310C">
                <v:shape id="_x0000_i1098" type="#_x0000_t75" style="width:12pt;height:12pt">
                  <v:imagedata r:id="rId2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14:paraId="793D341D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Contract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C053FCF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306DCB08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7F12BBC8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 w14:paraId="0CBAEB9C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</w:tr>
      <w:tr w:rsidR="00A17C5A" w14:paraId="6FE8C498" w14:textId="77777777">
        <w:tc>
          <w:tcPr>
            <w:tcW w:w="0" w:type="auto"/>
            <w:shd w:val="clear" w:color="auto" w:fill="F3F3F3"/>
          </w:tcPr>
          <w:p w14:paraId="24A99304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1879B6EE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Contract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106B7DF7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06CC145F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 w14:paraId="5E36375C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60F69CC3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021C2384" w14:textId="77777777">
        <w:tc>
          <w:tcPr>
            <w:tcW w:w="0" w:type="auto"/>
            <w:shd w:val="clear" w:color="auto" w:fill="FFFFFF"/>
          </w:tcPr>
          <w:p w14:paraId="4FCB00AA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39E566EE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Contract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Name</w:t>
            </w:r>
            <w:r>
              <w:rPr>
                <w:rStyle w:val="Table-Default"/>
              </w:rPr>
              <w:softHyphen/>
              <w:t>Eng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0AA84E4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FFFFF"/>
          </w:tcPr>
          <w:p w14:paraId="18B8DCCC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 w14:paraId="06FB39E8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EE92ACE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0F8E3B04" w14:textId="77777777">
        <w:tc>
          <w:tcPr>
            <w:tcW w:w="0" w:type="auto"/>
            <w:shd w:val="clear" w:color="auto" w:fill="F3F3F3"/>
          </w:tcPr>
          <w:p w14:paraId="0C8B2A0A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51D8861E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Months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7A9E1E7A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tinyint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1F042D53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3F3F3"/>
          </w:tcPr>
          <w:p w14:paraId="7E4B9E7E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360C43B5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3DD92805" w14:textId="77777777">
        <w:tc>
          <w:tcPr>
            <w:tcW w:w="0" w:type="auto"/>
            <w:shd w:val="clear" w:color="auto" w:fill="FFFFFF"/>
          </w:tcPr>
          <w:p w14:paraId="5E7ACE23" w14:textId="77777777" w:rsidR="00A17C5A" w:rsidRDefault="00A17C5A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2842EBB5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Multiplier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A59542C" w14:textId="77777777" w:rsidR="00A17C5A" w:rsidRDefault="004B5D96">
            <w:pPr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decimal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3,2)</w:t>
            </w:r>
          </w:p>
        </w:tc>
        <w:tc>
          <w:tcPr>
            <w:tcW w:w="0" w:type="auto"/>
            <w:shd w:val="clear" w:color="auto" w:fill="FFFFFF"/>
          </w:tcPr>
          <w:p w14:paraId="3FFEF885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5</w:t>
            </w:r>
          </w:p>
        </w:tc>
        <w:tc>
          <w:tcPr>
            <w:tcW w:w="0" w:type="auto"/>
            <w:shd w:val="clear" w:color="auto" w:fill="FFFFFF"/>
          </w:tcPr>
          <w:p w14:paraId="3390ECAB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9D43A9B" w14:textId="77777777" w:rsidR="00A17C5A" w:rsidRDefault="00A17C5A">
            <w:pPr>
              <w:rPr>
                <w:rStyle w:val="Table-Default"/>
              </w:rPr>
            </w:pPr>
          </w:p>
        </w:tc>
      </w:tr>
    </w:tbl>
    <w:p w14:paraId="4EE12E3E" w14:textId="77777777" w:rsidR="00A17C5A" w:rsidRDefault="00A17C5A">
      <w:pPr>
        <w:rPr>
          <w:rStyle w:val="Table-Header"/>
        </w:rPr>
      </w:pPr>
    </w:p>
    <w:p w14:paraId="2FB7E5FA" w14:textId="77777777" w:rsidR="00A17C5A" w:rsidRDefault="004B5D96">
      <w:pPr>
        <w:pStyle w:val="BlockTitleParagraph"/>
        <w:rPr>
          <w:rStyle w:val="Table-Header"/>
        </w:rPr>
      </w:pPr>
      <w:bookmarkStart w:id="34" w:name="Ln/CPiw8EO1frUxG0M61lhAYxKg="/>
      <w:r>
        <w:t>Indexes</w:t>
      </w:r>
      <w:bookmarkEnd w:id="3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895"/>
        <w:gridCol w:w="4717"/>
        <w:gridCol w:w="2345"/>
        <w:gridCol w:w="1331"/>
      </w:tblGrid>
      <w:tr w:rsidR="00A17C5A" w14:paraId="6D0DEB99" w14:textId="77777777">
        <w:tc>
          <w:tcPr>
            <w:tcW w:w="0" w:type="auto"/>
            <w:shd w:val="clear" w:color="auto" w:fill="F3F3F3"/>
            <w:vAlign w:val="bottom"/>
          </w:tcPr>
          <w:p w14:paraId="3CFE7F69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A6AC5F3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3D38B6D9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Key </w:t>
            </w:r>
            <w:proofErr w:type="spellStart"/>
            <w:r>
              <w:rPr>
                <w:rStyle w:val="Table-Header"/>
              </w:rPr>
              <w:t>Columns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43CB65D1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Unique</w:t>
            </w:r>
            <w:proofErr w:type="spellEnd"/>
          </w:p>
        </w:tc>
      </w:tr>
      <w:tr w:rsidR="00A17C5A" w14:paraId="51A10602" w14:textId="77777777">
        <w:tc>
          <w:tcPr>
            <w:tcW w:w="0" w:type="auto"/>
            <w:shd w:val="clear" w:color="auto" w:fill="FFFFFF"/>
          </w:tcPr>
          <w:p w14:paraId="4A144345" w14:textId="77777777" w:rsidR="00A17C5A" w:rsidRDefault="00520027">
            <w:pPr>
              <w:rPr>
                <w:rStyle w:val="Table-Default"/>
              </w:rPr>
            </w:pPr>
            <w:r>
              <w:rPr>
                <w:rStyle w:val="Table-Default"/>
              </w:rPr>
              <w:pict w14:anchorId="16547DFE">
                <v:shape id="_x0000_i1099" type="#_x0000_t75" style="width:12pt;height:12pt">
                  <v:imagedata r:id="rId2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14:paraId="06657D1F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Contract</w:t>
            </w:r>
            <w:r>
              <w:rPr>
                <w:rStyle w:val="Table-Default"/>
              </w:rPr>
              <w:softHyphen/>
              <w:t>Type</w:t>
            </w:r>
            <w:proofErr w:type="spellEnd"/>
            <w:r>
              <w:rPr>
                <w:rStyle w:val="Table-Default"/>
              </w:rPr>
              <w:t>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Contract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E7DB393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Contract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75EF9C7" w14:textId="77777777" w:rsidR="00A17C5A" w:rsidRDefault="004B5D96">
            <w:pPr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</w:tr>
    </w:tbl>
    <w:p w14:paraId="297055D7" w14:textId="77777777" w:rsidR="00A17C5A" w:rsidRDefault="00A17C5A">
      <w:pPr>
        <w:rPr>
          <w:rStyle w:val="Table-Header"/>
        </w:rPr>
      </w:pPr>
    </w:p>
    <w:p w14:paraId="5599EE26" w14:textId="0DE6F00C" w:rsidR="00A17C5A" w:rsidRDefault="005D7C74">
      <w:pPr>
        <w:pStyle w:val="BlockTitleParagraph"/>
        <w:rPr>
          <w:rStyle w:val="Table-Header"/>
        </w:rPr>
      </w:pPr>
      <w:r>
        <w:t>Comment: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7E9BD4A7" w14:textId="77777777">
        <w:tc>
          <w:tcPr>
            <w:tcW w:w="0" w:type="auto"/>
            <w:shd w:val="clear" w:color="auto" w:fill="F5F5F5"/>
          </w:tcPr>
          <w:p w14:paraId="60ECFC67" w14:textId="4DF717E2" w:rsidR="00A17C5A" w:rsidRPr="0084600C" w:rsidRDefault="0084600C" w:rsidP="005D7C74">
            <w:pPr>
              <w:rPr>
                <w:rStyle w:val="ScriptNormal"/>
                <w:sz w:val="20"/>
                <w:szCs w:val="20"/>
              </w:rPr>
            </w:pPr>
            <w:r>
              <w:rPr>
                <w:rStyle w:val="ScriptNormal"/>
                <w:sz w:val="20"/>
                <w:szCs w:val="20"/>
              </w:rPr>
              <w:t xml:space="preserve">Ebben a táblában találhatóak a szerződés típusok. Mindegyik szerződéstípus más-más havi megosztásban és pénzügyi szorzóval van ellátva, amely az </w:t>
            </w:r>
            <w:proofErr w:type="spellStart"/>
            <w:r>
              <w:rPr>
                <w:rStyle w:val="ScriptNormal"/>
                <w:sz w:val="20"/>
                <w:szCs w:val="20"/>
              </w:rPr>
              <w:t>Invoice</w:t>
            </w:r>
            <w:proofErr w:type="spellEnd"/>
            <w:r>
              <w:rPr>
                <w:rStyle w:val="ScriptNormal"/>
                <w:sz w:val="20"/>
                <w:szCs w:val="20"/>
              </w:rPr>
              <w:t xml:space="preserve"> számlában lesz feltüntetve a rendelések (</w:t>
            </w:r>
            <w:proofErr w:type="spellStart"/>
            <w:r>
              <w:rPr>
                <w:rStyle w:val="ScriptNormal"/>
                <w:sz w:val="20"/>
                <w:szCs w:val="20"/>
              </w:rPr>
              <w:t>PartnerOrder</w:t>
            </w:r>
            <w:proofErr w:type="spellEnd"/>
            <w:r>
              <w:rPr>
                <w:rStyle w:val="ScriptNormal"/>
                <w:sz w:val="20"/>
                <w:szCs w:val="20"/>
              </w:rPr>
              <w:t>) táblán keresztül.</w:t>
            </w:r>
          </w:p>
        </w:tc>
      </w:tr>
    </w:tbl>
    <w:p w14:paraId="3B3A17AF" w14:textId="77777777" w:rsidR="00A17C5A" w:rsidRDefault="00A17C5A">
      <w:pPr>
        <w:rPr>
          <w:rStyle w:val="ScriptNormal"/>
        </w:rPr>
      </w:pPr>
    </w:p>
    <w:p w14:paraId="3EAB68B8" w14:textId="77777777" w:rsidR="00A17C5A" w:rsidRDefault="004B5D96">
      <w:pPr>
        <w:pStyle w:val="BlockTitleParagraph"/>
        <w:rPr>
          <w:rStyle w:val="ScriptNormal"/>
        </w:rPr>
      </w:pPr>
      <w:bookmarkStart w:id="35" w:name="5uQwlzVXaJnqWVtXBbEY6cvcyaw="/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bookmarkEnd w:id="35"/>
      <w:proofErr w:type="spellEnd"/>
    </w:p>
    <w:p w14:paraId="50DD3402" w14:textId="77777777" w:rsidR="00A17C5A" w:rsidRDefault="00520027">
      <w:hyperlink w:anchor="zthHeiJ966Fe3mbjbYrOTNvLwBI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Partner</w:t>
        </w:r>
        <w:r w:rsidR="004B5D96">
          <w:softHyphen/>
          <w:t>Order</w:t>
        </w:r>
        <w:proofErr w:type="spellEnd"/>
        <w:r w:rsidR="004B5D96">
          <w:t>]</w:t>
        </w:r>
      </w:hyperlink>
    </w:p>
    <w:p w14:paraId="51211069" w14:textId="77777777" w:rsidR="00A17C5A" w:rsidRDefault="00A17C5A">
      <w:pPr>
        <w:sectPr w:rsidR="00A17C5A">
          <w:headerReference w:type="default" r:id="rId28"/>
          <w:pgSz w:w="11906" w:h="16838"/>
          <w:pgMar w:top="1417" w:right="1417" w:bottom="1417" w:left="1417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3ED72853" w14:textId="77777777">
        <w:tc>
          <w:tcPr>
            <w:tcW w:w="0" w:type="auto"/>
            <w:shd w:val="clear" w:color="auto" w:fill="E6E6E6"/>
          </w:tcPr>
          <w:p w14:paraId="7C7F6442" w14:textId="77777777" w:rsidR="00A17C5A" w:rsidRDefault="00520027">
            <w:pPr>
              <w:pStyle w:val="Cmsor6"/>
            </w:pPr>
            <w:bookmarkStart w:id="36" w:name="_Toc256000008"/>
            <w:bookmarkStart w:id="37" w:name="JdtyHRJPsrhWnjz/62vqdWxlAsI="/>
            <w:r>
              <w:lastRenderedPageBreak/>
              <w:pict w14:anchorId="42722A94">
                <v:shape id="_x0000_i1100" type="#_x0000_t75" style="width:12pt;height:12pt">
                  <v:imagedata r:id="rId11" o:title=""/>
                </v:shape>
              </w:pict>
            </w:r>
            <w:r w:rsidR="004B5D96">
              <w:t xml:space="preserve"> [</w:t>
            </w:r>
            <w:proofErr w:type="spellStart"/>
            <w:r w:rsidR="004B5D96">
              <w:t>dbo</w:t>
            </w:r>
            <w:proofErr w:type="spellEnd"/>
            <w:proofErr w:type="gramStart"/>
            <w:r w:rsidR="004B5D96">
              <w:t>].[</w:t>
            </w:r>
            <w:proofErr w:type="spellStart"/>
            <w:proofErr w:type="gramEnd"/>
            <w:r w:rsidR="004B5D96">
              <w:t>Delivery</w:t>
            </w:r>
            <w:r w:rsidR="004B5D96">
              <w:softHyphen/>
              <w:t>Event</w:t>
            </w:r>
            <w:proofErr w:type="spellEnd"/>
            <w:r w:rsidR="004B5D96">
              <w:t>]</w:t>
            </w:r>
            <w:bookmarkEnd w:id="36"/>
          </w:p>
          <w:bookmarkEnd w:id="37"/>
          <w:p w14:paraId="3E362932" w14:textId="77777777" w:rsidR="00A17C5A" w:rsidRDefault="00A17C5A"/>
        </w:tc>
      </w:tr>
    </w:tbl>
    <w:p w14:paraId="5F32C4BA" w14:textId="77777777" w:rsidR="00A17C5A" w:rsidRDefault="00A17C5A">
      <w:pPr>
        <w:keepNext/>
      </w:pPr>
    </w:p>
    <w:p w14:paraId="39B205D6" w14:textId="77777777" w:rsidR="00A17C5A" w:rsidRDefault="004B5D96">
      <w:pPr>
        <w:pStyle w:val="BlockTitleParagraph"/>
      </w:pPr>
      <w:bookmarkStart w:id="38" w:name="0s5VItTdWgVQJAdocVI7bfgGMm8="/>
      <w:proofErr w:type="spellStart"/>
      <w:r>
        <w:t>Properties</w:t>
      </w:r>
      <w:bookmarkEnd w:id="38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898"/>
        <w:gridCol w:w="6390"/>
      </w:tblGrid>
      <w:tr w:rsidR="00A17C5A" w14:paraId="44DA08D4" w14:textId="77777777">
        <w:tc>
          <w:tcPr>
            <w:tcW w:w="0" w:type="auto"/>
            <w:shd w:val="clear" w:color="auto" w:fill="F3F3F3"/>
            <w:vAlign w:val="bottom"/>
          </w:tcPr>
          <w:p w14:paraId="7D96BCA7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1AD051AD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Value</w:t>
            </w:r>
            <w:proofErr w:type="spellEnd"/>
          </w:p>
        </w:tc>
      </w:tr>
      <w:tr w:rsidR="00A17C5A" w14:paraId="225E8A22" w14:textId="77777777">
        <w:tc>
          <w:tcPr>
            <w:tcW w:w="0" w:type="auto"/>
            <w:shd w:val="clear" w:color="auto" w:fill="FFFFFF"/>
          </w:tcPr>
          <w:p w14:paraId="7B918295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 w14:paraId="184B789B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Hungarian</w:t>
            </w:r>
            <w:proofErr w:type="spellEnd"/>
            <w:r>
              <w:rPr>
                <w:rStyle w:val="Table-Default"/>
              </w:rPr>
              <w:t>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 w:rsidR="00A17C5A" w14:paraId="4A800C49" w14:textId="77777777">
        <w:tc>
          <w:tcPr>
            <w:tcW w:w="0" w:type="auto"/>
            <w:shd w:val="clear" w:color="auto" w:fill="F3F3F3"/>
          </w:tcPr>
          <w:p w14:paraId="1FE5FA31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Row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Count</w:t>
            </w:r>
            <w:proofErr w:type="spellEnd"/>
            <w:r>
              <w:rPr>
                <w:rStyle w:val="Table-Default"/>
              </w:rPr>
              <w:t xml:space="preserve"> (~)</w:t>
            </w:r>
          </w:p>
        </w:tc>
        <w:tc>
          <w:tcPr>
            <w:tcW w:w="0" w:type="auto"/>
            <w:shd w:val="clear" w:color="auto" w:fill="F3F3F3"/>
          </w:tcPr>
          <w:p w14:paraId="54BBFA59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302</w:t>
            </w:r>
          </w:p>
        </w:tc>
      </w:tr>
      <w:tr w:rsidR="00A17C5A" w14:paraId="63E1F1D5" w14:textId="77777777">
        <w:tc>
          <w:tcPr>
            <w:tcW w:w="0" w:type="auto"/>
            <w:shd w:val="clear" w:color="auto" w:fill="FFFFFF"/>
          </w:tcPr>
          <w:p w14:paraId="2D643233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Created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7E694A8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19:02:23 2022. június 26., vasárnap</w:t>
            </w:r>
          </w:p>
        </w:tc>
      </w:tr>
      <w:tr w:rsidR="00A17C5A" w14:paraId="7B2ABD6E" w14:textId="77777777">
        <w:tc>
          <w:tcPr>
            <w:tcW w:w="0" w:type="auto"/>
            <w:shd w:val="clear" w:color="auto" w:fill="F3F3F3"/>
          </w:tcPr>
          <w:p w14:paraId="6E075B82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 xml:space="preserve">Last </w:t>
            </w:r>
            <w:proofErr w:type="spellStart"/>
            <w:r>
              <w:rPr>
                <w:rStyle w:val="Table-Default"/>
              </w:rPr>
              <w:t>Modified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2B4E6FFB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19:02:34 2022. június 26., vasárnap</w:t>
            </w:r>
          </w:p>
        </w:tc>
      </w:tr>
    </w:tbl>
    <w:p w14:paraId="31B22F94" w14:textId="77777777" w:rsidR="00A17C5A" w:rsidRDefault="00A17C5A">
      <w:pPr>
        <w:rPr>
          <w:rStyle w:val="Table-Header"/>
        </w:rPr>
      </w:pPr>
    </w:p>
    <w:p w14:paraId="1BD81C1B" w14:textId="77777777" w:rsidR="00A17C5A" w:rsidRDefault="004B5D96">
      <w:pPr>
        <w:pStyle w:val="BlockTitleParagraph"/>
        <w:rPr>
          <w:rStyle w:val="Table-Header"/>
        </w:rPr>
      </w:pPr>
      <w:bookmarkStart w:id="39" w:name="8e4prWRkmtX62j6Zl+PTliKRnqY="/>
      <w:proofErr w:type="spellStart"/>
      <w:r>
        <w:t>Columns</w:t>
      </w:r>
      <w:bookmarkEnd w:id="39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91"/>
        <w:gridCol w:w="2205"/>
        <w:gridCol w:w="1400"/>
        <w:gridCol w:w="2289"/>
        <w:gridCol w:w="1641"/>
        <w:gridCol w:w="1062"/>
      </w:tblGrid>
      <w:tr w:rsidR="00A17C5A" w14:paraId="509F7366" w14:textId="77777777">
        <w:tc>
          <w:tcPr>
            <w:tcW w:w="0" w:type="auto"/>
            <w:shd w:val="clear" w:color="auto" w:fill="F3F3F3"/>
            <w:vAlign w:val="bottom"/>
          </w:tcPr>
          <w:p w14:paraId="4CBAFB65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C4B2563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29E61CAF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Data </w:t>
            </w:r>
            <w:proofErr w:type="spellStart"/>
            <w:r>
              <w:rPr>
                <w:rStyle w:val="Table-Header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7BE7379E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Max </w:t>
            </w:r>
            <w:proofErr w:type="spellStart"/>
            <w:r>
              <w:rPr>
                <w:rStyle w:val="Table-Header"/>
              </w:rPr>
              <w:t>Length</w:t>
            </w:r>
            <w:proofErr w:type="spellEnd"/>
            <w:r>
              <w:rPr>
                <w:rStyle w:val="Table-Header"/>
              </w:rPr>
              <w:t xml:space="preserve"> (</w:t>
            </w:r>
            <w:proofErr w:type="spellStart"/>
            <w:r>
              <w:rPr>
                <w:rStyle w:val="Table-Header"/>
              </w:rPr>
              <w:t>Bytes</w:t>
            </w:r>
            <w:proofErr w:type="spellEnd"/>
            <w:r>
              <w:rPr>
                <w:rStyle w:val="Table-Header"/>
              </w:rPr>
              <w:t>)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04DA4A0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Nullability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6DB1949E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Identity</w:t>
            </w:r>
            <w:proofErr w:type="spellEnd"/>
          </w:p>
        </w:tc>
      </w:tr>
      <w:tr w:rsidR="00A17C5A" w14:paraId="29EC4B8D" w14:textId="77777777">
        <w:tc>
          <w:tcPr>
            <w:tcW w:w="0" w:type="auto"/>
            <w:shd w:val="clear" w:color="auto" w:fill="FFFFFF"/>
          </w:tcPr>
          <w:p w14:paraId="101AEF97" w14:textId="77777777" w:rsidR="00A17C5A" w:rsidRDefault="00520027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 w14:anchorId="30D8372C">
                <v:shape id="_x0000_i1101" type="#_x0000_t75" style="width:12pt;height:12pt">
                  <v:imagedata r:id="rId2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14:paraId="74663E08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Delivery</w:t>
            </w:r>
            <w:r>
              <w:rPr>
                <w:rStyle w:val="Table-Default"/>
              </w:rPr>
              <w:softHyphen/>
              <w:t>Event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166B25E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2BD5848F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394B3592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 w14:paraId="1552F0CB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</w:tr>
      <w:tr w:rsidR="00A17C5A" w14:paraId="16452ADA" w14:textId="77777777">
        <w:tc>
          <w:tcPr>
            <w:tcW w:w="0" w:type="auto"/>
            <w:shd w:val="clear" w:color="auto" w:fill="F3F3F3"/>
          </w:tcPr>
          <w:p w14:paraId="691B35B7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53E890FC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Delivery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1C0EF5C8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04F7B228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 w14:paraId="2D7A5A5C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49E94D3E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62D1B68F" w14:textId="77777777">
        <w:tc>
          <w:tcPr>
            <w:tcW w:w="0" w:type="auto"/>
            <w:shd w:val="clear" w:color="auto" w:fill="FFFFFF"/>
          </w:tcPr>
          <w:p w14:paraId="7689B32D" w14:textId="77777777" w:rsidR="00A17C5A" w:rsidRDefault="00520027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 w14:anchorId="71C970CB">
                <v:shape id="_x0000_i1102" type="#_x0000_t75" style="width:12pt;height:12pt">
                  <v:imagedata r:id="rId2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14:paraId="1BABB837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Partner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5C6DAFE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58CC00EA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254BE527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BA2E255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5887E4A8" w14:textId="77777777">
        <w:tc>
          <w:tcPr>
            <w:tcW w:w="0" w:type="auto"/>
            <w:shd w:val="clear" w:color="auto" w:fill="F3F3F3"/>
          </w:tcPr>
          <w:p w14:paraId="22558A81" w14:textId="77777777" w:rsidR="00A17C5A" w:rsidRDefault="00520027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 w14:anchorId="57F90578">
                <v:shape id="_x0000_i1103" type="#_x0000_t75" style="width:12pt;height:12pt">
                  <v:imagedata r:id="rId26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14:paraId="46AF48AF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Event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4D8448E6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66ED8BE6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 w14:paraId="421CE96C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6A33992B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1E68AC27" w14:textId="77777777">
        <w:tc>
          <w:tcPr>
            <w:tcW w:w="0" w:type="auto"/>
            <w:shd w:val="clear" w:color="auto" w:fill="FFFFFF"/>
          </w:tcPr>
          <w:p w14:paraId="705BD94B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0EAC1167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Delivery</w:t>
            </w:r>
            <w:r>
              <w:rPr>
                <w:rStyle w:val="Table-Default"/>
              </w:rPr>
              <w:softHyphen/>
              <w:t>Event</w:t>
            </w:r>
            <w:r>
              <w:rPr>
                <w:rStyle w:val="Table-Default"/>
              </w:rPr>
              <w:softHyphen/>
              <w:t>Name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A245955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FFFFF"/>
          </w:tcPr>
          <w:p w14:paraId="5F840591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 w14:paraId="66D676E5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C9C2C9F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13F1946D" w14:textId="77777777">
        <w:tc>
          <w:tcPr>
            <w:tcW w:w="0" w:type="auto"/>
            <w:shd w:val="clear" w:color="auto" w:fill="F3F3F3"/>
          </w:tcPr>
          <w:p w14:paraId="30A10639" w14:textId="77777777" w:rsidR="00A17C5A" w:rsidRDefault="00520027">
            <w:pPr>
              <w:rPr>
                <w:rStyle w:val="Table-Default"/>
              </w:rPr>
            </w:pPr>
            <w:r>
              <w:rPr>
                <w:rStyle w:val="Table-Default"/>
              </w:rPr>
              <w:pict w14:anchorId="0753B1D3">
                <v:shape id="_x0000_i1104" type="#_x0000_t75" style="width:12pt;height:12pt">
                  <v:imagedata r:id="rId2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14:paraId="2C787912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Delivery</w:t>
            </w:r>
            <w:r>
              <w:rPr>
                <w:rStyle w:val="Table-Default"/>
              </w:rPr>
              <w:softHyphen/>
              <w:t>Event</w:t>
            </w:r>
            <w:r>
              <w:rPr>
                <w:rStyle w:val="Table-Default"/>
              </w:rPr>
              <w:softHyphen/>
              <w:t>Date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24C98281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61A055F8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 w14:paraId="5F0EF364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5B9C3D89" w14:textId="77777777" w:rsidR="00A17C5A" w:rsidRDefault="00A17C5A">
            <w:pPr>
              <w:rPr>
                <w:rStyle w:val="Table-Default"/>
              </w:rPr>
            </w:pPr>
          </w:p>
        </w:tc>
      </w:tr>
    </w:tbl>
    <w:p w14:paraId="35D7E367" w14:textId="77777777" w:rsidR="00A17C5A" w:rsidRDefault="00A17C5A">
      <w:pPr>
        <w:rPr>
          <w:rStyle w:val="Table-Header"/>
        </w:rPr>
      </w:pPr>
    </w:p>
    <w:p w14:paraId="363BBD09" w14:textId="77777777" w:rsidR="00A17C5A" w:rsidRDefault="004B5D96">
      <w:pPr>
        <w:pStyle w:val="BlockTitleParagraph"/>
        <w:rPr>
          <w:rStyle w:val="Table-Header"/>
        </w:rPr>
      </w:pPr>
      <w:bookmarkStart w:id="40" w:name="37cspqmLSjujqFtSD0oiQfoIc0U="/>
      <w:r>
        <w:t>Indexes</w:t>
      </w:r>
      <w:bookmarkEnd w:id="4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881"/>
        <w:gridCol w:w="4738"/>
        <w:gridCol w:w="2357"/>
        <w:gridCol w:w="1312"/>
      </w:tblGrid>
      <w:tr w:rsidR="00A17C5A" w14:paraId="398C2D21" w14:textId="77777777">
        <w:tc>
          <w:tcPr>
            <w:tcW w:w="0" w:type="auto"/>
            <w:shd w:val="clear" w:color="auto" w:fill="F3F3F3"/>
            <w:vAlign w:val="bottom"/>
          </w:tcPr>
          <w:p w14:paraId="2CCFDB36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D197165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1420142C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Key </w:t>
            </w:r>
            <w:proofErr w:type="spellStart"/>
            <w:r>
              <w:rPr>
                <w:rStyle w:val="Table-Header"/>
              </w:rPr>
              <w:t>Columns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2DB2A5B7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Unique</w:t>
            </w:r>
            <w:proofErr w:type="spellEnd"/>
          </w:p>
        </w:tc>
      </w:tr>
      <w:tr w:rsidR="00A17C5A" w14:paraId="1233D8A5" w14:textId="77777777">
        <w:tc>
          <w:tcPr>
            <w:tcW w:w="0" w:type="auto"/>
            <w:shd w:val="clear" w:color="auto" w:fill="FFFFFF"/>
          </w:tcPr>
          <w:p w14:paraId="51AC280C" w14:textId="77777777" w:rsidR="00A17C5A" w:rsidRDefault="00520027">
            <w:pPr>
              <w:rPr>
                <w:rStyle w:val="Table-Default"/>
              </w:rPr>
            </w:pPr>
            <w:r>
              <w:rPr>
                <w:rStyle w:val="Table-Default"/>
              </w:rPr>
              <w:pict w14:anchorId="30D9AE57">
                <v:shape id="_x0000_i1105" type="#_x0000_t75" style="width:12pt;height:12pt">
                  <v:imagedata r:id="rId2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14:paraId="54894520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Delivery</w:t>
            </w:r>
            <w:r>
              <w:rPr>
                <w:rStyle w:val="Table-Default"/>
              </w:rPr>
              <w:softHyphen/>
              <w:t>Event</w:t>
            </w:r>
            <w:proofErr w:type="spellEnd"/>
            <w:r>
              <w:rPr>
                <w:rStyle w:val="Table-Default"/>
              </w:rPr>
              <w:t>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Delivery</w:t>
            </w:r>
            <w:r>
              <w:rPr>
                <w:rStyle w:val="Table-Default"/>
              </w:rPr>
              <w:softHyphen/>
              <w:t>Event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12DC4A0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Delivery</w:t>
            </w:r>
            <w:r>
              <w:rPr>
                <w:rStyle w:val="Table-Default"/>
              </w:rPr>
              <w:softHyphen/>
              <w:t>Event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3DD0C76" w14:textId="77777777" w:rsidR="00A17C5A" w:rsidRDefault="004B5D96">
            <w:pPr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</w:tr>
    </w:tbl>
    <w:p w14:paraId="6A0AFA3F" w14:textId="77777777" w:rsidR="00A17C5A" w:rsidRDefault="00A17C5A">
      <w:pPr>
        <w:rPr>
          <w:rStyle w:val="Table-Header"/>
        </w:rPr>
      </w:pPr>
    </w:p>
    <w:p w14:paraId="422F2797" w14:textId="77777777" w:rsidR="00A17C5A" w:rsidRDefault="004B5D96">
      <w:pPr>
        <w:pStyle w:val="BlockTitleParagraph"/>
        <w:rPr>
          <w:rStyle w:val="Table-Header"/>
        </w:rPr>
      </w:pPr>
      <w:bookmarkStart w:id="41" w:name="QUbQWN4MJNeUd8f/aT/8RPWdnys="/>
      <w:proofErr w:type="spellStart"/>
      <w:r>
        <w:t>Check</w:t>
      </w:r>
      <w:proofErr w:type="spellEnd"/>
      <w:r>
        <w:t xml:space="preserve"> </w:t>
      </w:r>
      <w:proofErr w:type="spellStart"/>
      <w:r>
        <w:t>Constraints</w:t>
      </w:r>
      <w:bookmarkEnd w:id="41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302"/>
        <w:gridCol w:w="996"/>
        <w:gridCol w:w="1738"/>
        <w:gridCol w:w="3252"/>
      </w:tblGrid>
      <w:tr w:rsidR="00A17C5A" w14:paraId="7E6A0AA1" w14:textId="77777777">
        <w:tc>
          <w:tcPr>
            <w:tcW w:w="0" w:type="auto"/>
            <w:shd w:val="clear" w:color="auto" w:fill="F3F3F3"/>
            <w:vAlign w:val="bottom"/>
          </w:tcPr>
          <w:p w14:paraId="260EAA7E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1BAF6710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Checked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331188A3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On</w:t>
            </w:r>
            <w:proofErr w:type="spellEnd"/>
            <w:r>
              <w:rPr>
                <w:rStyle w:val="Table-Header"/>
              </w:rPr>
              <w:t xml:space="preserve"> </w:t>
            </w:r>
            <w:proofErr w:type="spellStart"/>
            <w:r>
              <w:rPr>
                <w:rStyle w:val="Table-Header"/>
              </w:rPr>
              <w:t>Column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42B3950E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Constraint</w:t>
            </w:r>
            <w:proofErr w:type="spellEnd"/>
          </w:p>
        </w:tc>
      </w:tr>
      <w:tr w:rsidR="00A17C5A" w14:paraId="795E6B29" w14:textId="77777777">
        <w:tc>
          <w:tcPr>
            <w:tcW w:w="0" w:type="auto"/>
            <w:shd w:val="clear" w:color="auto" w:fill="FFFFFF"/>
          </w:tcPr>
          <w:p w14:paraId="4526CCCE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Delivery</w:t>
            </w:r>
            <w:r>
              <w:rPr>
                <w:rStyle w:val="Table-Default"/>
              </w:rPr>
              <w:softHyphen/>
              <w:t>Event</w:t>
            </w:r>
            <w:proofErr w:type="spellEnd"/>
            <w:r>
              <w:rPr>
                <w:rStyle w:val="Table-Default"/>
              </w:rPr>
              <w:t>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Delivery</w:t>
            </w:r>
            <w:r>
              <w:rPr>
                <w:rStyle w:val="Table-Default"/>
              </w:rPr>
              <w:softHyphen/>
              <w:t>Event</w:t>
            </w:r>
            <w:r>
              <w:rPr>
                <w:rStyle w:val="Table-Default"/>
              </w:rPr>
              <w:softHyphen/>
              <w:t>Date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C8BE0A9" w14:textId="77777777" w:rsidR="00A17C5A" w:rsidRDefault="004B5D96">
            <w:pPr>
              <w:rPr>
                <w:rStyle w:val="Table-Default"/>
                <w:color w:val="FF0000"/>
              </w:rPr>
            </w:pPr>
            <w:proofErr w:type="spellStart"/>
            <w:r>
              <w:rPr>
                <w:rStyle w:val="Table-Default"/>
                <w:color w:val="FF0000"/>
              </w:rPr>
              <w:t>False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D36ADD4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Delivery</w:t>
            </w:r>
            <w:r>
              <w:rPr>
                <w:rStyle w:val="Table-Default"/>
              </w:rPr>
              <w:softHyphen/>
              <w:t>Event</w:t>
            </w:r>
            <w:r>
              <w:rPr>
                <w:rStyle w:val="Table-Default"/>
              </w:rPr>
              <w:softHyphen/>
              <w:t>Date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5B7705C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([</w:t>
            </w:r>
            <w:proofErr w:type="spellStart"/>
            <w:r>
              <w:rPr>
                <w:rStyle w:val="Table-Default"/>
              </w:rPr>
              <w:t>Delivery</w:t>
            </w:r>
            <w:r>
              <w:rPr>
                <w:rStyle w:val="Table-Default"/>
              </w:rPr>
              <w:softHyphen/>
              <w:t>Event</w:t>
            </w:r>
            <w:r>
              <w:rPr>
                <w:rStyle w:val="Table-Default"/>
              </w:rPr>
              <w:softHyphen/>
              <w:t>Date</w:t>
            </w:r>
            <w:proofErr w:type="spellEnd"/>
            <w:r>
              <w:rPr>
                <w:rStyle w:val="Table-Default"/>
              </w:rPr>
              <w:t>]&lt;=</w:t>
            </w:r>
            <w:proofErr w:type="spellStart"/>
            <w:proofErr w:type="gramStart"/>
            <w:r>
              <w:rPr>
                <w:rStyle w:val="Table-Default"/>
              </w:rPr>
              <w:t>sysdatetime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))</w:t>
            </w:r>
          </w:p>
        </w:tc>
      </w:tr>
    </w:tbl>
    <w:p w14:paraId="3641F9C2" w14:textId="77777777" w:rsidR="00A17C5A" w:rsidRDefault="00A17C5A">
      <w:pPr>
        <w:rPr>
          <w:rStyle w:val="Table-Header"/>
        </w:rPr>
      </w:pPr>
    </w:p>
    <w:p w14:paraId="1C1756AE" w14:textId="77777777" w:rsidR="00A17C5A" w:rsidRDefault="004B5D96">
      <w:pPr>
        <w:pStyle w:val="BlockTitleParagraph"/>
        <w:rPr>
          <w:rStyle w:val="Table-Header"/>
        </w:rPr>
      </w:pPr>
      <w:bookmarkStart w:id="42" w:name="M6PJpUiuaFjoBmYlDgZK4Cx2vJ4="/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bookmarkEnd w:id="42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284"/>
        <w:gridCol w:w="1132"/>
        <w:gridCol w:w="4872"/>
      </w:tblGrid>
      <w:tr w:rsidR="00A17C5A" w14:paraId="34FAE26E" w14:textId="77777777">
        <w:tc>
          <w:tcPr>
            <w:tcW w:w="0" w:type="auto"/>
            <w:shd w:val="clear" w:color="auto" w:fill="F3F3F3"/>
            <w:vAlign w:val="bottom"/>
          </w:tcPr>
          <w:p w14:paraId="46650476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2C690600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No </w:t>
            </w:r>
            <w:proofErr w:type="spellStart"/>
            <w:r>
              <w:rPr>
                <w:rStyle w:val="Table-Header"/>
              </w:rPr>
              <w:t>Check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5417ED63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Columns</w:t>
            </w:r>
            <w:proofErr w:type="spellEnd"/>
          </w:p>
        </w:tc>
      </w:tr>
      <w:tr w:rsidR="00A17C5A" w14:paraId="737CD912" w14:textId="77777777">
        <w:tc>
          <w:tcPr>
            <w:tcW w:w="0" w:type="auto"/>
            <w:shd w:val="clear" w:color="auto" w:fill="FFFFFF"/>
          </w:tcPr>
          <w:p w14:paraId="17CD6C48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FK__</w:t>
            </w:r>
            <w:r>
              <w:rPr>
                <w:rStyle w:val="Table-Default"/>
              </w:rPr>
              <w:softHyphen/>
              <w:t>Delivery</w:t>
            </w:r>
            <w:r>
              <w:rPr>
                <w:rStyle w:val="Table-Default"/>
              </w:rPr>
              <w:softHyphen/>
              <w:t>E__</w:t>
            </w:r>
            <w:r>
              <w:rPr>
                <w:rStyle w:val="Table-Default"/>
              </w:rPr>
              <w:softHyphen/>
              <w:t>Event__5070F446</w:t>
            </w:r>
          </w:p>
        </w:tc>
        <w:tc>
          <w:tcPr>
            <w:tcW w:w="0" w:type="auto"/>
            <w:shd w:val="clear" w:color="auto" w:fill="FFFFFF"/>
          </w:tcPr>
          <w:p w14:paraId="3EBFC339" w14:textId="77777777" w:rsidR="00A17C5A" w:rsidRDefault="004B5D96">
            <w:pPr>
              <w:keepNext/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DB13CF8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Event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  <w:proofErr w:type="spellEnd"/>
            <w:r>
              <w:rPr>
                <w:rStyle w:val="Table-Default"/>
              </w:rPr>
              <w:t>-&gt;</w:t>
            </w:r>
            <w:hyperlink w:anchor="jpJ79zoT4wODZ/J5pA0acYaK2rQ=" w:history="1">
              <w:r>
                <w:rPr>
                  <w:rStyle w:val="Table-Default"/>
                </w:rPr>
                <w:t>[</w:t>
              </w:r>
              <w:proofErr w:type="spellStart"/>
              <w:r>
                <w:rPr>
                  <w:rStyle w:val="Table-Default"/>
                </w:rPr>
                <w:t>dbo</w:t>
              </w:r>
              <w:proofErr w:type="spellEnd"/>
              <w:proofErr w:type="gramStart"/>
              <w:r>
                <w:rPr>
                  <w:rStyle w:val="Table-Default"/>
                </w:rPr>
                <w:t>].[</w:t>
              </w:r>
              <w:proofErr w:type="spellStart"/>
              <w:proofErr w:type="gramEnd"/>
              <w:r>
                <w:rPr>
                  <w:rStyle w:val="Table-Default"/>
                </w:rPr>
                <w:t>Dict</w:t>
              </w:r>
              <w:r>
                <w:rPr>
                  <w:rStyle w:val="Table-Default"/>
                </w:rPr>
                <w:softHyphen/>
                <w:t>Event</w:t>
              </w:r>
              <w:r>
                <w:rPr>
                  <w:rStyle w:val="Table-Default"/>
                </w:rPr>
                <w:softHyphen/>
                <w:t>Type</w:t>
              </w:r>
              <w:proofErr w:type="spellEnd"/>
              <w:r>
                <w:rPr>
                  <w:rStyle w:val="Table-Default"/>
                </w:rPr>
                <w:t>].[</w:t>
              </w:r>
              <w:proofErr w:type="spellStart"/>
              <w:r>
                <w:rPr>
                  <w:rStyle w:val="Table-Default"/>
                </w:rPr>
                <w:t>Event</w:t>
              </w:r>
              <w:r>
                <w:rPr>
                  <w:rStyle w:val="Table-Default"/>
                </w:rPr>
                <w:softHyphen/>
                <w:t>Type</w:t>
              </w:r>
              <w:r>
                <w:rPr>
                  <w:rStyle w:val="Table-Default"/>
                </w:rPr>
                <w:softHyphen/>
                <w:t>ID</w:t>
              </w:r>
              <w:proofErr w:type="spellEnd"/>
              <w:r>
                <w:rPr>
                  <w:rStyle w:val="Table-Default"/>
                </w:rPr>
                <w:t>]</w:t>
              </w:r>
            </w:hyperlink>
          </w:p>
        </w:tc>
      </w:tr>
      <w:tr w:rsidR="00A17C5A" w14:paraId="26E9DCD7" w14:textId="77777777">
        <w:tc>
          <w:tcPr>
            <w:tcW w:w="0" w:type="auto"/>
            <w:shd w:val="clear" w:color="auto" w:fill="F3F3F3"/>
          </w:tcPr>
          <w:p w14:paraId="17A085B9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FK__</w:t>
            </w:r>
            <w:r>
              <w:rPr>
                <w:rStyle w:val="Table-Default"/>
              </w:rPr>
              <w:softHyphen/>
              <w:t>Delivery</w:t>
            </w:r>
            <w:r>
              <w:rPr>
                <w:rStyle w:val="Table-Default"/>
              </w:rPr>
              <w:softHyphen/>
              <w:t>E__</w:t>
            </w:r>
            <w:r>
              <w:rPr>
                <w:rStyle w:val="Table-Default"/>
              </w:rPr>
              <w:softHyphen/>
              <w:t>Partn__5165187F</w:t>
            </w:r>
          </w:p>
        </w:tc>
        <w:tc>
          <w:tcPr>
            <w:tcW w:w="0" w:type="auto"/>
            <w:shd w:val="clear" w:color="auto" w:fill="F3F3F3"/>
          </w:tcPr>
          <w:p w14:paraId="0436B931" w14:textId="77777777" w:rsidR="00A17C5A" w:rsidRDefault="004B5D96">
            <w:pPr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426B3C01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Partner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</w:t>
            </w:r>
            <w:proofErr w:type="spellEnd"/>
            <w:r>
              <w:rPr>
                <w:rStyle w:val="Table-Default"/>
              </w:rPr>
              <w:t>-&gt;</w:t>
            </w:r>
            <w:hyperlink w:anchor="zthHeiJ966Fe3mbjbYrOTNvLwBI=" w:history="1">
              <w:r>
                <w:rPr>
                  <w:rStyle w:val="Table-Default"/>
                </w:rPr>
                <w:t>[</w:t>
              </w:r>
              <w:proofErr w:type="spellStart"/>
              <w:r>
                <w:rPr>
                  <w:rStyle w:val="Table-Default"/>
                </w:rPr>
                <w:t>dbo</w:t>
              </w:r>
              <w:proofErr w:type="spellEnd"/>
              <w:proofErr w:type="gramStart"/>
              <w:r>
                <w:rPr>
                  <w:rStyle w:val="Table-Default"/>
                </w:rPr>
                <w:t>].[</w:t>
              </w:r>
              <w:proofErr w:type="spellStart"/>
              <w:proofErr w:type="gramEnd"/>
              <w:r>
                <w:rPr>
                  <w:rStyle w:val="Table-Default"/>
                </w:rPr>
                <w:t>Partner</w:t>
              </w:r>
              <w:r>
                <w:rPr>
                  <w:rStyle w:val="Table-Default"/>
                </w:rPr>
                <w:softHyphen/>
                <w:t>Order</w:t>
              </w:r>
              <w:proofErr w:type="spellEnd"/>
              <w:r>
                <w:rPr>
                  <w:rStyle w:val="Table-Default"/>
                </w:rPr>
                <w:t>].[</w:t>
              </w:r>
              <w:proofErr w:type="spellStart"/>
              <w:r>
                <w:rPr>
                  <w:rStyle w:val="Table-Default"/>
                </w:rPr>
                <w:t>Partner</w:t>
              </w:r>
              <w:r>
                <w:rPr>
                  <w:rStyle w:val="Table-Default"/>
                </w:rPr>
                <w:softHyphen/>
                <w:t>Order</w:t>
              </w:r>
              <w:r>
                <w:rPr>
                  <w:rStyle w:val="Table-Default"/>
                </w:rPr>
                <w:softHyphen/>
                <w:t>ID</w:t>
              </w:r>
              <w:proofErr w:type="spellEnd"/>
              <w:r>
                <w:rPr>
                  <w:rStyle w:val="Table-Default"/>
                </w:rPr>
                <w:t>]</w:t>
              </w:r>
            </w:hyperlink>
          </w:p>
        </w:tc>
      </w:tr>
    </w:tbl>
    <w:p w14:paraId="74C9DBD9" w14:textId="77777777" w:rsidR="00A17C5A" w:rsidRDefault="00A17C5A">
      <w:pPr>
        <w:rPr>
          <w:rStyle w:val="Table-Header"/>
        </w:rPr>
      </w:pPr>
    </w:p>
    <w:p w14:paraId="7F04196D" w14:textId="104BF0BA" w:rsidR="00A17C5A" w:rsidRDefault="005D7C74">
      <w:pPr>
        <w:pStyle w:val="BlockTitleParagraph"/>
        <w:rPr>
          <w:rStyle w:val="Table-Header"/>
        </w:rPr>
      </w:pPr>
      <w:r>
        <w:t>Comment: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40E52640" w14:textId="77777777">
        <w:tc>
          <w:tcPr>
            <w:tcW w:w="0" w:type="auto"/>
            <w:shd w:val="clear" w:color="auto" w:fill="F5F5F5"/>
          </w:tcPr>
          <w:p w14:paraId="190EB9F3" w14:textId="77777777" w:rsidR="00A17C5A" w:rsidRDefault="00AD3CCE" w:rsidP="00AD3CCE">
            <w:pPr>
              <w:rPr>
                <w:rStyle w:val="ScriptNormal"/>
                <w:b/>
                <w:bCs/>
                <w:sz w:val="20"/>
                <w:szCs w:val="20"/>
              </w:rPr>
            </w:pPr>
            <w:r>
              <w:rPr>
                <w:rStyle w:val="ScriptNormal"/>
                <w:b/>
                <w:bCs/>
                <w:sz w:val="20"/>
                <w:szCs w:val="20"/>
              </w:rPr>
              <w:t>A szállítási események tárolására szolgáló tábla. Különféle események lehetnek, melyek a „</w:t>
            </w:r>
            <w:proofErr w:type="spellStart"/>
            <w:r>
              <w:rPr>
                <w:rStyle w:val="ScriptNormal"/>
                <w:b/>
                <w:bCs/>
                <w:sz w:val="20"/>
                <w:szCs w:val="20"/>
              </w:rPr>
              <w:t>DictEventType</w:t>
            </w:r>
            <w:proofErr w:type="spellEnd"/>
            <w:r>
              <w:rPr>
                <w:rStyle w:val="ScriptNormal"/>
                <w:b/>
                <w:bCs/>
                <w:sz w:val="20"/>
                <w:szCs w:val="20"/>
              </w:rPr>
              <w:t>” tábla segítségével kerül meghatározásra.</w:t>
            </w:r>
          </w:p>
          <w:p w14:paraId="0E8FE231" w14:textId="452E121E" w:rsidR="00AD3CCE" w:rsidRPr="00AD3CCE" w:rsidRDefault="00AD3CCE" w:rsidP="00AD3CCE">
            <w:pPr>
              <w:rPr>
                <w:rStyle w:val="ScriptNormal"/>
                <w:b/>
                <w:bCs/>
                <w:sz w:val="20"/>
                <w:szCs w:val="20"/>
              </w:rPr>
            </w:pPr>
            <w:r>
              <w:rPr>
                <w:rStyle w:val="ScriptNormal"/>
                <w:b/>
                <w:bCs/>
                <w:sz w:val="20"/>
                <w:szCs w:val="20"/>
              </w:rPr>
              <w:t xml:space="preserve">Mindegyik </w:t>
            </w:r>
            <w:proofErr w:type="spellStart"/>
            <w:r>
              <w:rPr>
                <w:rStyle w:val="ScriptNormal"/>
                <w:b/>
                <w:bCs/>
                <w:sz w:val="20"/>
                <w:szCs w:val="20"/>
              </w:rPr>
              <w:t>Event</w:t>
            </w:r>
            <w:proofErr w:type="spellEnd"/>
            <w:r>
              <w:rPr>
                <w:rStyle w:val="ScriptNormal"/>
                <w:b/>
                <w:bCs/>
                <w:sz w:val="20"/>
                <w:szCs w:val="20"/>
              </w:rPr>
              <w:t xml:space="preserve"> kötődik egy Rendeléshez</w:t>
            </w:r>
            <w:r w:rsidR="00523022">
              <w:rPr>
                <w:rStyle w:val="ScriptNormal"/>
                <w:b/>
                <w:bCs/>
                <w:sz w:val="20"/>
                <w:szCs w:val="20"/>
              </w:rPr>
              <w:t xml:space="preserve">, így nyomon követhető egy rendelés </w:t>
            </w:r>
            <w:r w:rsidR="00523022">
              <w:rPr>
                <w:rStyle w:val="ScriptNormal"/>
                <w:b/>
                <w:bCs/>
                <w:sz w:val="20"/>
                <w:szCs w:val="20"/>
              </w:rPr>
              <w:lastRenderedPageBreak/>
              <w:t>életútja.</w:t>
            </w:r>
          </w:p>
        </w:tc>
      </w:tr>
    </w:tbl>
    <w:p w14:paraId="31F944C9" w14:textId="77777777" w:rsidR="00A17C5A" w:rsidRDefault="00A17C5A">
      <w:pPr>
        <w:rPr>
          <w:rStyle w:val="ScriptNormal"/>
        </w:rPr>
      </w:pPr>
    </w:p>
    <w:p w14:paraId="42D09D33" w14:textId="77777777" w:rsidR="00A17C5A" w:rsidRDefault="004B5D96">
      <w:pPr>
        <w:pStyle w:val="BlockTitleParagraph"/>
        <w:rPr>
          <w:rStyle w:val="ScriptNormal"/>
        </w:rPr>
      </w:pPr>
      <w:bookmarkStart w:id="43" w:name="HTWjrMoDA3N4+MOrFn8XSjyLlEg="/>
      <w:proofErr w:type="spellStart"/>
      <w:r>
        <w:t>Uses</w:t>
      </w:r>
      <w:bookmarkEnd w:id="43"/>
      <w:proofErr w:type="spellEnd"/>
    </w:p>
    <w:p w14:paraId="582B809F" w14:textId="77777777" w:rsidR="00A17C5A" w:rsidRDefault="00520027">
      <w:hyperlink w:anchor="jpJ79zoT4wODZ/J5pA0acYaK2rQ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Dict</w:t>
        </w:r>
        <w:r w:rsidR="004B5D96">
          <w:softHyphen/>
          <w:t>Event</w:t>
        </w:r>
        <w:r w:rsidR="004B5D96">
          <w:softHyphen/>
          <w:t>Type</w:t>
        </w:r>
        <w:proofErr w:type="spellEnd"/>
        <w:r w:rsidR="004B5D96">
          <w:t>]</w:t>
        </w:r>
      </w:hyperlink>
    </w:p>
    <w:p w14:paraId="17F23E76" w14:textId="77777777" w:rsidR="00A17C5A" w:rsidRDefault="00520027">
      <w:hyperlink w:anchor="zthHeiJ966Fe3mbjbYrOTNvLwBI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Partner</w:t>
        </w:r>
        <w:r w:rsidR="004B5D96">
          <w:softHyphen/>
          <w:t>Order</w:t>
        </w:r>
        <w:proofErr w:type="spellEnd"/>
        <w:r w:rsidR="004B5D96">
          <w:t>]</w:t>
        </w:r>
      </w:hyperlink>
    </w:p>
    <w:p w14:paraId="43530185" w14:textId="77777777" w:rsidR="00A17C5A" w:rsidRDefault="00A17C5A">
      <w:pPr>
        <w:sectPr w:rsidR="00A17C5A">
          <w:headerReference w:type="default" r:id="rId30"/>
          <w:pgSz w:w="11906" w:h="16838"/>
          <w:pgMar w:top="1417" w:right="1417" w:bottom="1417" w:left="1417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6101C972" w14:textId="77777777">
        <w:tc>
          <w:tcPr>
            <w:tcW w:w="0" w:type="auto"/>
            <w:shd w:val="clear" w:color="auto" w:fill="E6E6E6"/>
          </w:tcPr>
          <w:p w14:paraId="626E1E2F" w14:textId="77777777" w:rsidR="00A17C5A" w:rsidRDefault="00520027">
            <w:pPr>
              <w:pStyle w:val="Cmsor6"/>
            </w:pPr>
            <w:bookmarkStart w:id="44" w:name="_Toc256000009"/>
            <w:bookmarkStart w:id="45" w:name="dL5uSb+mDNVLtXAutuI7cAj3Ncw="/>
            <w:r>
              <w:lastRenderedPageBreak/>
              <w:pict w14:anchorId="2A020C69">
                <v:shape id="_x0000_i1106" type="#_x0000_t75" style="width:12pt;height:12pt">
                  <v:imagedata r:id="rId11" o:title=""/>
                </v:shape>
              </w:pict>
            </w:r>
            <w:r w:rsidR="004B5D96">
              <w:t xml:space="preserve"> [</w:t>
            </w:r>
            <w:proofErr w:type="spellStart"/>
            <w:r w:rsidR="004B5D96">
              <w:t>dbo</w:t>
            </w:r>
            <w:proofErr w:type="spellEnd"/>
            <w:proofErr w:type="gramStart"/>
            <w:r w:rsidR="004B5D96">
              <w:t>].[</w:t>
            </w:r>
            <w:proofErr w:type="spellStart"/>
            <w:proofErr w:type="gramEnd"/>
            <w:r w:rsidR="004B5D96">
              <w:t>Delivery</w:t>
            </w:r>
            <w:r w:rsidR="004B5D96">
              <w:softHyphen/>
              <w:t>Type</w:t>
            </w:r>
            <w:proofErr w:type="spellEnd"/>
            <w:r w:rsidR="004B5D96">
              <w:t>]</w:t>
            </w:r>
            <w:bookmarkEnd w:id="44"/>
          </w:p>
          <w:bookmarkEnd w:id="45"/>
          <w:p w14:paraId="3588ED3B" w14:textId="77777777" w:rsidR="00A17C5A" w:rsidRDefault="00A17C5A"/>
        </w:tc>
      </w:tr>
    </w:tbl>
    <w:p w14:paraId="1C9A1287" w14:textId="77777777" w:rsidR="00A17C5A" w:rsidRDefault="00A17C5A">
      <w:pPr>
        <w:keepNext/>
      </w:pPr>
    </w:p>
    <w:p w14:paraId="5DC57F09" w14:textId="77777777" w:rsidR="00A17C5A" w:rsidRDefault="004B5D96">
      <w:pPr>
        <w:pStyle w:val="BlockTitleParagraph"/>
      </w:pPr>
      <w:bookmarkStart w:id="46" w:name="ToFO3CUfG6MYj9sdeNKpf5lHZyg="/>
      <w:proofErr w:type="spellStart"/>
      <w:r>
        <w:t>Properties</w:t>
      </w:r>
      <w:bookmarkEnd w:id="46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898"/>
        <w:gridCol w:w="6390"/>
      </w:tblGrid>
      <w:tr w:rsidR="00A17C5A" w14:paraId="21BEBFD7" w14:textId="77777777">
        <w:tc>
          <w:tcPr>
            <w:tcW w:w="0" w:type="auto"/>
            <w:shd w:val="clear" w:color="auto" w:fill="F3F3F3"/>
            <w:vAlign w:val="bottom"/>
          </w:tcPr>
          <w:p w14:paraId="7CA76CBC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3E035ACA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Value</w:t>
            </w:r>
            <w:proofErr w:type="spellEnd"/>
          </w:p>
        </w:tc>
      </w:tr>
      <w:tr w:rsidR="00A17C5A" w14:paraId="332E2AAC" w14:textId="77777777">
        <w:tc>
          <w:tcPr>
            <w:tcW w:w="0" w:type="auto"/>
            <w:shd w:val="clear" w:color="auto" w:fill="FFFFFF"/>
          </w:tcPr>
          <w:p w14:paraId="2DD26762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 w14:paraId="7BD4F0FE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Hungarian</w:t>
            </w:r>
            <w:proofErr w:type="spellEnd"/>
            <w:r>
              <w:rPr>
                <w:rStyle w:val="Table-Default"/>
              </w:rPr>
              <w:t>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 w:rsidR="00A17C5A" w14:paraId="1542A2FB" w14:textId="77777777">
        <w:tc>
          <w:tcPr>
            <w:tcW w:w="0" w:type="auto"/>
            <w:shd w:val="clear" w:color="auto" w:fill="F3F3F3"/>
          </w:tcPr>
          <w:p w14:paraId="0D27DFA1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Row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Count</w:t>
            </w:r>
            <w:proofErr w:type="spellEnd"/>
            <w:r>
              <w:rPr>
                <w:rStyle w:val="Table-Default"/>
              </w:rPr>
              <w:t xml:space="preserve"> (~)</w:t>
            </w:r>
          </w:p>
        </w:tc>
        <w:tc>
          <w:tcPr>
            <w:tcW w:w="0" w:type="auto"/>
            <w:shd w:val="clear" w:color="auto" w:fill="F3F3F3"/>
          </w:tcPr>
          <w:p w14:paraId="4DBAE07B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</w:t>
            </w:r>
          </w:p>
        </w:tc>
      </w:tr>
      <w:tr w:rsidR="00A17C5A" w14:paraId="0E860737" w14:textId="77777777">
        <w:tc>
          <w:tcPr>
            <w:tcW w:w="0" w:type="auto"/>
            <w:shd w:val="clear" w:color="auto" w:fill="FFFFFF"/>
          </w:tcPr>
          <w:p w14:paraId="387337EC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Created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735302D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19:02:23 2022. június 26., vasárnap</w:t>
            </w:r>
          </w:p>
        </w:tc>
      </w:tr>
      <w:tr w:rsidR="00A17C5A" w14:paraId="29E0D1E7" w14:textId="77777777">
        <w:tc>
          <w:tcPr>
            <w:tcW w:w="0" w:type="auto"/>
            <w:shd w:val="clear" w:color="auto" w:fill="F3F3F3"/>
          </w:tcPr>
          <w:p w14:paraId="46CF8CCA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 xml:space="preserve">Last </w:t>
            </w:r>
            <w:proofErr w:type="spellStart"/>
            <w:r>
              <w:rPr>
                <w:rStyle w:val="Table-Default"/>
              </w:rPr>
              <w:t>Modified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235909FC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19:02:23 2022. június 26., vasárnap</w:t>
            </w:r>
          </w:p>
        </w:tc>
      </w:tr>
    </w:tbl>
    <w:p w14:paraId="30E15E17" w14:textId="77777777" w:rsidR="00A17C5A" w:rsidRDefault="00A17C5A">
      <w:pPr>
        <w:rPr>
          <w:rStyle w:val="Table-Header"/>
        </w:rPr>
      </w:pPr>
    </w:p>
    <w:p w14:paraId="50E363A8" w14:textId="77777777" w:rsidR="00A17C5A" w:rsidRDefault="004B5D96">
      <w:pPr>
        <w:pStyle w:val="BlockTitleParagraph"/>
        <w:rPr>
          <w:rStyle w:val="Table-Header"/>
        </w:rPr>
      </w:pPr>
      <w:bookmarkStart w:id="47" w:name="uvPh0NB5TqnX9pwDWCtInO2qog4="/>
      <w:proofErr w:type="spellStart"/>
      <w:r>
        <w:t>Columns</w:t>
      </w:r>
      <w:bookmarkEnd w:id="47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03"/>
        <w:gridCol w:w="2075"/>
        <w:gridCol w:w="1426"/>
        <w:gridCol w:w="2331"/>
        <w:gridCol w:w="1671"/>
        <w:gridCol w:w="1082"/>
      </w:tblGrid>
      <w:tr w:rsidR="00A17C5A" w14:paraId="65F4EE6C" w14:textId="77777777">
        <w:tc>
          <w:tcPr>
            <w:tcW w:w="0" w:type="auto"/>
            <w:shd w:val="clear" w:color="auto" w:fill="F3F3F3"/>
            <w:vAlign w:val="bottom"/>
          </w:tcPr>
          <w:p w14:paraId="3E7312ED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FA9E157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1336BF3E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Data </w:t>
            </w:r>
            <w:proofErr w:type="spellStart"/>
            <w:r>
              <w:rPr>
                <w:rStyle w:val="Table-Header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365371EF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Max </w:t>
            </w:r>
            <w:proofErr w:type="spellStart"/>
            <w:r>
              <w:rPr>
                <w:rStyle w:val="Table-Header"/>
              </w:rPr>
              <w:t>Length</w:t>
            </w:r>
            <w:proofErr w:type="spellEnd"/>
            <w:r>
              <w:rPr>
                <w:rStyle w:val="Table-Header"/>
              </w:rPr>
              <w:t xml:space="preserve"> (</w:t>
            </w:r>
            <w:proofErr w:type="spellStart"/>
            <w:r>
              <w:rPr>
                <w:rStyle w:val="Table-Header"/>
              </w:rPr>
              <w:t>Bytes</w:t>
            </w:r>
            <w:proofErr w:type="spellEnd"/>
            <w:r>
              <w:rPr>
                <w:rStyle w:val="Table-Header"/>
              </w:rPr>
              <w:t>)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A46B172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Nullability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4512312A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Identity</w:t>
            </w:r>
            <w:proofErr w:type="spellEnd"/>
          </w:p>
        </w:tc>
      </w:tr>
      <w:tr w:rsidR="00A17C5A" w14:paraId="75D9963F" w14:textId="77777777">
        <w:tc>
          <w:tcPr>
            <w:tcW w:w="0" w:type="auto"/>
            <w:shd w:val="clear" w:color="auto" w:fill="FFFFFF"/>
          </w:tcPr>
          <w:p w14:paraId="006BA118" w14:textId="77777777" w:rsidR="00A17C5A" w:rsidRDefault="00520027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 w14:anchorId="2BA2D297">
                <v:shape id="_x0000_i1107" type="#_x0000_t75" style="width:12pt;height:12pt">
                  <v:imagedata r:id="rId2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14:paraId="3C0FD2DC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Delivery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6192427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4D8CD67E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2F0D6FF3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 w14:paraId="318C7E64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</w:tr>
      <w:tr w:rsidR="00A17C5A" w14:paraId="430B27EB" w14:textId="77777777">
        <w:tc>
          <w:tcPr>
            <w:tcW w:w="0" w:type="auto"/>
            <w:shd w:val="clear" w:color="auto" w:fill="F3F3F3"/>
          </w:tcPr>
          <w:p w14:paraId="3765D983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59563C59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Delivery</w:t>
            </w:r>
            <w:r>
              <w:rPr>
                <w:rStyle w:val="Table-Default"/>
              </w:rPr>
              <w:softHyphen/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5C56004A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6A560E8B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 w14:paraId="0278C769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 w14:paraId="6E86C39C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410631BC" w14:textId="77777777">
        <w:tc>
          <w:tcPr>
            <w:tcW w:w="0" w:type="auto"/>
            <w:shd w:val="clear" w:color="auto" w:fill="FFFFFF"/>
          </w:tcPr>
          <w:p w14:paraId="1E0730AC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14E30935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Delivery</w:t>
            </w:r>
            <w:r>
              <w:rPr>
                <w:rStyle w:val="Table-Default"/>
              </w:rPr>
              <w:softHyphen/>
              <w:t>Name</w:t>
            </w:r>
            <w:r>
              <w:rPr>
                <w:rStyle w:val="Table-Default"/>
              </w:rPr>
              <w:softHyphen/>
              <w:t>Eng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4E4FE1C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FFFFF"/>
          </w:tcPr>
          <w:p w14:paraId="3FF5596E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 w14:paraId="4274A1F5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F761B69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74BE32BF" w14:textId="77777777">
        <w:tc>
          <w:tcPr>
            <w:tcW w:w="0" w:type="auto"/>
            <w:shd w:val="clear" w:color="auto" w:fill="F3F3F3"/>
          </w:tcPr>
          <w:p w14:paraId="25AEC1AE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3C48F585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Delivery</w:t>
            </w:r>
            <w:r>
              <w:rPr>
                <w:rStyle w:val="Table-Default"/>
              </w:rPr>
              <w:softHyphen/>
              <w:t>Code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55FFC9D4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2)</w:t>
            </w:r>
          </w:p>
        </w:tc>
        <w:tc>
          <w:tcPr>
            <w:tcW w:w="0" w:type="auto"/>
            <w:shd w:val="clear" w:color="auto" w:fill="F3F3F3"/>
          </w:tcPr>
          <w:p w14:paraId="50EEB40A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3F3F3"/>
          </w:tcPr>
          <w:p w14:paraId="707DBE4B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22FA3B35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37C170AC" w14:textId="77777777">
        <w:tc>
          <w:tcPr>
            <w:tcW w:w="0" w:type="auto"/>
            <w:shd w:val="clear" w:color="auto" w:fill="FFFFFF"/>
          </w:tcPr>
          <w:p w14:paraId="3FADC911" w14:textId="77777777" w:rsidR="00A17C5A" w:rsidRDefault="00A17C5A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09075870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Price</w:t>
            </w:r>
          </w:p>
        </w:tc>
        <w:tc>
          <w:tcPr>
            <w:tcW w:w="0" w:type="auto"/>
            <w:shd w:val="clear" w:color="auto" w:fill="FFFFFF"/>
          </w:tcPr>
          <w:p w14:paraId="79D86A32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7E6EF220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014BC079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 w14:paraId="52238566" w14:textId="77777777" w:rsidR="00A17C5A" w:rsidRDefault="00A17C5A">
            <w:pPr>
              <w:rPr>
                <w:rStyle w:val="Table-Default"/>
              </w:rPr>
            </w:pPr>
          </w:p>
        </w:tc>
      </w:tr>
    </w:tbl>
    <w:p w14:paraId="130C5AE4" w14:textId="77777777" w:rsidR="00A17C5A" w:rsidRDefault="00A17C5A">
      <w:pPr>
        <w:rPr>
          <w:rStyle w:val="Table-Header"/>
        </w:rPr>
      </w:pPr>
    </w:p>
    <w:p w14:paraId="5C079F96" w14:textId="77777777" w:rsidR="00A17C5A" w:rsidRDefault="004B5D96">
      <w:pPr>
        <w:pStyle w:val="BlockTitleParagraph"/>
        <w:rPr>
          <w:rStyle w:val="Table-Header"/>
        </w:rPr>
      </w:pPr>
      <w:bookmarkStart w:id="48" w:name="UAMJSOmwNLP2BX2aKICPwG5DE0Y="/>
      <w:r>
        <w:t>Indexes</w:t>
      </w:r>
      <w:bookmarkEnd w:id="4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908"/>
        <w:gridCol w:w="4694"/>
        <w:gridCol w:w="2334"/>
        <w:gridCol w:w="1352"/>
      </w:tblGrid>
      <w:tr w:rsidR="00A17C5A" w14:paraId="32D72621" w14:textId="77777777">
        <w:tc>
          <w:tcPr>
            <w:tcW w:w="0" w:type="auto"/>
            <w:shd w:val="clear" w:color="auto" w:fill="F3F3F3"/>
            <w:vAlign w:val="bottom"/>
          </w:tcPr>
          <w:p w14:paraId="2B8237A0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D9CD1D0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4429E67D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Key </w:t>
            </w:r>
            <w:proofErr w:type="spellStart"/>
            <w:r>
              <w:rPr>
                <w:rStyle w:val="Table-Header"/>
              </w:rPr>
              <w:t>Columns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167C1FA8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Unique</w:t>
            </w:r>
            <w:proofErr w:type="spellEnd"/>
          </w:p>
        </w:tc>
      </w:tr>
      <w:tr w:rsidR="00A17C5A" w14:paraId="7A64EA60" w14:textId="77777777">
        <w:tc>
          <w:tcPr>
            <w:tcW w:w="0" w:type="auto"/>
            <w:shd w:val="clear" w:color="auto" w:fill="FFFFFF"/>
          </w:tcPr>
          <w:p w14:paraId="02DE9F60" w14:textId="77777777" w:rsidR="00A17C5A" w:rsidRDefault="00520027">
            <w:pPr>
              <w:rPr>
                <w:rStyle w:val="Table-Default"/>
              </w:rPr>
            </w:pPr>
            <w:r>
              <w:rPr>
                <w:rStyle w:val="Table-Default"/>
              </w:rPr>
              <w:pict w14:anchorId="2075B869">
                <v:shape id="_x0000_i1108" type="#_x0000_t75" style="width:12pt;height:12pt">
                  <v:imagedata r:id="rId2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14:paraId="3194E21E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Delivery</w:t>
            </w:r>
            <w:r>
              <w:rPr>
                <w:rStyle w:val="Table-Default"/>
              </w:rPr>
              <w:softHyphen/>
              <w:t>Type</w:t>
            </w:r>
            <w:proofErr w:type="spellEnd"/>
            <w:r>
              <w:rPr>
                <w:rStyle w:val="Table-Default"/>
              </w:rPr>
              <w:t>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Delivery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7B3743D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Delivery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A7F22BF" w14:textId="77777777" w:rsidR="00A17C5A" w:rsidRDefault="004B5D96">
            <w:pPr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</w:tr>
    </w:tbl>
    <w:p w14:paraId="0C8061C9" w14:textId="77777777" w:rsidR="00A17C5A" w:rsidRDefault="00A17C5A">
      <w:pPr>
        <w:rPr>
          <w:rStyle w:val="Table-Header"/>
        </w:rPr>
      </w:pPr>
    </w:p>
    <w:p w14:paraId="343407B4" w14:textId="740BC60C" w:rsidR="00A17C5A" w:rsidRDefault="005D7C74">
      <w:pPr>
        <w:pStyle w:val="BlockTitleParagraph"/>
        <w:rPr>
          <w:rStyle w:val="Table-Header"/>
        </w:rPr>
      </w:pPr>
      <w:r>
        <w:t>Comment: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7D492C1F" w14:textId="77777777">
        <w:tc>
          <w:tcPr>
            <w:tcW w:w="0" w:type="auto"/>
            <w:shd w:val="clear" w:color="auto" w:fill="F5F5F5"/>
          </w:tcPr>
          <w:p w14:paraId="3F500E80" w14:textId="124C4D36" w:rsidR="00A17C5A" w:rsidRPr="00FC7B8B" w:rsidRDefault="00995EE7">
            <w:pPr>
              <w:rPr>
                <w:rStyle w:val="ScriptNormal"/>
                <w:b/>
                <w:bCs/>
                <w:sz w:val="20"/>
                <w:szCs w:val="20"/>
              </w:rPr>
            </w:pPr>
            <w:r w:rsidRPr="00FC7B8B">
              <w:rPr>
                <w:rStyle w:val="ScriptNormal"/>
                <w:b/>
                <w:bCs/>
                <w:sz w:val="20"/>
                <w:szCs w:val="20"/>
              </w:rPr>
              <w:t>A különböző szállítási módok tárolásáért felelős tábla.</w:t>
            </w:r>
            <w:r w:rsidRPr="00FC7B8B">
              <w:rPr>
                <w:rStyle w:val="ScriptNormal"/>
                <w:b/>
                <w:bCs/>
                <w:sz w:val="20"/>
                <w:szCs w:val="20"/>
              </w:rPr>
              <w:br/>
              <w:t>Szintén megjelenik a rendelésen, mivel mindegyik szállításnak különböző díjai vannak.</w:t>
            </w:r>
          </w:p>
        </w:tc>
      </w:tr>
    </w:tbl>
    <w:p w14:paraId="7B2EA97A" w14:textId="77777777" w:rsidR="00A17C5A" w:rsidRDefault="00A17C5A">
      <w:pPr>
        <w:rPr>
          <w:rStyle w:val="ScriptNormal"/>
        </w:rPr>
      </w:pPr>
    </w:p>
    <w:p w14:paraId="4828B637" w14:textId="77777777" w:rsidR="00A17C5A" w:rsidRDefault="004B5D96">
      <w:pPr>
        <w:pStyle w:val="BlockTitleParagraph"/>
        <w:rPr>
          <w:rStyle w:val="ScriptNormal"/>
        </w:rPr>
      </w:pPr>
      <w:bookmarkStart w:id="49" w:name="RYlMJ9lP2TxCQTklQFic8LqqbEg="/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bookmarkEnd w:id="49"/>
      <w:proofErr w:type="spellEnd"/>
    </w:p>
    <w:p w14:paraId="5CE3306C" w14:textId="77777777" w:rsidR="00A17C5A" w:rsidRDefault="00520027">
      <w:hyperlink w:anchor="zthHeiJ966Fe3mbjbYrOTNvLwBI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Partner</w:t>
        </w:r>
        <w:r w:rsidR="004B5D96">
          <w:softHyphen/>
          <w:t>Order</w:t>
        </w:r>
        <w:proofErr w:type="spellEnd"/>
        <w:r w:rsidR="004B5D96">
          <w:t>]</w:t>
        </w:r>
      </w:hyperlink>
    </w:p>
    <w:p w14:paraId="12C59447" w14:textId="77777777" w:rsidR="00A17C5A" w:rsidRDefault="00A17C5A">
      <w:pPr>
        <w:sectPr w:rsidR="00A17C5A">
          <w:headerReference w:type="default" r:id="rId31"/>
          <w:pgSz w:w="11906" w:h="16838"/>
          <w:pgMar w:top="1417" w:right="1417" w:bottom="1417" w:left="1417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567E2A93" w14:textId="77777777">
        <w:tc>
          <w:tcPr>
            <w:tcW w:w="0" w:type="auto"/>
            <w:shd w:val="clear" w:color="auto" w:fill="E6E6E6"/>
          </w:tcPr>
          <w:p w14:paraId="40D610A1" w14:textId="77777777" w:rsidR="00A17C5A" w:rsidRDefault="00520027">
            <w:pPr>
              <w:pStyle w:val="Cmsor6"/>
            </w:pPr>
            <w:bookmarkStart w:id="50" w:name="_Toc256000010"/>
            <w:bookmarkStart w:id="51" w:name="k4MBGtQGxSkj9l0soY5638kWRhI="/>
            <w:r>
              <w:lastRenderedPageBreak/>
              <w:pict w14:anchorId="5F30478B">
                <v:shape id="_x0000_i1109" type="#_x0000_t75" style="width:12pt;height:12pt">
                  <v:imagedata r:id="rId11" o:title=""/>
                </v:shape>
              </w:pict>
            </w:r>
            <w:r w:rsidR="004B5D96">
              <w:t xml:space="preserve"> [</w:t>
            </w:r>
            <w:proofErr w:type="spellStart"/>
            <w:r w:rsidR="004B5D96">
              <w:t>dbo</w:t>
            </w:r>
            <w:proofErr w:type="spellEnd"/>
            <w:proofErr w:type="gramStart"/>
            <w:r w:rsidR="004B5D96">
              <w:t>].[</w:t>
            </w:r>
            <w:proofErr w:type="spellStart"/>
            <w:proofErr w:type="gramEnd"/>
            <w:r w:rsidR="004B5D96">
              <w:t>Dict</w:t>
            </w:r>
            <w:r w:rsidR="004B5D96">
              <w:softHyphen/>
              <w:t>Discount</w:t>
            </w:r>
            <w:proofErr w:type="spellEnd"/>
            <w:r w:rsidR="004B5D96">
              <w:t>]</w:t>
            </w:r>
            <w:bookmarkEnd w:id="50"/>
          </w:p>
          <w:bookmarkEnd w:id="51"/>
          <w:p w14:paraId="6F48CA1A" w14:textId="77777777" w:rsidR="00A17C5A" w:rsidRDefault="00A17C5A"/>
        </w:tc>
      </w:tr>
    </w:tbl>
    <w:p w14:paraId="41342F3B" w14:textId="77777777" w:rsidR="00A17C5A" w:rsidRDefault="00A17C5A">
      <w:pPr>
        <w:keepNext/>
      </w:pPr>
    </w:p>
    <w:p w14:paraId="0A04BE82" w14:textId="77777777" w:rsidR="00A17C5A" w:rsidRDefault="004B5D96">
      <w:pPr>
        <w:pStyle w:val="BlockTitleParagraph"/>
      </w:pPr>
      <w:bookmarkStart w:id="52" w:name="tMVjwPEvLKwxScZYlqq0/tMuYKs="/>
      <w:proofErr w:type="spellStart"/>
      <w:r>
        <w:t>Properties</w:t>
      </w:r>
      <w:bookmarkEnd w:id="52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898"/>
        <w:gridCol w:w="6390"/>
      </w:tblGrid>
      <w:tr w:rsidR="00A17C5A" w14:paraId="5159A15B" w14:textId="77777777">
        <w:tc>
          <w:tcPr>
            <w:tcW w:w="0" w:type="auto"/>
            <w:shd w:val="clear" w:color="auto" w:fill="F3F3F3"/>
            <w:vAlign w:val="bottom"/>
          </w:tcPr>
          <w:p w14:paraId="730D2D0F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5B867C41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Value</w:t>
            </w:r>
            <w:proofErr w:type="spellEnd"/>
          </w:p>
        </w:tc>
      </w:tr>
      <w:tr w:rsidR="00A17C5A" w14:paraId="40E34743" w14:textId="77777777">
        <w:tc>
          <w:tcPr>
            <w:tcW w:w="0" w:type="auto"/>
            <w:shd w:val="clear" w:color="auto" w:fill="FFFFFF"/>
          </w:tcPr>
          <w:p w14:paraId="768FEE6E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 w14:paraId="0ABAF204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Hungarian</w:t>
            </w:r>
            <w:proofErr w:type="spellEnd"/>
            <w:r>
              <w:rPr>
                <w:rStyle w:val="Table-Default"/>
              </w:rPr>
              <w:t>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 w:rsidR="00A17C5A" w14:paraId="5AAD8A73" w14:textId="77777777">
        <w:tc>
          <w:tcPr>
            <w:tcW w:w="0" w:type="auto"/>
            <w:shd w:val="clear" w:color="auto" w:fill="F3F3F3"/>
          </w:tcPr>
          <w:p w14:paraId="6A31BDF0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Row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Count</w:t>
            </w:r>
            <w:proofErr w:type="spellEnd"/>
            <w:r>
              <w:rPr>
                <w:rStyle w:val="Table-Default"/>
              </w:rPr>
              <w:t xml:space="preserve"> (~)</w:t>
            </w:r>
          </w:p>
        </w:tc>
        <w:tc>
          <w:tcPr>
            <w:tcW w:w="0" w:type="auto"/>
            <w:shd w:val="clear" w:color="auto" w:fill="F3F3F3"/>
          </w:tcPr>
          <w:p w14:paraId="11508FE9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</w:t>
            </w:r>
          </w:p>
        </w:tc>
      </w:tr>
      <w:tr w:rsidR="00A17C5A" w14:paraId="1FF66729" w14:textId="77777777">
        <w:tc>
          <w:tcPr>
            <w:tcW w:w="0" w:type="auto"/>
            <w:shd w:val="clear" w:color="auto" w:fill="FFFFFF"/>
          </w:tcPr>
          <w:p w14:paraId="4EA54F71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Created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6E590F2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19:02:23 2022. június 26., vasárnap</w:t>
            </w:r>
          </w:p>
        </w:tc>
      </w:tr>
      <w:tr w:rsidR="00A17C5A" w14:paraId="5B939686" w14:textId="77777777">
        <w:tc>
          <w:tcPr>
            <w:tcW w:w="0" w:type="auto"/>
            <w:shd w:val="clear" w:color="auto" w:fill="F3F3F3"/>
          </w:tcPr>
          <w:p w14:paraId="4AE0622A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 xml:space="preserve">Last </w:t>
            </w:r>
            <w:proofErr w:type="spellStart"/>
            <w:r>
              <w:rPr>
                <w:rStyle w:val="Table-Default"/>
              </w:rPr>
              <w:t>Modified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1D22D008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19:02:23 2022. június 26., vasárnap</w:t>
            </w:r>
          </w:p>
        </w:tc>
      </w:tr>
    </w:tbl>
    <w:p w14:paraId="480287CB" w14:textId="77777777" w:rsidR="00A17C5A" w:rsidRDefault="00A17C5A">
      <w:pPr>
        <w:rPr>
          <w:rStyle w:val="Table-Header"/>
        </w:rPr>
      </w:pPr>
    </w:p>
    <w:p w14:paraId="24204CEA" w14:textId="77777777" w:rsidR="00A17C5A" w:rsidRDefault="004B5D96">
      <w:pPr>
        <w:pStyle w:val="BlockTitleParagraph"/>
        <w:rPr>
          <w:rStyle w:val="Table-Header"/>
        </w:rPr>
      </w:pPr>
      <w:bookmarkStart w:id="53" w:name="7D1H6EREj7iApHjDnWqW+2p13Xo="/>
      <w:proofErr w:type="spellStart"/>
      <w:r>
        <w:t>Columns</w:t>
      </w:r>
      <w:bookmarkEnd w:id="53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92"/>
        <w:gridCol w:w="2103"/>
        <w:gridCol w:w="1488"/>
        <w:gridCol w:w="2295"/>
        <w:gridCol w:w="1645"/>
        <w:gridCol w:w="1065"/>
      </w:tblGrid>
      <w:tr w:rsidR="00A17C5A" w14:paraId="5BAEE8A1" w14:textId="77777777">
        <w:tc>
          <w:tcPr>
            <w:tcW w:w="0" w:type="auto"/>
            <w:shd w:val="clear" w:color="auto" w:fill="F3F3F3"/>
            <w:vAlign w:val="bottom"/>
          </w:tcPr>
          <w:p w14:paraId="06338281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1224C02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1BCAA499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Data </w:t>
            </w:r>
            <w:proofErr w:type="spellStart"/>
            <w:r>
              <w:rPr>
                <w:rStyle w:val="Table-Header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48193A14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Max </w:t>
            </w:r>
            <w:proofErr w:type="spellStart"/>
            <w:r>
              <w:rPr>
                <w:rStyle w:val="Table-Header"/>
              </w:rPr>
              <w:t>Length</w:t>
            </w:r>
            <w:proofErr w:type="spellEnd"/>
            <w:r>
              <w:rPr>
                <w:rStyle w:val="Table-Header"/>
              </w:rPr>
              <w:t xml:space="preserve"> (</w:t>
            </w:r>
            <w:proofErr w:type="spellStart"/>
            <w:r>
              <w:rPr>
                <w:rStyle w:val="Table-Header"/>
              </w:rPr>
              <w:t>Bytes</w:t>
            </w:r>
            <w:proofErr w:type="spellEnd"/>
            <w:r>
              <w:rPr>
                <w:rStyle w:val="Table-Header"/>
              </w:rPr>
              <w:t>)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AD5F4F6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Nullability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4D233B83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Identity</w:t>
            </w:r>
            <w:proofErr w:type="spellEnd"/>
          </w:p>
        </w:tc>
      </w:tr>
      <w:tr w:rsidR="00A17C5A" w14:paraId="25292447" w14:textId="77777777">
        <w:tc>
          <w:tcPr>
            <w:tcW w:w="0" w:type="auto"/>
            <w:shd w:val="clear" w:color="auto" w:fill="FFFFFF"/>
          </w:tcPr>
          <w:p w14:paraId="601F52BC" w14:textId="77777777" w:rsidR="00A17C5A" w:rsidRDefault="00520027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 w14:anchorId="5A359090">
                <v:shape id="_x0000_i1110" type="#_x0000_t75" style="width:12pt;height:12pt">
                  <v:imagedata r:id="rId2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14:paraId="2CB5E5DE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Discount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9403AE2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101FC3A6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2DA17F16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 w14:paraId="27954948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</w:tr>
      <w:tr w:rsidR="00A17C5A" w14:paraId="779E8D09" w14:textId="77777777">
        <w:tc>
          <w:tcPr>
            <w:tcW w:w="0" w:type="auto"/>
            <w:shd w:val="clear" w:color="auto" w:fill="F3F3F3"/>
          </w:tcPr>
          <w:p w14:paraId="36617875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5456F0FA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Discount</w:t>
            </w:r>
            <w:r>
              <w:rPr>
                <w:rStyle w:val="Table-Default"/>
              </w:rPr>
              <w:softHyphen/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266783CF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6C385FA2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 w14:paraId="49B9B5F9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7486EF7D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21BAE731" w14:textId="77777777">
        <w:tc>
          <w:tcPr>
            <w:tcW w:w="0" w:type="auto"/>
            <w:shd w:val="clear" w:color="auto" w:fill="FFFFFF"/>
          </w:tcPr>
          <w:p w14:paraId="18959193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3CFE7F42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Discount</w:t>
            </w:r>
            <w:r>
              <w:rPr>
                <w:rStyle w:val="Table-Default"/>
              </w:rPr>
              <w:softHyphen/>
              <w:t>Name</w:t>
            </w:r>
            <w:r>
              <w:rPr>
                <w:rStyle w:val="Table-Default"/>
              </w:rPr>
              <w:softHyphen/>
              <w:t>Eng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A64CC10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FFFFF"/>
          </w:tcPr>
          <w:p w14:paraId="57F5476B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 w14:paraId="77C1CA41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0791F84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18C7ACE6" w14:textId="77777777">
        <w:tc>
          <w:tcPr>
            <w:tcW w:w="0" w:type="auto"/>
            <w:shd w:val="clear" w:color="auto" w:fill="F3F3F3"/>
          </w:tcPr>
          <w:p w14:paraId="1A440D48" w14:textId="77777777" w:rsidR="00A17C5A" w:rsidRDefault="00A17C5A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3FBE4BC3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Discount</w:t>
            </w:r>
            <w:r>
              <w:rPr>
                <w:rStyle w:val="Table-Default"/>
              </w:rPr>
              <w:softHyphen/>
              <w:t>Percent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026D520F" w14:textId="77777777" w:rsidR="00A17C5A" w:rsidRDefault="004B5D96">
            <w:pPr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decimal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3,2)</w:t>
            </w:r>
          </w:p>
        </w:tc>
        <w:tc>
          <w:tcPr>
            <w:tcW w:w="0" w:type="auto"/>
            <w:shd w:val="clear" w:color="auto" w:fill="F3F3F3"/>
          </w:tcPr>
          <w:p w14:paraId="36F1B13D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5</w:t>
            </w:r>
          </w:p>
        </w:tc>
        <w:tc>
          <w:tcPr>
            <w:tcW w:w="0" w:type="auto"/>
            <w:shd w:val="clear" w:color="auto" w:fill="F3F3F3"/>
          </w:tcPr>
          <w:p w14:paraId="712935F2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55076C04" w14:textId="77777777" w:rsidR="00A17C5A" w:rsidRDefault="00A17C5A">
            <w:pPr>
              <w:rPr>
                <w:rStyle w:val="Table-Default"/>
              </w:rPr>
            </w:pPr>
          </w:p>
        </w:tc>
      </w:tr>
    </w:tbl>
    <w:p w14:paraId="3F40A60F" w14:textId="77777777" w:rsidR="00A17C5A" w:rsidRDefault="00A17C5A">
      <w:pPr>
        <w:rPr>
          <w:rStyle w:val="Table-Header"/>
        </w:rPr>
      </w:pPr>
    </w:p>
    <w:p w14:paraId="2E2F5143" w14:textId="77777777" w:rsidR="00A17C5A" w:rsidRDefault="004B5D96">
      <w:pPr>
        <w:pStyle w:val="BlockTitleParagraph"/>
        <w:rPr>
          <w:rStyle w:val="Table-Header"/>
        </w:rPr>
      </w:pPr>
      <w:bookmarkStart w:id="54" w:name="cfJws2yIulDptS3+DO2crOdPQTw="/>
      <w:r>
        <w:t>Indexes</w:t>
      </w:r>
      <w:bookmarkEnd w:id="5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988"/>
        <w:gridCol w:w="4431"/>
        <w:gridCol w:w="2399"/>
        <w:gridCol w:w="1470"/>
      </w:tblGrid>
      <w:tr w:rsidR="00A17C5A" w14:paraId="47F9D5C3" w14:textId="77777777">
        <w:tc>
          <w:tcPr>
            <w:tcW w:w="0" w:type="auto"/>
            <w:shd w:val="clear" w:color="auto" w:fill="F3F3F3"/>
            <w:vAlign w:val="bottom"/>
          </w:tcPr>
          <w:p w14:paraId="684D3993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5A6AC1E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1625F46F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Key </w:t>
            </w:r>
            <w:proofErr w:type="spellStart"/>
            <w:r>
              <w:rPr>
                <w:rStyle w:val="Table-Header"/>
              </w:rPr>
              <w:t>Columns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491F11C7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Unique</w:t>
            </w:r>
            <w:proofErr w:type="spellEnd"/>
          </w:p>
        </w:tc>
      </w:tr>
      <w:tr w:rsidR="00A17C5A" w14:paraId="78412EB0" w14:textId="77777777">
        <w:tc>
          <w:tcPr>
            <w:tcW w:w="0" w:type="auto"/>
            <w:shd w:val="clear" w:color="auto" w:fill="FFFFFF"/>
          </w:tcPr>
          <w:p w14:paraId="568A64D8" w14:textId="77777777" w:rsidR="00A17C5A" w:rsidRDefault="00520027">
            <w:pPr>
              <w:rPr>
                <w:rStyle w:val="Table-Default"/>
              </w:rPr>
            </w:pPr>
            <w:r>
              <w:rPr>
                <w:rStyle w:val="Table-Default"/>
              </w:rPr>
              <w:pict w14:anchorId="53F7C1D2">
                <v:shape id="_x0000_i1111" type="#_x0000_t75" style="width:12pt;height:12pt">
                  <v:imagedata r:id="rId2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14:paraId="164B857E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Dict</w:t>
            </w:r>
            <w:r>
              <w:rPr>
                <w:rStyle w:val="Table-Default"/>
              </w:rPr>
              <w:softHyphen/>
              <w:t>Discount</w:t>
            </w:r>
            <w:proofErr w:type="spellEnd"/>
            <w:r>
              <w:rPr>
                <w:rStyle w:val="Table-Default"/>
              </w:rPr>
              <w:t>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Discount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A4CF023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Discount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4A565DA" w14:textId="77777777" w:rsidR="00A17C5A" w:rsidRDefault="004B5D96">
            <w:pPr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</w:tr>
    </w:tbl>
    <w:p w14:paraId="77A9159D" w14:textId="77777777" w:rsidR="00A17C5A" w:rsidRDefault="00A17C5A">
      <w:pPr>
        <w:rPr>
          <w:rStyle w:val="Table-Header"/>
        </w:rPr>
      </w:pPr>
    </w:p>
    <w:p w14:paraId="2CAF15A8" w14:textId="27B8D4C5" w:rsidR="00A17C5A" w:rsidRDefault="005D7C74">
      <w:pPr>
        <w:pStyle w:val="BlockTitleParagraph"/>
        <w:rPr>
          <w:rStyle w:val="Table-Header"/>
        </w:rPr>
      </w:pPr>
      <w:r>
        <w:t>Comment: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6B6FC5B3" w14:textId="77777777">
        <w:tc>
          <w:tcPr>
            <w:tcW w:w="0" w:type="auto"/>
            <w:shd w:val="clear" w:color="auto" w:fill="F5F5F5"/>
          </w:tcPr>
          <w:p w14:paraId="7B3CED7D" w14:textId="65253A2A" w:rsidR="00A17C5A" w:rsidRPr="00FC7B8B" w:rsidRDefault="00CC4888" w:rsidP="00CC4888">
            <w:pPr>
              <w:rPr>
                <w:rStyle w:val="ScriptNormal"/>
                <w:b/>
                <w:bCs/>
                <w:sz w:val="20"/>
                <w:szCs w:val="20"/>
              </w:rPr>
            </w:pPr>
            <w:r w:rsidRPr="00FC7B8B">
              <w:rPr>
                <w:rStyle w:val="ScriptNormal"/>
                <w:b/>
                <w:bCs/>
                <w:sz w:val="20"/>
                <w:szCs w:val="20"/>
              </w:rPr>
              <w:t>Bizonyos mennyiségű autó rendelés után járó kedvezmények.</w:t>
            </w:r>
            <w:r w:rsidRPr="00FC7B8B">
              <w:rPr>
                <w:rStyle w:val="ScriptNormal"/>
                <w:b/>
                <w:bCs/>
                <w:sz w:val="20"/>
                <w:szCs w:val="20"/>
              </w:rPr>
              <w:br/>
              <w:t xml:space="preserve">Befolyásolja az </w:t>
            </w:r>
            <w:proofErr w:type="spellStart"/>
            <w:r w:rsidRPr="00FC7B8B">
              <w:rPr>
                <w:rStyle w:val="ScriptNormal"/>
                <w:b/>
                <w:bCs/>
                <w:sz w:val="20"/>
                <w:szCs w:val="20"/>
              </w:rPr>
              <w:t>Invoice</w:t>
            </w:r>
            <w:proofErr w:type="spellEnd"/>
            <w:r w:rsidRPr="00FC7B8B">
              <w:rPr>
                <w:rStyle w:val="ScriptNormal"/>
                <w:b/>
                <w:bCs/>
                <w:sz w:val="20"/>
                <w:szCs w:val="20"/>
              </w:rPr>
              <w:t xml:space="preserve"> számla </w:t>
            </w:r>
            <w:proofErr w:type="spellStart"/>
            <w:r w:rsidRPr="00FC7B8B">
              <w:rPr>
                <w:rStyle w:val="ScriptNormal"/>
                <w:b/>
                <w:bCs/>
                <w:sz w:val="20"/>
                <w:szCs w:val="20"/>
              </w:rPr>
              <w:t>TotalCost</w:t>
            </w:r>
            <w:proofErr w:type="spellEnd"/>
            <w:r w:rsidRPr="00FC7B8B">
              <w:rPr>
                <w:rStyle w:val="ScriptNormal"/>
                <w:b/>
                <w:bCs/>
                <w:sz w:val="20"/>
                <w:szCs w:val="20"/>
              </w:rPr>
              <w:t xml:space="preserve"> oszlopában megjelenő összeget.</w:t>
            </w:r>
            <w:r w:rsidRPr="00FC7B8B">
              <w:rPr>
                <w:rStyle w:val="ScriptNormal"/>
                <w:b/>
                <w:bCs/>
                <w:sz w:val="20"/>
                <w:szCs w:val="20"/>
              </w:rPr>
              <w:br/>
            </w:r>
            <w:r w:rsidRPr="00FC7B8B">
              <w:rPr>
                <w:rStyle w:val="ScriptNormal"/>
                <w:b/>
                <w:bCs/>
                <w:sz w:val="20"/>
                <w:szCs w:val="20"/>
              </w:rPr>
              <w:br/>
              <w:t>(</w:t>
            </w:r>
            <w:r w:rsidRPr="00FC7B8B">
              <w:rPr>
                <w:rStyle w:val="ScriptNormal"/>
                <w:b/>
                <w:bCs/>
                <w:color w:val="FF0000"/>
                <w:sz w:val="20"/>
                <w:szCs w:val="20"/>
              </w:rPr>
              <w:t>Jelenleg az adatbázisban nincs ennek megfelelő példa</w:t>
            </w:r>
            <w:r w:rsidRPr="00FC7B8B">
              <w:rPr>
                <w:rStyle w:val="ScriptNormal"/>
                <w:b/>
                <w:bCs/>
                <w:sz w:val="20"/>
                <w:szCs w:val="20"/>
              </w:rPr>
              <w:t>.)</w:t>
            </w:r>
          </w:p>
        </w:tc>
      </w:tr>
    </w:tbl>
    <w:p w14:paraId="3A005672" w14:textId="77777777" w:rsidR="00A17C5A" w:rsidRDefault="00A17C5A">
      <w:pPr>
        <w:rPr>
          <w:rStyle w:val="ScriptNormal"/>
        </w:rPr>
      </w:pPr>
    </w:p>
    <w:p w14:paraId="3A0114FA" w14:textId="77777777" w:rsidR="00A17C5A" w:rsidRDefault="004B5D96">
      <w:pPr>
        <w:pStyle w:val="BlockTitleParagraph"/>
        <w:rPr>
          <w:rStyle w:val="ScriptNormal"/>
        </w:rPr>
      </w:pPr>
      <w:bookmarkStart w:id="55" w:name="MoiAVI1ZhmowawebRcc4i3BSshk="/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bookmarkEnd w:id="55"/>
      <w:proofErr w:type="spellEnd"/>
    </w:p>
    <w:p w14:paraId="568E9230" w14:textId="77777777" w:rsidR="00A17C5A" w:rsidRDefault="00520027">
      <w:hyperlink w:anchor="wmwQg1/QpZCm8FR0xW+xMBWMU70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Invoice</w:t>
        </w:r>
        <w:proofErr w:type="spellEnd"/>
        <w:r w:rsidR="004B5D96">
          <w:t>]</w:t>
        </w:r>
      </w:hyperlink>
    </w:p>
    <w:p w14:paraId="368B0D56" w14:textId="77777777" w:rsidR="00A17C5A" w:rsidRDefault="00A17C5A">
      <w:pPr>
        <w:sectPr w:rsidR="00A17C5A">
          <w:headerReference w:type="default" r:id="rId32"/>
          <w:pgSz w:w="11906" w:h="16838"/>
          <w:pgMar w:top="1417" w:right="1417" w:bottom="1417" w:left="1417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0F6FE87F" w14:textId="77777777">
        <w:tc>
          <w:tcPr>
            <w:tcW w:w="0" w:type="auto"/>
            <w:shd w:val="clear" w:color="auto" w:fill="E6E6E6"/>
          </w:tcPr>
          <w:p w14:paraId="0F8B642D" w14:textId="77777777" w:rsidR="00A17C5A" w:rsidRDefault="00520027">
            <w:pPr>
              <w:pStyle w:val="Cmsor6"/>
            </w:pPr>
            <w:bookmarkStart w:id="56" w:name="_Toc256000011"/>
            <w:bookmarkStart w:id="57" w:name="jpJ79zoT4wODZ/J5pA0acYaK2rQ="/>
            <w:r>
              <w:lastRenderedPageBreak/>
              <w:pict w14:anchorId="62D38980">
                <v:shape id="_x0000_i1112" type="#_x0000_t75" style="width:12pt;height:12pt">
                  <v:imagedata r:id="rId11" o:title=""/>
                </v:shape>
              </w:pict>
            </w:r>
            <w:r w:rsidR="004B5D96">
              <w:t xml:space="preserve"> [</w:t>
            </w:r>
            <w:proofErr w:type="spellStart"/>
            <w:r w:rsidR="004B5D96">
              <w:t>dbo</w:t>
            </w:r>
            <w:proofErr w:type="spellEnd"/>
            <w:proofErr w:type="gramStart"/>
            <w:r w:rsidR="004B5D96">
              <w:t>].[</w:t>
            </w:r>
            <w:proofErr w:type="spellStart"/>
            <w:proofErr w:type="gramEnd"/>
            <w:r w:rsidR="004B5D96">
              <w:t>Dict</w:t>
            </w:r>
            <w:r w:rsidR="004B5D96">
              <w:softHyphen/>
              <w:t>Event</w:t>
            </w:r>
            <w:r w:rsidR="004B5D96">
              <w:softHyphen/>
              <w:t>Type</w:t>
            </w:r>
            <w:proofErr w:type="spellEnd"/>
            <w:r w:rsidR="004B5D96">
              <w:t>]</w:t>
            </w:r>
            <w:bookmarkEnd w:id="56"/>
          </w:p>
          <w:bookmarkEnd w:id="57"/>
          <w:p w14:paraId="718ED435" w14:textId="77777777" w:rsidR="00A17C5A" w:rsidRDefault="00A17C5A"/>
        </w:tc>
      </w:tr>
    </w:tbl>
    <w:p w14:paraId="533711B3" w14:textId="77777777" w:rsidR="00A17C5A" w:rsidRDefault="00A17C5A">
      <w:pPr>
        <w:keepNext/>
      </w:pPr>
    </w:p>
    <w:p w14:paraId="02AED766" w14:textId="77777777" w:rsidR="00A17C5A" w:rsidRDefault="004B5D96">
      <w:pPr>
        <w:pStyle w:val="BlockTitleParagraph"/>
      </w:pPr>
      <w:bookmarkStart w:id="58" w:name="aonsUojK5d6ThLvoSheIWQem2YE="/>
      <w:proofErr w:type="spellStart"/>
      <w:r>
        <w:t>Properties</w:t>
      </w:r>
      <w:bookmarkEnd w:id="58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898"/>
        <w:gridCol w:w="6390"/>
      </w:tblGrid>
      <w:tr w:rsidR="00A17C5A" w14:paraId="0AF0AD3E" w14:textId="77777777">
        <w:tc>
          <w:tcPr>
            <w:tcW w:w="0" w:type="auto"/>
            <w:shd w:val="clear" w:color="auto" w:fill="F3F3F3"/>
            <w:vAlign w:val="bottom"/>
          </w:tcPr>
          <w:p w14:paraId="088A0F97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3384DBCA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Value</w:t>
            </w:r>
            <w:proofErr w:type="spellEnd"/>
          </w:p>
        </w:tc>
      </w:tr>
      <w:tr w:rsidR="00A17C5A" w14:paraId="6C775B53" w14:textId="77777777">
        <w:tc>
          <w:tcPr>
            <w:tcW w:w="0" w:type="auto"/>
            <w:shd w:val="clear" w:color="auto" w:fill="FFFFFF"/>
          </w:tcPr>
          <w:p w14:paraId="4E32D816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 w14:paraId="0F989ACD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Hungarian</w:t>
            </w:r>
            <w:proofErr w:type="spellEnd"/>
            <w:r>
              <w:rPr>
                <w:rStyle w:val="Table-Default"/>
              </w:rPr>
              <w:t>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 w:rsidR="00A17C5A" w14:paraId="15C4D21F" w14:textId="77777777">
        <w:tc>
          <w:tcPr>
            <w:tcW w:w="0" w:type="auto"/>
            <w:shd w:val="clear" w:color="auto" w:fill="F3F3F3"/>
          </w:tcPr>
          <w:p w14:paraId="39F7697A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Row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Count</w:t>
            </w:r>
            <w:proofErr w:type="spellEnd"/>
            <w:r>
              <w:rPr>
                <w:rStyle w:val="Table-Default"/>
              </w:rPr>
              <w:t xml:space="preserve"> (~)</w:t>
            </w:r>
          </w:p>
        </w:tc>
        <w:tc>
          <w:tcPr>
            <w:tcW w:w="0" w:type="auto"/>
            <w:shd w:val="clear" w:color="auto" w:fill="F3F3F3"/>
          </w:tcPr>
          <w:p w14:paraId="63963D91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</w:t>
            </w:r>
          </w:p>
        </w:tc>
      </w:tr>
      <w:tr w:rsidR="00A17C5A" w14:paraId="65DA36F0" w14:textId="77777777">
        <w:tc>
          <w:tcPr>
            <w:tcW w:w="0" w:type="auto"/>
            <w:shd w:val="clear" w:color="auto" w:fill="FFFFFF"/>
          </w:tcPr>
          <w:p w14:paraId="3ABDBF10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Created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C578D73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19:02:23 2022. június 26., vasárnap</w:t>
            </w:r>
          </w:p>
        </w:tc>
      </w:tr>
      <w:tr w:rsidR="00A17C5A" w14:paraId="02E334B1" w14:textId="77777777">
        <w:tc>
          <w:tcPr>
            <w:tcW w:w="0" w:type="auto"/>
            <w:shd w:val="clear" w:color="auto" w:fill="F3F3F3"/>
          </w:tcPr>
          <w:p w14:paraId="7F7A7DEF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 xml:space="preserve">Last </w:t>
            </w:r>
            <w:proofErr w:type="spellStart"/>
            <w:r>
              <w:rPr>
                <w:rStyle w:val="Table-Default"/>
              </w:rPr>
              <w:t>Modified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193E377B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19:02:23 2022. június 26., vasárnap</w:t>
            </w:r>
          </w:p>
        </w:tc>
      </w:tr>
    </w:tbl>
    <w:p w14:paraId="616916F5" w14:textId="77777777" w:rsidR="00A17C5A" w:rsidRDefault="00A17C5A">
      <w:pPr>
        <w:rPr>
          <w:rStyle w:val="Table-Header"/>
        </w:rPr>
      </w:pPr>
    </w:p>
    <w:p w14:paraId="17A298BD" w14:textId="77777777" w:rsidR="00A17C5A" w:rsidRDefault="004B5D96">
      <w:pPr>
        <w:pStyle w:val="BlockTitleParagraph"/>
        <w:rPr>
          <w:rStyle w:val="Table-Header"/>
        </w:rPr>
      </w:pPr>
      <w:bookmarkStart w:id="59" w:name="1v2StzoBVOeUoThKMtff1vuEowU="/>
      <w:proofErr w:type="spellStart"/>
      <w:r>
        <w:t>Columns</w:t>
      </w:r>
      <w:bookmarkEnd w:id="59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68"/>
        <w:gridCol w:w="2437"/>
        <w:gridCol w:w="1355"/>
        <w:gridCol w:w="2214"/>
        <w:gridCol w:w="1587"/>
        <w:gridCol w:w="1027"/>
      </w:tblGrid>
      <w:tr w:rsidR="00A17C5A" w14:paraId="46522664" w14:textId="77777777">
        <w:tc>
          <w:tcPr>
            <w:tcW w:w="0" w:type="auto"/>
            <w:shd w:val="clear" w:color="auto" w:fill="F3F3F3"/>
            <w:vAlign w:val="bottom"/>
          </w:tcPr>
          <w:p w14:paraId="53CA4C12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2D53E56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19C51D05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Data </w:t>
            </w:r>
            <w:proofErr w:type="spellStart"/>
            <w:r>
              <w:rPr>
                <w:rStyle w:val="Table-Header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39F71000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Max </w:t>
            </w:r>
            <w:proofErr w:type="spellStart"/>
            <w:r>
              <w:rPr>
                <w:rStyle w:val="Table-Header"/>
              </w:rPr>
              <w:t>Length</w:t>
            </w:r>
            <w:proofErr w:type="spellEnd"/>
            <w:r>
              <w:rPr>
                <w:rStyle w:val="Table-Header"/>
              </w:rPr>
              <w:t xml:space="preserve"> (</w:t>
            </w:r>
            <w:proofErr w:type="spellStart"/>
            <w:r>
              <w:rPr>
                <w:rStyle w:val="Table-Header"/>
              </w:rPr>
              <w:t>Bytes</w:t>
            </w:r>
            <w:proofErr w:type="spellEnd"/>
            <w:r>
              <w:rPr>
                <w:rStyle w:val="Table-Header"/>
              </w:rPr>
              <w:t>)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62D98E7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Nullability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2E4FCC02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Identity</w:t>
            </w:r>
            <w:proofErr w:type="spellEnd"/>
          </w:p>
        </w:tc>
      </w:tr>
      <w:tr w:rsidR="00A17C5A" w14:paraId="43B46737" w14:textId="77777777">
        <w:tc>
          <w:tcPr>
            <w:tcW w:w="0" w:type="auto"/>
            <w:shd w:val="clear" w:color="auto" w:fill="FFFFFF"/>
          </w:tcPr>
          <w:p w14:paraId="5897B6F9" w14:textId="77777777" w:rsidR="00A17C5A" w:rsidRDefault="00520027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 w14:anchorId="684EE923">
                <v:shape id="_x0000_i1113" type="#_x0000_t75" style="width:12pt;height:12pt">
                  <v:imagedata r:id="rId2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14:paraId="4F5356D5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Event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B370431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18A8AB56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19C1CC6D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 w14:paraId="3ACC1E55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</w:tr>
      <w:tr w:rsidR="00A17C5A" w14:paraId="54EA024E" w14:textId="77777777">
        <w:tc>
          <w:tcPr>
            <w:tcW w:w="0" w:type="auto"/>
            <w:shd w:val="clear" w:color="auto" w:fill="F3F3F3"/>
          </w:tcPr>
          <w:p w14:paraId="7AE875A1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42F59AB9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Delivery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633D8126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499075C2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 w14:paraId="46025CFB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63B5EA4A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7D44C496" w14:textId="77777777">
        <w:tc>
          <w:tcPr>
            <w:tcW w:w="0" w:type="auto"/>
            <w:shd w:val="clear" w:color="auto" w:fill="FFFFFF"/>
          </w:tcPr>
          <w:p w14:paraId="306759FB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07F3BE64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Delivery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Name</w:t>
            </w:r>
            <w:r>
              <w:rPr>
                <w:rStyle w:val="Table-Default"/>
              </w:rPr>
              <w:softHyphen/>
              <w:t>Eng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CDBAB64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FFFFF"/>
          </w:tcPr>
          <w:p w14:paraId="024AE37D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 w14:paraId="0E05E2D1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2DB2C72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222AEC1F" w14:textId="77777777">
        <w:tc>
          <w:tcPr>
            <w:tcW w:w="0" w:type="auto"/>
            <w:shd w:val="clear" w:color="auto" w:fill="F3F3F3"/>
          </w:tcPr>
          <w:p w14:paraId="5236B104" w14:textId="77777777" w:rsidR="00A17C5A" w:rsidRDefault="00A17C5A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1731D07B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Event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Code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6D17B2FB" w14:textId="77777777" w:rsidR="00A17C5A" w:rsidRDefault="004B5D96">
            <w:pPr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1)</w:t>
            </w:r>
          </w:p>
        </w:tc>
        <w:tc>
          <w:tcPr>
            <w:tcW w:w="0" w:type="auto"/>
            <w:shd w:val="clear" w:color="auto" w:fill="F3F3F3"/>
          </w:tcPr>
          <w:p w14:paraId="413A3F25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3F3F3"/>
          </w:tcPr>
          <w:p w14:paraId="729540EF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62E91080" w14:textId="77777777" w:rsidR="00A17C5A" w:rsidRDefault="00A17C5A">
            <w:pPr>
              <w:rPr>
                <w:rStyle w:val="Table-Default"/>
              </w:rPr>
            </w:pPr>
          </w:p>
        </w:tc>
      </w:tr>
    </w:tbl>
    <w:p w14:paraId="63B13122" w14:textId="77777777" w:rsidR="00A17C5A" w:rsidRDefault="00A17C5A">
      <w:pPr>
        <w:rPr>
          <w:rStyle w:val="Table-Header"/>
        </w:rPr>
      </w:pPr>
    </w:p>
    <w:p w14:paraId="1FB6D752" w14:textId="77777777" w:rsidR="00A17C5A" w:rsidRDefault="004B5D96">
      <w:pPr>
        <w:pStyle w:val="BlockTitleParagraph"/>
        <w:rPr>
          <w:rStyle w:val="Table-Header"/>
        </w:rPr>
      </w:pPr>
      <w:bookmarkStart w:id="60" w:name="DNDFsT/4+O8jUK6G+czwB7m01W4="/>
      <w:r>
        <w:t>Indexes</w:t>
      </w:r>
      <w:bookmarkEnd w:id="6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933"/>
        <w:gridCol w:w="4703"/>
        <w:gridCol w:w="2265"/>
        <w:gridCol w:w="1387"/>
      </w:tblGrid>
      <w:tr w:rsidR="00A17C5A" w14:paraId="62E6D8FB" w14:textId="77777777">
        <w:tc>
          <w:tcPr>
            <w:tcW w:w="0" w:type="auto"/>
            <w:shd w:val="clear" w:color="auto" w:fill="F3F3F3"/>
            <w:vAlign w:val="bottom"/>
          </w:tcPr>
          <w:p w14:paraId="446F22D4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6980823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417D20D9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Key </w:t>
            </w:r>
            <w:proofErr w:type="spellStart"/>
            <w:r>
              <w:rPr>
                <w:rStyle w:val="Table-Header"/>
              </w:rPr>
              <w:t>Columns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786201AA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Unique</w:t>
            </w:r>
            <w:proofErr w:type="spellEnd"/>
          </w:p>
        </w:tc>
      </w:tr>
      <w:tr w:rsidR="00A17C5A" w14:paraId="342C5BF6" w14:textId="77777777">
        <w:tc>
          <w:tcPr>
            <w:tcW w:w="0" w:type="auto"/>
            <w:shd w:val="clear" w:color="auto" w:fill="FFFFFF"/>
          </w:tcPr>
          <w:p w14:paraId="4D1F09B2" w14:textId="77777777" w:rsidR="00A17C5A" w:rsidRDefault="00520027">
            <w:pPr>
              <w:rPr>
                <w:rStyle w:val="Table-Default"/>
              </w:rPr>
            </w:pPr>
            <w:r>
              <w:rPr>
                <w:rStyle w:val="Table-Default"/>
              </w:rPr>
              <w:pict w14:anchorId="3652C44C">
                <v:shape id="_x0000_i1114" type="#_x0000_t75" style="width:12pt;height:12pt">
                  <v:imagedata r:id="rId2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14:paraId="3AC3DCD0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Dict</w:t>
            </w:r>
            <w:r>
              <w:rPr>
                <w:rStyle w:val="Table-Default"/>
              </w:rPr>
              <w:softHyphen/>
              <w:t>Event</w:t>
            </w:r>
            <w:r>
              <w:rPr>
                <w:rStyle w:val="Table-Default"/>
              </w:rPr>
              <w:softHyphen/>
              <w:t>Type</w:t>
            </w:r>
            <w:proofErr w:type="spellEnd"/>
            <w:r>
              <w:rPr>
                <w:rStyle w:val="Table-Default"/>
              </w:rPr>
              <w:t>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Event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6FAE7AA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Event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2961EE6" w14:textId="77777777" w:rsidR="00A17C5A" w:rsidRDefault="004B5D96">
            <w:pPr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</w:tr>
    </w:tbl>
    <w:p w14:paraId="24D0B041" w14:textId="77777777" w:rsidR="00A17C5A" w:rsidRDefault="00A17C5A">
      <w:pPr>
        <w:rPr>
          <w:rStyle w:val="Table-Header"/>
        </w:rPr>
      </w:pPr>
    </w:p>
    <w:p w14:paraId="750676D1" w14:textId="1457544C" w:rsidR="00A17C5A" w:rsidRDefault="005D7C74">
      <w:pPr>
        <w:pStyle w:val="BlockTitleParagraph"/>
        <w:rPr>
          <w:rStyle w:val="Table-Header"/>
        </w:rPr>
      </w:pPr>
      <w:r>
        <w:t>Comment: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2CFE952A" w14:textId="77777777">
        <w:tc>
          <w:tcPr>
            <w:tcW w:w="0" w:type="auto"/>
            <w:shd w:val="clear" w:color="auto" w:fill="F5F5F5"/>
          </w:tcPr>
          <w:p w14:paraId="59E7CF0A" w14:textId="19D1EA24" w:rsidR="00A17C5A" w:rsidRPr="00FC7B8B" w:rsidRDefault="0054013B" w:rsidP="0054013B">
            <w:pPr>
              <w:rPr>
                <w:rStyle w:val="ScriptNormal"/>
                <w:b/>
                <w:bCs/>
                <w:sz w:val="20"/>
                <w:szCs w:val="20"/>
              </w:rPr>
            </w:pPr>
            <w:r w:rsidRPr="00FC7B8B">
              <w:rPr>
                <w:rStyle w:val="ScriptNormal"/>
                <w:b/>
                <w:bCs/>
                <w:sz w:val="20"/>
                <w:szCs w:val="20"/>
              </w:rPr>
              <w:t>A szállítási események elkülönítésére szolgáló, továbbá a megrendelőkkel való megfelelő kommunikációját elősegítő segédtábla.</w:t>
            </w:r>
            <w:r w:rsidRPr="00FC7B8B">
              <w:rPr>
                <w:rStyle w:val="ScriptNormal"/>
                <w:b/>
                <w:bCs/>
                <w:sz w:val="20"/>
                <w:szCs w:val="20"/>
              </w:rPr>
              <w:br/>
              <w:t xml:space="preserve">Bármelyik esemény bekövetkezik, bekerül az </w:t>
            </w:r>
            <w:proofErr w:type="spellStart"/>
            <w:r w:rsidRPr="00FC7B8B">
              <w:rPr>
                <w:rStyle w:val="ScriptNormal"/>
                <w:b/>
                <w:bCs/>
                <w:sz w:val="20"/>
                <w:szCs w:val="20"/>
              </w:rPr>
              <w:t>DeliveryEvent</w:t>
            </w:r>
            <w:proofErr w:type="spellEnd"/>
            <w:r w:rsidRPr="00FC7B8B">
              <w:rPr>
                <w:rStyle w:val="ScriptNormal"/>
                <w:b/>
                <w:bCs/>
                <w:sz w:val="20"/>
                <w:szCs w:val="20"/>
              </w:rPr>
              <w:t xml:space="preserve"> táblába, mint pl. ’</w:t>
            </w:r>
            <w:r w:rsidR="00F22A77" w:rsidRPr="00FC7B8B">
              <w:rPr>
                <w:rStyle w:val="ScriptNormal"/>
                <w:b/>
                <w:bCs/>
                <w:sz w:val="20"/>
                <w:szCs w:val="20"/>
              </w:rPr>
              <w:t>Beszerzés alatt’ vagy ’Megérkezett’.</w:t>
            </w:r>
          </w:p>
        </w:tc>
      </w:tr>
    </w:tbl>
    <w:p w14:paraId="3DAD40A1" w14:textId="77777777" w:rsidR="00A17C5A" w:rsidRDefault="00A17C5A">
      <w:pPr>
        <w:rPr>
          <w:rStyle w:val="ScriptNormal"/>
        </w:rPr>
      </w:pPr>
    </w:p>
    <w:p w14:paraId="3A952832" w14:textId="77777777" w:rsidR="00A17C5A" w:rsidRDefault="004B5D96">
      <w:pPr>
        <w:pStyle w:val="BlockTitleParagraph"/>
        <w:rPr>
          <w:rStyle w:val="ScriptNormal"/>
        </w:rPr>
      </w:pPr>
      <w:bookmarkStart w:id="61" w:name="AX7tZKiFxeLSahTNRNx6zmqaX8w="/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bookmarkEnd w:id="61"/>
      <w:proofErr w:type="spellEnd"/>
    </w:p>
    <w:p w14:paraId="0733D97D" w14:textId="77777777" w:rsidR="00A17C5A" w:rsidRDefault="00520027">
      <w:hyperlink w:anchor="JdtyHRJPsrhWnjz/62vqdWxlAsI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Delivery</w:t>
        </w:r>
        <w:r w:rsidR="004B5D96">
          <w:softHyphen/>
          <w:t>Event</w:t>
        </w:r>
        <w:proofErr w:type="spellEnd"/>
        <w:r w:rsidR="004B5D96">
          <w:t>]</w:t>
        </w:r>
      </w:hyperlink>
    </w:p>
    <w:p w14:paraId="6B2B4349" w14:textId="77777777" w:rsidR="00A17C5A" w:rsidRDefault="00A17C5A">
      <w:pPr>
        <w:sectPr w:rsidR="00A17C5A">
          <w:headerReference w:type="default" r:id="rId33"/>
          <w:pgSz w:w="11906" w:h="16838"/>
          <w:pgMar w:top="1417" w:right="1417" w:bottom="1417" w:left="1417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38CB253B" w14:textId="77777777">
        <w:tc>
          <w:tcPr>
            <w:tcW w:w="0" w:type="auto"/>
            <w:shd w:val="clear" w:color="auto" w:fill="E6E6E6"/>
          </w:tcPr>
          <w:p w14:paraId="75C12E2B" w14:textId="77777777" w:rsidR="00A17C5A" w:rsidRDefault="00520027">
            <w:pPr>
              <w:pStyle w:val="Cmsor6"/>
            </w:pPr>
            <w:bookmarkStart w:id="62" w:name="_Toc256000012"/>
            <w:bookmarkStart w:id="63" w:name="8bC9FTVsh63ug5KfBn9c2DfxFQE="/>
            <w:r>
              <w:lastRenderedPageBreak/>
              <w:pict w14:anchorId="2041769F">
                <v:shape id="_x0000_i1115" type="#_x0000_t75" style="width:12pt;height:12pt">
                  <v:imagedata r:id="rId11" o:title=""/>
                </v:shape>
              </w:pict>
            </w:r>
            <w:r w:rsidR="004B5D96">
              <w:t xml:space="preserve"> [</w:t>
            </w:r>
            <w:proofErr w:type="spellStart"/>
            <w:r w:rsidR="004B5D96">
              <w:t>dbo</w:t>
            </w:r>
            <w:proofErr w:type="spellEnd"/>
            <w:proofErr w:type="gramStart"/>
            <w:r w:rsidR="004B5D96">
              <w:t>].[</w:t>
            </w:r>
            <w:proofErr w:type="spellStart"/>
            <w:proofErr w:type="gramEnd"/>
            <w:r w:rsidR="004B5D96">
              <w:t>Dict</w:t>
            </w:r>
            <w:r w:rsidR="004B5D96">
              <w:softHyphen/>
              <w:t>First</w:t>
            </w:r>
            <w:r w:rsidR="004B5D96">
              <w:softHyphen/>
              <w:t>Name</w:t>
            </w:r>
            <w:proofErr w:type="spellEnd"/>
            <w:r w:rsidR="004B5D96">
              <w:t>]</w:t>
            </w:r>
            <w:bookmarkEnd w:id="62"/>
          </w:p>
          <w:bookmarkEnd w:id="63"/>
          <w:p w14:paraId="0F152222" w14:textId="77777777" w:rsidR="00A17C5A" w:rsidRDefault="00A17C5A"/>
        </w:tc>
      </w:tr>
    </w:tbl>
    <w:p w14:paraId="646008B8" w14:textId="77777777" w:rsidR="00A17C5A" w:rsidRDefault="00A17C5A">
      <w:pPr>
        <w:keepNext/>
      </w:pPr>
    </w:p>
    <w:p w14:paraId="533B7533" w14:textId="77777777" w:rsidR="00A17C5A" w:rsidRDefault="004B5D96">
      <w:pPr>
        <w:pStyle w:val="BlockTitleParagraph"/>
      </w:pPr>
      <w:bookmarkStart w:id="64" w:name="WiymNsAugvOrz1+hIwPFH5gEXn4="/>
      <w:proofErr w:type="spellStart"/>
      <w:r>
        <w:t>Properties</w:t>
      </w:r>
      <w:bookmarkEnd w:id="64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898"/>
        <w:gridCol w:w="6390"/>
      </w:tblGrid>
      <w:tr w:rsidR="00A17C5A" w14:paraId="681B9304" w14:textId="77777777">
        <w:tc>
          <w:tcPr>
            <w:tcW w:w="0" w:type="auto"/>
            <w:shd w:val="clear" w:color="auto" w:fill="F3F3F3"/>
            <w:vAlign w:val="bottom"/>
          </w:tcPr>
          <w:p w14:paraId="2B0C171F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09DFC1D4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Value</w:t>
            </w:r>
            <w:proofErr w:type="spellEnd"/>
          </w:p>
        </w:tc>
      </w:tr>
      <w:tr w:rsidR="00A17C5A" w14:paraId="1D85405F" w14:textId="77777777">
        <w:tc>
          <w:tcPr>
            <w:tcW w:w="0" w:type="auto"/>
            <w:shd w:val="clear" w:color="auto" w:fill="FFFFFF"/>
          </w:tcPr>
          <w:p w14:paraId="04E3F8B8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 w14:paraId="38C94C6A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Hungarian</w:t>
            </w:r>
            <w:proofErr w:type="spellEnd"/>
            <w:r>
              <w:rPr>
                <w:rStyle w:val="Table-Default"/>
              </w:rPr>
              <w:t>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 w:rsidR="00A17C5A" w14:paraId="74C43C73" w14:textId="77777777">
        <w:tc>
          <w:tcPr>
            <w:tcW w:w="0" w:type="auto"/>
            <w:shd w:val="clear" w:color="auto" w:fill="F3F3F3"/>
          </w:tcPr>
          <w:p w14:paraId="1C034964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Row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Count</w:t>
            </w:r>
            <w:proofErr w:type="spellEnd"/>
            <w:r>
              <w:rPr>
                <w:rStyle w:val="Table-Default"/>
              </w:rPr>
              <w:t xml:space="preserve"> (~)</w:t>
            </w:r>
          </w:p>
        </w:tc>
        <w:tc>
          <w:tcPr>
            <w:tcW w:w="0" w:type="auto"/>
            <w:shd w:val="clear" w:color="auto" w:fill="F3F3F3"/>
          </w:tcPr>
          <w:p w14:paraId="452342BE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4326</w:t>
            </w:r>
          </w:p>
        </w:tc>
      </w:tr>
      <w:tr w:rsidR="00A17C5A" w14:paraId="5DF0A761" w14:textId="77777777">
        <w:tc>
          <w:tcPr>
            <w:tcW w:w="0" w:type="auto"/>
            <w:shd w:val="clear" w:color="auto" w:fill="FFFFFF"/>
          </w:tcPr>
          <w:p w14:paraId="27500848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Created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45A796A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19:02:23 2022. június 26., vasárnap</w:t>
            </w:r>
          </w:p>
        </w:tc>
      </w:tr>
      <w:tr w:rsidR="00A17C5A" w14:paraId="58238F5F" w14:textId="77777777">
        <w:tc>
          <w:tcPr>
            <w:tcW w:w="0" w:type="auto"/>
            <w:shd w:val="clear" w:color="auto" w:fill="F3F3F3"/>
          </w:tcPr>
          <w:p w14:paraId="74522634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 xml:space="preserve">Last </w:t>
            </w:r>
            <w:proofErr w:type="spellStart"/>
            <w:r>
              <w:rPr>
                <w:rStyle w:val="Table-Default"/>
              </w:rPr>
              <w:t>Modified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0E907D4C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19:02:34 2022. június 26., vasárnap</w:t>
            </w:r>
          </w:p>
        </w:tc>
      </w:tr>
    </w:tbl>
    <w:p w14:paraId="67400348" w14:textId="77777777" w:rsidR="00A17C5A" w:rsidRDefault="00A17C5A">
      <w:pPr>
        <w:rPr>
          <w:rStyle w:val="Table-Header"/>
        </w:rPr>
      </w:pPr>
    </w:p>
    <w:p w14:paraId="1DCABDD8" w14:textId="77777777" w:rsidR="00A17C5A" w:rsidRDefault="004B5D96">
      <w:pPr>
        <w:pStyle w:val="BlockTitleParagraph"/>
        <w:rPr>
          <w:rStyle w:val="Table-Header"/>
        </w:rPr>
      </w:pPr>
      <w:bookmarkStart w:id="65" w:name="mH2/DKCYQgHRDH2JdDSakScmKLc="/>
      <w:proofErr w:type="spellStart"/>
      <w:r>
        <w:t>Columns</w:t>
      </w:r>
      <w:bookmarkEnd w:id="65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911"/>
        <w:gridCol w:w="1704"/>
        <w:gridCol w:w="1849"/>
        <w:gridCol w:w="3023"/>
        <w:gridCol w:w="1801"/>
      </w:tblGrid>
      <w:tr w:rsidR="00A17C5A" w14:paraId="6C1E0104" w14:textId="77777777">
        <w:tc>
          <w:tcPr>
            <w:tcW w:w="0" w:type="auto"/>
            <w:shd w:val="clear" w:color="auto" w:fill="F3F3F3"/>
            <w:vAlign w:val="bottom"/>
          </w:tcPr>
          <w:p w14:paraId="05E1D566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3C459EF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5EBB0249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Data </w:t>
            </w:r>
            <w:proofErr w:type="spellStart"/>
            <w:r>
              <w:rPr>
                <w:rStyle w:val="Table-Header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475389E7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Max </w:t>
            </w:r>
            <w:proofErr w:type="spellStart"/>
            <w:r>
              <w:rPr>
                <w:rStyle w:val="Table-Header"/>
              </w:rPr>
              <w:t>Length</w:t>
            </w:r>
            <w:proofErr w:type="spellEnd"/>
            <w:r>
              <w:rPr>
                <w:rStyle w:val="Table-Header"/>
              </w:rPr>
              <w:t xml:space="preserve"> (</w:t>
            </w:r>
            <w:proofErr w:type="spellStart"/>
            <w:r>
              <w:rPr>
                <w:rStyle w:val="Table-Header"/>
              </w:rPr>
              <w:t>Bytes</w:t>
            </w:r>
            <w:proofErr w:type="spellEnd"/>
            <w:r>
              <w:rPr>
                <w:rStyle w:val="Table-Header"/>
              </w:rPr>
              <w:t>)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ADE4585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Nullability</w:t>
            </w:r>
            <w:proofErr w:type="spellEnd"/>
          </w:p>
        </w:tc>
      </w:tr>
      <w:tr w:rsidR="00A17C5A" w14:paraId="431C2999" w14:textId="77777777">
        <w:tc>
          <w:tcPr>
            <w:tcW w:w="0" w:type="auto"/>
            <w:shd w:val="clear" w:color="auto" w:fill="FFFFFF"/>
          </w:tcPr>
          <w:p w14:paraId="5619E07A" w14:textId="77777777" w:rsidR="00A17C5A" w:rsidRDefault="00520027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 w14:anchorId="0A707187">
                <v:shape id="_x0000_i1116" type="#_x0000_t75" style="width:12pt;height:12pt">
                  <v:imagedata r:id="rId2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14:paraId="39C5830F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First</w:t>
            </w:r>
            <w:r>
              <w:rPr>
                <w:rStyle w:val="Table-Default"/>
              </w:rPr>
              <w:softHyphen/>
              <w:t>Name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941AF03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30)</w:t>
            </w:r>
          </w:p>
        </w:tc>
        <w:tc>
          <w:tcPr>
            <w:tcW w:w="0" w:type="auto"/>
            <w:shd w:val="clear" w:color="auto" w:fill="FFFFFF"/>
          </w:tcPr>
          <w:p w14:paraId="17E3FAC2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30</w:t>
            </w:r>
          </w:p>
        </w:tc>
        <w:tc>
          <w:tcPr>
            <w:tcW w:w="0" w:type="auto"/>
            <w:shd w:val="clear" w:color="auto" w:fill="FFFFFF"/>
          </w:tcPr>
          <w:p w14:paraId="201790D6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 w:rsidR="00A17C5A" w14:paraId="76F2C4B9" w14:textId="77777777">
        <w:tc>
          <w:tcPr>
            <w:tcW w:w="0" w:type="auto"/>
            <w:shd w:val="clear" w:color="auto" w:fill="F3F3F3"/>
          </w:tcPr>
          <w:p w14:paraId="2A74B3D7" w14:textId="77777777" w:rsidR="00A17C5A" w:rsidRDefault="00520027">
            <w:pPr>
              <w:rPr>
                <w:rStyle w:val="Table-Default"/>
              </w:rPr>
            </w:pPr>
            <w:r>
              <w:rPr>
                <w:rStyle w:val="Table-Default"/>
              </w:rPr>
              <w:pict w14:anchorId="16C011A0">
                <v:shape id="_x0000_i1117" type="#_x0000_t75" style="width:12pt;height:12pt">
                  <v:imagedata r:id="rId2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14:paraId="5A24101A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Gender</w:t>
            </w:r>
          </w:p>
        </w:tc>
        <w:tc>
          <w:tcPr>
            <w:tcW w:w="0" w:type="auto"/>
            <w:shd w:val="clear" w:color="auto" w:fill="F3F3F3"/>
          </w:tcPr>
          <w:p w14:paraId="348A9CD9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tinyint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44AFFDC9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3F3F3"/>
          </w:tcPr>
          <w:p w14:paraId="2EA7D067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</w:tbl>
    <w:p w14:paraId="5A71EE15" w14:textId="77777777" w:rsidR="00A17C5A" w:rsidRDefault="00A17C5A">
      <w:pPr>
        <w:rPr>
          <w:rStyle w:val="Table-Header"/>
        </w:rPr>
      </w:pPr>
    </w:p>
    <w:p w14:paraId="5FC785A7" w14:textId="77777777" w:rsidR="00A17C5A" w:rsidRDefault="004B5D96">
      <w:pPr>
        <w:pStyle w:val="BlockTitleParagraph"/>
        <w:rPr>
          <w:rStyle w:val="Table-Header"/>
        </w:rPr>
      </w:pPr>
      <w:bookmarkStart w:id="66" w:name="GE4o3v/zZeqHH21xnXQYKPmiCSM="/>
      <w:r>
        <w:t>Indexes</w:t>
      </w:r>
      <w:bookmarkEnd w:id="6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974"/>
        <w:gridCol w:w="4502"/>
        <w:gridCol w:w="2364"/>
        <w:gridCol w:w="1448"/>
      </w:tblGrid>
      <w:tr w:rsidR="00A17C5A" w14:paraId="692048E3" w14:textId="77777777">
        <w:tc>
          <w:tcPr>
            <w:tcW w:w="0" w:type="auto"/>
            <w:shd w:val="clear" w:color="auto" w:fill="F3F3F3"/>
            <w:vAlign w:val="bottom"/>
          </w:tcPr>
          <w:p w14:paraId="045F3256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31AB87A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4323F2BE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Key </w:t>
            </w:r>
            <w:proofErr w:type="spellStart"/>
            <w:r>
              <w:rPr>
                <w:rStyle w:val="Table-Header"/>
              </w:rPr>
              <w:t>Columns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5524355E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Unique</w:t>
            </w:r>
            <w:proofErr w:type="spellEnd"/>
          </w:p>
        </w:tc>
      </w:tr>
      <w:tr w:rsidR="00A17C5A" w14:paraId="14867A63" w14:textId="77777777">
        <w:tc>
          <w:tcPr>
            <w:tcW w:w="0" w:type="auto"/>
            <w:shd w:val="clear" w:color="auto" w:fill="FFFFFF"/>
          </w:tcPr>
          <w:p w14:paraId="16992254" w14:textId="77777777" w:rsidR="00A17C5A" w:rsidRDefault="00520027">
            <w:pPr>
              <w:rPr>
                <w:rStyle w:val="Table-Default"/>
              </w:rPr>
            </w:pPr>
            <w:r>
              <w:rPr>
                <w:rStyle w:val="Table-Default"/>
              </w:rPr>
              <w:pict w14:anchorId="6170E8D6">
                <v:shape id="_x0000_i1118" type="#_x0000_t75" style="width:12pt;height:12pt">
                  <v:imagedata r:id="rId2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14:paraId="0BC6BFA5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Dict</w:t>
            </w:r>
            <w:r>
              <w:rPr>
                <w:rStyle w:val="Table-Default"/>
              </w:rPr>
              <w:softHyphen/>
              <w:t>First</w:t>
            </w:r>
            <w:r>
              <w:rPr>
                <w:rStyle w:val="Table-Default"/>
              </w:rPr>
              <w:softHyphen/>
              <w:t>Name</w:t>
            </w:r>
            <w:proofErr w:type="spellEnd"/>
            <w:r>
              <w:rPr>
                <w:rStyle w:val="Table-Default"/>
              </w:rPr>
              <w:t>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First</w:t>
            </w:r>
            <w:r>
              <w:rPr>
                <w:rStyle w:val="Table-Default"/>
              </w:rPr>
              <w:softHyphen/>
              <w:t>Name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2B2C939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First</w:t>
            </w:r>
            <w:r>
              <w:rPr>
                <w:rStyle w:val="Table-Default"/>
              </w:rPr>
              <w:softHyphen/>
              <w:t>Name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FDE76F4" w14:textId="77777777" w:rsidR="00A17C5A" w:rsidRDefault="004B5D96">
            <w:pPr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</w:tr>
    </w:tbl>
    <w:p w14:paraId="0611D24E" w14:textId="77777777" w:rsidR="00A17C5A" w:rsidRDefault="00A17C5A">
      <w:pPr>
        <w:rPr>
          <w:rStyle w:val="Table-Header"/>
        </w:rPr>
      </w:pPr>
    </w:p>
    <w:p w14:paraId="74BD9F7F" w14:textId="77777777" w:rsidR="00A17C5A" w:rsidRDefault="004B5D96">
      <w:pPr>
        <w:pStyle w:val="BlockTitleParagraph"/>
        <w:rPr>
          <w:rStyle w:val="Table-Header"/>
        </w:rPr>
      </w:pPr>
      <w:bookmarkStart w:id="67" w:name="sfPAaCYsoHwIK4N3Q3hP2UMbOek="/>
      <w:proofErr w:type="spellStart"/>
      <w:r>
        <w:t>Check</w:t>
      </w:r>
      <w:proofErr w:type="spellEnd"/>
      <w:r>
        <w:t xml:space="preserve"> </w:t>
      </w:r>
      <w:proofErr w:type="spellStart"/>
      <w:r>
        <w:t>Constraints</w:t>
      </w:r>
      <w:bookmarkEnd w:id="67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046"/>
        <w:gridCol w:w="1242"/>
        <w:gridCol w:w="1518"/>
        <w:gridCol w:w="3482"/>
      </w:tblGrid>
      <w:tr w:rsidR="00A17C5A" w14:paraId="2F00C362" w14:textId="77777777">
        <w:tc>
          <w:tcPr>
            <w:tcW w:w="0" w:type="auto"/>
            <w:shd w:val="clear" w:color="auto" w:fill="F3F3F3"/>
            <w:vAlign w:val="bottom"/>
          </w:tcPr>
          <w:p w14:paraId="299CCEF0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7FBB9424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Checked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5A2F29CE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On</w:t>
            </w:r>
            <w:proofErr w:type="spellEnd"/>
            <w:r>
              <w:rPr>
                <w:rStyle w:val="Table-Header"/>
              </w:rPr>
              <w:t xml:space="preserve"> </w:t>
            </w:r>
            <w:proofErr w:type="spellStart"/>
            <w:r>
              <w:rPr>
                <w:rStyle w:val="Table-Header"/>
              </w:rPr>
              <w:t>Column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5E63A012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Constraint</w:t>
            </w:r>
            <w:proofErr w:type="spellEnd"/>
          </w:p>
        </w:tc>
      </w:tr>
      <w:tr w:rsidR="00A17C5A" w14:paraId="7D25E2F3" w14:textId="77777777">
        <w:tc>
          <w:tcPr>
            <w:tcW w:w="0" w:type="auto"/>
            <w:shd w:val="clear" w:color="auto" w:fill="FFFFFF"/>
          </w:tcPr>
          <w:p w14:paraId="4B544F35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Dict</w:t>
            </w:r>
            <w:r>
              <w:rPr>
                <w:rStyle w:val="Table-Default"/>
              </w:rPr>
              <w:softHyphen/>
              <w:t>First</w:t>
            </w:r>
            <w:r>
              <w:rPr>
                <w:rStyle w:val="Table-Default"/>
              </w:rPr>
              <w:softHyphen/>
              <w:t>Name</w:t>
            </w:r>
            <w:proofErr w:type="spellEnd"/>
            <w:r>
              <w:rPr>
                <w:rStyle w:val="Table-Default"/>
              </w:rPr>
              <w:t>_</w:t>
            </w:r>
            <w:r>
              <w:rPr>
                <w:rStyle w:val="Table-Default"/>
              </w:rPr>
              <w:softHyphen/>
              <w:t>Gender</w:t>
            </w:r>
          </w:p>
        </w:tc>
        <w:tc>
          <w:tcPr>
            <w:tcW w:w="0" w:type="auto"/>
            <w:shd w:val="clear" w:color="auto" w:fill="FFFFFF"/>
          </w:tcPr>
          <w:p w14:paraId="7C6F7E77" w14:textId="77777777" w:rsidR="00A17C5A" w:rsidRDefault="004B5D96">
            <w:pPr>
              <w:rPr>
                <w:rStyle w:val="Table-Default"/>
                <w:color w:val="FF0000"/>
              </w:rPr>
            </w:pPr>
            <w:proofErr w:type="spellStart"/>
            <w:r>
              <w:rPr>
                <w:rStyle w:val="Table-Default"/>
                <w:color w:val="FF0000"/>
              </w:rPr>
              <w:t>False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C538FBE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Gender</w:t>
            </w:r>
          </w:p>
        </w:tc>
        <w:tc>
          <w:tcPr>
            <w:tcW w:w="0" w:type="auto"/>
            <w:shd w:val="clear" w:color="auto" w:fill="FFFFFF"/>
          </w:tcPr>
          <w:p w14:paraId="0CBE5740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([Gender]</w:t>
            </w:r>
            <w:proofErr w:type="gramStart"/>
            <w:r>
              <w:rPr>
                <w:rStyle w:val="Table-Default"/>
              </w:rPr>
              <w:t>=(</w:t>
            </w:r>
            <w:proofErr w:type="gramEnd"/>
            <w:r>
              <w:rPr>
                <w:rStyle w:val="Table-Default"/>
              </w:rPr>
              <w:t>1) OR [Gender]=(2))</w:t>
            </w:r>
          </w:p>
        </w:tc>
      </w:tr>
    </w:tbl>
    <w:p w14:paraId="31808707" w14:textId="77777777" w:rsidR="00A17C5A" w:rsidRDefault="00A17C5A">
      <w:pPr>
        <w:rPr>
          <w:rStyle w:val="Table-Header"/>
        </w:rPr>
      </w:pPr>
    </w:p>
    <w:p w14:paraId="2AC8F009" w14:textId="2298FAA2" w:rsidR="00A17C5A" w:rsidRDefault="005D7C74">
      <w:pPr>
        <w:pStyle w:val="BlockTitleParagraph"/>
        <w:rPr>
          <w:rStyle w:val="Table-Header"/>
        </w:rPr>
      </w:pPr>
      <w:r>
        <w:t>Comment: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57B5DA3F" w14:textId="77777777">
        <w:tc>
          <w:tcPr>
            <w:tcW w:w="0" w:type="auto"/>
            <w:shd w:val="clear" w:color="auto" w:fill="F5F5F5"/>
          </w:tcPr>
          <w:p w14:paraId="5302D851" w14:textId="77777777" w:rsidR="00FC7B8B" w:rsidRDefault="00FC7B8B" w:rsidP="00FC7B8B">
            <w:pPr>
              <w:rPr>
                <w:rStyle w:val="ScriptNormal"/>
                <w:b/>
                <w:bCs/>
                <w:sz w:val="20"/>
                <w:szCs w:val="20"/>
              </w:rPr>
            </w:pPr>
            <w:r>
              <w:rPr>
                <w:rStyle w:val="ScriptNormal"/>
                <w:b/>
                <w:bCs/>
                <w:sz w:val="20"/>
                <w:szCs w:val="20"/>
              </w:rPr>
              <w:t>A „</w:t>
            </w:r>
            <w:proofErr w:type="spellStart"/>
            <w:r>
              <w:rPr>
                <w:rStyle w:val="ScriptNormal"/>
                <w:b/>
                <w:bCs/>
                <w:sz w:val="20"/>
                <w:szCs w:val="20"/>
              </w:rPr>
              <w:t>GenderDetect</w:t>
            </w:r>
            <w:proofErr w:type="spellEnd"/>
            <w:r>
              <w:rPr>
                <w:rStyle w:val="ScriptNormal"/>
                <w:b/>
                <w:bCs/>
                <w:sz w:val="20"/>
                <w:szCs w:val="20"/>
              </w:rPr>
              <w:t>” függvény kiegészítő segédtábla. (Nincs szükség idegen kulcsra.</w:t>
            </w:r>
          </w:p>
          <w:p w14:paraId="416EEE39" w14:textId="6304B0A0" w:rsidR="00A17C5A" w:rsidRPr="00FC7B8B" w:rsidRDefault="00FC7B8B" w:rsidP="00FC7B8B">
            <w:pPr>
              <w:rPr>
                <w:rStyle w:val="ScriptNormal"/>
                <w:b/>
                <w:bCs/>
                <w:sz w:val="20"/>
                <w:szCs w:val="20"/>
              </w:rPr>
            </w:pPr>
            <w:r>
              <w:rPr>
                <w:rStyle w:val="ScriptNormal"/>
                <w:b/>
                <w:bCs/>
                <w:sz w:val="20"/>
                <w:szCs w:val="20"/>
              </w:rPr>
              <w:t xml:space="preserve">Tartalma a Magyarországon </w:t>
            </w:r>
            <w:proofErr w:type="spellStart"/>
            <w:r>
              <w:rPr>
                <w:rStyle w:val="ScriptNormal"/>
                <w:b/>
                <w:bCs/>
                <w:sz w:val="20"/>
                <w:szCs w:val="20"/>
              </w:rPr>
              <w:t>anyakönyveztethető</w:t>
            </w:r>
            <w:proofErr w:type="spellEnd"/>
            <w:r>
              <w:rPr>
                <w:rStyle w:val="ScriptNormal"/>
                <w:b/>
                <w:bCs/>
                <w:sz w:val="20"/>
                <w:szCs w:val="20"/>
              </w:rPr>
              <w:t xml:space="preserve"> keresztnevek, melyek segítségével egy erre a célra létrehozott skalár függvény automatikusan el tudja dönteni a személy nemét.</w:t>
            </w:r>
            <w:r>
              <w:rPr>
                <w:rStyle w:val="ScriptNormal"/>
                <w:b/>
                <w:bCs/>
                <w:sz w:val="20"/>
                <w:szCs w:val="20"/>
              </w:rPr>
              <w:br/>
            </w:r>
            <w:r>
              <w:rPr>
                <w:rStyle w:val="ScriptNormal"/>
                <w:b/>
                <w:bCs/>
                <w:sz w:val="20"/>
                <w:szCs w:val="20"/>
              </w:rPr>
              <w:br/>
              <w:t>Egy tárolt eljárás fogja ezeket feltölteni a Partner táblába [</w:t>
            </w:r>
            <w:proofErr w:type="spellStart"/>
            <w:r>
              <w:rPr>
                <w:rStyle w:val="ScriptNormal"/>
                <w:b/>
                <w:bCs/>
                <w:sz w:val="20"/>
                <w:szCs w:val="20"/>
              </w:rPr>
              <w:t>GenderFill</w:t>
            </w:r>
            <w:proofErr w:type="spellEnd"/>
            <w:r>
              <w:rPr>
                <w:rStyle w:val="ScriptNormal"/>
                <w:b/>
                <w:bCs/>
                <w:sz w:val="20"/>
                <w:szCs w:val="20"/>
              </w:rPr>
              <w:t>]</w:t>
            </w:r>
          </w:p>
        </w:tc>
      </w:tr>
    </w:tbl>
    <w:p w14:paraId="76827F0C" w14:textId="77777777" w:rsidR="00A17C5A" w:rsidRDefault="00A17C5A">
      <w:pPr>
        <w:rPr>
          <w:rStyle w:val="ScriptNormal"/>
        </w:rPr>
      </w:pPr>
    </w:p>
    <w:p w14:paraId="0750D93D" w14:textId="77777777" w:rsidR="00A17C5A" w:rsidRDefault="004B5D96">
      <w:pPr>
        <w:pStyle w:val="BlockTitleParagraph"/>
        <w:rPr>
          <w:rStyle w:val="ScriptNormal"/>
        </w:rPr>
      </w:pPr>
      <w:bookmarkStart w:id="68" w:name="oxp18bbEGRFaY14kv5l3WYzTWW0="/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bookmarkEnd w:id="68"/>
      <w:proofErr w:type="spellEnd"/>
    </w:p>
    <w:p w14:paraId="43AA9F99" w14:textId="77777777" w:rsidR="00A17C5A" w:rsidRDefault="00520027">
      <w:hyperlink w:anchor="eXVPa/+yTAS0hJt24ccKLIPWGtI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Gender</w:t>
        </w:r>
        <w:r w:rsidR="004B5D96">
          <w:softHyphen/>
          <w:t>Detect</w:t>
        </w:r>
        <w:proofErr w:type="spellEnd"/>
        <w:r w:rsidR="004B5D96">
          <w:t>]</w:t>
        </w:r>
      </w:hyperlink>
    </w:p>
    <w:p w14:paraId="03B99165" w14:textId="77777777" w:rsidR="00A17C5A" w:rsidRDefault="00A17C5A">
      <w:pPr>
        <w:sectPr w:rsidR="00A17C5A">
          <w:headerReference w:type="default" r:id="rId34"/>
          <w:pgSz w:w="11906" w:h="16838"/>
          <w:pgMar w:top="1417" w:right="1417" w:bottom="1417" w:left="1417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36AE7292" w14:textId="77777777">
        <w:tc>
          <w:tcPr>
            <w:tcW w:w="0" w:type="auto"/>
            <w:shd w:val="clear" w:color="auto" w:fill="E6E6E6"/>
          </w:tcPr>
          <w:p w14:paraId="010B76E2" w14:textId="77777777" w:rsidR="00A17C5A" w:rsidRDefault="00FD49FD">
            <w:pPr>
              <w:pStyle w:val="Cmsor6"/>
            </w:pPr>
            <w:bookmarkStart w:id="69" w:name="_Toc256000013"/>
            <w:bookmarkStart w:id="70" w:name="zlSY7YpswKhR3MmcOw3kdaQiAoU="/>
            <w:r>
              <w:lastRenderedPageBreak/>
              <w:pict w14:anchorId="43A13F0C">
                <v:shape id="_x0000_i1119" type="#_x0000_t75" style="width:12pt;height:12pt">
                  <v:imagedata r:id="rId11" o:title=""/>
                </v:shape>
              </w:pict>
            </w:r>
            <w:r w:rsidR="004B5D96">
              <w:t xml:space="preserve"> [</w:t>
            </w:r>
            <w:proofErr w:type="spellStart"/>
            <w:r w:rsidR="004B5D96">
              <w:t>dbo</w:t>
            </w:r>
            <w:proofErr w:type="spellEnd"/>
            <w:proofErr w:type="gramStart"/>
            <w:r w:rsidR="004B5D96">
              <w:t>].[</w:t>
            </w:r>
            <w:proofErr w:type="spellStart"/>
            <w:proofErr w:type="gramEnd"/>
            <w:r w:rsidR="004B5D96">
              <w:t>Dict</w:t>
            </w:r>
            <w:r w:rsidR="004B5D96">
              <w:softHyphen/>
              <w:t>Payment</w:t>
            </w:r>
            <w:r w:rsidR="004B5D96">
              <w:softHyphen/>
              <w:t>Method</w:t>
            </w:r>
            <w:proofErr w:type="spellEnd"/>
            <w:r w:rsidR="004B5D96">
              <w:t>]</w:t>
            </w:r>
            <w:bookmarkEnd w:id="69"/>
          </w:p>
          <w:bookmarkEnd w:id="70"/>
          <w:p w14:paraId="2FDC6F81" w14:textId="77777777" w:rsidR="00A17C5A" w:rsidRDefault="00A17C5A"/>
        </w:tc>
      </w:tr>
    </w:tbl>
    <w:p w14:paraId="5D6E0DB0" w14:textId="77777777" w:rsidR="00A17C5A" w:rsidRDefault="00A17C5A">
      <w:pPr>
        <w:keepNext/>
      </w:pPr>
    </w:p>
    <w:p w14:paraId="620FF566" w14:textId="77777777" w:rsidR="00A17C5A" w:rsidRDefault="004B5D96">
      <w:pPr>
        <w:pStyle w:val="BlockTitleParagraph"/>
      </w:pPr>
      <w:bookmarkStart w:id="71" w:name="Iyi73xCZgnxhfcvpk9IMF6X5LwU="/>
      <w:proofErr w:type="spellStart"/>
      <w:r>
        <w:t>Properties</w:t>
      </w:r>
      <w:bookmarkEnd w:id="71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898"/>
        <w:gridCol w:w="6390"/>
      </w:tblGrid>
      <w:tr w:rsidR="00A17C5A" w14:paraId="179C6896" w14:textId="77777777">
        <w:tc>
          <w:tcPr>
            <w:tcW w:w="0" w:type="auto"/>
            <w:shd w:val="clear" w:color="auto" w:fill="F3F3F3"/>
            <w:vAlign w:val="bottom"/>
          </w:tcPr>
          <w:p w14:paraId="19462971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33B0904B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Value</w:t>
            </w:r>
            <w:proofErr w:type="spellEnd"/>
          </w:p>
        </w:tc>
      </w:tr>
      <w:tr w:rsidR="00A17C5A" w14:paraId="3DDCB316" w14:textId="77777777">
        <w:tc>
          <w:tcPr>
            <w:tcW w:w="0" w:type="auto"/>
            <w:shd w:val="clear" w:color="auto" w:fill="FFFFFF"/>
          </w:tcPr>
          <w:p w14:paraId="66650613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 w14:paraId="4CA700F6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Hungarian</w:t>
            </w:r>
            <w:proofErr w:type="spellEnd"/>
            <w:r>
              <w:rPr>
                <w:rStyle w:val="Table-Default"/>
              </w:rPr>
              <w:t>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 w:rsidR="00A17C5A" w14:paraId="41E7FC7C" w14:textId="77777777">
        <w:tc>
          <w:tcPr>
            <w:tcW w:w="0" w:type="auto"/>
            <w:shd w:val="clear" w:color="auto" w:fill="F3F3F3"/>
          </w:tcPr>
          <w:p w14:paraId="56CF250A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Row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Count</w:t>
            </w:r>
            <w:proofErr w:type="spellEnd"/>
            <w:r>
              <w:rPr>
                <w:rStyle w:val="Table-Default"/>
              </w:rPr>
              <w:t xml:space="preserve"> (~)</w:t>
            </w:r>
          </w:p>
        </w:tc>
        <w:tc>
          <w:tcPr>
            <w:tcW w:w="0" w:type="auto"/>
            <w:shd w:val="clear" w:color="auto" w:fill="F3F3F3"/>
          </w:tcPr>
          <w:p w14:paraId="63CCC680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</w:t>
            </w:r>
          </w:p>
        </w:tc>
      </w:tr>
      <w:tr w:rsidR="00A17C5A" w14:paraId="044FB401" w14:textId="77777777">
        <w:tc>
          <w:tcPr>
            <w:tcW w:w="0" w:type="auto"/>
            <w:shd w:val="clear" w:color="auto" w:fill="FFFFFF"/>
          </w:tcPr>
          <w:p w14:paraId="7BCDEEAB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Created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64A1D38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19:02:23 2022. június 26., vasárnap</w:t>
            </w:r>
          </w:p>
        </w:tc>
      </w:tr>
      <w:tr w:rsidR="00A17C5A" w14:paraId="52C5A39C" w14:textId="77777777">
        <w:tc>
          <w:tcPr>
            <w:tcW w:w="0" w:type="auto"/>
            <w:shd w:val="clear" w:color="auto" w:fill="F3F3F3"/>
          </w:tcPr>
          <w:p w14:paraId="00B948DC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 xml:space="preserve">Last </w:t>
            </w:r>
            <w:proofErr w:type="spellStart"/>
            <w:r>
              <w:rPr>
                <w:rStyle w:val="Table-Default"/>
              </w:rPr>
              <w:t>Modified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5F2CBFC4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19:02:23 2022. június 26., vasárnap</w:t>
            </w:r>
          </w:p>
        </w:tc>
      </w:tr>
    </w:tbl>
    <w:p w14:paraId="03228213" w14:textId="77777777" w:rsidR="00A17C5A" w:rsidRDefault="00A17C5A">
      <w:pPr>
        <w:rPr>
          <w:rStyle w:val="Table-Header"/>
        </w:rPr>
      </w:pPr>
    </w:p>
    <w:p w14:paraId="5DE4C3AE" w14:textId="77777777" w:rsidR="00A17C5A" w:rsidRDefault="004B5D96">
      <w:pPr>
        <w:pStyle w:val="BlockTitleParagraph"/>
        <w:rPr>
          <w:rStyle w:val="Table-Header"/>
        </w:rPr>
      </w:pPr>
      <w:bookmarkStart w:id="72" w:name="IF4Oj1zJ90eF3tVAbWgMepdIDRw="/>
      <w:proofErr w:type="spellStart"/>
      <w:r>
        <w:t>Columns</w:t>
      </w:r>
      <w:bookmarkEnd w:id="72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73"/>
        <w:gridCol w:w="2384"/>
        <w:gridCol w:w="1365"/>
        <w:gridCol w:w="2231"/>
        <w:gridCol w:w="1600"/>
        <w:gridCol w:w="1035"/>
      </w:tblGrid>
      <w:tr w:rsidR="00A17C5A" w14:paraId="269219A0" w14:textId="77777777">
        <w:tc>
          <w:tcPr>
            <w:tcW w:w="0" w:type="auto"/>
            <w:shd w:val="clear" w:color="auto" w:fill="F3F3F3"/>
            <w:vAlign w:val="bottom"/>
          </w:tcPr>
          <w:p w14:paraId="2C33CD92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A621EF9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014B147F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Data </w:t>
            </w:r>
            <w:proofErr w:type="spellStart"/>
            <w:r>
              <w:rPr>
                <w:rStyle w:val="Table-Header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385DFE0A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Max </w:t>
            </w:r>
            <w:proofErr w:type="spellStart"/>
            <w:r>
              <w:rPr>
                <w:rStyle w:val="Table-Header"/>
              </w:rPr>
              <w:t>Length</w:t>
            </w:r>
            <w:proofErr w:type="spellEnd"/>
            <w:r>
              <w:rPr>
                <w:rStyle w:val="Table-Header"/>
              </w:rPr>
              <w:t xml:space="preserve"> (</w:t>
            </w:r>
            <w:proofErr w:type="spellStart"/>
            <w:r>
              <w:rPr>
                <w:rStyle w:val="Table-Header"/>
              </w:rPr>
              <w:t>Bytes</w:t>
            </w:r>
            <w:proofErr w:type="spellEnd"/>
            <w:r>
              <w:rPr>
                <w:rStyle w:val="Table-Header"/>
              </w:rPr>
              <w:t>)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8E79E6D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Nullability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38B583E7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Identity</w:t>
            </w:r>
            <w:proofErr w:type="spellEnd"/>
          </w:p>
        </w:tc>
      </w:tr>
      <w:tr w:rsidR="00A17C5A" w14:paraId="0D5A332C" w14:textId="77777777">
        <w:tc>
          <w:tcPr>
            <w:tcW w:w="0" w:type="auto"/>
            <w:shd w:val="clear" w:color="auto" w:fill="FFFFFF"/>
          </w:tcPr>
          <w:p w14:paraId="4DEDC765" w14:textId="77777777" w:rsidR="00A17C5A" w:rsidRDefault="00520027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 w14:anchorId="1BFC7904">
                <v:shape id="_x0000_i1120" type="#_x0000_t75" style="width:12pt;height:12pt">
                  <v:imagedata r:id="rId2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14:paraId="36075757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Payment</w:t>
            </w:r>
            <w:r>
              <w:rPr>
                <w:rStyle w:val="Table-Default"/>
              </w:rPr>
              <w:softHyphen/>
              <w:t>Method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2AE82CA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0BDC6597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2131FC0B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 w14:paraId="159EEF97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</w:tr>
      <w:tr w:rsidR="00A17C5A" w14:paraId="54874678" w14:textId="77777777">
        <w:tc>
          <w:tcPr>
            <w:tcW w:w="0" w:type="auto"/>
            <w:shd w:val="clear" w:color="auto" w:fill="F3F3F3"/>
          </w:tcPr>
          <w:p w14:paraId="5869E51E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71878A56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Payment</w:t>
            </w:r>
            <w:r>
              <w:rPr>
                <w:rStyle w:val="Table-Default"/>
              </w:rPr>
              <w:softHyphen/>
              <w:t>Method</w:t>
            </w:r>
            <w:r>
              <w:rPr>
                <w:rStyle w:val="Table-Default"/>
              </w:rPr>
              <w:softHyphen/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77D2E84B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71268A8A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 w14:paraId="6E9DD5BA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381D3BAE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6E247351" w14:textId="77777777">
        <w:tc>
          <w:tcPr>
            <w:tcW w:w="0" w:type="auto"/>
            <w:shd w:val="clear" w:color="auto" w:fill="FFFFFF"/>
          </w:tcPr>
          <w:p w14:paraId="64A755A3" w14:textId="77777777" w:rsidR="00A17C5A" w:rsidRDefault="00A17C5A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028D4B93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Payment</w:t>
            </w:r>
            <w:r>
              <w:rPr>
                <w:rStyle w:val="Table-Default"/>
              </w:rPr>
              <w:softHyphen/>
              <w:t>Method</w:t>
            </w:r>
            <w:r>
              <w:rPr>
                <w:rStyle w:val="Table-Default"/>
              </w:rPr>
              <w:softHyphen/>
              <w:t>Eng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198F576" w14:textId="77777777" w:rsidR="00A17C5A" w:rsidRDefault="004B5D96">
            <w:pPr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FFFFF"/>
          </w:tcPr>
          <w:p w14:paraId="640D660A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 w14:paraId="71108AFB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2B0A7DC" w14:textId="77777777" w:rsidR="00A17C5A" w:rsidRDefault="00A17C5A">
            <w:pPr>
              <w:rPr>
                <w:rStyle w:val="Table-Default"/>
              </w:rPr>
            </w:pPr>
          </w:p>
        </w:tc>
      </w:tr>
    </w:tbl>
    <w:p w14:paraId="0768E6CF" w14:textId="77777777" w:rsidR="00A17C5A" w:rsidRDefault="00A17C5A">
      <w:pPr>
        <w:rPr>
          <w:rStyle w:val="Table-Header"/>
        </w:rPr>
      </w:pPr>
    </w:p>
    <w:p w14:paraId="5E6B5AC1" w14:textId="77777777" w:rsidR="00A17C5A" w:rsidRDefault="004B5D96">
      <w:pPr>
        <w:pStyle w:val="BlockTitleParagraph"/>
        <w:rPr>
          <w:rStyle w:val="Table-Header"/>
        </w:rPr>
      </w:pPr>
      <w:bookmarkStart w:id="73" w:name="EtlPyh/fC7SVlW+Fp0lEuX3LjCA="/>
      <w:r>
        <w:t>Indexes</w:t>
      </w:r>
      <w:bookmarkEnd w:id="7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65"/>
        <w:gridCol w:w="5067"/>
        <w:gridCol w:w="2316"/>
        <w:gridCol w:w="1140"/>
      </w:tblGrid>
      <w:tr w:rsidR="00A17C5A" w14:paraId="50377A17" w14:textId="77777777">
        <w:tc>
          <w:tcPr>
            <w:tcW w:w="0" w:type="auto"/>
            <w:shd w:val="clear" w:color="auto" w:fill="F3F3F3"/>
            <w:vAlign w:val="bottom"/>
          </w:tcPr>
          <w:p w14:paraId="578589DC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9069E68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4DF7BB52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Key </w:t>
            </w:r>
            <w:proofErr w:type="spellStart"/>
            <w:r>
              <w:rPr>
                <w:rStyle w:val="Table-Header"/>
              </w:rPr>
              <w:t>Columns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33DA13D4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Unique</w:t>
            </w:r>
            <w:proofErr w:type="spellEnd"/>
          </w:p>
        </w:tc>
      </w:tr>
      <w:tr w:rsidR="00A17C5A" w14:paraId="1632AC71" w14:textId="77777777">
        <w:tc>
          <w:tcPr>
            <w:tcW w:w="0" w:type="auto"/>
            <w:shd w:val="clear" w:color="auto" w:fill="FFFFFF"/>
          </w:tcPr>
          <w:p w14:paraId="7B53A888" w14:textId="77777777" w:rsidR="00A17C5A" w:rsidRDefault="00520027">
            <w:pPr>
              <w:rPr>
                <w:rStyle w:val="Table-Default"/>
              </w:rPr>
            </w:pPr>
            <w:r>
              <w:rPr>
                <w:rStyle w:val="Table-Default"/>
              </w:rPr>
              <w:pict w14:anchorId="3FBB5722">
                <v:shape id="_x0000_i1121" type="#_x0000_t75" style="width:12pt;height:12pt">
                  <v:imagedata r:id="rId2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14:paraId="537563FD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Dict</w:t>
            </w:r>
            <w:r>
              <w:rPr>
                <w:rStyle w:val="Table-Default"/>
              </w:rPr>
              <w:softHyphen/>
              <w:t>Payment</w:t>
            </w:r>
            <w:r>
              <w:rPr>
                <w:rStyle w:val="Table-Default"/>
              </w:rPr>
              <w:softHyphen/>
              <w:t>Method</w:t>
            </w:r>
            <w:proofErr w:type="spellEnd"/>
            <w:r>
              <w:rPr>
                <w:rStyle w:val="Table-Default"/>
              </w:rPr>
              <w:t>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Payment</w:t>
            </w:r>
            <w:r>
              <w:rPr>
                <w:rStyle w:val="Table-Default"/>
              </w:rPr>
              <w:softHyphen/>
              <w:t>Method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989C10B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Payment</w:t>
            </w:r>
            <w:r>
              <w:rPr>
                <w:rStyle w:val="Table-Default"/>
              </w:rPr>
              <w:softHyphen/>
              <w:t>Method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4BF9E90" w14:textId="77777777" w:rsidR="00A17C5A" w:rsidRDefault="004B5D96">
            <w:pPr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</w:tr>
    </w:tbl>
    <w:p w14:paraId="310E3262" w14:textId="77777777" w:rsidR="00A17C5A" w:rsidRDefault="00A17C5A">
      <w:pPr>
        <w:rPr>
          <w:rStyle w:val="Table-Header"/>
        </w:rPr>
      </w:pPr>
    </w:p>
    <w:p w14:paraId="08AFB072" w14:textId="18BC5CE0" w:rsidR="00A17C5A" w:rsidRDefault="005D7C74">
      <w:pPr>
        <w:pStyle w:val="BlockTitleParagraph"/>
        <w:rPr>
          <w:rStyle w:val="Table-Header"/>
        </w:rPr>
      </w:pPr>
      <w:r>
        <w:t>Comment: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13022126" w14:textId="77777777">
        <w:tc>
          <w:tcPr>
            <w:tcW w:w="0" w:type="auto"/>
            <w:shd w:val="clear" w:color="auto" w:fill="F5F5F5"/>
          </w:tcPr>
          <w:p w14:paraId="2E8081D9" w14:textId="3836D72B" w:rsidR="00A17C5A" w:rsidRPr="00993F0B" w:rsidRDefault="00993F0B" w:rsidP="00993F0B">
            <w:pPr>
              <w:rPr>
                <w:rStyle w:val="ScriptNormal"/>
                <w:b/>
                <w:bCs/>
                <w:sz w:val="20"/>
                <w:szCs w:val="20"/>
              </w:rPr>
            </w:pPr>
            <w:r>
              <w:rPr>
                <w:rStyle w:val="ScriptNormal"/>
                <w:b/>
                <w:bCs/>
                <w:sz w:val="20"/>
                <w:szCs w:val="20"/>
              </w:rPr>
              <w:t>A fizetési módokat tároló tábla.</w:t>
            </w:r>
            <w:r>
              <w:rPr>
                <w:rStyle w:val="ScriptNormal"/>
                <w:b/>
                <w:bCs/>
                <w:sz w:val="20"/>
                <w:szCs w:val="20"/>
              </w:rPr>
              <w:br/>
              <w:t>Az alapvető -minden cégnél- megtalálható fizetési módok felsorolása, amely megjelenik a rendeléseken és az számlán is.</w:t>
            </w:r>
          </w:p>
        </w:tc>
      </w:tr>
    </w:tbl>
    <w:p w14:paraId="53BE74F0" w14:textId="77777777" w:rsidR="00A17C5A" w:rsidRDefault="00A17C5A">
      <w:pPr>
        <w:rPr>
          <w:rStyle w:val="ScriptNormal"/>
        </w:rPr>
      </w:pPr>
    </w:p>
    <w:p w14:paraId="4C98F5A0" w14:textId="77777777" w:rsidR="00A17C5A" w:rsidRDefault="004B5D96">
      <w:pPr>
        <w:pStyle w:val="BlockTitleParagraph"/>
        <w:rPr>
          <w:rStyle w:val="ScriptNormal"/>
        </w:rPr>
      </w:pPr>
      <w:bookmarkStart w:id="74" w:name="+sa82QQsOwK0rqTGi8dZnYRhb08="/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bookmarkEnd w:id="74"/>
      <w:proofErr w:type="spellEnd"/>
    </w:p>
    <w:p w14:paraId="2313DE2F" w14:textId="77777777" w:rsidR="00A17C5A" w:rsidRDefault="00520027">
      <w:hyperlink w:anchor="wmwQg1/QpZCm8FR0xW+xMBWMU70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Invoice</w:t>
        </w:r>
        <w:proofErr w:type="spellEnd"/>
        <w:r w:rsidR="004B5D96">
          <w:t>]</w:t>
        </w:r>
      </w:hyperlink>
    </w:p>
    <w:p w14:paraId="4C3F697F" w14:textId="77777777" w:rsidR="00A17C5A" w:rsidRDefault="00520027">
      <w:hyperlink w:anchor="zthHeiJ966Fe3mbjbYrOTNvLwBI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Partner</w:t>
        </w:r>
        <w:r w:rsidR="004B5D96">
          <w:softHyphen/>
          <w:t>Order</w:t>
        </w:r>
        <w:proofErr w:type="spellEnd"/>
        <w:r w:rsidR="004B5D96">
          <w:t>]</w:t>
        </w:r>
      </w:hyperlink>
    </w:p>
    <w:p w14:paraId="37BEFE5C" w14:textId="77777777" w:rsidR="00A17C5A" w:rsidRDefault="00A17C5A">
      <w:pPr>
        <w:sectPr w:rsidR="00A17C5A">
          <w:headerReference w:type="default" r:id="rId35"/>
          <w:pgSz w:w="11906" w:h="16838"/>
          <w:pgMar w:top="1417" w:right="1417" w:bottom="1417" w:left="1417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2721A72B" w14:textId="77777777">
        <w:tc>
          <w:tcPr>
            <w:tcW w:w="0" w:type="auto"/>
            <w:shd w:val="clear" w:color="auto" w:fill="E6E6E6"/>
          </w:tcPr>
          <w:p w14:paraId="3530E55E" w14:textId="77777777" w:rsidR="00A17C5A" w:rsidRDefault="00FD49FD">
            <w:pPr>
              <w:pStyle w:val="Cmsor6"/>
            </w:pPr>
            <w:bookmarkStart w:id="75" w:name="_Toc256000014"/>
            <w:bookmarkStart w:id="76" w:name="TzjRs7lQwcpw8t96zjqn8ELuS/I="/>
            <w:r>
              <w:lastRenderedPageBreak/>
              <w:pict w14:anchorId="110A9489">
                <v:shape id="_x0000_i1122" type="#_x0000_t75" style="width:12pt;height:12pt">
                  <v:imagedata r:id="rId11" o:title=""/>
                </v:shape>
              </w:pict>
            </w:r>
            <w:r w:rsidR="004B5D96">
              <w:t xml:space="preserve"> [</w:t>
            </w:r>
            <w:proofErr w:type="spellStart"/>
            <w:r w:rsidR="004B5D96">
              <w:t>dbo</w:t>
            </w:r>
            <w:proofErr w:type="spellEnd"/>
            <w:proofErr w:type="gramStart"/>
            <w:r w:rsidR="004B5D96">
              <w:t>].[</w:t>
            </w:r>
            <w:proofErr w:type="spellStart"/>
            <w:proofErr w:type="gramEnd"/>
            <w:r w:rsidR="004B5D96">
              <w:t>Dict</w:t>
            </w:r>
            <w:r w:rsidR="004B5D96">
              <w:softHyphen/>
              <w:t>Serv</w:t>
            </w:r>
            <w:r w:rsidR="004B5D96">
              <w:softHyphen/>
              <w:t>Type</w:t>
            </w:r>
            <w:proofErr w:type="spellEnd"/>
            <w:r w:rsidR="004B5D96">
              <w:t>]</w:t>
            </w:r>
            <w:bookmarkEnd w:id="75"/>
          </w:p>
          <w:bookmarkEnd w:id="76"/>
          <w:p w14:paraId="2FDC07BD" w14:textId="77777777" w:rsidR="00A17C5A" w:rsidRDefault="00A17C5A"/>
        </w:tc>
      </w:tr>
    </w:tbl>
    <w:p w14:paraId="5116D75D" w14:textId="77777777" w:rsidR="00A17C5A" w:rsidRDefault="00A17C5A">
      <w:pPr>
        <w:keepNext/>
      </w:pPr>
    </w:p>
    <w:p w14:paraId="7450F435" w14:textId="77777777" w:rsidR="00A17C5A" w:rsidRDefault="004B5D96">
      <w:pPr>
        <w:pStyle w:val="BlockTitleParagraph"/>
      </w:pPr>
      <w:bookmarkStart w:id="77" w:name="otnGcOcN0lCINZIe5LxN9RisOAk="/>
      <w:proofErr w:type="spellStart"/>
      <w:r>
        <w:t>Properties</w:t>
      </w:r>
      <w:bookmarkEnd w:id="77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898"/>
        <w:gridCol w:w="6390"/>
      </w:tblGrid>
      <w:tr w:rsidR="00A17C5A" w14:paraId="6C459CA4" w14:textId="77777777">
        <w:tc>
          <w:tcPr>
            <w:tcW w:w="0" w:type="auto"/>
            <w:shd w:val="clear" w:color="auto" w:fill="F3F3F3"/>
            <w:vAlign w:val="bottom"/>
          </w:tcPr>
          <w:p w14:paraId="60B584E5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2EB837E8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Value</w:t>
            </w:r>
            <w:proofErr w:type="spellEnd"/>
          </w:p>
        </w:tc>
      </w:tr>
      <w:tr w:rsidR="00A17C5A" w14:paraId="16BC0A9C" w14:textId="77777777">
        <w:tc>
          <w:tcPr>
            <w:tcW w:w="0" w:type="auto"/>
            <w:shd w:val="clear" w:color="auto" w:fill="FFFFFF"/>
          </w:tcPr>
          <w:p w14:paraId="459725DB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 w14:paraId="52941A26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Hungarian</w:t>
            </w:r>
            <w:proofErr w:type="spellEnd"/>
            <w:r>
              <w:rPr>
                <w:rStyle w:val="Table-Default"/>
              </w:rPr>
              <w:t>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 w:rsidR="00A17C5A" w14:paraId="2B934AE7" w14:textId="77777777">
        <w:tc>
          <w:tcPr>
            <w:tcW w:w="0" w:type="auto"/>
            <w:shd w:val="clear" w:color="auto" w:fill="F3F3F3"/>
          </w:tcPr>
          <w:p w14:paraId="46EFBE3D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Row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Count</w:t>
            </w:r>
            <w:proofErr w:type="spellEnd"/>
            <w:r>
              <w:rPr>
                <w:rStyle w:val="Table-Default"/>
              </w:rPr>
              <w:t xml:space="preserve"> (~)</w:t>
            </w:r>
          </w:p>
        </w:tc>
        <w:tc>
          <w:tcPr>
            <w:tcW w:w="0" w:type="auto"/>
            <w:shd w:val="clear" w:color="auto" w:fill="F3F3F3"/>
          </w:tcPr>
          <w:p w14:paraId="76621382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</w:t>
            </w:r>
          </w:p>
        </w:tc>
      </w:tr>
      <w:tr w:rsidR="00A17C5A" w14:paraId="004A21FA" w14:textId="77777777">
        <w:tc>
          <w:tcPr>
            <w:tcW w:w="0" w:type="auto"/>
            <w:shd w:val="clear" w:color="auto" w:fill="FFFFFF"/>
          </w:tcPr>
          <w:p w14:paraId="4CAD5051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Created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FEF0972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19:02:23 2022. június 26., vasárnap</w:t>
            </w:r>
          </w:p>
        </w:tc>
      </w:tr>
      <w:tr w:rsidR="00A17C5A" w14:paraId="4949A5C8" w14:textId="77777777">
        <w:tc>
          <w:tcPr>
            <w:tcW w:w="0" w:type="auto"/>
            <w:shd w:val="clear" w:color="auto" w:fill="F3F3F3"/>
          </w:tcPr>
          <w:p w14:paraId="370612D7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 xml:space="preserve">Last </w:t>
            </w:r>
            <w:proofErr w:type="spellStart"/>
            <w:r>
              <w:rPr>
                <w:rStyle w:val="Table-Default"/>
              </w:rPr>
              <w:t>Modified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7F0DA396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19:02:23 2022. június 26., vasárnap</w:t>
            </w:r>
          </w:p>
        </w:tc>
      </w:tr>
    </w:tbl>
    <w:p w14:paraId="2969BFE7" w14:textId="77777777" w:rsidR="00A17C5A" w:rsidRDefault="00A17C5A">
      <w:pPr>
        <w:rPr>
          <w:rStyle w:val="Table-Header"/>
        </w:rPr>
      </w:pPr>
    </w:p>
    <w:p w14:paraId="58F3B704" w14:textId="77777777" w:rsidR="00A17C5A" w:rsidRDefault="004B5D96">
      <w:pPr>
        <w:pStyle w:val="BlockTitleParagraph"/>
        <w:rPr>
          <w:rStyle w:val="Table-Header"/>
        </w:rPr>
      </w:pPr>
      <w:bookmarkStart w:id="78" w:name="hdNk8Spm4Z3vg1K6gp2h5P7DEss="/>
      <w:proofErr w:type="spellStart"/>
      <w:r>
        <w:t>Columns</w:t>
      </w:r>
      <w:bookmarkEnd w:id="78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91"/>
        <w:gridCol w:w="2188"/>
        <w:gridCol w:w="1404"/>
        <w:gridCol w:w="2295"/>
        <w:gridCol w:w="1645"/>
        <w:gridCol w:w="1065"/>
      </w:tblGrid>
      <w:tr w:rsidR="00A17C5A" w14:paraId="7D40A8DE" w14:textId="77777777">
        <w:tc>
          <w:tcPr>
            <w:tcW w:w="0" w:type="auto"/>
            <w:shd w:val="clear" w:color="auto" w:fill="F3F3F3"/>
            <w:vAlign w:val="bottom"/>
          </w:tcPr>
          <w:p w14:paraId="18C0F3D7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D573B59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568CA0AB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Data </w:t>
            </w:r>
            <w:proofErr w:type="spellStart"/>
            <w:r>
              <w:rPr>
                <w:rStyle w:val="Table-Header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6BFCAA11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Max </w:t>
            </w:r>
            <w:proofErr w:type="spellStart"/>
            <w:r>
              <w:rPr>
                <w:rStyle w:val="Table-Header"/>
              </w:rPr>
              <w:t>Length</w:t>
            </w:r>
            <w:proofErr w:type="spellEnd"/>
            <w:r>
              <w:rPr>
                <w:rStyle w:val="Table-Header"/>
              </w:rPr>
              <w:t xml:space="preserve"> (</w:t>
            </w:r>
            <w:proofErr w:type="spellStart"/>
            <w:r>
              <w:rPr>
                <w:rStyle w:val="Table-Header"/>
              </w:rPr>
              <w:t>Bytes</w:t>
            </w:r>
            <w:proofErr w:type="spellEnd"/>
            <w:r>
              <w:rPr>
                <w:rStyle w:val="Table-Header"/>
              </w:rPr>
              <w:t>)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715483C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Nullability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6680FB96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Identity</w:t>
            </w:r>
            <w:proofErr w:type="spellEnd"/>
          </w:p>
        </w:tc>
      </w:tr>
      <w:tr w:rsidR="00A17C5A" w14:paraId="7E55DBC2" w14:textId="77777777">
        <w:tc>
          <w:tcPr>
            <w:tcW w:w="0" w:type="auto"/>
            <w:shd w:val="clear" w:color="auto" w:fill="FFFFFF"/>
          </w:tcPr>
          <w:p w14:paraId="349B44C2" w14:textId="77777777" w:rsidR="00A17C5A" w:rsidRDefault="00520027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 w14:anchorId="5DF115CC">
                <v:shape id="_x0000_i1123" type="#_x0000_t75" style="width:12pt;height:12pt">
                  <v:imagedata r:id="rId2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14:paraId="43A9A6E9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Serv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E7509B7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4B029FD9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3EBB3707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 w14:paraId="2F3AD04D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</w:tr>
      <w:tr w:rsidR="00A17C5A" w14:paraId="1EF8CC10" w14:textId="77777777">
        <w:tc>
          <w:tcPr>
            <w:tcW w:w="0" w:type="auto"/>
            <w:shd w:val="clear" w:color="auto" w:fill="F3F3F3"/>
          </w:tcPr>
          <w:p w14:paraId="3EDC8DC0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2E36C45C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Serv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0617CD73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5A3167F4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 w14:paraId="346DD7CE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74FCBD58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01A75C7A" w14:textId="77777777">
        <w:tc>
          <w:tcPr>
            <w:tcW w:w="0" w:type="auto"/>
            <w:shd w:val="clear" w:color="auto" w:fill="FFFFFF"/>
          </w:tcPr>
          <w:p w14:paraId="49B9354A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613E298E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Serv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Name</w:t>
            </w:r>
            <w:r>
              <w:rPr>
                <w:rStyle w:val="Table-Default"/>
              </w:rPr>
              <w:softHyphen/>
              <w:t>Eng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8CD05FA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FFFFF"/>
          </w:tcPr>
          <w:p w14:paraId="5C6B160B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 w14:paraId="1339961D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340A284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3562B81B" w14:textId="77777777">
        <w:tc>
          <w:tcPr>
            <w:tcW w:w="0" w:type="auto"/>
            <w:shd w:val="clear" w:color="auto" w:fill="F3F3F3"/>
          </w:tcPr>
          <w:p w14:paraId="0C93627B" w14:textId="77777777" w:rsidR="00A17C5A" w:rsidRDefault="00A17C5A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0D35B7F8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Serv</w:t>
            </w:r>
            <w:r>
              <w:rPr>
                <w:rStyle w:val="Table-Default"/>
              </w:rPr>
              <w:softHyphen/>
              <w:t>Rate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60DF554F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tinyint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72D8A055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3F3F3"/>
          </w:tcPr>
          <w:p w14:paraId="7B8BE34C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409BD5B8" w14:textId="77777777" w:rsidR="00A17C5A" w:rsidRDefault="00A17C5A">
            <w:pPr>
              <w:rPr>
                <w:rStyle w:val="Table-Default"/>
              </w:rPr>
            </w:pPr>
          </w:p>
        </w:tc>
      </w:tr>
    </w:tbl>
    <w:p w14:paraId="273DA97E" w14:textId="77777777" w:rsidR="00A17C5A" w:rsidRDefault="00A17C5A">
      <w:pPr>
        <w:rPr>
          <w:rStyle w:val="Table-Header"/>
        </w:rPr>
      </w:pPr>
    </w:p>
    <w:p w14:paraId="039C1DC5" w14:textId="77777777" w:rsidR="00A17C5A" w:rsidRDefault="004B5D96">
      <w:pPr>
        <w:pStyle w:val="BlockTitleParagraph"/>
        <w:rPr>
          <w:rStyle w:val="Table-Header"/>
        </w:rPr>
      </w:pPr>
      <w:bookmarkStart w:id="79" w:name="f4eiLfkcv/63Mc2V5/aTemVn74I="/>
      <w:r>
        <w:t>Indexes</w:t>
      </w:r>
      <w:bookmarkEnd w:id="7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962"/>
        <w:gridCol w:w="4554"/>
        <w:gridCol w:w="2339"/>
        <w:gridCol w:w="1433"/>
      </w:tblGrid>
      <w:tr w:rsidR="00A17C5A" w14:paraId="256743A7" w14:textId="77777777">
        <w:tc>
          <w:tcPr>
            <w:tcW w:w="0" w:type="auto"/>
            <w:shd w:val="clear" w:color="auto" w:fill="F3F3F3"/>
            <w:vAlign w:val="bottom"/>
          </w:tcPr>
          <w:p w14:paraId="172EBDA0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72D594C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21C79EF7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Key </w:t>
            </w:r>
            <w:proofErr w:type="spellStart"/>
            <w:r>
              <w:rPr>
                <w:rStyle w:val="Table-Header"/>
              </w:rPr>
              <w:t>Columns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022A2201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Unique</w:t>
            </w:r>
            <w:proofErr w:type="spellEnd"/>
          </w:p>
        </w:tc>
      </w:tr>
      <w:tr w:rsidR="00A17C5A" w14:paraId="3BE82A8E" w14:textId="77777777">
        <w:tc>
          <w:tcPr>
            <w:tcW w:w="0" w:type="auto"/>
            <w:shd w:val="clear" w:color="auto" w:fill="FFFFFF"/>
          </w:tcPr>
          <w:p w14:paraId="059B157F" w14:textId="77777777" w:rsidR="00A17C5A" w:rsidRDefault="00520027">
            <w:pPr>
              <w:rPr>
                <w:rStyle w:val="Table-Default"/>
              </w:rPr>
            </w:pPr>
            <w:r>
              <w:rPr>
                <w:rStyle w:val="Table-Default"/>
              </w:rPr>
              <w:pict w14:anchorId="04DE1EA3">
                <v:shape id="_x0000_i1124" type="#_x0000_t75" style="width:12pt;height:12pt">
                  <v:imagedata r:id="rId2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14:paraId="2994599E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Dict</w:t>
            </w:r>
            <w:r>
              <w:rPr>
                <w:rStyle w:val="Table-Default"/>
              </w:rPr>
              <w:softHyphen/>
              <w:t>Serv</w:t>
            </w:r>
            <w:r>
              <w:rPr>
                <w:rStyle w:val="Table-Default"/>
              </w:rPr>
              <w:softHyphen/>
              <w:t>Type</w:t>
            </w:r>
            <w:proofErr w:type="spellEnd"/>
            <w:r>
              <w:rPr>
                <w:rStyle w:val="Table-Default"/>
              </w:rPr>
              <w:t>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Serv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B3EC9E1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Serv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2D3A184" w14:textId="77777777" w:rsidR="00A17C5A" w:rsidRDefault="004B5D96">
            <w:pPr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</w:tr>
    </w:tbl>
    <w:p w14:paraId="54B56F1D" w14:textId="77777777" w:rsidR="00A17C5A" w:rsidRDefault="00A17C5A">
      <w:pPr>
        <w:rPr>
          <w:rStyle w:val="Table-Header"/>
        </w:rPr>
      </w:pPr>
    </w:p>
    <w:p w14:paraId="4F748A18" w14:textId="7ACD16E1" w:rsidR="00A17C5A" w:rsidRDefault="005D7C74">
      <w:pPr>
        <w:pStyle w:val="BlockTitleParagraph"/>
        <w:rPr>
          <w:rStyle w:val="Table-Header"/>
        </w:rPr>
      </w:pPr>
      <w:r>
        <w:t>Comment: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2F86F475" w14:textId="77777777">
        <w:tc>
          <w:tcPr>
            <w:tcW w:w="0" w:type="auto"/>
            <w:shd w:val="clear" w:color="auto" w:fill="F5F5F5"/>
          </w:tcPr>
          <w:p w14:paraId="3028FD37" w14:textId="737EB5A4" w:rsidR="00A17C5A" w:rsidRPr="00993F0B" w:rsidRDefault="00993F0B" w:rsidP="00993F0B">
            <w:pPr>
              <w:rPr>
                <w:rStyle w:val="ScriptNormal"/>
                <w:b/>
                <w:bCs/>
                <w:sz w:val="20"/>
                <w:szCs w:val="20"/>
              </w:rPr>
            </w:pPr>
            <w:r w:rsidRPr="00993F0B">
              <w:rPr>
                <w:rStyle w:val="ScriptKeyword"/>
                <w:b/>
                <w:bCs/>
                <w:color w:val="auto"/>
                <w:sz w:val="20"/>
                <w:szCs w:val="20"/>
              </w:rPr>
              <w:t>A különböző szerviz típusokat tároló tábla.</w:t>
            </w:r>
            <w:r w:rsidRPr="00993F0B">
              <w:rPr>
                <w:rStyle w:val="ScriptKeyword"/>
                <w:b/>
                <w:bCs/>
                <w:color w:val="auto"/>
                <w:sz w:val="20"/>
                <w:szCs w:val="20"/>
              </w:rPr>
              <w:br/>
              <w:t>Jelentősége a szerviz eseményeknél jelentkezik, amikor is megkülönböztetjük a kötelező szervízt és egy gumiabroncs cserét is.</w:t>
            </w:r>
          </w:p>
        </w:tc>
      </w:tr>
    </w:tbl>
    <w:p w14:paraId="675CFF4C" w14:textId="77777777" w:rsidR="00A17C5A" w:rsidRDefault="00A17C5A">
      <w:pPr>
        <w:rPr>
          <w:rStyle w:val="ScriptNormal"/>
        </w:rPr>
      </w:pPr>
    </w:p>
    <w:p w14:paraId="75BAFBCB" w14:textId="77777777" w:rsidR="00A17C5A" w:rsidRDefault="004B5D96">
      <w:pPr>
        <w:pStyle w:val="BlockTitleParagraph"/>
        <w:rPr>
          <w:rStyle w:val="ScriptNormal"/>
        </w:rPr>
      </w:pPr>
      <w:bookmarkStart w:id="80" w:name="lVw7XZAAmIrkMT3+Do2NPHpVUoU="/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bookmarkEnd w:id="80"/>
      <w:proofErr w:type="spellEnd"/>
    </w:p>
    <w:p w14:paraId="215A9E3F" w14:textId="77777777" w:rsidR="00A17C5A" w:rsidRDefault="00520027">
      <w:hyperlink w:anchor="yPRGPC+OwshHLzUYJ0HB1TOMOMw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Service</w:t>
        </w:r>
        <w:r w:rsidR="004B5D96">
          <w:softHyphen/>
          <w:t>Event</w:t>
        </w:r>
        <w:proofErr w:type="spellEnd"/>
        <w:r w:rsidR="004B5D96">
          <w:t>]</w:t>
        </w:r>
      </w:hyperlink>
    </w:p>
    <w:p w14:paraId="2C75A856" w14:textId="77777777" w:rsidR="00A17C5A" w:rsidRDefault="00520027">
      <w:hyperlink w:anchor="cFpsFts8b3yjtV7LqAT/Wva5AtY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Service</w:t>
        </w:r>
        <w:r w:rsidR="004B5D96">
          <w:softHyphen/>
          <w:t>Events</w:t>
        </w:r>
        <w:proofErr w:type="spellEnd"/>
        <w:r w:rsidR="004B5D96">
          <w:t>]</w:t>
        </w:r>
      </w:hyperlink>
    </w:p>
    <w:p w14:paraId="38C7AFBA" w14:textId="77777777" w:rsidR="00A17C5A" w:rsidRDefault="00A17C5A">
      <w:pPr>
        <w:sectPr w:rsidR="00A17C5A">
          <w:headerReference w:type="default" r:id="rId36"/>
          <w:pgSz w:w="11906" w:h="16838"/>
          <w:pgMar w:top="1417" w:right="1417" w:bottom="1417" w:left="1417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44663339" w14:textId="77777777">
        <w:tc>
          <w:tcPr>
            <w:tcW w:w="0" w:type="auto"/>
            <w:shd w:val="clear" w:color="auto" w:fill="E6E6E6"/>
          </w:tcPr>
          <w:p w14:paraId="5FAD4D28" w14:textId="77777777" w:rsidR="00A17C5A" w:rsidRDefault="00520027">
            <w:pPr>
              <w:pStyle w:val="Cmsor6"/>
            </w:pPr>
            <w:bookmarkStart w:id="81" w:name="_Toc256000015"/>
            <w:bookmarkStart w:id="82" w:name="GO5axpolJwu2+NhIWmmBM4EIeKA="/>
            <w:r>
              <w:lastRenderedPageBreak/>
              <w:pict w14:anchorId="5849F96D">
                <v:shape id="_x0000_i1125" type="#_x0000_t75" style="width:12pt;height:12pt">
                  <v:imagedata r:id="rId11" o:title=""/>
                </v:shape>
              </w:pict>
            </w:r>
            <w:r w:rsidR="004B5D96">
              <w:t xml:space="preserve"> [</w:t>
            </w:r>
            <w:proofErr w:type="spellStart"/>
            <w:r w:rsidR="004B5D96">
              <w:t>dbo</w:t>
            </w:r>
            <w:proofErr w:type="spellEnd"/>
            <w:proofErr w:type="gramStart"/>
            <w:r w:rsidR="004B5D96">
              <w:t>].[</w:t>
            </w:r>
            <w:proofErr w:type="spellStart"/>
            <w:proofErr w:type="gramEnd"/>
            <w:r w:rsidR="004B5D96">
              <w:t>Dict</w:t>
            </w:r>
            <w:r w:rsidR="004B5D96">
              <w:softHyphen/>
              <w:t>VAT</w:t>
            </w:r>
            <w:proofErr w:type="spellEnd"/>
            <w:r w:rsidR="004B5D96">
              <w:t>]</w:t>
            </w:r>
            <w:bookmarkEnd w:id="81"/>
          </w:p>
          <w:bookmarkEnd w:id="82"/>
          <w:p w14:paraId="1675E887" w14:textId="77777777" w:rsidR="00A17C5A" w:rsidRDefault="00A17C5A"/>
        </w:tc>
      </w:tr>
    </w:tbl>
    <w:p w14:paraId="1FC7E3AE" w14:textId="77777777" w:rsidR="00A17C5A" w:rsidRDefault="00A17C5A">
      <w:pPr>
        <w:keepNext/>
      </w:pPr>
    </w:p>
    <w:p w14:paraId="5276591C" w14:textId="77777777" w:rsidR="00A17C5A" w:rsidRDefault="004B5D96">
      <w:pPr>
        <w:pStyle w:val="BlockTitleParagraph"/>
      </w:pPr>
      <w:bookmarkStart w:id="83" w:name="tv5RF3Ze+44IwZkGHs6SpX9zk+U="/>
      <w:proofErr w:type="spellStart"/>
      <w:r>
        <w:t>Properties</w:t>
      </w:r>
      <w:bookmarkEnd w:id="83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898"/>
        <w:gridCol w:w="6390"/>
      </w:tblGrid>
      <w:tr w:rsidR="00A17C5A" w14:paraId="21D89A41" w14:textId="77777777">
        <w:tc>
          <w:tcPr>
            <w:tcW w:w="0" w:type="auto"/>
            <w:shd w:val="clear" w:color="auto" w:fill="F3F3F3"/>
            <w:vAlign w:val="bottom"/>
          </w:tcPr>
          <w:p w14:paraId="21456B47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7F31500A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Value</w:t>
            </w:r>
            <w:proofErr w:type="spellEnd"/>
          </w:p>
        </w:tc>
      </w:tr>
      <w:tr w:rsidR="00A17C5A" w14:paraId="6C259ABE" w14:textId="77777777">
        <w:tc>
          <w:tcPr>
            <w:tcW w:w="0" w:type="auto"/>
            <w:shd w:val="clear" w:color="auto" w:fill="FFFFFF"/>
          </w:tcPr>
          <w:p w14:paraId="0DA26497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 w14:paraId="29F9B871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Hungarian</w:t>
            </w:r>
            <w:proofErr w:type="spellEnd"/>
            <w:r>
              <w:rPr>
                <w:rStyle w:val="Table-Default"/>
              </w:rPr>
              <w:t>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 w:rsidR="00A17C5A" w14:paraId="1615CF81" w14:textId="77777777">
        <w:tc>
          <w:tcPr>
            <w:tcW w:w="0" w:type="auto"/>
            <w:shd w:val="clear" w:color="auto" w:fill="F3F3F3"/>
          </w:tcPr>
          <w:p w14:paraId="79AE671A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Row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Count</w:t>
            </w:r>
            <w:proofErr w:type="spellEnd"/>
            <w:r>
              <w:rPr>
                <w:rStyle w:val="Table-Default"/>
              </w:rPr>
              <w:t xml:space="preserve"> (~)</w:t>
            </w:r>
          </w:p>
        </w:tc>
        <w:tc>
          <w:tcPr>
            <w:tcW w:w="0" w:type="auto"/>
            <w:shd w:val="clear" w:color="auto" w:fill="F3F3F3"/>
          </w:tcPr>
          <w:p w14:paraId="32B648DB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11</w:t>
            </w:r>
          </w:p>
        </w:tc>
      </w:tr>
      <w:tr w:rsidR="00A17C5A" w14:paraId="2B53C20D" w14:textId="77777777">
        <w:tc>
          <w:tcPr>
            <w:tcW w:w="0" w:type="auto"/>
            <w:shd w:val="clear" w:color="auto" w:fill="FFFFFF"/>
          </w:tcPr>
          <w:p w14:paraId="5DC64873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Created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AD653A6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19:02:23 2022. június 26., vasárnap</w:t>
            </w:r>
          </w:p>
        </w:tc>
      </w:tr>
      <w:tr w:rsidR="00A17C5A" w14:paraId="2B7E852D" w14:textId="77777777">
        <w:tc>
          <w:tcPr>
            <w:tcW w:w="0" w:type="auto"/>
            <w:shd w:val="clear" w:color="auto" w:fill="F3F3F3"/>
          </w:tcPr>
          <w:p w14:paraId="47482FC9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 xml:space="preserve">Last </w:t>
            </w:r>
            <w:proofErr w:type="spellStart"/>
            <w:r>
              <w:rPr>
                <w:rStyle w:val="Table-Default"/>
              </w:rPr>
              <w:t>Modified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375DFB4D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19:02:34 2022. június 26., vasárnap</w:t>
            </w:r>
          </w:p>
        </w:tc>
      </w:tr>
    </w:tbl>
    <w:p w14:paraId="2FC7DEC6" w14:textId="77777777" w:rsidR="00A17C5A" w:rsidRDefault="00A17C5A">
      <w:pPr>
        <w:rPr>
          <w:rStyle w:val="Table-Header"/>
        </w:rPr>
      </w:pPr>
    </w:p>
    <w:p w14:paraId="21BA1A16" w14:textId="77777777" w:rsidR="00A17C5A" w:rsidRDefault="004B5D96">
      <w:pPr>
        <w:pStyle w:val="BlockTitleParagraph"/>
        <w:rPr>
          <w:rStyle w:val="Table-Header"/>
        </w:rPr>
      </w:pPr>
      <w:bookmarkStart w:id="84" w:name="zNa5lD2fuBCwo8aQYPkQICIi4+8="/>
      <w:proofErr w:type="spellStart"/>
      <w:r>
        <w:t>Columns</w:t>
      </w:r>
      <w:bookmarkEnd w:id="84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42"/>
        <w:gridCol w:w="1572"/>
        <w:gridCol w:w="1598"/>
        <w:gridCol w:w="2465"/>
        <w:gridCol w:w="1767"/>
        <w:gridCol w:w="1144"/>
      </w:tblGrid>
      <w:tr w:rsidR="00A17C5A" w14:paraId="5564FD15" w14:textId="77777777">
        <w:tc>
          <w:tcPr>
            <w:tcW w:w="0" w:type="auto"/>
            <w:shd w:val="clear" w:color="auto" w:fill="F3F3F3"/>
            <w:vAlign w:val="bottom"/>
          </w:tcPr>
          <w:p w14:paraId="7B8794C1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B62BD5B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36070EAC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Data </w:t>
            </w:r>
            <w:proofErr w:type="spellStart"/>
            <w:r>
              <w:rPr>
                <w:rStyle w:val="Table-Header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47CAA251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Max </w:t>
            </w:r>
            <w:proofErr w:type="spellStart"/>
            <w:r>
              <w:rPr>
                <w:rStyle w:val="Table-Header"/>
              </w:rPr>
              <w:t>Length</w:t>
            </w:r>
            <w:proofErr w:type="spellEnd"/>
            <w:r>
              <w:rPr>
                <w:rStyle w:val="Table-Header"/>
              </w:rPr>
              <w:t xml:space="preserve"> (</w:t>
            </w:r>
            <w:proofErr w:type="spellStart"/>
            <w:r>
              <w:rPr>
                <w:rStyle w:val="Table-Header"/>
              </w:rPr>
              <w:t>Bytes</w:t>
            </w:r>
            <w:proofErr w:type="spellEnd"/>
            <w:r>
              <w:rPr>
                <w:rStyle w:val="Table-Header"/>
              </w:rPr>
              <w:t>)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3C1E25B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Nullability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00158A3D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Identity</w:t>
            </w:r>
            <w:proofErr w:type="spellEnd"/>
          </w:p>
        </w:tc>
      </w:tr>
      <w:tr w:rsidR="00A17C5A" w14:paraId="66469849" w14:textId="77777777">
        <w:tc>
          <w:tcPr>
            <w:tcW w:w="0" w:type="auto"/>
            <w:shd w:val="clear" w:color="auto" w:fill="FFFFFF"/>
          </w:tcPr>
          <w:p w14:paraId="1E4DEDF1" w14:textId="77777777" w:rsidR="00A17C5A" w:rsidRDefault="00520027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 w14:anchorId="28F2BCDD">
                <v:shape id="_x0000_i1126" type="#_x0000_t75" style="width:12pt;height:12pt">
                  <v:imagedata r:id="rId2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14:paraId="2EADF977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Vat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3480592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5D0AACD8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7D95CF81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 w14:paraId="77467D6C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</w:tr>
      <w:tr w:rsidR="00A17C5A" w14:paraId="13BAA4E8" w14:textId="77777777">
        <w:tc>
          <w:tcPr>
            <w:tcW w:w="0" w:type="auto"/>
            <w:shd w:val="clear" w:color="auto" w:fill="F3F3F3"/>
          </w:tcPr>
          <w:p w14:paraId="3D4D12B2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50D2F8E6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VATName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48A37F46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25)</w:t>
            </w:r>
          </w:p>
        </w:tc>
        <w:tc>
          <w:tcPr>
            <w:tcW w:w="0" w:type="auto"/>
            <w:shd w:val="clear" w:color="auto" w:fill="F3F3F3"/>
          </w:tcPr>
          <w:p w14:paraId="4356739A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</w:t>
            </w:r>
          </w:p>
        </w:tc>
        <w:tc>
          <w:tcPr>
            <w:tcW w:w="0" w:type="auto"/>
            <w:shd w:val="clear" w:color="auto" w:fill="F3F3F3"/>
          </w:tcPr>
          <w:p w14:paraId="669DA63F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 w14:paraId="48FFADC8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62E9D5F5" w14:textId="77777777">
        <w:tc>
          <w:tcPr>
            <w:tcW w:w="0" w:type="auto"/>
            <w:shd w:val="clear" w:color="auto" w:fill="FFFFFF"/>
          </w:tcPr>
          <w:p w14:paraId="7A550430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2A8E9036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VATPercent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A3F3B50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decimal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3,3)</w:t>
            </w:r>
          </w:p>
        </w:tc>
        <w:tc>
          <w:tcPr>
            <w:tcW w:w="0" w:type="auto"/>
            <w:shd w:val="clear" w:color="auto" w:fill="FFFFFF"/>
          </w:tcPr>
          <w:p w14:paraId="26D341C8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</w:t>
            </w:r>
          </w:p>
        </w:tc>
        <w:tc>
          <w:tcPr>
            <w:tcW w:w="0" w:type="auto"/>
            <w:shd w:val="clear" w:color="auto" w:fill="FFFFFF"/>
          </w:tcPr>
          <w:p w14:paraId="118F67B5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 w14:paraId="458A3A42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0AC51C40" w14:textId="77777777">
        <w:tc>
          <w:tcPr>
            <w:tcW w:w="0" w:type="auto"/>
            <w:shd w:val="clear" w:color="auto" w:fill="F3F3F3"/>
          </w:tcPr>
          <w:p w14:paraId="3FC20BFE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1252F002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From</w:t>
            </w:r>
            <w:r>
              <w:rPr>
                <w:rStyle w:val="Table-Default"/>
              </w:rPr>
              <w:softHyphen/>
              <w:t>Date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12CE4350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0DF90B96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  <w:tc>
          <w:tcPr>
            <w:tcW w:w="0" w:type="auto"/>
            <w:shd w:val="clear" w:color="auto" w:fill="F3F3F3"/>
          </w:tcPr>
          <w:p w14:paraId="263E43D3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3DBCB052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5EB426C5" w14:textId="77777777">
        <w:tc>
          <w:tcPr>
            <w:tcW w:w="0" w:type="auto"/>
            <w:shd w:val="clear" w:color="auto" w:fill="FFFFFF"/>
          </w:tcPr>
          <w:p w14:paraId="46D96A4A" w14:textId="77777777" w:rsidR="00A17C5A" w:rsidRDefault="00A17C5A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1DCF64B6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To</w:t>
            </w:r>
            <w:r>
              <w:rPr>
                <w:rStyle w:val="Table-Default"/>
              </w:rPr>
              <w:softHyphen/>
              <w:t>Date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8576D10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CFFDB94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14:paraId="4E976B4C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1FC14BC" w14:textId="77777777" w:rsidR="00A17C5A" w:rsidRDefault="00A17C5A">
            <w:pPr>
              <w:rPr>
                <w:rStyle w:val="Table-Default"/>
              </w:rPr>
            </w:pPr>
          </w:p>
        </w:tc>
      </w:tr>
    </w:tbl>
    <w:p w14:paraId="40402F6E" w14:textId="77777777" w:rsidR="00A17C5A" w:rsidRDefault="00A17C5A">
      <w:pPr>
        <w:rPr>
          <w:rStyle w:val="Table-Header"/>
        </w:rPr>
      </w:pPr>
    </w:p>
    <w:p w14:paraId="79685CF5" w14:textId="77777777" w:rsidR="00A17C5A" w:rsidRDefault="004B5D96">
      <w:pPr>
        <w:pStyle w:val="BlockTitleParagraph"/>
        <w:rPr>
          <w:rStyle w:val="Table-Header"/>
        </w:rPr>
      </w:pPr>
      <w:bookmarkStart w:id="85" w:name="KjxZOdCI8JYKERnHnBbH0fHtkFg="/>
      <w:r>
        <w:t>Indexes</w:t>
      </w:r>
      <w:bookmarkEnd w:id="8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154"/>
        <w:gridCol w:w="3611"/>
        <w:gridCol w:w="2805"/>
        <w:gridCol w:w="1718"/>
      </w:tblGrid>
      <w:tr w:rsidR="00A17C5A" w14:paraId="09343B93" w14:textId="77777777">
        <w:tc>
          <w:tcPr>
            <w:tcW w:w="0" w:type="auto"/>
            <w:shd w:val="clear" w:color="auto" w:fill="F3F3F3"/>
            <w:vAlign w:val="bottom"/>
          </w:tcPr>
          <w:p w14:paraId="33C32694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0ABD41B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3AF4EF91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Key </w:t>
            </w:r>
            <w:proofErr w:type="spellStart"/>
            <w:r>
              <w:rPr>
                <w:rStyle w:val="Table-Header"/>
              </w:rPr>
              <w:t>Columns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61976CC2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Unique</w:t>
            </w:r>
            <w:proofErr w:type="spellEnd"/>
          </w:p>
        </w:tc>
      </w:tr>
      <w:tr w:rsidR="00A17C5A" w14:paraId="56FACED1" w14:textId="77777777">
        <w:tc>
          <w:tcPr>
            <w:tcW w:w="0" w:type="auto"/>
            <w:shd w:val="clear" w:color="auto" w:fill="FFFFFF"/>
          </w:tcPr>
          <w:p w14:paraId="33DE3BDD" w14:textId="77777777" w:rsidR="00A17C5A" w:rsidRDefault="00520027">
            <w:pPr>
              <w:rPr>
                <w:rStyle w:val="Table-Default"/>
              </w:rPr>
            </w:pPr>
            <w:r>
              <w:rPr>
                <w:rStyle w:val="Table-Default"/>
              </w:rPr>
              <w:pict w14:anchorId="03444434">
                <v:shape id="_x0000_i1127" type="#_x0000_t75" style="width:12pt;height:12pt">
                  <v:imagedata r:id="rId2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14:paraId="6FAB4F5F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Dict</w:t>
            </w:r>
            <w:r>
              <w:rPr>
                <w:rStyle w:val="Table-Default"/>
              </w:rPr>
              <w:softHyphen/>
              <w:t>VAT</w:t>
            </w:r>
            <w:proofErr w:type="spellEnd"/>
            <w:r>
              <w:rPr>
                <w:rStyle w:val="Table-Default"/>
              </w:rPr>
              <w:t>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Vat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A10D14C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Vat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23A05BD" w14:textId="77777777" w:rsidR="00A17C5A" w:rsidRDefault="004B5D96">
            <w:pPr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</w:tr>
    </w:tbl>
    <w:p w14:paraId="6EDD19BD" w14:textId="77777777" w:rsidR="00A17C5A" w:rsidRDefault="00A17C5A">
      <w:pPr>
        <w:rPr>
          <w:rStyle w:val="Table-Header"/>
        </w:rPr>
      </w:pPr>
    </w:p>
    <w:p w14:paraId="3331647E" w14:textId="77777777" w:rsidR="00A17C5A" w:rsidRDefault="004B5D96">
      <w:pPr>
        <w:pStyle w:val="BlockTitleParagraph"/>
        <w:rPr>
          <w:rStyle w:val="Table-Header"/>
        </w:rPr>
      </w:pPr>
      <w:bookmarkStart w:id="86" w:name="cBi8hRkj7xeT0IOLpn8DI603JRI="/>
      <w:proofErr w:type="spellStart"/>
      <w:r>
        <w:t>Check</w:t>
      </w:r>
      <w:proofErr w:type="spellEnd"/>
      <w:r>
        <w:t xml:space="preserve"> </w:t>
      </w:r>
      <w:proofErr w:type="spellStart"/>
      <w:r>
        <w:t>Constraints</w:t>
      </w:r>
      <w:bookmarkEnd w:id="86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364"/>
        <w:gridCol w:w="1928"/>
        <w:gridCol w:w="3996"/>
      </w:tblGrid>
      <w:tr w:rsidR="00A17C5A" w14:paraId="4AE6CA00" w14:textId="77777777">
        <w:tc>
          <w:tcPr>
            <w:tcW w:w="0" w:type="auto"/>
            <w:shd w:val="clear" w:color="auto" w:fill="F3F3F3"/>
            <w:vAlign w:val="bottom"/>
          </w:tcPr>
          <w:p w14:paraId="08E900EE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6DD5650D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Checked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2E92A593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Constraint</w:t>
            </w:r>
            <w:proofErr w:type="spellEnd"/>
          </w:p>
        </w:tc>
      </w:tr>
      <w:tr w:rsidR="00A17C5A" w14:paraId="03005ABB" w14:textId="77777777">
        <w:tc>
          <w:tcPr>
            <w:tcW w:w="0" w:type="auto"/>
            <w:shd w:val="clear" w:color="auto" w:fill="FFFFFF"/>
          </w:tcPr>
          <w:p w14:paraId="12E0346D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Dict</w:t>
            </w:r>
            <w:r>
              <w:rPr>
                <w:rStyle w:val="Table-Default"/>
              </w:rPr>
              <w:softHyphen/>
              <w:t>VAT</w:t>
            </w:r>
            <w:proofErr w:type="spellEnd"/>
            <w:r>
              <w:rPr>
                <w:rStyle w:val="Table-Default"/>
              </w:rPr>
              <w:t>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E47E595" w14:textId="77777777" w:rsidR="00A17C5A" w:rsidRDefault="004B5D96">
            <w:pPr>
              <w:rPr>
                <w:rStyle w:val="Table-Default"/>
                <w:color w:val="FF0000"/>
              </w:rPr>
            </w:pPr>
            <w:proofErr w:type="spellStart"/>
            <w:r>
              <w:rPr>
                <w:rStyle w:val="Table-Default"/>
                <w:color w:val="FF0000"/>
              </w:rPr>
              <w:t>False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73F5081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([</w:t>
            </w:r>
            <w:proofErr w:type="spellStart"/>
            <w:r>
              <w:rPr>
                <w:rStyle w:val="Table-Default"/>
              </w:rPr>
              <w:t>To</w:t>
            </w:r>
            <w:r>
              <w:rPr>
                <w:rStyle w:val="Table-Default"/>
              </w:rPr>
              <w:softHyphen/>
              <w:t>Date</w:t>
            </w:r>
            <w:proofErr w:type="spellEnd"/>
            <w:r>
              <w:rPr>
                <w:rStyle w:val="Table-Default"/>
              </w:rPr>
              <w:t>]&gt;[</w:t>
            </w:r>
            <w:proofErr w:type="spellStart"/>
            <w:r>
              <w:rPr>
                <w:rStyle w:val="Table-Default"/>
              </w:rPr>
              <w:t>From</w:t>
            </w:r>
            <w:r>
              <w:rPr>
                <w:rStyle w:val="Table-Default"/>
              </w:rPr>
              <w:softHyphen/>
              <w:t>Date</w:t>
            </w:r>
            <w:proofErr w:type="spellEnd"/>
            <w:r>
              <w:rPr>
                <w:rStyle w:val="Table-Default"/>
              </w:rPr>
              <w:t>])</w:t>
            </w:r>
          </w:p>
        </w:tc>
      </w:tr>
    </w:tbl>
    <w:p w14:paraId="3FA560B2" w14:textId="77777777" w:rsidR="00A17C5A" w:rsidRDefault="00A17C5A">
      <w:pPr>
        <w:rPr>
          <w:rStyle w:val="Table-Header"/>
        </w:rPr>
      </w:pPr>
    </w:p>
    <w:p w14:paraId="467B5F50" w14:textId="27054268" w:rsidR="00A17C5A" w:rsidRDefault="005D7C74">
      <w:pPr>
        <w:pStyle w:val="BlockTitleParagraph"/>
        <w:rPr>
          <w:rStyle w:val="Table-Header"/>
        </w:rPr>
      </w:pPr>
      <w:r>
        <w:t>Comment: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5A07FF38" w14:textId="77777777">
        <w:tc>
          <w:tcPr>
            <w:tcW w:w="0" w:type="auto"/>
            <w:shd w:val="clear" w:color="auto" w:fill="F5F5F5"/>
          </w:tcPr>
          <w:p w14:paraId="0736BD47" w14:textId="56DBA0BB" w:rsidR="00A17C5A" w:rsidRPr="00296451" w:rsidRDefault="00296451">
            <w:pPr>
              <w:rPr>
                <w:rStyle w:val="ScriptNormal"/>
                <w:b/>
                <w:bCs/>
                <w:sz w:val="20"/>
                <w:szCs w:val="20"/>
              </w:rPr>
            </w:pPr>
            <w:r w:rsidRPr="00296451">
              <w:rPr>
                <w:rStyle w:val="ScriptNormal"/>
                <w:b/>
                <w:bCs/>
                <w:sz w:val="20"/>
                <w:szCs w:val="20"/>
              </w:rPr>
              <w:t>Az eddig</w:t>
            </w:r>
            <w:r w:rsidR="00CF2081">
              <w:rPr>
                <w:rStyle w:val="ScriptNormal"/>
                <w:b/>
                <w:bCs/>
                <w:sz w:val="20"/>
                <w:szCs w:val="20"/>
              </w:rPr>
              <w:t>i</w:t>
            </w:r>
            <w:r w:rsidRPr="00296451">
              <w:rPr>
                <w:rStyle w:val="ScriptNormal"/>
                <w:b/>
                <w:bCs/>
                <w:sz w:val="20"/>
                <w:szCs w:val="20"/>
              </w:rPr>
              <w:t xml:space="preserve"> és jelenlegi, Magyarországon megtalálható ÁFA kulcsokat tároló tábla.</w:t>
            </w:r>
            <w:r w:rsidRPr="00296451">
              <w:rPr>
                <w:rStyle w:val="ScriptNormal"/>
                <w:b/>
                <w:bCs/>
                <w:sz w:val="20"/>
                <w:szCs w:val="20"/>
              </w:rPr>
              <w:br/>
              <w:t>A különlegesség, hogy kezdeti dátumát, illetve kifutását is tároljuk, aktivitása és használhatósága ezen információ alapján mutatkozik meg a számlán.</w:t>
            </w:r>
          </w:p>
        </w:tc>
      </w:tr>
    </w:tbl>
    <w:p w14:paraId="7FD6EA8C" w14:textId="77777777" w:rsidR="00A17C5A" w:rsidRDefault="00A17C5A">
      <w:pPr>
        <w:rPr>
          <w:rStyle w:val="ScriptNormal"/>
        </w:rPr>
      </w:pPr>
    </w:p>
    <w:p w14:paraId="72F0E994" w14:textId="77777777" w:rsidR="00A17C5A" w:rsidRDefault="004B5D96">
      <w:pPr>
        <w:pStyle w:val="BlockTitleParagraph"/>
        <w:rPr>
          <w:rStyle w:val="ScriptNormal"/>
        </w:rPr>
      </w:pPr>
      <w:bookmarkStart w:id="87" w:name="eqEcaFycyr5/l9rPbPH7l5jI2wg="/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bookmarkEnd w:id="87"/>
      <w:proofErr w:type="spellEnd"/>
    </w:p>
    <w:p w14:paraId="1F3DC230" w14:textId="77777777" w:rsidR="00A17C5A" w:rsidRDefault="00520027">
      <w:hyperlink w:anchor="wmwQg1/QpZCm8FR0xW+xMBWMU70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Invoice</w:t>
        </w:r>
        <w:proofErr w:type="spellEnd"/>
        <w:r w:rsidR="004B5D96">
          <w:t>]</w:t>
        </w:r>
      </w:hyperlink>
    </w:p>
    <w:p w14:paraId="1F4F62D0" w14:textId="77777777" w:rsidR="00A17C5A" w:rsidRDefault="00A17C5A">
      <w:pPr>
        <w:sectPr w:rsidR="00A17C5A">
          <w:headerReference w:type="default" r:id="rId37"/>
          <w:pgSz w:w="11906" w:h="16838"/>
          <w:pgMar w:top="1417" w:right="1417" w:bottom="1417" w:left="1417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533F30B7" w14:textId="77777777">
        <w:tc>
          <w:tcPr>
            <w:tcW w:w="0" w:type="auto"/>
            <w:shd w:val="clear" w:color="auto" w:fill="E6E6E6"/>
          </w:tcPr>
          <w:p w14:paraId="438E81F4" w14:textId="77777777" w:rsidR="00A17C5A" w:rsidRDefault="00520027">
            <w:pPr>
              <w:pStyle w:val="Cmsor6"/>
            </w:pPr>
            <w:bookmarkStart w:id="88" w:name="_Toc256000016"/>
            <w:bookmarkStart w:id="89" w:name="wmwQg1/QpZCm8FR0xW+xMBWMU70="/>
            <w:r>
              <w:lastRenderedPageBreak/>
              <w:pict w14:anchorId="6CF9312A">
                <v:shape id="_x0000_i1128" type="#_x0000_t75" style="width:12pt;height:12pt">
                  <v:imagedata r:id="rId11" o:title=""/>
                </v:shape>
              </w:pict>
            </w:r>
            <w:r w:rsidR="004B5D96">
              <w:t xml:space="preserve"> [</w:t>
            </w:r>
            <w:proofErr w:type="spellStart"/>
            <w:r w:rsidR="004B5D96">
              <w:t>dbo</w:t>
            </w:r>
            <w:proofErr w:type="spellEnd"/>
            <w:proofErr w:type="gramStart"/>
            <w:r w:rsidR="004B5D96">
              <w:t>].[</w:t>
            </w:r>
            <w:proofErr w:type="spellStart"/>
            <w:proofErr w:type="gramEnd"/>
            <w:r w:rsidR="004B5D96">
              <w:t>Invoice</w:t>
            </w:r>
            <w:proofErr w:type="spellEnd"/>
            <w:r w:rsidR="004B5D96">
              <w:t>]</w:t>
            </w:r>
            <w:bookmarkEnd w:id="88"/>
          </w:p>
          <w:bookmarkEnd w:id="89"/>
          <w:p w14:paraId="4D1C56EA" w14:textId="77777777" w:rsidR="00A17C5A" w:rsidRDefault="00A17C5A"/>
        </w:tc>
      </w:tr>
    </w:tbl>
    <w:p w14:paraId="3A3CB0ED" w14:textId="77777777" w:rsidR="00A17C5A" w:rsidRDefault="00A17C5A">
      <w:pPr>
        <w:keepNext/>
      </w:pPr>
    </w:p>
    <w:p w14:paraId="455C42C6" w14:textId="77777777" w:rsidR="00A17C5A" w:rsidRDefault="004B5D96">
      <w:pPr>
        <w:pStyle w:val="BlockTitleParagraph"/>
      </w:pPr>
      <w:bookmarkStart w:id="90" w:name="XL+ohgdeTzMSD+GHDJ9t79kNFxQ="/>
      <w:proofErr w:type="spellStart"/>
      <w:r>
        <w:t>Properties</w:t>
      </w:r>
      <w:bookmarkEnd w:id="90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898"/>
        <w:gridCol w:w="6390"/>
      </w:tblGrid>
      <w:tr w:rsidR="00A17C5A" w14:paraId="5F439313" w14:textId="77777777">
        <w:tc>
          <w:tcPr>
            <w:tcW w:w="0" w:type="auto"/>
            <w:shd w:val="clear" w:color="auto" w:fill="F3F3F3"/>
            <w:vAlign w:val="bottom"/>
          </w:tcPr>
          <w:p w14:paraId="7F7A7520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17EC4C9B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Value</w:t>
            </w:r>
            <w:proofErr w:type="spellEnd"/>
          </w:p>
        </w:tc>
      </w:tr>
      <w:tr w:rsidR="00A17C5A" w14:paraId="0BC5CDAC" w14:textId="77777777">
        <w:tc>
          <w:tcPr>
            <w:tcW w:w="0" w:type="auto"/>
            <w:shd w:val="clear" w:color="auto" w:fill="FFFFFF"/>
          </w:tcPr>
          <w:p w14:paraId="3E6E25A8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Row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Count</w:t>
            </w:r>
            <w:proofErr w:type="spellEnd"/>
            <w:r>
              <w:rPr>
                <w:rStyle w:val="Table-Default"/>
              </w:rPr>
              <w:t xml:space="preserve"> (~)</w:t>
            </w:r>
          </w:p>
        </w:tc>
        <w:tc>
          <w:tcPr>
            <w:tcW w:w="0" w:type="auto"/>
            <w:shd w:val="clear" w:color="auto" w:fill="FFFFFF"/>
          </w:tcPr>
          <w:p w14:paraId="22A76B22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300</w:t>
            </w:r>
          </w:p>
        </w:tc>
      </w:tr>
      <w:tr w:rsidR="00A17C5A" w14:paraId="38D8E007" w14:textId="77777777">
        <w:tc>
          <w:tcPr>
            <w:tcW w:w="0" w:type="auto"/>
            <w:shd w:val="clear" w:color="auto" w:fill="F3F3F3"/>
          </w:tcPr>
          <w:p w14:paraId="3E6FFC8D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Created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6938887C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19:02:23 2022. június 26., vasárnap</w:t>
            </w:r>
          </w:p>
        </w:tc>
      </w:tr>
      <w:tr w:rsidR="00A17C5A" w14:paraId="2DC1FED9" w14:textId="77777777">
        <w:tc>
          <w:tcPr>
            <w:tcW w:w="0" w:type="auto"/>
            <w:shd w:val="clear" w:color="auto" w:fill="FFFFFF"/>
          </w:tcPr>
          <w:p w14:paraId="7317445B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 xml:space="preserve">Last </w:t>
            </w:r>
            <w:proofErr w:type="spellStart"/>
            <w:r>
              <w:rPr>
                <w:rStyle w:val="Table-Default"/>
              </w:rPr>
              <w:t>Modified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EA652C3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19:02:34 2022. június 26., vasárnap</w:t>
            </w:r>
          </w:p>
        </w:tc>
      </w:tr>
    </w:tbl>
    <w:p w14:paraId="065A95EA" w14:textId="77777777" w:rsidR="00A17C5A" w:rsidRDefault="00A17C5A">
      <w:pPr>
        <w:rPr>
          <w:rStyle w:val="Table-Header"/>
        </w:rPr>
      </w:pPr>
    </w:p>
    <w:p w14:paraId="5C35E5A2" w14:textId="77777777" w:rsidR="00A17C5A" w:rsidRDefault="004B5D96">
      <w:pPr>
        <w:pStyle w:val="BlockTitleParagraph"/>
        <w:rPr>
          <w:rStyle w:val="Table-Header"/>
        </w:rPr>
      </w:pPr>
      <w:bookmarkStart w:id="91" w:name="GZaPdSC4hn/hVxFHAwtmhhFopN0="/>
      <w:proofErr w:type="spellStart"/>
      <w:r>
        <w:t>Columns</w:t>
      </w:r>
      <w:bookmarkEnd w:id="91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05"/>
        <w:gridCol w:w="2130"/>
        <w:gridCol w:w="1355"/>
        <w:gridCol w:w="2338"/>
        <w:gridCol w:w="1676"/>
        <w:gridCol w:w="1084"/>
      </w:tblGrid>
      <w:tr w:rsidR="00A17C5A" w14:paraId="3C4C9E6D" w14:textId="77777777">
        <w:tc>
          <w:tcPr>
            <w:tcW w:w="0" w:type="auto"/>
            <w:shd w:val="clear" w:color="auto" w:fill="F3F3F3"/>
            <w:vAlign w:val="bottom"/>
          </w:tcPr>
          <w:p w14:paraId="1AB75776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6A31B05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3A50376E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Data </w:t>
            </w:r>
            <w:proofErr w:type="spellStart"/>
            <w:r>
              <w:rPr>
                <w:rStyle w:val="Table-Header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326B3BAC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Max </w:t>
            </w:r>
            <w:proofErr w:type="spellStart"/>
            <w:r>
              <w:rPr>
                <w:rStyle w:val="Table-Header"/>
              </w:rPr>
              <w:t>Length</w:t>
            </w:r>
            <w:proofErr w:type="spellEnd"/>
            <w:r>
              <w:rPr>
                <w:rStyle w:val="Table-Header"/>
              </w:rPr>
              <w:t xml:space="preserve"> (</w:t>
            </w:r>
            <w:proofErr w:type="spellStart"/>
            <w:r>
              <w:rPr>
                <w:rStyle w:val="Table-Header"/>
              </w:rPr>
              <w:t>Bytes</w:t>
            </w:r>
            <w:proofErr w:type="spellEnd"/>
            <w:r>
              <w:rPr>
                <w:rStyle w:val="Table-Header"/>
              </w:rPr>
              <w:t>)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6DCFE9D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Nullability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7720B1A9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Identity</w:t>
            </w:r>
            <w:proofErr w:type="spellEnd"/>
          </w:p>
        </w:tc>
      </w:tr>
      <w:tr w:rsidR="00A17C5A" w14:paraId="34AB7A7F" w14:textId="77777777">
        <w:tc>
          <w:tcPr>
            <w:tcW w:w="0" w:type="auto"/>
            <w:shd w:val="clear" w:color="auto" w:fill="FFFFFF"/>
          </w:tcPr>
          <w:p w14:paraId="62668327" w14:textId="77777777" w:rsidR="00A17C5A" w:rsidRDefault="00520027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 w14:anchorId="2EE013E5">
                <v:shape id="_x0000_i1129" type="#_x0000_t75" style="width:12pt;height:12pt">
                  <v:imagedata r:id="rId2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14:paraId="11C25AEB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Invoice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826A47D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2D813550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50E7191A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 w14:paraId="4CBAC885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</w:tr>
      <w:tr w:rsidR="00A17C5A" w14:paraId="060FF027" w14:textId="77777777">
        <w:tc>
          <w:tcPr>
            <w:tcW w:w="0" w:type="auto"/>
            <w:shd w:val="clear" w:color="auto" w:fill="F3F3F3"/>
          </w:tcPr>
          <w:p w14:paraId="31872E5B" w14:textId="77777777" w:rsidR="00A17C5A" w:rsidRDefault="00520027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 w14:anchorId="6567F781">
                <v:shape id="_x0000_i1130" type="#_x0000_t75" style="width:12pt;height:12pt">
                  <v:imagedata r:id="rId26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14:paraId="2A0A3931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Partner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6540E85C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061F1048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 w14:paraId="70C03B1F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19A91178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3D8FD046" w14:textId="77777777">
        <w:tc>
          <w:tcPr>
            <w:tcW w:w="0" w:type="auto"/>
            <w:shd w:val="clear" w:color="auto" w:fill="FFFFFF"/>
          </w:tcPr>
          <w:p w14:paraId="2C7CCD8E" w14:textId="77777777" w:rsidR="00A17C5A" w:rsidRDefault="00520027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 w14:anchorId="608EFC5C">
                <v:shape id="_x0000_i1131" type="#_x0000_t75" style="width:12pt;height:12pt">
                  <v:imagedata r:id="rId2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14:paraId="4AE67BB4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Payment</w:t>
            </w:r>
            <w:r>
              <w:rPr>
                <w:rStyle w:val="Table-Default"/>
              </w:rPr>
              <w:softHyphen/>
              <w:t>Method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7248E4C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2073AE49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10F1F499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D414F66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6BA99AD4" w14:textId="77777777">
        <w:tc>
          <w:tcPr>
            <w:tcW w:w="0" w:type="auto"/>
            <w:shd w:val="clear" w:color="auto" w:fill="F3F3F3"/>
          </w:tcPr>
          <w:p w14:paraId="5135ED90" w14:textId="77777777" w:rsidR="00A17C5A" w:rsidRDefault="00520027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 w14:anchorId="68742FDC">
                <v:shape id="_x0000_i1132" type="#_x0000_t75" style="width:12pt;height:12pt">
                  <v:imagedata r:id="rId26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14:paraId="1CE788E1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Partner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797AD1DD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77D1F8FA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 w14:paraId="4D498C06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198DB01A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1E21F04C" w14:textId="77777777">
        <w:tc>
          <w:tcPr>
            <w:tcW w:w="0" w:type="auto"/>
            <w:shd w:val="clear" w:color="auto" w:fill="FFFFFF"/>
          </w:tcPr>
          <w:p w14:paraId="64A5987F" w14:textId="77777777" w:rsidR="00A17C5A" w:rsidRDefault="00520027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 w14:anchorId="4C5CEDFA">
                <v:shape id="_x0000_i1133" type="#_x0000_t75" style="width:12pt;height:12pt">
                  <v:imagedata r:id="rId2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14:paraId="3FD8261D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Vat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23B088A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0DC38674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2109CE55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03D6394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7019E0CE" w14:textId="77777777">
        <w:tc>
          <w:tcPr>
            <w:tcW w:w="0" w:type="auto"/>
            <w:shd w:val="clear" w:color="auto" w:fill="F3F3F3"/>
          </w:tcPr>
          <w:p w14:paraId="170C4AAF" w14:textId="77777777" w:rsidR="00A17C5A" w:rsidRDefault="00520027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 w14:anchorId="24226E9B">
                <v:shape id="_x0000_i1134" type="#_x0000_t75" style="width:12pt;height:12pt">
                  <v:imagedata r:id="rId26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14:paraId="4D99E275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Discount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239175E7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1E64D8C4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 w14:paraId="1DDC935F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320E77E2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2AB802C9" w14:textId="77777777">
        <w:tc>
          <w:tcPr>
            <w:tcW w:w="0" w:type="auto"/>
            <w:shd w:val="clear" w:color="auto" w:fill="FFFFFF"/>
          </w:tcPr>
          <w:p w14:paraId="2BD23885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3ACF1F8F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Order</w:t>
            </w:r>
            <w:r>
              <w:rPr>
                <w:rStyle w:val="Table-Default"/>
              </w:rPr>
              <w:softHyphen/>
              <w:t>Date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6FA713D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0D70528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14:paraId="13ED9AC3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D56EC68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072F8325" w14:textId="77777777">
        <w:tc>
          <w:tcPr>
            <w:tcW w:w="0" w:type="auto"/>
            <w:shd w:val="clear" w:color="auto" w:fill="F3F3F3"/>
          </w:tcPr>
          <w:p w14:paraId="704FAAEA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3B5CC14E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Due</w:t>
            </w:r>
            <w:r>
              <w:rPr>
                <w:rStyle w:val="Table-Default"/>
              </w:rPr>
              <w:softHyphen/>
              <w:t>Date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70708F32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29326468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  <w:tc>
          <w:tcPr>
            <w:tcW w:w="0" w:type="auto"/>
            <w:shd w:val="clear" w:color="auto" w:fill="F3F3F3"/>
          </w:tcPr>
          <w:p w14:paraId="0D42AB59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51B42656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6FC47747" w14:textId="77777777">
        <w:tc>
          <w:tcPr>
            <w:tcW w:w="0" w:type="auto"/>
            <w:shd w:val="clear" w:color="auto" w:fill="FFFFFF"/>
          </w:tcPr>
          <w:p w14:paraId="44C6C402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185A68F4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Ship</w:t>
            </w:r>
            <w:r>
              <w:rPr>
                <w:rStyle w:val="Table-Default"/>
              </w:rPr>
              <w:softHyphen/>
              <w:t>Date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F792584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5A120BB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14:paraId="51716F5D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7CA1CED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59C79F39" w14:textId="77777777">
        <w:tc>
          <w:tcPr>
            <w:tcW w:w="0" w:type="auto"/>
            <w:shd w:val="clear" w:color="auto" w:fill="F3F3F3"/>
          </w:tcPr>
          <w:p w14:paraId="5F20CE0F" w14:textId="77777777" w:rsidR="00A17C5A" w:rsidRDefault="00520027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 w14:anchorId="57FA0188">
                <v:shape id="_x0000_i1135" type="#_x0000_t75" style="width:12pt;height:12pt">
                  <v:imagedata r:id="rId26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14:paraId="088E0B9D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Car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4C604AAB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251D6AA6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 w14:paraId="749124B0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7F397197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317D1704" w14:textId="77777777">
        <w:tc>
          <w:tcPr>
            <w:tcW w:w="0" w:type="auto"/>
            <w:shd w:val="clear" w:color="auto" w:fill="FFFFFF"/>
          </w:tcPr>
          <w:p w14:paraId="5A3420CD" w14:textId="77777777" w:rsidR="00A17C5A" w:rsidRDefault="00A17C5A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1CDB432C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Total</w:t>
            </w:r>
            <w:r>
              <w:rPr>
                <w:rStyle w:val="Table-Default"/>
              </w:rPr>
              <w:softHyphen/>
              <w:t>Price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2ACBBA3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57A72F16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43C634C9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5E3DC09" w14:textId="77777777" w:rsidR="00A17C5A" w:rsidRDefault="00A17C5A">
            <w:pPr>
              <w:rPr>
                <w:rStyle w:val="Table-Default"/>
              </w:rPr>
            </w:pPr>
          </w:p>
        </w:tc>
      </w:tr>
    </w:tbl>
    <w:p w14:paraId="26E8D4D0" w14:textId="77777777" w:rsidR="00A17C5A" w:rsidRDefault="00A17C5A">
      <w:pPr>
        <w:rPr>
          <w:rStyle w:val="Table-Header"/>
        </w:rPr>
      </w:pPr>
    </w:p>
    <w:p w14:paraId="4D38F9AB" w14:textId="77777777" w:rsidR="00A17C5A" w:rsidRDefault="004B5D96">
      <w:pPr>
        <w:pStyle w:val="BlockTitleParagraph"/>
        <w:rPr>
          <w:rStyle w:val="Table-Header"/>
        </w:rPr>
      </w:pPr>
      <w:bookmarkStart w:id="92" w:name="Lgq1zG6vieA89Gjjr+3gmd7WclA="/>
      <w:r>
        <w:t>Indexes</w:t>
      </w:r>
      <w:bookmarkEnd w:id="9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105"/>
        <w:gridCol w:w="3858"/>
        <w:gridCol w:w="2682"/>
        <w:gridCol w:w="1643"/>
      </w:tblGrid>
      <w:tr w:rsidR="00A17C5A" w14:paraId="65306B01" w14:textId="77777777">
        <w:tc>
          <w:tcPr>
            <w:tcW w:w="0" w:type="auto"/>
            <w:shd w:val="clear" w:color="auto" w:fill="F3F3F3"/>
            <w:vAlign w:val="bottom"/>
          </w:tcPr>
          <w:p w14:paraId="1DCEE140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4A41CB5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46EE1808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Key </w:t>
            </w:r>
            <w:proofErr w:type="spellStart"/>
            <w:r>
              <w:rPr>
                <w:rStyle w:val="Table-Header"/>
              </w:rPr>
              <w:t>Columns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371CC14D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Unique</w:t>
            </w:r>
            <w:proofErr w:type="spellEnd"/>
          </w:p>
        </w:tc>
      </w:tr>
      <w:tr w:rsidR="00A17C5A" w14:paraId="3AFDE7CB" w14:textId="77777777">
        <w:tc>
          <w:tcPr>
            <w:tcW w:w="0" w:type="auto"/>
            <w:shd w:val="clear" w:color="auto" w:fill="FFFFFF"/>
          </w:tcPr>
          <w:p w14:paraId="0D8602DF" w14:textId="77777777" w:rsidR="00A17C5A" w:rsidRDefault="00520027">
            <w:pPr>
              <w:rPr>
                <w:rStyle w:val="Table-Default"/>
              </w:rPr>
            </w:pPr>
            <w:r>
              <w:rPr>
                <w:rStyle w:val="Table-Default"/>
              </w:rPr>
              <w:pict w14:anchorId="2D19945A">
                <v:shape id="_x0000_i1136" type="#_x0000_t75" style="width:12pt;height:12pt">
                  <v:imagedata r:id="rId2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14:paraId="6928E200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Invoice</w:t>
            </w:r>
            <w:proofErr w:type="spellEnd"/>
            <w:r>
              <w:rPr>
                <w:rStyle w:val="Table-Default"/>
              </w:rPr>
              <w:t>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Invoice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07314A8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Invoice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9EC5822" w14:textId="77777777" w:rsidR="00A17C5A" w:rsidRDefault="004B5D96">
            <w:pPr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</w:tr>
    </w:tbl>
    <w:p w14:paraId="39B22F9D" w14:textId="77777777" w:rsidR="00A17C5A" w:rsidRDefault="00A17C5A">
      <w:pPr>
        <w:rPr>
          <w:rStyle w:val="Table-Header"/>
        </w:rPr>
      </w:pPr>
    </w:p>
    <w:p w14:paraId="03D95DD9" w14:textId="77777777" w:rsidR="00A17C5A" w:rsidRDefault="004B5D96">
      <w:pPr>
        <w:pStyle w:val="BlockTitleParagraph"/>
        <w:rPr>
          <w:rStyle w:val="Table-Header"/>
        </w:rPr>
      </w:pPr>
      <w:bookmarkStart w:id="93" w:name="Jg+uh3ykX1+il6ZSgMkgKXiBvxc="/>
      <w:proofErr w:type="spellStart"/>
      <w:r>
        <w:t>Check</w:t>
      </w:r>
      <w:proofErr w:type="spellEnd"/>
      <w:r>
        <w:t xml:space="preserve"> </w:t>
      </w:r>
      <w:proofErr w:type="spellStart"/>
      <w:r>
        <w:t>Constraints</w:t>
      </w:r>
      <w:bookmarkEnd w:id="93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478"/>
        <w:gridCol w:w="1724"/>
        <w:gridCol w:w="4086"/>
      </w:tblGrid>
      <w:tr w:rsidR="00A17C5A" w14:paraId="11C3B217" w14:textId="77777777">
        <w:tc>
          <w:tcPr>
            <w:tcW w:w="0" w:type="auto"/>
            <w:shd w:val="clear" w:color="auto" w:fill="F3F3F3"/>
            <w:vAlign w:val="bottom"/>
          </w:tcPr>
          <w:p w14:paraId="44F21012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155F4BE6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Checked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03EF635E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Constraint</w:t>
            </w:r>
            <w:proofErr w:type="spellEnd"/>
          </w:p>
        </w:tc>
      </w:tr>
      <w:tr w:rsidR="00A17C5A" w14:paraId="41C1BBBD" w14:textId="77777777">
        <w:tc>
          <w:tcPr>
            <w:tcW w:w="0" w:type="auto"/>
            <w:shd w:val="clear" w:color="auto" w:fill="FFFFFF"/>
          </w:tcPr>
          <w:p w14:paraId="1B93E4E3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Invoice</w:t>
            </w:r>
            <w:proofErr w:type="spellEnd"/>
            <w:r>
              <w:rPr>
                <w:rStyle w:val="Table-Default"/>
              </w:rPr>
              <w:t>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Ship</w:t>
            </w:r>
            <w:r>
              <w:rPr>
                <w:rStyle w:val="Table-Default"/>
              </w:rPr>
              <w:softHyphen/>
              <w:t>Date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3C0ABB7" w14:textId="77777777" w:rsidR="00A17C5A" w:rsidRDefault="004B5D96">
            <w:pPr>
              <w:rPr>
                <w:rStyle w:val="Table-Default"/>
                <w:color w:val="FF0000"/>
              </w:rPr>
            </w:pPr>
            <w:proofErr w:type="spellStart"/>
            <w:r>
              <w:rPr>
                <w:rStyle w:val="Table-Default"/>
                <w:color w:val="FF0000"/>
              </w:rPr>
              <w:t>False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1883763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([</w:t>
            </w:r>
            <w:proofErr w:type="spellStart"/>
            <w:r>
              <w:rPr>
                <w:rStyle w:val="Table-Default"/>
              </w:rPr>
              <w:t>Ship</w:t>
            </w:r>
            <w:r>
              <w:rPr>
                <w:rStyle w:val="Table-Default"/>
              </w:rPr>
              <w:softHyphen/>
              <w:t>Date</w:t>
            </w:r>
            <w:proofErr w:type="spellEnd"/>
            <w:r>
              <w:rPr>
                <w:rStyle w:val="Table-Default"/>
              </w:rPr>
              <w:t>]&lt;=[</w:t>
            </w:r>
            <w:proofErr w:type="spellStart"/>
            <w:r>
              <w:rPr>
                <w:rStyle w:val="Table-Default"/>
              </w:rPr>
              <w:t>Order</w:t>
            </w:r>
            <w:r>
              <w:rPr>
                <w:rStyle w:val="Table-Default"/>
              </w:rPr>
              <w:softHyphen/>
              <w:t>Date</w:t>
            </w:r>
            <w:proofErr w:type="spellEnd"/>
            <w:r>
              <w:rPr>
                <w:rStyle w:val="Table-Default"/>
              </w:rPr>
              <w:t>])</w:t>
            </w:r>
          </w:p>
        </w:tc>
      </w:tr>
    </w:tbl>
    <w:p w14:paraId="404C1548" w14:textId="77777777" w:rsidR="00A17C5A" w:rsidRDefault="00A17C5A">
      <w:pPr>
        <w:rPr>
          <w:rStyle w:val="Table-Header"/>
        </w:rPr>
      </w:pPr>
    </w:p>
    <w:p w14:paraId="41D939E8" w14:textId="77777777" w:rsidR="00A17C5A" w:rsidRDefault="004B5D96">
      <w:pPr>
        <w:pStyle w:val="BlockTitleParagraph"/>
        <w:rPr>
          <w:rStyle w:val="Table-Header"/>
        </w:rPr>
      </w:pPr>
      <w:bookmarkStart w:id="94" w:name="3lCpLYrMe4D/OGPqmeXukpsDtYw="/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bookmarkEnd w:id="94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973"/>
        <w:gridCol w:w="999"/>
        <w:gridCol w:w="5316"/>
      </w:tblGrid>
      <w:tr w:rsidR="00A17C5A" w14:paraId="7FDBB944" w14:textId="77777777">
        <w:tc>
          <w:tcPr>
            <w:tcW w:w="0" w:type="auto"/>
            <w:shd w:val="clear" w:color="auto" w:fill="F3F3F3"/>
            <w:vAlign w:val="bottom"/>
          </w:tcPr>
          <w:p w14:paraId="458F4F73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25E7C446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No </w:t>
            </w:r>
            <w:proofErr w:type="spellStart"/>
            <w:r>
              <w:rPr>
                <w:rStyle w:val="Table-Header"/>
              </w:rPr>
              <w:t>Check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47616E92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Columns</w:t>
            </w:r>
            <w:proofErr w:type="spellEnd"/>
          </w:p>
        </w:tc>
      </w:tr>
      <w:tr w:rsidR="00A17C5A" w14:paraId="4E654A7F" w14:textId="77777777">
        <w:tc>
          <w:tcPr>
            <w:tcW w:w="0" w:type="auto"/>
            <w:shd w:val="clear" w:color="auto" w:fill="FFFFFF"/>
          </w:tcPr>
          <w:p w14:paraId="2B5F6AED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FK__</w:t>
            </w:r>
            <w:r>
              <w:rPr>
                <w:rStyle w:val="Table-Default"/>
              </w:rPr>
              <w:softHyphen/>
              <w:t>Invoice__</w:t>
            </w:r>
            <w:r>
              <w:rPr>
                <w:rStyle w:val="Table-Default"/>
              </w:rPr>
              <w:softHyphen/>
              <w:t>Car</w:t>
            </w:r>
            <w:r>
              <w:rPr>
                <w:rStyle w:val="Table-Default"/>
              </w:rPr>
              <w:softHyphen/>
              <w:t>ID__4CA06362</w:t>
            </w:r>
          </w:p>
        </w:tc>
        <w:tc>
          <w:tcPr>
            <w:tcW w:w="0" w:type="auto"/>
            <w:shd w:val="clear" w:color="auto" w:fill="FFFFFF"/>
          </w:tcPr>
          <w:p w14:paraId="0695DE71" w14:textId="77777777" w:rsidR="00A17C5A" w:rsidRDefault="004B5D96">
            <w:pPr>
              <w:keepNext/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E834E72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Car</w:t>
            </w:r>
            <w:r>
              <w:rPr>
                <w:rStyle w:val="Table-Default"/>
              </w:rPr>
              <w:softHyphen/>
              <w:t>ID</w:t>
            </w:r>
            <w:proofErr w:type="spellEnd"/>
            <w:r>
              <w:rPr>
                <w:rStyle w:val="Table-Default"/>
              </w:rPr>
              <w:t>-&gt;</w:t>
            </w:r>
            <w:hyperlink w:anchor="q6JFAO/4AwfSN7GRD4m+6HWqtcw=" w:history="1">
              <w:r>
                <w:rPr>
                  <w:rStyle w:val="Table-Default"/>
                </w:rPr>
                <w:t>[</w:t>
              </w:r>
              <w:proofErr w:type="spellStart"/>
              <w:r>
                <w:rPr>
                  <w:rStyle w:val="Table-Default"/>
                </w:rPr>
                <w:t>dbo</w:t>
              </w:r>
              <w:proofErr w:type="spellEnd"/>
              <w:proofErr w:type="gramStart"/>
              <w:r>
                <w:rPr>
                  <w:rStyle w:val="Table-Default"/>
                </w:rPr>
                <w:t>].[</w:t>
              </w:r>
              <w:proofErr w:type="spellStart"/>
              <w:proofErr w:type="gramEnd"/>
              <w:r>
                <w:rPr>
                  <w:rStyle w:val="Table-Default"/>
                </w:rPr>
                <w:t>Car</w:t>
              </w:r>
              <w:proofErr w:type="spellEnd"/>
              <w:r>
                <w:rPr>
                  <w:rStyle w:val="Table-Default"/>
                </w:rPr>
                <w:t>].[</w:t>
              </w:r>
              <w:proofErr w:type="spellStart"/>
              <w:r>
                <w:rPr>
                  <w:rStyle w:val="Table-Default"/>
                </w:rPr>
                <w:t>Car</w:t>
              </w:r>
              <w:r>
                <w:rPr>
                  <w:rStyle w:val="Table-Default"/>
                </w:rPr>
                <w:softHyphen/>
                <w:t>ID</w:t>
              </w:r>
              <w:proofErr w:type="spellEnd"/>
              <w:r>
                <w:rPr>
                  <w:rStyle w:val="Table-Default"/>
                </w:rPr>
                <w:t>]</w:t>
              </w:r>
            </w:hyperlink>
          </w:p>
        </w:tc>
      </w:tr>
      <w:tr w:rsidR="00A17C5A" w14:paraId="1079E399" w14:textId="77777777">
        <w:tc>
          <w:tcPr>
            <w:tcW w:w="0" w:type="auto"/>
            <w:shd w:val="clear" w:color="auto" w:fill="F3F3F3"/>
          </w:tcPr>
          <w:p w14:paraId="1EE7D73C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FK__</w:t>
            </w:r>
            <w:r>
              <w:rPr>
                <w:rStyle w:val="Table-Default"/>
              </w:rPr>
              <w:softHyphen/>
              <w:t>Invoice__</w:t>
            </w:r>
            <w:r>
              <w:rPr>
                <w:rStyle w:val="Table-Default"/>
              </w:rPr>
              <w:softHyphen/>
              <w:t>Discoun__440B1D61</w:t>
            </w:r>
          </w:p>
        </w:tc>
        <w:tc>
          <w:tcPr>
            <w:tcW w:w="0" w:type="auto"/>
            <w:shd w:val="clear" w:color="auto" w:fill="F3F3F3"/>
          </w:tcPr>
          <w:p w14:paraId="3F38DE41" w14:textId="77777777" w:rsidR="00A17C5A" w:rsidRDefault="004B5D96">
            <w:pPr>
              <w:keepNext/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03B34C11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Discount</w:t>
            </w:r>
            <w:r>
              <w:rPr>
                <w:rStyle w:val="Table-Default"/>
              </w:rPr>
              <w:softHyphen/>
              <w:t>ID</w:t>
            </w:r>
            <w:proofErr w:type="spellEnd"/>
            <w:r>
              <w:rPr>
                <w:rStyle w:val="Table-Default"/>
              </w:rPr>
              <w:t>-&gt;</w:t>
            </w:r>
            <w:hyperlink w:anchor="k4MBGtQGxSkj9l0soY5638kWRhI=" w:history="1">
              <w:r>
                <w:rPr>
                  <w:rStyle w:val="Table-Default"/>
                </w:rPr>
                <w:t>[</w:t>
              </w:r>
              <w:proofErr w:type="spellStart"/>
              <w:r>
                <w:rPr>
                  <w:rStyle w:val="Table-Default"/>
                </w:rPr>
                <w:t>dbo</w:t>
              </w:r>
              <w:proofErr w:type="spellEnd"/>
              <w:proofErr w:type="gramStart"/>
              <w:r>
                <w:rPr>
                  <w:rStyle w:val="Table-Default"/>
                </w:rPr>
                <w:t>].[</w:t>
              </w:r>
              <w:proofErr w:type="spellStart"/>
              <w:proofErr w:type="gramEnd"/>
              <w:r>
                <w:rPr>
                  <w:rStyle w:val="Table-Default"/>
                </w:rPr>
                <w:t>Dict</w:t>
              </w:r>
              <w:r>
                <w:rPr>
                  <w:rStyle w:val="Table-Default"/>
                </w:rPr>
                <w:softHyphen/>
                <w:t>Discount</w:t>
              </w:r>
              <w:proofErr w:type="spellEnd"/>
              <w:r>
                <w:rPr>
                  <w:rStyle w:val="Table-Default"/>
                </w:rPr>
                <w:t>].[</w:t>
              </w:r>
              <w:proofErr w:type="spellStart"/>
              <w:r>
                <w:rPr>
                  <w:rStyle w:val="Table-Default"/>
                </w:rPr>
                <w:t>Discount</w:t>
              </w:r>
              <w:r>
                <w:rPr>
                  <w:rStyle w:val="Table-Default"/>
                </w:rPr>
                <w:softHyphen/>
                <w:t>ID</w:t>
              </w:r>
              <w:proofErr w:type="spellEnd"/>
              <w:r>
                <w:rPr>
                  <w:rStyle w:val="Table-Default"/>
                </w:rPr>
                <w:t>]</w:t>
              </w:r>
            </w:hyperlink>
          </w:p>
        </w:tc>
      </w:tr>
      <w:tr w:rsidR="00A17C5A" w14:paraId="4A2A0027" w14:textId="77777777">
        <w:tc>
          <w:tcPr>
            <w:tcW w:w="0" w:type="auto"/>
            <w:shd w:val="clear" w:color="auto" w:fill="FFFFFF"/>
          </w:tcPr>
          <w:p w14:paraId="2F1D19A2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FK__</w:t>
            </w:r>
            <w:r>
              <w:rPr>
                <w:rStyle w:val="Table-Default"/>
              </w:rPr>
              <w:softHyphen/>
              <w:t>Invoice__</w:t>
            </w:r>
            <w:r>
              <w:rPr>
                <w:rStyle w:val="Table-Default"/>
              </w:rPr>
              <w:softHyphen/>
              <w:t>Payment__44FF419A</w:t>
            </w:r>
          </w:p>
        </w:tc>
        <w:tc>
          <w:tcPr>
            <w:tcW w:w="0" w:type="auto"/>
            <w:shd w:val="clear" w:color="auto" w:fill="FFFFFF"/>
          </w:tcPr>
          <w:p w14:paraId="0A6D2669" w14:textId="77777777" w:rsidR="00A17C5A" w:rsidRDefault="004B5D96">
            <w:pPr>
              <w:keepNext/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867335C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Payment</w:t>
            </w:r>
            <w:r>
              <w:rPr>
                <w:rStyle w:val="Table-Default"/>
              </w:rPr>
              <w:softHyphen/>
              <w:t>Method</w:t>
            </w:r>
            <w:r>
              <w:rPr>
                <w:rStyle w:val="Table-Default"/>
              </w:rPr>
              <w:softHyphen/>
              <w:t>ID-&gt;</w:t>
            </w:r>
            <w:hyperlink w:anchor="zlSY7YpswKhR3MmcOw3kdaQiAoU=" w:history="1">
              <w:r>
                <w:rPr>
                  <w:rStyle w:val="Table-Default"/>
                </w:rPr>
                <w:t>[dbo</w:t>
              </w:r>
              <w:proofErr w:type="gramStart"/>
              <w:r>
                <w:rPr>
                  <w:rStyle w:val="Table-Default"/>
                </w:rPr>
                <w:t>].[</w:t>
              </w:r>
              <w:proofErr w:type="gramEnd"/>
              <w:r>
                <w:rPr>
                  <w:rStyle w:val="Table-Default"/>
                </w:rPr>
                <w:t>Dict</w:t>
              </w:r>
              <w:r>
                <w:rPr>
                  <w:rStyle w:val="Table-Default"/>
                </w:rPr>
                <w:softHyphen/>
                <w:t>Payment</w:t>
              </w:r>
              <w:r>
                <w:rPr>
                  <w:rStyle w:val="Table-Default"/>
                </w:rPr>
                <w:softHyphen/>
                <w:t>Method].[Payment</w:t>
              </w:r>
              <w:r>
                <w:rPr>
                  <w:rStyle w:val="Table-Default"/>
                </w:rPr>
                <w:softHyphen/>
                <w:t>Method</w:t>
              </w:r>
              <w:r>
                <w:rPr>
                  <w:rStyle w:val="Table-Default"/>
                </w:rPr>
                <w:softHyphen/>
                <w:t>ID]</w:t>
              </w:r>
            </w:hyperlink>
          </w:p>
        </w:tc>
      </w:tr>
      <w:tr w:rsidR="00A17C5A" w14:paraId="4888F72C" w14:textId="77777777">
        <w:tc>
          <w:tcPr>
            <w:tcW w:w="0" w:type="auto"/>
            <w:shd w:val="clear" w:color="auto" w:fill="F3F3F3"/>
          </w:tcPr>
          <w:p w14:paraId="4854A6B1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FK__</w:t>
            </w:r>
            <w:r>
              <w:rPr>
                <w:rStyle w:val="Table-Default"/>
              </w:rPr>
              <w:softHyphen/>
              <w:t>Invoice__</w:t>
            </w:r>
            <w:r>
              <w:rPr>
                <w:rStyle w:val="Table-Default"/>
              </w:rPr>
              <w:softHyphen/>
              <w:t>Vat</w:t>
            </w:r>
            <w:r>
              <w:rPr>
                <w:rStyle w:val="Table-Default"/>
              </w:rPr>
              <w:softHyphen/>
              <w:t>ID__48CFD27E</w:t>
            </w:r>
          </w:p>
        </w:tc>
        <w:tc>
          <w:tcPr>
            <w:tcW w:w="0" w:type="auto"/>
            <w:shd w:val="clear" w:color="auto" w:fill="F3F3F3"/>
          </w:tcPr>
          <w:p w14:paraId="728BBBED" w14:textId="77777777" w:rsidR="00A17C5A" w:rsidRDefault="004B5D96">
            <w:pPr>
              <w:keepNext/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75B554F3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Vat</w:t>
            </w:r>
            <w:r>
              <w:rPr>
                <w:rStyle w:val="Table-Default"/>
              </w:rPr>
              <w:softHyphen/>
              <w:t>ID</w:t>
            </w:r>
            <w:proofErr w:type="spellEnd"/>
            <w:r>
              <w:rPr>
                <w:rStyle w:val="Table-Default"/>
              </w:rPr>
              <w:t>-&gt;</w:t>
            </w:r>
            <w:hyperlink w:anchor="GO5axpolJwu2+NhIWmmBM4EIeKA=" w:history="1">
              <w:r>
                <w:rPr>
                  <w:rStyle w:val="Table-Default"/>
                </w:rPr>
                <w:t>[</w:t>
              </w:r>
              <w:proofErr w:type="spellStart"/>
              <w:r>
                <w:rPr>
                  <w:rStyle w:val="Table-Default"/>
                </w:rPr>
                <w:t>dbo</w:t>
              </w:r>
              <w:proofErr w:type="spellEnd"/>
              <w:proofErr w:type="gramStart"/>
              <w:r>
                <w:rPr>
                  <w:rStyle w:val="Table-Default"/>
                </w:rPr>
                <w:t>].[</w:t>
              </w:r>
              <w:proofErr w:type="spellStart"/>
              <w:proofErr w:type="gramEnd"/>
              <w:r>
                <w:rPr>
                  <w:rStyle w:val="Table-Default"/>
                </w:rPr>
                <w:t>Dict</w:t>
              </w:r>
              <w:r>
                <w:rPr>
                  <w:rStyle w:val="Table-Default"/>
                </w:rPr>
                <w:softHyphen/>
                <w:t>VAT</w:t>
              </w:r>
              <w:proofErr w:type="spellEnd"/>
              <w:r>
                <w:rPr>
                  <w:rStyle w:val="Table-Default"/>
                </w:rPr>
                <w:t>].[</w:t>
              </w:r>
              <w:proofErr w:type="spellStart"/>
              <w:r>
                <w:rPr>
                  <w:rStyle w:val="Table-Default"/>
                </w:rPr>
                <w:t>Vat</w:t>
              </w:r>
              <w:r>
                <w:rPr>
                  <w:rStyle w:val="Table-Default"/>
                </w:rPr>
                <w:softHyphen/>
                <w:t>ID</w:t>
              </w:r>
              <w:proofErr w:type="spellEnd"/>
              <w:r>
                <w:rPr>
                  <w:rStyle w:val="Table-Default"/>
                </w:rPr>
                <w:t>]</w:t>
              </w:r>
            </w:hyperlink>
          </w:p>
        </w:tc>
      </w:tr>
      <w:tr w:rsidR="00A17C5A" w14:paraId="09206520" w14:textId="77777777">
        <w:tc>
          <w:tcPr>
            <w:tcW w:w="0" w:type="auto"/>
            <w:shd w:val="clear" w:color="auto" w:fill="FFFFFF"/>
          </w:tcPr>
          <w:p w14:paraId="497F276E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lastRenderedPageBreak/>
              <w:t>FK__</w:t>
            </w:r>
            <w:r>
              <w:rPr>
                <w:rStyle w:val="Table-Default"/>
              </w:rPr>
              <w:softHyphen/>
              <w:t>Invoice__</w:t>
            </w:r>
            <w:r>
              <w:rPr>
                <w:rStyle w:val="Table-Default"/>
              </w:rPr>
              <w:softHyphen/>
              <w:t>Partner__49C3F6B7</w:t>
            </w:r>
          </w:p>
        </w:tc>
        <w:tc>
          <w:tcPr>
            <w:tcW w:w="0" w:type="auto"/>
            <w:shd w:val="clear" w:color="auto" w:fill="FFFFFF"/>
          </w:tcPr>
          <w:p w14:paraId="2E1875A3" w14:textId="77777777" w:rsidR="00A17C5A" w:rsidRDefault="004B5D96">
            <w:pPr>
              <w:keepNext/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B65BD69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Partner</w:t>
            </w:r>
            <w:r>
              <w:rPr>
                <w:rStyle w:val="Table-Default"/>
              </w:rPr>
              <w:softHyphen/>
              <w:t>ID</w:t>
            </w:r>
            <w:proofErr w:type="spellEnd"/>
            <w:r>
              <w:rPr>
                <w:rStyle w:val="Table-Default"/>
              </w:rPr>
              <w:t>-&gt;</w:t>
            </w:r>
            <w:hyperlink w:anchor="UCq8e/K2XBqz9Ey6Gtht3AASu1Q=" w:history="1">
              <w:r>
                <w:rPr>
                  <w:rStyle w:val="Table-Default"/>
                </w:rPr>
                <w:t>[</w:t>
              </w:r>
              <w:proofErr w:type="spellStart"/>
              <w:r>
                <w:rPr>
                  <w:rStyle w:val="Table-Default"/>
                </w:rPr>
                <w:t>dbo</w:t>
              </w:r>
              <w:proofErr w:type="spellEnd"/>
              <w:proofErr w:type="gramStart"/>
              <w:r>
                <w:rPr>
                  <w:rStyle w:val="Table-Default"/>
                </w:rPr>
                <w:t>].[</w:t>
              </w:r>
              <w:proofErr w:type="gramEnd"/>
              <w:r>
                <w:rPr>
                  <w:rStyle w:val="Table-Default"/>
                </w:rPr>
                <w:t>Partner].[</w:t>
              </w:r>
              <w:proofErr w:type="spellStart"/>
              <w:r>
                <w:rPr>
                  <w:rStyle w:val="Table-Default"/>
                </w:rPr>
                <w:t>Partner</w:t>
              </w:r>
              <w:r>
                <w:rPr>
                  <w:rStyle w:val="Table-Default"/>
                </w:rPr>
                <w:softHyphen/>
                <w:t>ID</w:t>
              </w:r>
              <w:proofErr w:type="spellEnd"/>
              <w:r>
                <w:rPr>
                  <w:rStyle w:val="Table-Default"/>
                </w:rPr>
                <w:t>]</w:t>
              </w:r>
            </w:hyperlink>
          </w:p>
        </w:tc>
      </w:tr>
      <w:tr w:rsidR="00A17C5A" w14:paraId="384B5554" w14:textId="77777777">
        <w:tc>
          <w:tcPr>
            <w:tcW w:w="0" w:type="auto"/>
            <w:shd w:val="clear" w:color="auto" w:fill="F3F3F3"/>
          </w:tcPr>
          <w:p w14:paraId="3AD43964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FK__</w:t>
            </w:r>
            <w:r>
              <w:rPr>
                <w:rStyle w:val="Table-Default"/>
              </w:rPr>
              <w:softHyphen/>
              <w:t>Invoice__</w:t>
            </w:r>
            <w:r>
              <w:rPr>
                <w:rStyle w:val="Table-Default"/>
              </w:rPr>
              <w:softHyphen/>
              <w:t>Partner__45F365D3</w:t>
            </w:r>
          </w:p>
        </w:tc>
        <w:tc>
          <w:tcPr>
            <w:tcW w:w="0" w:type="auto"/>
            <w:shd w:val="clear" w:color="auto" w:fill="F3F3F3"/>
          </w:tcPr>
          <w:p w14:paraId="7AAA9714" w14:textId="77777777" w:rsidR="00A17C5A" w:rsidRDefault="004B5D96">
            <w:pPr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7D72CDBA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Partner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</w:t>
            </w:r>
            <w:proofErr w:type="spellEnd"/>
            <w:r>
              <w:rPr>
                <w:rStyle w:val="Table-Default"/>
              </w:rPr>
              <w:t>-&gt;</w:t>
            </w:r>
            <w:hyperlink w:anchor="zthHeiJ966Fe3mbjbYrOTNvLwBI=" w:history="1">
              <w:r>
                <w:rPr>
                  <w:rStyle w:val="Table-Default"/>
                </w:rPr>
                <w:t>[</w:t>
              </w:r>
              <w:proofErr w:type="spellStart"/>
              <w:r>
                <w:rPr>
                  <w:rStyle w:val="Table-Default"/>
                </w:rPr>
                <w:t>dbo</w:t>
              </w:r>
              <w:proofErr w:type="spellEnd"/>
              <w:proofErr w:type="gramStart"/>
              <w:r>
                <w:rPr>
                  <w:rStyle w:val="Table-Default"/>
                </w:rPr>
                <w:t>].[</w:t>
              </w:r>
              <w:proofErr w:type="spellStart"/>
              <w:proofErr w:type="gramEnd"/>
              <w:r>
                <w:rPr>
                  <w:rStyle w:val="Table-Default"/>
                </w:rPr>
                <w:t>Partner</w:t>
              </w:r>
              <w:r>
                <w:rPr>
                  <w:rStyle w:val="Table-Default"/>
                </w:rPr>
                <w:softHyphen/>
                <w:t>Order</w:t>
              </w:r>
              <w:proofErr w:type="spellEnd"/>
              <w:r>
                <w:rPr>
                  <w:rStyle w:val="Table-Default"/>
                </w:rPr>
                <w:t>].[</w:t>
              </w:r>
              <w:proofErr w:type="spellStart"/>
              <w:r>
                <w:rPr>
                  <w:rStyle w:val="Table-Default"/>
                </w:rPr>
                <w:t>Partner</w:t>
              </w:r>
              <w:r>
                <w:rPr>
                  <w:rStyle w:val="Table-Default"/>
                </w:rPr>
                <w:softHyphen/>
                <w:t>Order</w:t>
              </w:r>
              <w:r>
                <w:rPr>
                  <w:rStyle w:val="Table-Default"/>
                </w:rPr>
                <w:softHyphen/>
                <w:t>ID</w:t>
              </w:r>
              <w:proofErr w:type="spellEnd"/>
              <w:r>
                <w:rPr>
                  <w:rStyle w:val="Table-Default"/>
                </w:rPr>
                <w:t>]</w:t>
              </w:r>
            </w:hyperlink>
          </w:p>
        </w:tc>
      </w:tr>
    </w:tbl>
    <w:p w14:paraId="3D153BA0" w14:textId="77777777" w:rsidR="00A17C5A" w:rsidRDefault="00A17C5A">
      <w:pPr>
        <w:rPr>
          <w:rStyle w:val="Table-Header"/>
        </w:rPr>
      </w:pPr>
    </w:p>
    <w:p w14:paraId="729D473B" w14:textId="6B419ECF" w:rsidR="00A17C5A" w:rsidRDefault="005D7C74">
      <w:pPr>
        <w:pStyle w:val="BlockTitleParagraph"/>
        <w:rPr>
          <w:rStyle w:val="Table-Header"/>
        </w:rPr>
      </w:pPr>
      <w:r>
        <w:t>Comment: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15D7CE19" w14:textId="77777777">
        <w:tc>
          <w:tcPr>
            <w:tcW w:w="0" w:type="auto"/>
            <w:shd w:val="clear" w:color="auto" w:fill="F5F5F5"/>
          </w:tcPr>
          <w:p w14:paraId="2B91DCFE" w14:textId="374ED2D5" w:rsidR="00A17C5A" w:rsidRPr="00CF2081" w:rsidRDefault="00CF2081" w:rsidP="00296451">
            <w:pPr>
              <w:rPr>
                <w:rStyle w:val="ScriptNormal"/>
                <w:b/>
                <w:bCs/>
                <w:sz w:val="20"/>
                <w:szCs w:val="20"/>
              </w:rPr>
            </w:pPr>
            <w:r w:rsidRPr="00CF2081">
              <w:rPr>
                <w:rStyle w:val="ScriptKeyword"/>
                <w:b/>
                <w:bCs/>
                <w:color w:val="auto"/>
                <w:sz w:val="20"/>
                <w:szCs w:val="20"/>
              </w:rPr>
              <w:t xml:space="preserve">Az egyik legfontosabb tábla. </w:t>
            </w:r>
            <w:r w:rsidRPr="00CF2081">
              <w:rPr>
                <w:rStyle w:val="ScriptKeyword"/>
                <w:b/>
                <w:bCs/>
                <w:color w:val="auto"/>
                <w:sz w:val="20"/>
                <w:szCs w:val="20"/>
              </w:rPr>
              <w:br/>
            </w:r>
            <w:r w:rsidRPr="00CF2081">
              <w:rPr>
                <w:rStyle w:val="ScriptNormal"/>
                <w:b/>
                <w:bCs/>
                <w:sz w:val="20"/>
                <w:szCs w:val="20"/>
              </w:rPr>
              <w:t>Itt állítódik ki egy számla, melyen fel van tüntetve a kiválasztott autó kódja, a kapott kedvezmény, a fizetési mód, a mindenkori ÁFA, a megrendelő kódja és maga a rendelés kódja, amelyek egyedivé tesznek minden számlát.</w:t>
            </w:r>
          </w:p>
        </w:tc>
      </w:tr>
    </w:tbl>
    <w:p w14:paraId="130A560C" w14:textId="77777777" w:rsidR="00A17C5A" w:rsidRDefault="00A17C5A">
      <w:pPr>
        <w:rPr>
          <w:rStyle w:val="ScriptNormal"/>
        </w:rPr>
      </w:pPr>
    </w:p>
    <w:p w14:paraId="0E93D059" w14:textId="77777777" w:rsidR="00A17C5A" w:rsidRDefault="004B5D96">
      <w:pPr>
        <w:pStyle w:val="BlockTitleParagraph"/>
        <w:rPr>
          <w:rStyle w:val="ScriptNormal"/>
        </w:rPr>
      </w:pPr>
      <w:bookmarkStart w:id="95" w:name="qbtlfwQWjm/6sVJ0xDjLa3SZMCw="/>
      <w:proofErr w:type="spellStart"/>
      <w:r>
        <w:t>Uses</w:t>
      </w:r>
      <w:bookmarkEnd w:id="95"/>
      <w:proofErr w:type="spellEnd"/>
    </w:p>
    <w:p w14:paraId="57AC8C78" w14:textId="77777777" w:rsidR="00A17C5A" w:rsidRDefault="00520027">
      <w:hyperlink w:anchor="q6JFAO/4AwfSN7GRD4m+6HWqtcw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Car</w:t>
        </w:r>
        <w:proofErr w:type="spellEnd"/>
        <w:r w:rsidR="004B5D96">
          <w:t>]</w:t>
        </w:r>
      </w:hyperlink>
    </w:p>
    <w:p w14:paraId="1195C2E5" w14:textId="77777777" w:rsidR="00A17C5A" w:rsidRDefault="00520027">
      <w:hyperlink w:anchor="k4MBGtQGxSkj9l0soY5638kWRhI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Dict</w:t>
        </w:r>
        <w:r w:rsidR="004B5D96">
          <w:softHyphen/>
          <w:t>Discount</w:t>
        </w:r>
        <w:proofErr w:type="spellEnd"/>
        <w:r w:rsidR="004B5D96">
          <w:t>]</w:t>
        </w:r>
      </w:hyperlink>
    </w:p>
    <w:p w14:paraId="396282DD" w14:textId="77777777" w:rsidR="00A17C5A" w:rsidRDefault="00520027">
      <w:hyperlink w:anchor="zlSY7YpswKhR3MmcOw3kdaQiAoU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Dict</w:t>
        </w:r>
        <w:r w:rsidR="004B5D96">
          <w:softHyphen/>
          <w:t>Payment</w:t>
        </w:r>
        <w:r w:rsidR="004B5D96">
          <w:softHyphen/>
          <w:t>Method</w:t>
        </w:r>
        <w:proofErr w:type="spellEnd"/>
        <w:r w:rsidR="004B5D96">
          <w:t>]</w:t>
        </w:r>
      </w:hyperlink>
    </w:p>
    <w:p w14:paraId="1343308E" w14:textId="77777777" w:rsidR="00A17C5A" w:rsidRDefault="00520027">
      <w:hyperlink w:anchor="GO5axpolJwu2+NhIWmmBM4EIeKA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Dict</w:t>
        </w:r>
        <w:r w:rsidR="004B5D96">
          <w:softHyphen/>
          <w:t>VAT</w:t>
        </w:r>
        <w:proofErr w:type="spellEnd"/>
        <w:r w:rsidR="004B5D96">
          <w:t>]</w:t>
        </w:r>
      </w:hyperlink>
    </w:p>
    <w:p w14:paraId="13AA6A04" w14:textId="77777777" w:rsidR="00A17C5A" w:rsidRDefault="00520027">
      <w:hyperlink w:anchor="UCq8e/K2XBqz9Ey6Gtht3AASu1Q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gramEnd"/>
        <w:r w:rsidR="004B5D96">
          <w:t>Partner]</w:t>
        </w:r>
      </w:hyperlink>
    </w:p>
    <w:p w14:paraId="0BB1D84C" w14:textId="77777777" w:rsidR="00A17C5A" w:rsidRDefault="00520027">
      <w:hyperlink w:anchor="zthHeiJ966Fe3mbjbYrOTNvLwBI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Partner</w:t>
        </w:r>
        <w:r w:rsidR="004B5D96">
          <w:softHyphen/>
          <w:t>Order</w:t>
        </w:r>
        <w:proofErr w:type="spellEnd"/>
        <w:r w:rsidR="004B5D96">
          <w:t>]</w:t>
        </w:r>
      </w:hyperlink>
    </w:p>
    <w:p w14:paraId="40C3A1F8" w14:textId="77777777" w:rsidR="00A17C5A" w:rsidRDefault="00A17C5A">
      <w:pPr>
        <w:sectPr w:rsidR="00A17C5A">
          <w:headerReference w:type="default" r:id="rId38"/>
          <w:pgSz w:w="11906" w:h="16838"/>
          <w:pgMar w:top="1417" w:right="1417" w:bottom="1417" w:left="1417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18092A21" w14:textId="77777777">
        <w:tc>
          <w:tcPr>
            <w:tcW w:w="0" w:type="auto"/>
            <w:shd w:val="clear" w:color="auto" w:fill="E6E6E6"/>
          </w:tcPr>
          <w:p w14:paraId="2C297013" w14:textId="77777777" w:rsidR="00A17C5A" w:rsidRDefault="00520027">
            <w:pPr>
              <w:pStyle w:val="Cmsor6"/>
            </w:pPr>
            <w:bookmarkStart w:id="96" w:name="_Toc256000017"/>
            <w:bookmarkStart w:id="97" w:name="UCq8e/K2XBqz9Ey6Gtht3AASu1Q="/>
            <w:r>
              <w:lastRenderedPageBreak/>
              <w:pict w14:anchorId="495D0149">
                <v:shape id="_x0000_i1137" type="#_x0000_t75" style="width:12pt;height:12pt">
                  <v:imagedata r:id="rId11" o:title=""/>
                </v:shape>
              </w:pict>
            </w:r>
            <w:r w:rsidR="004B5D96">
              <w:t xml:space="preserve"> [</w:t>
            </w:r>
            <w:proofErr w:type="spellStart"/>
            <w:r w:rsidR="004B5D96">
              <w:t>dbo</w:t>
            </w:r>
            <w:proofErr w:type="spellEnd"/>
            <w:proofErr w:type="gramStart"/>
            <w:r w:rsidR="004B5D96">
              <w:t>].[</w:t>
            </w:r>
            <w:proofErr w:type="gramEnd"/>
            <w:r w:rsidR="004B5D96">
              <w:t>Partner]</w:t>
            </w:r>
            <w:bookmarkEnd w:id="96"/>
          </w:p>
          <w:bookmarkEnd w:id="97"/>
          <w:p w14:paraId="4CBD5F98" w14:textId="77777777" w:rsidR="00A17C5A" w:rsidRDefault="00A17C5A"/>
        </w:tc>
      </w:tr>
    </w:tbl>
    <w:p w14:paraId="32A1FAA6" w14:textId="77777777" w:rsidR="00A17C5A" w:rsidRDefault="00A17C5A">
      <w:pPr>
        <w:keepNext/>
      </w:pPr>
    </w:p>
    <w:p w14:paraId="0B1970CC" w14:textId="77777777" w:rsidR="00A17C5A" w:rsidRDefault="004B5D96">
      <w:pPr>
        <w:pStyle w:val="BlockTitleParagraph"/>
      </w:pPr>
      <w:bookmarkStart w:id="98" w:name="O6ZFIn6H0WRWuTLQ3tmX1W8+mA8="/>
      <w:proofErr w:type="spellStart"/>
      <w:r>
        <w:t>Properties</w:t>
      </w:r>
      <w:bookmarkEnd w:id="98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898"/>
        <w:gridCol w:w="6390"/>
      </w:tblGrid>
      <w:tr w:rsidR="00A17C5A" w14:paraId="0DDA8651" w14:textId="77777777">
        <w:tc>
          <w:tcPr>
            <w:tcW w:w="0" w:type="auto"/>
            <w:shd w:val="clear" w:color="auto" w:fill="F3F3F3"/>
            <w:vAlign w:val="bottom"/>
          </w:tcPr>
          <w:p w14:paraId="6A090851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7790ECD4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Value</w:t>
            </w:r>
            <w:proofErr w:type="spellEnd"/>
          </w:p>
        </w:tc>
      </w:tr>
      <w:tr w:rsidR="00A17C5A" w14:paraId="4019395F" w14:textId="77777777">
        <w:tc>
          <w:tcPr>
            <w:tcW w:w="0" w:type="auto"/>
            <w:shd w:val="clear" w:color="auto" w:fill="FFFFFF"/>
          </w:tcPr>
          <w:p w14:paraId="135F8A4D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 w14:paraId="53495A47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Hungarian</w:t>
            </w:r>
            <w:proofErr w:type="spellEnd"/>
            <w:r>
              <w:rPr>
                <w:rStyle w:val="Table-Default"/>
              </w:rPr>
              <w:t>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 w:rsidR="00A17C5A" w14:paraId="4B287420" w14:textId="77777777">
        <w:tc>
          <w:tcPr>
            <w:tcW w:w="0" w:type="auto"/>
            <w:shd w:val="clear" w:color="auto" w:fill="F3F3F3"/>
          </w:tcPr>
          <w:p w14:paraId="22BADAB7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Row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Count</w:t>
            </w:r>
            <w:proofErr w:type="spellEnd"/>
            <w:r>
              <w:rPr>
                <w:rStyle w:val="Table-Default"/>
              </w:rPr>
              <w:t xml:space="preserve"> (~)</w:t>
            </w:r>
          </w:p>
        </w:tc>
        <w:tc>
          <w:tcPr>
            <w:tcW w:w="0" w:type="auto"/>
            <w:shd w:val="clear" w:color="auto" w:fill="F3F3F3"/>
          </w:tcPr>
          <w:p w14:paraId="756552DA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1006</w:t>
            </w:r>
          </w:p>
        </w:tc>
      </w:tr>
      <w:tr w:rsidR="00A17C5A" w14:paraId="193CB6EE" w14:textId="77777777">
        <w:tc>
          <w:tcPr>
            <w:tcW w:w="0" w:type="auto"/>
            <w:shd w:val="clear" w:color="auto" w:fill="FFFFFF"/>
          </w:tcPr>
          <w:p w14:paraId="69FBBE13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Created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9B7BF8F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19:02:23 2022. június 26., vasárnap</w:t>
            </w:r>
          </w:p>
        </w:tc>
      </w:tr>
      <w:tr w:rsidR="00A17C5A" w14:paraId="7AD98C48" w14:textId="77777777">
        <w:tc>
          <w:tcPr>
            <w:tcW w:w="0" w:type="auto"/>
            <w:shd w:val="clear" w:color="auto" w:fill="F3F3F3"/>
          </w:tcPr>
          <w:p w14:paraId="4942842E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 xml:space="preserve">Last </w:t>
            </w:r>
            <w:proofErr w:type="spellStart"/>
            <w:r>
              <w:rPr>
                <w:rStyle w:val="Table-Default"/>
              </w:rPr>
              <w:t>Modified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17D5A9A3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19:02:59 2022. június 26., vasárnap</w:t>
            </w:r>
          </w:p>
        </w:tc>
      </w:tr>
    </w:tbl>
    <w:p w14:paraId="06E79D99" w14:textId="77777777" w:rsidR="00A17C5A" w:rsidRDefault="00A17C5A">
      <w:pPr>
        <w:rPr>
          <w:rStyle w:val="Table-Header"/>
        </w:rPr>
      </w:pPr>
    </w:p>
    <w:p w14:paraId="7E95985F" w14:textId="77777777" w:rsidR="00A17C5A" w:rsidRDefault="004B5D96">
      <w:pPr>
        <w:pStyle w:val="BlockTitleParagraph"/>
        <w:rPr>
          <w:rStyle w:val="Table-Header"/>
        </w:rPr>
      </w:pPr>
      <w:bookmarkStart w:id="99" w:name="18EfLOe8j+gpfx8A3c+PFfr7+EA="/>
      <w:proofErr w:type="spellStart"/>
      <w:r>
        <w:t>Columns</w:t>
      </w:r>
      <w:bookmarkEnd w:id="99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02"/>
        <w:gridCol w:w="1962"/>
        <w:gridCol w:w="1547"/>
        <w:gridCol w:w="2328"/>
        <w:gridCol w:w="1669"/>
        <w:gridCol w:w="1080"/>
      </w:tblGrid>
      <w:tr w:rsidR="00A17C5A" w14:paraId="388ADD99" w14:textId="77777777">
        <w:tc>
          <w:tcPr>
            <w:tcW w:w="0" w:type="auto"/>
            <w:shd w:val="clear" w:color="auto" w:fill="F3F3F3"/>
            <w:vAlign w:val="bottom"/>
          </w:tcPr>
          <w:p w14:paraId="4C0371A4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B2B879B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0FFE15C9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Data </w:t>
            </w:r>
            <w:proofErr w:type="spellStart"/>
            <w:r>
              <w:rPr>
                <w:rStyle w:val="Table-Header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219676A5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Max </w:t>
            </w:r>
            <w:proofErr w:type="spellStart"/>
            <w:r>
              <w:rPr>
                <w:rStyle w:val="Table-Header"/>
              </w:rPr>
              <w:t>Length</w:t>
            </w:r>
            <w:proofErr w:type="spellEnd"/>
            <w:r>
              <w:rPr>
                <w:rStyle w:val="Table-Header"/>
              </w:rPr>
              <w:t xml:space="preserve"> (</w:t>
            </w:r>
            <w:proofErr w:type="spellStart"/>
            <w:r>
              <w:rPr>
                <w:rStyle w:val="Table-Header"/>
              </w:rPr>
              <w:t>Bytes</w:t>
            </w:r>
            <w:proofErr w:type="spellEnd"/>
            <w:r>
              <w:rPr>
                <w:rStyle w:val="Table-Header"/>
              </w:rPr>
              <w:t>)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4525B61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Nullability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06885E00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Identity</w:t>
            </w:r>
            <w:proofErr w:type="spellEnd"/>
          </w:p>
        </w:tc>
      </w:tr>
      <w:tr w:rsidR="00A17C5A" w14:paraId="3DD1B10E" w14:textId="77777777">
        <w:tc>
          <w:tcPr>
            <w:tcW w:w="0" w:type="auto"/>
            <w:shd w:val="clear" w:color="auto" w:fill="FFFFFF"/>
          </w:tcPr>
          <w:p w14:paraId="426407E1" w14:textId="77777777" w:rsidR="00A17C5A" w:rsidRDefault="00520027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 w14:anchorId="10071707">
                <v:shape id="_x0000_i1138" type="#_x0000_t75" style="width:12pt;height:12pt">
                  <v:imagedata r:id="rId2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14:paraId="128F1FA7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Partner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7BE0623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6FFE3697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068142CF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 w14:paraId="27ECADBB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</w:tr>
      <w:tr w:rsidR="00A17C5A" w14:paraId="09DADC92" w14:textId="77777777">
        <w:tc>
          <w:tcPr>
            <w:tcW w:w="0" w:type="auto"/>
            <w:shd w:val="clear" w:color="auto" w:fill="F3F3F3"/>
          </w:tcPr>
          <w:p w14:paraId="308242EC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104E339A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Partner</w:t>
            </w:r>
            <w:r>
              <w:rPr>
                <w:rStyle w:val="Table-Default"/>
              </w:rPr>
              <w:softHyphen/>
              <w:t>Full</w:t>
            </w:r>
            <w:r>
              <w:rPr>
                <w:rStyle w:val="Table-Default"/>
              </w:rPr>
              <w:softHyphen/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231E4296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5AED2B57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 w14:paraId="57A480F2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5CF3A3AC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2C1FBCE8" w14:textId="77777777">
        <w:tc>
          <w:tcPr>
            <w:tcW w:w="0" w:type="auto"/>
            <w:shd w:val="clear" w:color="auto" w:fill="FFFFFF"/>
          </w:tcPr>
          <w:p w14:paraId="2C4C93C6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10CDD864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Last</w:t>
            </w:r>
            <w:r>
              <w:rPr>
                <w:rStyle w:val="Table-Default"/>
              </w:rPr>
              <w:softHyphen/>
              <w:t>Name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3F3366A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FFFFF"/>
          </w:tcPr>
          <w:p w14:paraId="647B624A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 w14:paraId="6C768C4B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 w14:paraId="1AF10A2A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74285BE9" w14:textId="77777777">
        <w:tc>
          <w:tcPr>
            <w:tcW w:w="0" w:type="auto"/>
            <w:shd w:val="clear" w:color="auto" w:fill="F3F3F3"/>
          </w:tcPr>
          <w:p w14:paraId="589EED57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6404135F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First</w:t>
            </w:r>
            <w:r>
              <w:rPr>
                <w:rStyle w:val="Table-Default"/>
              </w:rPr>
              <w:softHyphen/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0B680B84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318E7EED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 w14:paraId="42A817E0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 w14:paraId="45A8B4AE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40A1ABB6" w14:textId="77777777">
        <w:tc>
          <w:tcPr>
            <w:tcW w:w="0" w:type="auto"/>
            <w:shd w:val="clear" w:color="auto" w:fill="FFFFFF"/>
          </w:tcPr>
          <w:p w14:paraId="4B5AFEA4" w14:textId="77777777" w:rsidR="00A17C5A" w:rsidRDefault="00520027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 w14:anchorId="7B0B2249">
                <v:shape id="_x0000_i1139" type="#_x0000_t75" style="width:12pt;height:12pt">
                  <v:imagedata r:id="rId2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14:paraId="7CE7C34C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Birth</w:t>
            </w:r>
            <w:r>
              <w:rPr>
                <w:rStyle w:val="Table-Default"/>
              </w:rPr>
              <w:softHyphen/>
              <w:t>Date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23C4620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D5B1BDB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14:paraId="6B487F6A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 w14:paraId="574D0410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79ED4325" w14:textId="77777777">
        <w:tc>
          <w:tcPr>
            <w:tcW w:w="0" w:type="auto"/>
            <w:shd w:val="clear" w:color="auto" w:fill="F3F3F3"/>
          </w:tcPr>
          <w:p w14:paraId="15452D0D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19DE0D96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Gender</w:t>
            </w:r>
          </w:p>
        </w:tc>
        <w:tc>
          <w:tcPr>
            <w:tcW w:w="0" w:type="auto"/>
            <w:shd w:val="clear" w:color="auto" w:fill="F3F3F3"/>
          </w:tcPr>
          <w:p w14:paraId="76BC005E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tinyint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2566FDED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3F3F3"/>
          </w:tcPr>
          <w:p w14:paraId="7B283699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50C3930D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611E47ED" w14:textId="77777777">
        <w:tc>
          <w:tcPr>
            <w:tcW w:w="0" w:type="auto"/>
            <w:shd w:val="clear" w:color="auto" w:fill="FFFFFF"/>
          </w:tcPr>
          <w:p w14:paraId="1E35D216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11C96259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Postal</w:t>
            </w:r>
            <w:r>
              <w:rPr>
                <w:rStyle w:val="Table-Default"/>
              </w:rPr>
              <w:softHyphen/>
              <w:t>Code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5CEA754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FFFFF"/>
          </w:tcPr>
          <w:p w14:paraId="13F627CC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 w14:paraId="65616E56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5D2C00B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02BB67A9" w14:textId="77777777">
        <w:tc>
          <w:tcPr>
            <w:tcW w:w="0" w:type="auto"/>
            <w:shd w:val="clear" w:color="auto" w:fill="F3F3F3"/>
          </w:tcPr>
          <w:p w14:paraId="61BA3872" w14:textId="77777777" w:rsidR="00A17C5A" w:rsidRDefault="00520027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 w14:anchorId="752F33F1">
                <v:shape id="_x0000_i1140" type="#_x0000_t75" style="width:12pt;height:12pt">
                  <v:imagedata r:id="rId24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14:paraId="40145617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City</w:t>
            </w:r>
          </w:p>
        </w:tc>
        <w:tc>
          <w:tcPr>
            <w:tcW w:w="0" w:type="auto"/>
            <w:shd w:val="clear" w:color="auto" w:fill="F3F3F3"/>
          </w:tcPr>
          <w:p w14:paraId="673780AD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57506242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 w14:paraId="41D67005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5A9434D3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74DB9190" w14:textId="77777777">
        <w:tc>
          <w:tcPr>
            <w:tcW w:w="0" w:type="auto"/>
            <w:shd w:val="clear" w:color="auto" w:fill="FFFFFF"/>
          </w:tcPr>
          <w:p w14:paraId="6A846C2C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7536D383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Address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35D3F47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FFFFF"/>
          </w:tcPr>
          <w:p w14:paraId="3B5155D8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 w14:paraId="3A570B26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85375D0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5971E561" w14:textId="77777777">
        <w:tc>
          <w:tcPr>
            <w:tcW w:w="0" w:type="auto"/>
            <w:shd w:val="clear" w:color="auto" w:fill="F3F3F3"/>
          </w:tcPr>
          <w:p w14:paraId="266C3BD2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213FC088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is</w:t>
            </w:r>
            <w:r>
              <w:rPr>
                <w:rStyle w:val="Table-Default"/>
              </w:rPr>
              <w:softHyphen/>
              <w:t>Customer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25C9E1B2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bit</w:t>
            </w:r>
          </w:p>
        </w:tc>
        <w:tc>
          <w:tcPr>
            <w:tcW w:w="0" w:type="auto"/>
            <w:shd w:val="clear" w:color="auto" w:fill="F3F3F3"/>
          </w:tcPr>
          <w:p w14:paraId="4CE43DA9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3F3F3"/>
          </w:tcPr>
          <w:p w14:paraId="6B1E479F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03AE86B1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719B135A" w14:textId="77777777">
        <w:tc>
          <w:tcPr>
            <w:tcW w:w="0" w:type="auto"/>
            <w:shd w:val="clear" w:color="auto" w:fill="FFFFFF"/>
          </w:tcPr>
          <w:p w14:paraId="0179931B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300D369F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is</w:t>
            </w:r>
            <w:r>
              <w:rPr>
                <w:rStyle w:val="Table-Default"/>
              </w:rPr>
              <w:softHyphen/>
              <w:t>Supplier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5F53401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bit</w:t>
            </w:r>
          </w:p>
        </w:tc>
        <w:tc>
          <w:tcPr>
            <w:tcW w:w="0" w:type="auto"/>
            <w:shd w:val="clear" w:color="auto" w:fill="FFFFFF"/>
          </w:tcPr>
          <w:p w14:paraId="2AD8B8DC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57388B60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F47D3F4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137BB77C" w14:textId="77777777">
        <w:tc>
          <w:tcPr>
            <w:tcW w:w="0" w:type="auto"/>
            <w:shd w:val="clear" w:color="auto" w:fill="F3F3F3"/>
          </w:tcPr>
          <w:p w14:paraId="65424A1F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3B226CCA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is</w:t>
            </w:r>
            <w:r>
              <w:rPr>
                <w:rStyle w:val="Table-Default"/>
              </w:rPr>
              <w:softHyphen/>
              <w:t>Shipper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32B45FF2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bit</w:t>
            </w:r>
          </w:p>
        </w:tc>
        <w:tc>
          <w:tcPr>
            <w:tcW w:w="0" w:type="auto"/>
            <w:shd w:val="clear" w:color="auto" w:fill="F3F3F3"/>
          </w:tcPr>
          <w:p w14:paraId="4CD1833B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3F3F3"/>
          </w:tcPr>
          <w:p w14:paraId="1CA450BE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66BA487C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6EC67093" w14:textId="77777777">
        <w:tc>
          <w:tcPr>
            <w:tcW w:w="0" w:type="auto"/>
            <w:shd w:val="clear" w:color="auto" w:fill="FFFFFF"/>
          </w:tcPr>
          <w:p w14:paraId="0C3ABBE2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44468A8B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Phone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13DCE3C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FFFFF"/>
          </w:tcPr>
          <w:p w14:paraId="1B1DC88A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 w14:paraId="60A30975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9AEB79A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4F3792B6" w14:textId="77777777">
        <w:tc>
          <w:tcPr>
            <w:tcW w:w="0" w:type="auto"/>
            <w:shd w:val="clear" w:color="auto" w:fill="F3F3F3"/>
          </w:tcPr>
          <w:p w14:paraId="4DD9AB3E" w14:textId="77777777" w:rsidR="00A17C5A" w:rsidRDefault="00520027">
            <w:pPr>
              <w:rPr>
                <w:rStyle w:val="Table-Default"/>
              </w:rPr>
            </w:pPr>
            <w:r>
              <w:rPr>
                <w:rStyle w:val="Table-Default"/>
              </w:rPr>
              <w:pict w14:anchorId="2EE89445">
                <v:shape id="_x0000_i1141" type="#_x0000_t75" style="width:12pt;height:12pt">
                  <v:imagedata r:id="rId2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14:paraId="328B3C78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Email</w:t>
            </w:r>
          </w:p>
        </w:tc>
        <w:tc>
          <w:tcPr>
            <w:tcW w:w="0" w:type="auto"/>
            <w:shd w:val="clear" w:color="auto" w:fill="F3F3F3"/>
          </w:tcPr>
          <w:p w14:paraId="229BA45B" w14:textId="77777777" w:rsidR="00A17C5A" w:rsidRDefault="004B5D96">
            <w:pPr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100)</w:t>
            </w:r>
          </w:p>
        </w:tc>
        <w:tc>
          <w:tcPr>
            <w:tcW w:w="0" w:type="auto"/>
            <w:shd w:val="clear" w:color="auto" w:fill="F3F3F3"/>
          </w:tcPr>
          <w:p w14:paraId="47FD0BF4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 w14:paraId="51C061C3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5C7352AD" w14:textId="77777777" w:rsidR="00A17C5A" w:rsidRDefault="00A17C5A">
            <w:pPr>
              <w:rPr>
                <w:rStyle w:val="Table-Default"/>
              </w:rPr>
            </w:pPr>
          </w:p>
        </w:tc>
      </w:tr>
    </w:tbl>
    <w:p w14:paraId="22041E1F" w14:textId="77777777" w:rsidR="00A17C5A" w:rsidRDefault="00A17C5A">
      <w:pPr>
        <w:rPr>
          <w:rStyle w:val="Table-Header"/>
        </w:rPr>
      </w:pPr>
    </w:p>
    <w:p w14:paraId="1304421D" w14:textId="77777777" w:rsidR="00A17C5A" w:rsidRDefault="004B5D96">
      <w:pPr>
        <w:pStyle w:val="BlockTitleParagraph"/>
        <w:rPr>
          <w:rStyle w:val="Table-Header"/>
        </w:rPr>
      </w:pPr>
      <w:bookmarkStart w:id="100" w:name="6anpRKvtWg9vB+eGPcDb4osZHy8="/>
      <w:r>
        <w:t>Indexes</w:t>
      </w:r>
      <w:bookmarkEnd w:id="10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095"/>
        <w:gridCol w:w="3902"/>
        <w:gridCol w:w="2661"/>
        <w:gridCol w:w="1630"/>
      </w:tblGrid>
      <w:tr w:rsidR="00A17C5A" w14:paraId="71CC98C4" w14:textId="77777777">
        <w:tc>
          <w:tcPr>
            <w:tcW w:w="0" w:type="auto"/>
            <w:shd w:val="clear" w:color="auto" w:fill="F3F3F3"/>
            <w:vAlign w:val="bottom"/>
          </w:tcPr>
          <w:p w14:paraId="25690484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8DEF559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2C77366B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Key </w:t>
            </w:r>
            <w:proofErr w:type="spellStart"/>
            <w:r>
              <w:rPr>
                <w:rStyle w:val="Table-Header"/>
              </w:rPr>
              <w:t>Columns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746F6D9A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Unique</w:t>
            </w:r>
            <w:proofErr w:type="spellEnd"/>
          </w:p>
        </w:tc>
      </w:tr>
      <w:tr w:rsidR="00A17C5A" w14:paraId="7A1A3A33" w14:textId="77777777">
        <w:tc>
          <w:tcPr>
            <w:tcW w:w="0" w:type="auto"/>
            <w:shd w:val="clear" w:color="auto" w:fill="FFFFFF"/>
          </w:tcPr>
          <w:p w14:paraId="510D7FBA" w14:textId="77777777" w:rsidR="00A17C5A" w:rsidRDefault="00520027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 w14:anchorId="2B8CEE50">
                <v:shape id="_x0000_i1142" type="#_x0000_t75" style="width:12pt;height:12pt">
                  <v:imagedata r:id="rId2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14:paraId="0DE9EB66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Partner_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Partner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1F85FF3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Partner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085DA73" w14:textId="77777777" w:rsidR="00A17C5A" w:rsidRDefault="004B5D96">
            <w:pPr>
              <w:keepNext/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</w:tr>
      <w:tr w:rsidR="00A17C5A" w14:paraId="6377D23A" w14:textId="77777777">
        <w:tc>
          <w:tcPr>
            <w:tcW w:w="0" w:type="auto"/>
            <w:shd w:val="clear" w:color="auto" w:fill="F3F3F3"/>
          </w:tcPr>
          <w:p w14:paraId="5B37C138" w14:textId="77777777" w:rsidR="00A17C5A" w:rsidRDefault="00A17C5A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04FC6394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Partner_</w:t>
            </w:r>
            <w:r>
              <w:rPr>
                <w:rStyle w:val="Table-Default"/>
              </w:rPr>
              <w:softHyphen/>
              <w:t>City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6184DD43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City</w:t>
            </w:r>
          </w:p>
        </w:tc>
        <w:tc>
          <w:tcPr>
            <w:tcW w:w="0" w:type="auto"/>
            <w:shd w:val="clear" w:color="auto" w:fill="F3F3F3"/>
          </w:tcPr>
          <w:p w14:paraId="41292B88" w14:textId="77777777" w:rsidR="00A17C5A" w:rsidRDefault="00A17C5A">
            <w:pPr>
              <w:rPr>
                <w:rStyle w:val="Table-Default"/>
              </w:rPr>
            </w:pPr>
          </w:p>
        </w:tc>
      </w:tr>
    </w:tbl>
    <w:p w14:paraId="06C8E266" w14:textId="77777777" w:rsidR="00A17C5A" w:rsidRDefault="00A17C5A">
      <w:pPr>
        <w:rPr>
          <w:rStyle w:val="Table-Header"/>
        </w:rPr>
      </w:pPr>
    </w:p>
    <w:p w14:paraId="63A22909" w14:textId="77777777" w:rsidR="00A17C5A" w:rsidRDefault="004B5D96">
      <w:pPr>
        <w:pStyle w:val="BlockTitleParagraph"/>
        <w:rPr>
          <w:rStyle w:val="Table-Header"/>
        </w:rPr>
      </w:pPr>
      <w:bookmarkStart w:id="101" w:name="YFmyt+pz0p9sRxJwpa9H+8biUmY="/>
      <w:proofErr w:type="spellStart"/>
      <w:r>
        <w:t>Check</w:t>
      </w:r>
      <w:proofErr w:type="spellEnd"/>
      <w:r>
        <w:t xml:space="preserve"> </w:t>
      </w:r>
      <w:proofErr w:type="spellStart"/>
      <w:r>
        <w:t>Constraints</w:t>
      </w:r>
      <w:bookmarkEnd w:id="101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402"/>
        <w:gridCol w:w="1173"/>
        <w:gridCol w:w="1433"/>
        <w:gridCol w:w="4280"/>
      </w:tblGrid>
      <w:tr w:rsidR="00A17C5A" w14:paraId="56113ECD" w14:textId="77777777">
        <w:tc>
          <w:tcPr>
            <w:tcW w:w="0" w:type="auto"/>
            <w:shd w:val="clear" w:color="auto" w:fill="F3F3F3"/>
            <w:vAlign w:val="bottom"/>
          </w:tcPr>
          <w:p w14:paraId="5F0D3122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1822D0A7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Checked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0AAB4E58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On</w:t>
            </w:r>
            <w:proofErr w:type="spellEnd"/>
            <w:r>
              <w:rPr>
                <w:rStyle w:val="Table-Header"/>
              </w:rPr>
              <w:t xml:space="preserve"> </w:t>
            </w:r>
            <w:proofErr w:type="spellStart"/>
            <w:r>
              <w:rPr>
                <w:rStyle w:val="Table-Header"/>
              </w:rPr>
              <w:t>Column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68E937DE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Constraint</w:t>
            </w:r>
            <w:proofErr w:type="spellEnd"/>
          </w:p>
        </w:tc>
      </w:tr>
      <w:tr w:rsidR="00A17C5A" w14:paraId="6F130207" w14:textId="77777777">
        <w:tc>
          <w:tcPr>
            <w:tcW w:w="0" w:type="auto"/>
            <w:shd w:val="clear" w:color="auto" w:fill="FFFFFF"/>
          </w:tcPr>
          <w:p w14:paraId="6EA321AD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Partner_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Birth</w:t>
            </w:r>
            <w:r>
              <w:rPr>
                <w:rStyle w:val="Table-Default"/>
              </w:rPr>
              <w:softHyphen/>
              <w:t>Date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34FD693" w14:textId="77777777" w:rsidR="00A17C5A" w:rsidRDefault="004B5D96">
            <w:pPr>
              <w:keepNext/>
              <w:rPr>
                <w:rStyle w:val="Table-Default"/>
                <w:color w:val="FF0000"/>
              </w:rPr>
            </w:pPr>
            <w:proofErr w:type="spellStart"/>
            <w:r>
              <w:rPr>
                <w:rStyle w:val="Table-Default"/>
                <w:color w:val="FF0000"/>
              </w:rPr>
              <w:t>False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8E76819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Birth</w:t>
            </w:r>
            <w:r>
              <w:rPr>
                <w:rStyle w:val="Table-Default"/>
              </w:rPr>
              <w:softHyphen/>
              <w:t>Date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0913E61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</w:t>
            </w:r>
            <w:proofErr w:type="spellStart"/>
            <w:r>
              <w:rPr>
                <w:rStyle w:val="Table-Default"/>
              </w:rPr>
              <w:t>datediff</w:t>
            </w:r>
            <w:proofErr w:type="spellEnd"/>
            <w:r>
              <w:rPr>
                <w:rStyle w:val="Table-Default"/>
              </w:rPr>
              <w:t>(</w:t>
            </w:r>
            <w:proofErr w:type="spellStart"/>
            <w:proofErr w:type="gramStart"/>
            <w:r>
              <w:rPr>
                <w:rStyle w:val="Table-Default"/>
              </w:rPr>
              <w:t>year</w:t>
            </w:r>
            <w:proofErr w:type="spellEnd"/>
            <w:r>
              <w:rPr>
                <w:rStyle w:val="Table-Default"/>
              </w:rPr>
              <w:t>,[</w:t>
            </w:r>
            <w:proofErr w:type="spellStart"/>
            <w:proofErr w:type="gramEnd"/>
            <w:r>
              <w:rPr>
                <w:rStyle w:val="Table-Default"/>
              </w:rPr>
              <w:t>Birth</w:t>
            </w:r>
            <w:r>
              <w:rPr>
                <w:rStyle w:val="Table-Default"/>
              </w:rPr>
              <w:softHyphen/>
              <w:t>Date</w:t>
            </w:r>
            <w:proofErr w:type="spellEnd"/>
            <w:r>
              <w:rPr>
                <w:rStyle w:val="Table-Default"/>
              </w:rPr>
              <w:t>],</w:t>
            </w:r>
            <w:proofErr w:type="spellStart"/>
            <w:r>
              <w:rPr>
                <w:rStyle w:val="Table-Default"/>
              </w:rPr>
              <w:t>getdate</w:t>
            </w:r>
            <w:proofErr w:type="spellEnd"/>
            <w:r>
              <w:rPr>
                <w:rStyle w:val="Table-Default"/>
              </w:rPr>
              <w:t>())&gt;=(18))</w:t>
            </w:r>
          </w:p>
        </w:tc>
      </w:tr>
      <w:tr w:rsidR="00A17C5A" w14:paraId="44F1C491" w14:textId="77777777">
        <w:tc>
          <w:tcPr>
            <w:tcW w:w="0" w:type="auto"/>
            <w:shd w:val="clear" w:color="auto" w:fill="F3F3F3"/>
          </w:tcPr>
          <w:p w14:paraId="4741AADF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Partner_</w:t>
            </w:r>
            <w:r>
              <w:rPr>
                <w:rStyle w:val="Table-Default"/>
              </w:rPr>
              <w:softHyphen/>
              <w:t>Email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3D450F3E" w14:textId="77777777" w:rsidR="00A17C5A" w:rsidRDefault="004B5D96">
            <w:pPr>
              <w:rPr>
                <w:rStyle w:val="Table-Default"/>
                <w:color w:val="FF0000"/>
              </w:rPr>
            </w:pPr>
            <w:proofErr w:type="spellStart"/>
            <w:r>
              <w:rPr>
                <w:rStyle w:val="Table-Default"/>
                <w:color w:val="FF0000"/>
              </w:rPr>
              <w:t>False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1D669C63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Email</w:t>
            </w:r>
          </w:p>
        </w:tc>
        <w:tc>
          <w:tcPr>
            <w:tcW w:w="0" w:type="auto"/>
            <w:shd w:val="clear" w:color="auto" w:fill="F3F3F3"/>
          </w:tcPr>
          <w:p w14:paraId="048A33CC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([Email] like '%_@_%</w:t>
            </w:r>
            <w:proofErr w:type="gramStart"/>
            <w:r>
              <w:rPr>
                <w:rStyle w:val="Table-Default"/>
              </w:rPr>
              <w:t>_._</w:t>
            </w:r>
            <w:proofErr w:type="gramEnd"/>
            <w:r>
              <w:rPr>
                <w:rStyle w:val="Table-Default"/>
              </w:rPr>
              <w:t>%')</w:t>
            </w:r>
          </w:p>
        </w:tc>
      </w:tr>
    </w:tbl>
    <w:p w14:paraId="0A0ED601" w14:textId="77777777" w:rsidR="00A17C5A" w:rsidRDefault="00A17C5A">
      <w:pPr>
        <w:rPr>
          <w:rStyle w:val="Table-Header"/>
        </w:rPr>
      </w:pPr>
    </w:p>
    <w:p w14:paraId="7634AA58" w14:textId="0A1AA197" w:rsidR="00A17C5A" w:rsidRDefault="005D7C74">
      <w:pPr>
        <w:pStyle w:val="BlockTitleParagraph"/>
        <w:rPr>
          <w:rStyle w:val="Table-Header"/>
        </w:rPr>
      </w:pPr>
      <w:r>
        <w:lastRenderedPageBreak/>
        <w:t>Comment: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3FEEDBBD" w14:textId="77777777">
        <w:tc>
          <w:tcPr>
            <w:tcW w:w="0" w:type="auto"/>
            <w:shd w:val="clear" w:color="auto" w:fill="F5F5F5"/>
          </w:tcPr>
          <w:p w14:paraId="37868D7E" w14:textId="7C6F4646" w:rsidR="00CF2081" w:rsidRPr="00CF2081" w:rsidRDefault="00CF2081" w:rsidP="00CF2081">
            <w:pPr>
              <w:rPr>
                <w:rStyle w:val="ScriptNormal"/>
                <w:b/>
                <w:bCs/>
                <w:sz w:val="20"/>
                <w:szCs w:val="20"/>
              </w:rPr>
            </w:pPr>
            <w:r w:rsidRPr="00CF2081">
              <w:rPr>
                <w:rStyle w:val="ScriptKeyword"/>
                <w:b/>
                <w:bCs/>
                <w:color w:val="auto"/>
                <w:sz w:val="20"/>
                <w:szCs w:val="20"/>
              </w:rPr>
              <w:t>A másik fontos tábla.</w:t>
            </w:r>
            <w:r w:rsidRPr="00CF2081">
              <w:rPr>
                <w:rStyle w:val="ScriptKeyword"/>
                <w:b/>
                <w:bCs/>
                <w:color w:val="auto"/>
                <w:sz w:val="20"/>
                <w:szCs w:val="20"/>
              </w:rPr>
              <w:br/>
              <w:t>Ebben a táblában található az összes partner, megkülönböztetve, hogy szállító, megrendelő, vagy a szállításban segédkező külső cég (sofőrszolgálat).</w:t>
            </w:r>
            <w:r w:rsidRPr="00CF2081">
              <w:rPr>
                <w:rStyle w:val="ScriptKeyword"/>
                <w:b/>
                <w:bCs/>
                <w:color w:val="auto"/>
                <w:sz w:val="20"/>
                <w:szCs w:val="20"/>
              </w:rPr>
              <w:br/>
            </w:r>
            <w:r w:rsidRPr="00CF2081">
              <w:rPr>
                <w:rStyle w:val="ScriptNormal"/>
                <w:b/>
                <w:bCs/>
                <w:sz w:val="20"/>
                <w:szCs w:val="20"/>
              </w:rPr>
              <w:t>Ehhez a táblához köthető az egyik tárolt eljárás, melyet kicsivel ezelőtt említettem, miszerint nem szükséges megadni nemet, erről egy kattintással gondoskodik a tárolt procedúra.</w:t>
            </w:r>
          </w:p>
        </w:tc>
      </w:tr>
    </w:tbl>
    <w:p w14:paraId="4970A7A5" w14:textId="77777777" w:rsidR="00A17C5A" w:rsidRDefault="00A17C5A">
      <w:pPr>
        <w:rPr>
          <w:rStyle w:val="ScriptNormal"/>
        </w:rPr>
      </w:pPr>
    </w:p>
    <w:p w14:paraId="01DC3173" w14:textId="77777777" w:rsidR="00A17C5A" w:rsidRDefault="004B5D96">
      <w:pPr>
        <w:pStyle w:val="BlockTitleParagraph"/>
        <w:rPr>
          <w:rStyle w:val="ScriptNormal"/>
        </w:rPr>
      </w:pPr>
      <w:bookmarkStart w:id="102" w:name="tLDy4Nv+FTplESimtz3eRvHQCxo="/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bookmarkEnd w:id="102"/>
      <w:proofErr w:type="spellEnd"/>
    </w:p>
    <w:p w14:paraId="7761A758" w14:textId="77777777" w:rsidR="00A17C5A" w:rsidRDefault="00520027">
      <w:hyperlink w:anchor="wmwQg1/QpZCm8FR0xW+xMBWMU70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Invoice</w:t>
        </w:r>
        <w:proofErr w:type="spellEnd"/>
        <w:r w:rsidR="004B5D96">
          <w:t>]</w:t>
        </w:r>
      </w:hyperlink>
    </w:p>
    <w:p w14:paraId="785DDF5E" w14:textId="77777777" w:rsidR="00A17C5A" w:rsidRDefault="00520027">
      <w:hyperlink w:anchor="zthHeiJ966Fe3mbjbYrOTNvLwBI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Partner</w:t>
        </w:r>
        <w:r w:rsidR="004B5D96">
          <w:softHyphen/>
          <w:t>Order</w:t>
        </w:r>
        <w:proofErr w:type="spellEnd"/>
        <w:r w:rsidR="004B5D96">
          <w:t>]</w:t>
        </w:r>
      </w:hyperlink>
    </w:p>
    <w:p w14:paraId="444F086B" w14:textId="77777777" w:rsidR="00A17C5A" w:rsidRDefault="00520027">
      <w:hyperlink w:anchor="1Smy+U1xigH4XOVmXlU6dz12Bhw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gramEnd"/>
        <w:r w:rsidR="004B5D96">
          <w:t>TOP5Partner]</w:t>
        </w:r>
      </w:hyperlink>
    </w:p>
    <w:p w14:paraId="2702C0AC" w14:textId="77777777" w:rsidR="00A17C5A" w:rsidRDefault="00520027">
      <w:hyperlink w:anchor="PVZKqg2mqj10gDk+lvwrejJiPAs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Gender</w:t>
        </w:r>
        <w:r w:rsidR="004B5D96">
          <w:softHyphen/>
          <w:t>Fill</w:t>
        </w:r>
        <w:proofErr w:type="spellEnd"/>
        <w:r w:rsidR="004B5D96">
          <w:t>]</w:t>
        </w:r>
      </w:hyperlink>
    </w:p>
    <w:p w14:paraId="2FA64B1F" w14:textId="77777777" w:rsidR="00A17C5A" w:rsidRDefault="00A17C5A">
      <w:pPr>
        <w:sectPr w:rsidR="00A17C5A">
          <w:headerReference w:type="default" r:id="rId39"/>
          <w:pgSz w:w="11906" w:h="16838"/>
          <w:pgMar w:top="1417" w:right="1417" w:bottom="1417" w:left="1417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62BA4BD6" w14:textId="77777777">
        <w:tc>
          <w:tcPr>
            <w:tcW w:w="0" w:type="auto"/>
            <w:shd w:val="clear" w:color="auto" w:fill="E6E6E6"/>
          </w:tcPr>
          <w:p w14:paraId="199CA66D" w14:textId="77777777" w:rsidR="00A17C5A" w:rsidRDefault="00FD49FD">
            <w:pPr>
              <w:pStyle w:val="Cmsor6"/>
            </w:pPr>
            <w:bookmarkStart w:id="103" w:name="_Toc256000018"/>
            <w:bookmarkStart w:id="104" w:name="zthHeiJ966Fe3mbjbYrOTNvLwBI="/>
            <w:r>
              <w:lastRenderedPageBreak/>
              <w:pict w14:anchorId="589F4555">
                <v:shape id="_x0000_i1143" type="#_x0000_t75" style="width:12pt;height:12pt">
                  <v:imagedata r:id="rId11" o:title=""/>
                </v:shape>
              </w:pict>
            </w:r>
            <w:r w:rsidR="004B5D96">
              <w:t xml:space="preserve"> [</w:t>
            </w:r>
            <w:proofErr w:type="spellStart"/>
            <w:r w:rsidR="004B5D96">
              <w:t>dbo</w:t>
            </w:r>
            <w:proofErr w:type="spellEnd"/>
            <w:proofErr w:type="gramStart"/>
            <w:r w:rsidR="004B5D96">
              <w:t>].[</w:t>
            </w:r>
            <w:proofErr w:type="spellStart"/>
            <w:proofErr w:type="gramEnd"/>
            <w:r w:rsidR="004B5D96">
              <w:t>Partner</w:t>
            </w:r>
            <w:r w:rsidR="004B5D96">
              <w:softHyphen/>
              <w:t>Order</w:t>
            </w:r>
            <w:proofErr w:type="spellEnd"/>
            <w:r w:rsidR="004B5D96">
              <w:t>]</w:t>
            </w:r>
            <w:bookmarkEnd w:id="103"/>
          </w:p>
          <w:bookmarkEnd w:id="104"/>
          <w:p w14:paraId="29A965FC" w14:textId="77777777" w:rsidR="00A17C5A" w:rsidRDefault="00A17C5A"/>
        </w:tc>
      </w:tr>
    </w:tbl>
    <w:p w14:paraId="1FFC4209" w14:textId="77777777" w:rsidR="00A17C5A" w:rsidRDefault="00A17C5A">
      <w:pPr>
        <w:keepNext/>
      </w:pPr>
    </w:p>
    <w:p w14:paraId="2B7E1F53" w14:textId="77777777" w:rsidR="00A17C5A" w:rsidRDefault="004B5D96">
      <w:pPr>
        <w:pStyle w:val="BlockTitleParagraph"/>
      </w:pPr>
      <w:bookmarkStart w:id="105" w:name="/oYMA1umpsFSpmyYi4SF2WlhelY="/>
      <w:proofErr w:type="spellStart"/>
      <w:r>
        <w:t>Properties</w:t>
      </w:r>
      <w:bookmarkEnd w:id="105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898"/>
        <w:gridCol w:w="6390"/>
      </w:tblGrid>
      <w:tr w:rsidR="00A17C5A" w14:paraId="621C57D6" w14:textId="77777777">
        <w:tc>
          <w:tcPr>
            <w:tcW w:w="0" w:type="auto"/>
            <w:shd w:val="clear" w:color="auto" w:fill="F3F3F3"/>
            <w:vAlign w:val="bottom"/>
          </w:tcPr>
          <w:p w14:paraId="208474A4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147B87FB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Value</w:t>
            </w:r>
            <w:proofErr w:type="spellEnd"/>
          </w:p>
        </w:tc>
      </w:tr>
      <w:tr w:rsidR="00A17C5A" w14:paraId="386E13B6" w14:textId="77777777">
        <w:tc>
          <w:tcPr>
            <w:tcW w:w="0" w:type="auto"/>
            <w:shd w:val="clear" w:color="auto" w:fill="FFFFFF"/>
          </w:tcPr>
          <w:p w14:paraId="74629AA9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Row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Count</w:t>
            </w:r>
            <w:proofErr w:type="spellEnd"/>
            <w:r>
              <w:rPr>
                <w:rStyle w:val="Table-Default"/>
              </w:rPr>
              <w:t xml:space="preserve"> (~)</w:t>
            </w:r>
          </w:p>
        </w:tc>
        <w:tc>
          <w:tcPr>
            <w:tcW w:w="0" w:type="auto"/>
            <w:shd w:val="clear" w:color="auto" w:fill="FFFFFF"/>
          </w:tcPr>
          <w:p w14:paraId="05D43125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300</w:t>
            </w:r>
          </w:p>
        </w:tc>
      </w:tr>
      <w:tr w:rsidR="00A17C5A" w14:paraId="1754A45B" w14:textId="77777777">
        <w:tc>
          <w:tcPr>
            <w:tcW w:w="0" w:type="auto"/>
            <w:shd w:val="clear" w:color="auto" w:fill="F3F3F3"/>
          </w:tcPr>
          <w:p w14:paraId="71F6FA97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Created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2AF86C04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19:02:23 2022. június 26., vasárnap</w:t>
            </w:r>
          </w:p>
        </w:tc>
      </w:tr>
      <w:tr w:rsidR="00A17C5A" w14:paraId="11128277" w14:textId="77777777">
        <w:tc>
          <w:tcPr>
            <w:tcW w:w="0" w:type="auto"/>
            <w:shd w:val="clear" w:color="auto" w:fill="FFFFFF"/>
          </w:tcPr>
          <w:p w14:paraId="2531F4CD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 xml:space="preserve">Last </w:t>
            </w:r>
            <w:proofErr w:type="spellStart"/>
            <w:r>
              <w:rPr>
                <w:rStyle w:val="Table-Default"/>
              </w:rPr>
              <w:t>Modified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88929BA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19:02:34 2022. június 26., vasárnap</w:t>
            </w:r>
          </w:p>
        </w:tc>
      </w:tr>
    </w:tbl>
    <w:p w14:paraId="0E23C40F" w14:textId="77777777" w:rsidR="00A17C5A" w:rsidRDefault="00A17C5A">
      <w:pPr>
        <w:rPr>
          <w:rStyle w:val="Table-Header"/>
        </w:rPr>
      </w:pPr>
    </w:p>
    <w:p w14:paraId="0D25291A" w14:textId="77777777" w:rsidR="00A17C5A" w:rsidRDefault="004B5D96">
      <w:pPr>
        <w:pStyle w:val="BlockTitleParagraph"/>
        <w:rPr>
          <w:rStyle w:val="Table-Header"/>
        </w:rPr>
      </w:pPr>
      <w:bookmarkStart w:id="106" w:name="37Wwgg3Y3NL3B5/XV40d4SgtL58="/>
      <w:proofErr w:type="spellStart"/>
      <w:r>
        <w:t>Columns</w:t>
      </w:r>
      <w:bookmarkEnd w:id="106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05"/>
        <w:gridCol w:w="2130"/>
        <w:gridCol w:w="1355"/>
        <w:gridCol w:w="2338"/>
        <w:gridCol w:w="1676"/>
        <w:gridCol w:w="1084"/>
      </w:tblGrid>
      <w:tr w:rsidR="00A17C5A" w14:paraId="5146189E" w14:textId="77777777">
        <w:tc>
          <w:tcPr>
            <w:tcW w:w="0" w:type="auto"/>
            <w:shd w:val="clear" w:color="auto" w:fill="F3F3F3"/>
            <w:vAlign w:val="bottom"/>
          </w:tcPr>
          <w:p w14:paraId="65A68004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F8A14C9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2F4C3C1C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Data </w:t>
            </w:r>
            <w:proofErr w:type="spellStart"/>
            <w:r>
              <w:rPr>
                <w:rStyle w:val="Table-Header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1AAAD6E4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Max </w:t>
            </w:r>
            <w:proofErr w:type="spellStart"/>
            <w:r>
              <w:rPr>
                <w:rStyle w:val="Table-Header"/>
              </w:rPr>
              <w:t>Length</w:t>
            </w:r>
            <w:proofErr w:type="spellEnd"/>
            <w:r>
              <w:rPr>
                <w:rStyle w:val="Table-Header"/>
              </w:rPr>
              <w:t xml:space="preserve"> (</w:t>
            </w:r>
            <w:proofErr w:type="spellStart"/>
            <w:r>
              <w:rPr>
                <w:rStyle w:val="Table-Header"/>
              </w:rPr>
              <w:t>Bytes</w:t>
            </w:r>
            <w:proofErr w:type="spellEnd"/>
            <w:r>
              <w:rPr>
                <w:rStyle w:val="Table-Header"/>
              </w:rPr>
              <w:t>)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7029EB4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Nullability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2A8F29DF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Identity</w:t>
            </w:r>
            <w:proofErr w:type="spellEnd"/>
          </w:p>
        </w:tc>
      </w:tr>
      <w:tr w:rsidR="00A17C5A" w14:paraId="00CCEFDF" w14:textId="77777777">
        <w:tc>
          <w:tcPr>
            <w:tcW w:w="0" w:type="auto"/>
            <w:shd w:val="clear" w:color="auto" w:fill="FFFFFF"/>
          </w:tcPr>
          <w:p w14:paraId="092B3F9E" w14:textId="77777777" w:rsidR="00A17C5A" w:rsidRDefault="00520027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 w14:anchorId="7133B8A6">
                <v:shape id="_x0000_i1144" type="#_x0000_t75" style="width:12pt;height:12pt">
                  <v:imagedata r:id="rId2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14:paraId="5B34382F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Partner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D5C4E38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5931B0CE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6258AF6B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 w14:paraId="7F4E7AE0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</w:tr>
      <w:tr w:rsidR="00A17C5A" w14:paraId="18802D71" w14:textId="77777777">
        <w:tc>
          <w:tcPr>
            <w:tcW w:w="0" w:type="auto"/>
            <w:shd w:val="clear" w:color="auto" w:fill="F3F3F3"/>
          </w:tcPr>
          <w:p w14:paraId="511AE14D" w14:textId="77777777" w:rsidR="00A17C5A" w:rsidRDefault="00520027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 w14:anchorId="683FB249">
                <v:shape id="_x0000_i1145" type="#_x0000_t75" style="width:12pt;height:12pt">
                  <v:imagedata r:id="rId26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14:paraId="0F423605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car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7A1F2419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17B8BB76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 w14:paraId="24FC5265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7EF1ACD4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17831B54" w14:textId="77777777">
        <w:tc>
          <w:tcPr>
            <w:tcW w:w="0" w:type="auto"/>
            <w:shd w:val="clear" w:color="auto" w:fill="FFFFFF"/>
          </w:tcPr>
          <w:p w14:paraId="085BF53C" w14:textId="77777777" w:rsidR="00A17C5A" w:rsidRDefault="00520027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 w14:anchorId="6EA78FA1">
                <v:shape id="_x0000_i1146" type="#_x0000_t75" style="width:12pt;height:12pt">
                  <v:imagedata r:id="rId2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14:paraId="4ADBC694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Payment</w:t>
            </w:r>
            <w:r>
              <w:rPr>
                <w:rStyle w:val="Table-Default"/>
              </w:rPr>
              <w:softHyphen/>
              <w:t>Method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C5DF60D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6BB54C34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25394DEB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26F00EC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10447175" w14:textId="77777777">
        <w:tc>
          <w:tcPr>
            <w:tcW w:w="0" w:type="auto"/>
            <w:shd w:val="clear" w:color="auto" w:fill="F3F3F3"/>
          </w:tcPr>
          <w:p w14:paraId="1BBC24D5" w14:textId="77777777" w:rsidR="00A17C5A" w:rsidRDefault="00520027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 w14:anchorId="2D3E1005">
                <v:shape id="_x0000_i1147" type="#_x0000_t75" style="width:12pt;height:12pt">
                  <v:imagedata r:id="rId26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14:paraId="1BDDC584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Delivery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25EF0D08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5ED3A899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 w14:paraId="78F7D45D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569AEB5F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279573CA" w14:textId="77777777">
        <w:tc>
          <w:tcPr>
            <w:tcW w:w="0" w:type="auto"/>
            <w:shd w:val="clear" w:color="auto" w:fill="FFFFFF"/>
          </w:tcPr>
          <w:p w14:paraId="2CC15618" w14:textId="77777777" w:rsidR="00A17C5A" w:rsidRDefault="00520027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 w14:anchorId="40F96576">
                <v:shape id="_x0000_i1148" type="#_x0000_t75" style="width:12pt;height:12pt">
                  <v:imagedata r:id="rId2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14:paraId="1010A03A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Contract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8DF8BD0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630393FC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1B511A31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1669602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67A2AF82" w14:textId="77777777">
        <w:tc>
          <w:tcPr>
            <w:tcW w:w="0" w:type="auto"/>
            <w:shd w:val="clear" w:color="auto" w:fill="F3F3F3"/>
          </w:tcPr>
          <w:p w14:paraId="2B87D48A" w14:textId="77777777" w:rsidR="00A17C5A" w:rsidRDefault="00520027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 w14:anchorId="3AB62AF2">
                <v:shape id="_x0000_i1149" type="#_x0000_t75" style="width:12pt;height:12pt">
                  <v:imagedata r:id="rId26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14:paraId="14F188E7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Partner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111DC66F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3E5252DC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 w14:paraId="7741A726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2CB645DB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2CE4ED00" w14:textId="77777777">
        <w:tc>
          <w:tcPr>
            <w:tcW w:w="0" w:type="auto"/>
            <w:shd w:val="clear" w:color="auto" w:fill="FFFFFF"/>
          </w:tcPr>
          <w:p w14:paraId="6733FCF8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507CA1C4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Invoice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856B6B7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11AC7482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1FFE5387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AD733A3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04E1B001" w14:textId="77777777">
        <w:tc>
          <w:tcPr>
            <w:tcW w:w="0" w:type="auto"/>
            <w:shd w:val="clear" w:color="auto" w:fill="F3F3F3"/>
          </w:tcPr>
          <w:p w14:paraId="6564EB58" w14:textId="77777777" w:rsidR="00A17C5A" w:rsidRDefault="00A17C5A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6BA580B5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Order</w:t>
            </w:r>
            <w:r>
              <w:rPr>
                <w:rStyle w:val="Table-Default"/>
              </w:rPr>
              <w:softHyphen/>
              <w:t>Date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4747959E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20439D9A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 w14:paraId="5D01D032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299CF14C" w14:textId="77777777" w:rsidR="00A17C5A" w:rsidRDefault="00A17C5A">
            <w:pPr>
              <w:rPr>
                <w:rStyle w:val="Table-Default"/>
              </w:rPr>
            </w:pPr>
          </w:p>
        </w:tc>
      </w:tr>
    </w:tbl>
    <w:p w14:paraId="6129BD19" w14:textId="77777777" w:rsidR="00A17C5A" w:rsidRDefault="00A17C5A">
      <w:pPr>
        <w:rPr>
          <w:rStyle w:val="Table-Header"/>
        </w:rPr>
      </w:pPr>
    </w:p>
    <w:p w14:paraId="194864C4" w14:textId="77777777" w:rsidR="00A17C5A" w:rsidRDefault="004B5D96">
      <w:pPr>
        <w:pStyle w:val="BlockTitleParagraph"/>
        <w:rPr>
          <w:rStyle w:val="Table-Header"/>
        </w:rPr>
      </w:pPr>
      <w:bookmarkStart w:id="107" w:name="xZjrh0PmKYpuWVZzuFOAgOlT2Ik="/>
      <w:r>
        <w:t>Indexes</w:t>
      </w:r>
      <w:bookmarkEnd w:id="10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908"/>
        <w:gridCol w:w="4694"/>
        <w:gridCol w:w="2334"/>
        <w:gridCol w:w="1352"/>
      </w:tblGrid>
      <w:tr w:rsidR="00A17C5A" w14:paraId="11D1D3FD" w14:textId="77777777">
        <w:tc>
          <w:tcPr>
            <w:tcW w:w="0" w:type="auto"/>
            <w:shd w:val="clear" w:color="auto" w:fill="F3F3F3"/>
            <w:vAlign w:val="bottom"/>
          </w:tcPr>
          <w:p w14:paraId="094E7046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135E255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2B38937F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Key </w:t>
            </w:r>
            <w:proofErr w:type="spellStart"/>
            <w:r>
              <w:rPr>
                <w:rStyle w:val="Table-Header"/>
              </w:rPr>
              <w:t>Columns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347F46F4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Unique</w:t>
            </w:r>
            <w:proofErr w:type="spellEnd"/>
          </w:p>
        </w:tc>
      </w:tr>
      <w:tr w:rsidR="00A17C5A" w14:paraId="5E3E047D" w14:textId="77777777">
        <w:tc>
          <w:tcPr>
            <w:tcW w:w="0" w:type="auto"/>
            <w:shd w:val="clear" w:color="auto" w:fill="FFFFFF"/>
          </w:tcPr>
          <w:p w14:paraId="39BE401E" w14:textId="77777777" w:rsidR="00A17C5A" w:rsidRDefault="00520027">
            <w:pPr>
              <w:rPr>
                <w:rStyle w:val="Table-Default"/>
              </w:rPr>
            </w:pPr>
            <w:r>
              <w:rPr>
                <w:rStyle w:val="Table-Default"/>
              </w:rPr>
              <w:pict w14:anchorId="799A5FE6">
                <v:shape id="_x0000_i1150" type="#_x0000_t75" style="width:12pt;height:12pt">
                  <v:imagedata r:id="rId2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14:paraId="52AE8302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Partner</w:t>
            </w:r>
            <w:r>
              <w:rPr>
                <w:rStyle w:val="Table-Default"/>
              </w:rPr>
              <w:softHyphen/>
              <w:t>Order</w:t>
            </w:r>
            <w:proofErr w:type="spellEnd"/>
            <w:r>
              <w:rPr>
                <w:rStyle w:val="Table-Default"/>
              </w:rPr>
              <w:t>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Partner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BE4C1D7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Partner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1ED0DF9" w14:textId="77777777" w:rsidR="00A17C5A" w:rsidRDefault="004B5D96">
            <w:pPr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</w:tr>
    </w:tbl>
    <w:p w14:paraId="0C3F12FE" w14:textId="77777777" w:rsidR="00A17C5A" w:rsidRDefault="00A17C5A">
      <w:pPr>
        <w:rPr>
          <w:rStyle w:val="Table-Header"/>
        </w:rPr>
      </w:pPr>
    </w:p>
    <w:p w14:paraId="6AC85D1B" w14:textId="77777777" w:rsidR="00A17C5A" w:rsidRDefault="004B5D96">
      <w:pPr>
        <w:pStyle w:val="BlockTitleParagraph"/>
        <w:rPr>
          <w:rStyle w:val="Table-Header"/>
        </w:rPr>
      </w:pPr>
      <w:bookmarkStart w:id="108" w:name="V6VOlmodatrgIup4z71nAUNNcPs="/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bookmarkEnd w:id="108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036"/>
        <w:gridCol w:w="989"/>
        <w:gridCol w:w="5263"/>
      </w:tblGrid>
      <w:tr w:rsidR="00A17C5A" w14:paraId="3A36E8FC" w14:textId="77777777">
        <w:tc>
          <w:tcPr>
            <w:tcW w:w="0" w:type="auto"/>
            <w:shd w:val="clear" w:color="auto" w:fill="F3F3F3"/>
            <w:vAlign w:val="bottom"/>
          </w:tcPr>
          <w:p w14:paraId="23A8D5E9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1F232449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No </w:t>
            </w:r>
            <w:proofErr w:type="spellStart"/>
            <w:r>
              <w:rPr>
                <w:rStyle w:val="Table-Header"/>
              </w:rPr>
              <w:t>Check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2233D9CA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Columns</w:t>
            </w:r>
            <w:proofErr w:type="spellEnd"/>
          </w:p>
        </w:tc>
      </w:tr>
      <w:tr w:rsidR="00A17C5A" w14:paraId="5CD66EE2" w14:textId="77777777">
        <w:tc>
          <w:tcPr>
            <w:tcW w:w="0" w:type="auto"/>
            <w:shd w:val="clear" w:color="auto" w:fill="FFFFFF"/>
          </w:tcPr>
          <w:p w14:paraId="6794D3C7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FK__</w:t>
            </w:r>
            <w:r>
              <w:rPr>
                <w:rStyle w:val="Table-Default"/>
              </w:rPr>
              <w:softHyphen/>
              <w:t>Partner</w:t>
            </w:r>
            <w:r>
              <w:rPr>
                <w:rStyle w:val="Table-Default"/>
              </w:rPr>
              <w:softHyphen/>
              <w:t>Or__car</w:t>
            </w:r>
            <w:r>
              <w:rPr>
                <w:rStyle w:val="Table-Default"/>
              </w:rPr>
              <w:softHyphen/>
              <w:t>ID__4D94879B</w:t>
            </w:r>
          </w:p>
        </w:tc>
        <w:tc>
          <w:tcPr>
            <w:tcW w:w="0" w:type="auto"/>
            <w:shd w:val="clear" w:color="auto" w:fill="FFFFFF"/>
          </w:tcPr>
          <w:p w14:paraId="538D5707" w14:textId="77777777" w:rsidR="00A17C5A" w:rsidRDefault="004B5D96">
            <w:pPr>
              <w:keepNext/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0508A4C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car</w:t>
            </w:r>
            <w:r>
              <w:rPr>
                <w:rStyle w:val="Table-Default"/>
              </w:rPr>
              <w:softHyphen/>
              <w:t>ID</w:t>
            </w:r>
            <w:proofErr w:type="spellEnd"/>
            <w:r>
              <w:rPr>
                <w:rStyle w:val="Table-Default"/>
              </w:rPr>
              <w:t>-&gt;</w:t>
            </w:r>
            <w:hyperlink w:anchor="q6JFAO/4AwfSN7GRD4m+6HWqtcw=" w:history="1">
              <w:r>
                <w:rPr>
                  <w:rStyle w:val="Table-Default"/>
                </w:rPr>
                <w:t>[</w:t>
              </w:r>
              <w:proofErr w:type="spellStart"/>
              <w:r>
                <w:rPr>
                  <w:rStyle w:val="Table-Default"/>
                </w:rPr>
                <w:t>dbo</w:t>
              </w:r>
              <w:proofErr w:type="spellEnd"/>
              <w:proofErr w:type="gramStart"/>
              <w:r>
                <w:rPr>
                  <w:rStyle w:val="Table-Default"/>
                </w:rPr>
                <w:t>].[</w:t>
              </w:r>
              <w:proofErr w:type="spellStart"/>
              <w:proofErr w:type="gramEnd"/>
              <w:r>
                <w:rPr>
                  <w:rStyle w:val="Table-Default"/>
                </w:rPr>
                <w:t>Car</w:t>
              </w:r>
              <w:proofErr w:type="spellEnd"/>
              <w:r>
                <w:rPr>
                  <w:rStyle w:val="Table-Default"/>
                </w:rPr>
                <w:t>].[</w:t>
              </w:r>
              <w:proofErr w:type="spellStart"/>
              <w:r>
                <w:rPr>
                  <w:rStyle w:val="Table-Default"/>
                </w:rPr>
                <w:t>Car</w:t>
              </w:r>
              <w:r>
                <w:rPr>
                  <w:rStyle w:val="Table-Default"/>
                </w:rPr>
                <w:softHyphen/>
                <w:t>ID</w:t>
              </w:r>
              <w:proofErr w:type="spellEnd"/>
              <w:r>
                <w:rPr>
                  <w:rStyle w:val="Table-Default"/>
                </w:rPr>
                <w:t>]</w:t>
              </w:r>
            </w:hyperlink>
          </w:p>
        </w:tc>
      </w:tr>
      <w:tr w:rsidR="00A17C5A" w14:paraId="74591ECC" w14:textId="77777777">
        <w:tc>
          <w:tcPr>
            <w:tcW w:w="0" w:type="auto"/>
            <w:shd w:val="clear" w:color="auto" w:fill="F3F3F3"/>
          </w:tcPr>
          <w:p w14:paraId="2968B5E2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FK__</w:t>
            </w:r>
            <w:r>
              <w:rPr>
                <w:rStyle w:val="Table-Default"/>
              </w:rPr>
              <w:softHyphen/>
              <w:t>Partner</w:t>
            </w:r>
            <w:r>
              <w:rPr>
                <w:rStyle w:val="Table-Default"/>
              </w:rPr>
              <w:softHyphen/>
              <w:t>Or__</w:t>
            </w:r>
            <w:r>
              <w:rPr>
                <w:rStyle w:val="Table-Default"/>
              </w:rPr>
              <w:softHyphen/>
              <w:t>Contr__4BAC3F29</w:t>
            </w:r>
          </w:p>
        </w:tc>
        <w:tc>
          <w:tcPr>
            <w:tcW w:w="0" w:type="auto"/>
            <w:shd w:val="clear" w:color="auto" w:fill="F3F3F3"/>
          </w:tcPr>
          <w:p w14:paraId="31167A84" w14:textId="77777777" w:rsidR="00A17C5A" w:rsidRDefault="004B5D96">
            <w:pPr>
              <w:keepNext/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4666E482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Contract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  <w:proofErr w:type="spellEnd"/>
            <w:r>
              <w:rPr>
                <w:rStyle w:val="Table-Default"/>
              </w:rPr>
              <w:t>-&gt;</w:t>
            </w:r>
            <w:hyperlink w:anchor="rKykV5K18P52DFJ4XxKIgF99gy8=" w:history="1">
              <w:r>
                <w:rPr>
                  <w:rStyle w:val="Table-Default"/>
                </w:rPr>
                <w:t>[</w:t>
              </w:r>
              <w:proofErr w:type="spellStart"/>
              <w:r>
                <w:rPr>
                  <w:rStyle w:val="Table-Default"/>
                </w:rPr>
                <w:t>dbo</w:t>
              </w:r>
              <w:proofErr w:type="spellEnd"/>
              <w:proofErr w:type="gramStart"/>
              <w:r>
                <w:rPr>
                  <w:rStyle w:val="Table-Default"/>
                </w:rPr>
                <w:t>].[</w:t>
              </w:r>
              <w:proofErr w:type="spellStart"/>
              <w:proofErr w:type="gramEnd"/>
              <w:r>
                <w:rPr>
                  <w:rStyle w:val="Table-Default"/>
                </w:rPr>
                <w:t>Contract</w:t>
              </w:r>
              <w:r>
                <w:rPr>
                  <w:rStyle w:val="Table-Default"/>
                </w:rPr>
                <w:softHyphen/>
                <w:t>Type</w:t>
              </w:r>
              <w:proofErr w:type="spellEnd"/>
              <w:r>
                <w:rPr>
                  <w:rStyle w:val="Table-Default"/>
                </w:rPr>
                <w:t>].[</w:t>
              </w:r>
              <w:proofErr w:type="spellStart"/>
              <w:r>
                <w:rPr>
                  <w:rStyle w:val="Table-Default"/>
                </w:rPr>
                <w:t>Contract</w:t>
              </w:r>
              <w:r>
                <w:rPr>
                  <w:rStyle w:val="Table-Default"/>
                </w:rPr>
                <w:softHyphen/>
                <w:t>Type</w:t>
              </w:r>
              <w:r>
                <w:rPr>
                  <w:rStyle w:val="Table-Default"/>
                </w:rPr>
                <w:softHyphen/>
                <w:t>ID</w:t>
              </w:r>
              <w:proofErr w:type="spellEnd"/>
              <w:r>
                <w:rPr>
                  <w:rStyle w:val="Table-Default"/>
                </w:rPr>
                <w:t>]</w:t>
              </w:r>
            </w:hyperlink>
          </w:p>
        </w:tc>
      </w:tr>
      <w:tr w:rsidR="00A17C5A" w14:paraId="2177D4EB" w14:textId="77777777">
        <w:tc>
          <w:tcPr>
            <w:tcW w:w="0" w:type="auto"/>
            <w:shd w:val="clear" w:color="auto" w:fill="FFFFFF"/>
          </w:tcPr>
          <w:p w14:paraId="19FF7491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FK__</w:t>
            </w:r>
            <w:r>
              <w:rPr>
                <w:rStyle w:val="Table-Default"/>
              </w:rPr>
              <w:softHyphen/>
              <w:t>Partner</w:t>
            </w:r>
            <w:r>
              <w:rPr>
                <w:rStyle w:val="Table-Default"/>
              </w:rPr>
              <w:softHyphen/>
              <w:t>Or__</w:t>
            </w:r>
            <w:r>
              <w:rPr>
                <w:rStyle w:val="Table-Default"/>
              </w:rPr>
              <w:softHyphen/>
              <w:t>Deliv__47DBAE45</w:t>
            </w:r>
          </w:p>
        </w:tc>
        <w:tc>
          <w:tcPr>
            <w:tcW w:w="0" w:type="auto"/>
            <w:shd w:val="clear" w:color="auto" w:fill="FFFFFF"/>
          </w:tcPr>
          <w:p w14:paraId="7827AD46" w14:textId="77777777" w:rsidR="00A17C5A" w:rsidRDefault="004B5D96">
            <w:pPr>
              <w:keepNext/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52F4507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Delivery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  <w:proofErr w:type="spellEnd"/>
            <w:r>
              <w:rPr>
                <w:rStyle w:val="Table-Default"/>
              </w:rPr>
              <w:t>-&gt;</w:t>
            </w:r>
            <w:hyperlink w:anchor="dL5uSb+mDNVLtXAutuI7cAj3Ncw=" w:history="1">
              <w:r>
                <w:rPr>
                  <w:rStyle w:val="Table-Default"/>
                </w:rPr>
                <w:t>[</w:t>
              </w:r>
              <w:proofErr w:type="spellStart"/>
              <w:r>
                <w:rPr>
                  <w:rStyle w:val="Table-Default"/>
                </w:rPr>
                <w:t>dbo</w:t>
              </w:r>
              <w:proofErr w:type="spellEnd"/>
              <w:proofErr w:type="gramStart"/>
              <w:r>
                <w:rPr>
                  <w:rStyle w:val="Table-Default"/>
                </w:rPr>
                <w:t>].[</w:t>
              </w:r>
              <w:proofErr w:type="spellStart"/>
              <w:proofErr w:type="gramEnd"/>
              <w:r>
                <w:rPr>
                  <w:rStyle w:val="Table-Default"/>
                </w:rPr>
                <w:t>Delivery</w:t>
              </w:r>
              <w:r>
                <w:rPr>
                  <w:rStyle w:val="Table-Default"/>
                </w:rPr>
                <w:softHyphen/>
                <w:t>Type</w:t>
              </w:r>
              <w:proofErr w:type="spellEnd"/>
              <w:r>
                <w:rPr>
                  <w:rStyle w:val="Table-Default"/>
                </w:rPr>
                <w:t>].[</w:t>
              </w:r>
              <w:proofErr w:type="spellStart"/>
              <w:r>
                <w:rPr>
                  <w:rStyle w:val="Table-Default"/>
                </w:rPr>
                <w:t>Delivery</w:t>
              </w:r>
              <w:r>
                <w:rPr>
                  <w:rStyle w:val="Table-Default"/>
                </w:rPr>
                <w:softHyphen/>
                <w:t>Type</w:t>
              </w:r>
              <w:r>
                <w:rPr>
                  <w:rStyle w:val="Table-Default"/>
                </w:rPr>
                <w:softHyphen/>
                <w:t>ID</w:t>
              </w:r>
              <w:proofErr w:type="spellEnd"/>
              <w:r>
                <w:rPr>
                  <w:rStyle w:val="Table-Default"/>
                </w:rPr>
                <w:t>]</w:t>
              </w:r>
            </w:hyperlink>
          </w:p>
        </w:tc>
      </w:tr>
      <w:tr w:rsidR="00A17C5A" w14:paraId="1C0AB5F8" w14:textId="77777777">
        <w:tc>
          <w:tcPr>
            <w:tcW w:w="0" w:type="auto"/>
            <w:shd w:val="clear" w:color="auto" w:fill="F3F3F3"/>
          </w:tcPr>
          <w:p w14:paraId="0D2FF7C4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FK__</w:t>
            </w:r>
            <w:r>
              <w:rPr>
                <w:rStyle w:val="Table-Default"/>
              </w:rPr>
              <w:softHyphen/>
              <w:t>Partner</w:t>
            </w:r>
            <w:r>
              <w:rPr>
                <w:rStyle w:val="Table-Default"/>
              </w:rPr>
              <w:softHyphen/>
              <w:t>Or__</w:t>
            </w:r>
            <w:r>
              <w:rPr>
                <w:rStyle w:val="Table-Default"/>
              </w:rPr>
              <w:softHyphen/>
              <w:t>Payme__46E78A0C</w:t>
            </w:r>
          </w:p>
        </w:tc>
        <w:tc>
          <w:tcPr>
            <w:tcW w:w="0" w:type="auto"/>
            <w:shd w:val="clear" w:color="auto" w:fill="F3F3F3"/>
          </w:tcPr>
          <w:p w14:paraId="0440DD1E" w14:textId="77777777" w:rsidR="00A17C5A" w:rsidRDefault="004B5D96">
            <w:pPr>
              <w:keepNext/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476F833E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Payment</w:t>
            </w:r>
            <w:r>
              <w:rPr>
                <w:rStyle w:val="Table-Default"/>
              </w:rPr>
              <w:softHyphen/>
              <w:t>Method</w:t>
            </w:r>
            <w:r>
              <w:rPr>
                <w:rStyle w:val="Table-Default"/>
              </w:rPr>
              <w:softHyphen/>
              <w:t>ID-&gt;</w:t>
            </w:r>
            <w:hyperlink w:anchor="zlSY7YpswKhR3MmcOw3kdaQiAoU=" w:history="1">
              <w:r>
                <w:rPr>
                  <w:rStyle w:val="Table-Default"/>
                </w:rPr>
                <w:t>[dbo</w:t>
              </w:r>
              <w:proofErr w:type="gramStart"/>
              <w:r>
                <w:rPr>
                  <w:rStyle w:val="Table-Default"/>
                </w:rPr>
                <w:t>].[</w:t>
              </w:r>
              <w:proofErr w:type="gramEnd"/>
              <w:r>
                <w:rPr>
                  <w:rStyle w:val="Table-Default"/>
                </w:rPr>
                <w:t>Dict</w:t>
              </w:r>
              <w:r>
                <w:rPr>
                  <w:rStyle w:val="Table-Default"/>
                </w:rPr>
                <w:softHyphen/>
                <w:t>Payment</w:t>
              </w:r>
              <w:r>
                <w:rPr>
                  <w:rStyle w:val="Table-Default"/>
                </w:rPr>
                <w:softHyphen/>
                <w:t>Method].[Payment</w:t>
              </w:r>
              <w:r>
                <w:rPr>
                  <w:rStyle w:val="Table-Default"/>
                </w:rPr>
                <w:softHyphen/>
                <w:t>Method</w:t>
              </w:r>
              <w:r>
                <w:rPr>
                  <w:rStyle w:val="Table-Default"/>
                </w:rPr>
                <w:softHyphen/>
                <w:t>ID]</w:t>
              </w:r>
            </w:hyperlink>
          </w:p>
        </w:tc>
      </w:tr>
      <w:tr w:rsidR="00A17C5A" w14:paraId="4B5D1E0E" w14:textId="77777777">
        <w:tc>
          <w:tcPr>
            <w:tcW w:w="0" w:type="auto"/>
            <w:shd w:val="clear" w:color="auto" w:fill="FFFFFF"/>
          </w:tcPr>
          <w:p w14:paraId="61F3B9C4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FK__</w:t>
            </w:r>
            <w:r>
              <w:rPr>
                <w:rStyle w:val="Table-Default"/>
              </w:rPr>
              <w:softHyphen/>
              <w:t>Partner</w:t>
            </w:r>
            <w:r>
              <w:rPr>
                <w:rStyle w:val="Table-Default"/>
              </w:rPr>
              <w:softHyphen/>
              <w:t>Or__</w:t>
            </w:r>
            <w:r>
              <w:rPr>
                <w:rStyle w:val="Table-Default"/>
              </w:rPr>
              <w:softHyphen/>
              <w:t>Partn__4AB81AF0</w:t>
            </w:r>
          </w:p>
        </w:tc>
        <w:tc>
          <w:tcPr>
            <w:tcW w:w="0" w:type="auto"/>
            <w:shd w:val="clear" w:color="auto" w:fill="FFFFFF"/>
          </w:tcPr>
          <w:p w14:paraId="5E2A89C4" w14:textId="77777777" w:rsidR="00A17C5A" w:rsidRDefault="004B5D96">
            <w:pPr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0F3FDD2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Partner</w:t>
            </w:r>
            <w:r>
              <w:rPr>
                <w:rStyle w:val="Table-Default"/>
              </w:rPr>
              <w:softHyphen/>
              <w:t>ID</w:t>
            </w:r>
            <w:proofErr w:type="spellEnd"/>
            <w:r>
              <w:rPr>
                <w:rStyle w:val="Table-Default"/>
              </w:rPr>
              <w:t>-&gt;</w:t>
            </w:r>
            <w:hyperlink w:anchor="UCq8e/K2XBqz9Ey6Gtht3AASu1Q=" w:history="1">
              <w:r>
                <w:rPr>
                  <w:rStyle w:val="Table-Default"/>
                </w:rPr>
                <w:t>[</w:t>
              </w:r>
              <w:proofErr w:type="spellStart"/>
              <w:r>
                <w:rPr>
                  <w:rStyle w:val="Table-Default"/>
                </w:rPr>
                <w:t>dbo</w:t>
              </w:r>
              <w:proofErr w:type="spellEnd"/>
              <w:proofErr w:type="gramStart"/>
              <w:r>
                <w:rPr>
                  <w:rStyle w:val="Table-Default"/>
                </w:rPr>
                <w:t>].[</w:t>
              </w:r>
              <w:proofErr w:type="gramEnd"/>
              <w:r>
                <w:rPr>
                  <w:rStyle w:val="Table-Default"/>
                </w:rPr>
                <w:t>Partner].[</w:t>
              </w:r>
              <w:proofErr w:type="spellStart"/>
              <w:r>
                <w:rPr>
                  <w:rStyle w:val="Table-Default"/>
                </w:rPr>
                <w:t>Partner</w:t>
              </w:r>
              <w:r>
                <w:rPr>
                  <w:rStyle w:val="Table-Default"/>
                </w:rPr>
                <w:softHyphen/>
                <w:t>ID</w:t>
              </w:r>
              <w:proofErr w:type="spellEnd"/>
              <w:r>
                <w:rPr>
                  <w:rStyle w:val="Table-Default"/>
                </w:rPr>
                <w:t>]</w:t>
              </w:r>
            </w:hyperlink>
          </w:p>
        </w:tc>
      </w:tr>
    </w:tbl>
    <w:p w14:paraId="4E56E4D7" w14:textId="77777777" w:rsidR="00A17C5A" w:rsidRDefault="00A17C5A">
      <w:pPr>
        <w:rPr>
          <w:rStyle w:val="Table-Header"/>
        </w:rPr>
      </w:pPr>
    </w:p>
    <w:p w14:paraId="7695D934" w14:textId="6B15A818" w:rsidR="00A17C5A" w:rsidRDefault="005D7C74">
      <w:pPr>
        <w:pStyle w:val="BlockTitleParagraph"/>
        <w:rPr>
          <w:rStyle w:val="Table-Header"/>
        </w:rPr>
      </w:pPr>
      <w:r>
        <w:t>Comment: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4FEFF3E8" w14:textId="77777777">
        <w:tc>
          <w:tcPr>
            <w:tcW w:w="0" w:type="auto"/>
            <w:shd w:val="clear" w:color="auto" w:fill="F5F5F5"/>
          </w:tcPr>
          <w:p w14:paraId="79B9A755" w14:textId="258785DE" w:rsidR="00DB7BF2" w:rsidRPr="0023100D" w:rsidRDefault="00DB7BF2" w:rsidP="00DB7BF2">
            <w:pPr>
              <w:rPr>
                <w:rStyle w:val="ScriptNormal"/>
                <w:b/>
                <w:bCs/>
                <w:sz w:val="20"/>
                <w:szCs w:val="20"/>
              </w:rPr>
            </w:pPr>
            <w:r w:rsidRPr="0023100D">
              <w:rPr>
                <w:rStyle w:val="ScriptKeyword"/>
                <w:b/>
                <w:bCs/>
                <w:color w:val="auto"/>
                <w:sz w:val="20"/>
                <w:szCs w:val="20"/>
              </w:rPr>
              <w:t>És végül, de nem utolsó sorban, a harmadik fő tábla, a megrendelések.</w:t>
            </w:r>
            <w:r w:rsidRPr="0023100D">
              <w:rPr>
                <w:rStyle w:val="ScriptKeyword"/>
                <w:b/>
                <w:bCs/>
                <w:color w:val="auto"/>
                <w:sz w:val="20"/>
                <w:szCs w:val="20"/>
              </w:rPr>
              <w:br/>
            </w:r>
            <w:r w:rsidRPr="0023100D">
              <w:rPr>
                <w:rStyle w:val="ScriptNormal"/>
                <w:b/>
                <w:bCs/>
                <w:sz w:val="20"/>
                <w:szCs w:val="20"/>
              </w:rPr>
              <w:br/>
              <w:t>Minden rendelésben megjelenik, hogy milyen kocsit rendeltek, milyen fizetési móddal szeretnének fizetni, milyen szállítási módot kértek, melyik szerződés típussal rendelkezek a megrendelők</w:t>
            </w:r>
            <w:r w:rsidR="0023100D">
              <w:rPr>
                <w:rStyle w:val="ScriptNormal"/>
                <w:b/>
                <w:bCs/>
                <w:sz w:val="20"/>
                <w:szCs w:val="20"/>
              </w:rPr>
              <w:t xml:space="preserve">, mikor történt a megrendelés </w:t>
            </w:r>
            <w:r w:rsidR="0023100D" w:rsidRPr="0023100D">
              <w:rPr>
                <w:rStyle w:val="ScriptNormal"/>
                <w:b/>
                <w:bCs/>
                <w:sz w:val="20"/>
                <w:szCs w:val="20"/>
              </w:rPr>
              <w:lastRenderedPageBreak/>
              <w:t>és</w:t>
            </w:r>
            <w:r w:rsidRPr="0023100D">
              <w:rPr>
                <w:rStyle w:val="ScriptNormal"/>
                <w:b/>
                <w:bCs/>
                <w:sz w:val="20"/>
                <w:szCs w:val="20"/>
              </w:rPr>
              <w:t xml:space="preserve"> hogy melyik számla tartozik hozzá.</w:t>
            </w:r>
            <w:r w:rsidRPr="0023100D">
              <w:rPr>
                <w:rStyle w:val="ScriptNormal"/>
                <w:b/>
                <w:bCs/>
                <w:sz w:val="20"/>
                <w:szCs w:val="20"/>
              </w:rPr>
              <w:br/>
            </w:r>
          </w:p>
          <w:p w14:paraId="40E94459" w14:textId="1BEDCA5F" w:rsidR="00A17C5A" w:rsidRPr="0023100D" w:rsidRDefault="00DB7BF2" w:rsidP="00DB7BF2">
            <w:pPr>
              <w:rPr>
                <w:rStyle w:val="ScriptNormal"/>
                <w:b/>
                <w:bCs/>
                <w:sz w:val="20"/>
                <w:szCs w:val="20"/>
              </w:rPr>
            </w:pPr>
            <w:r w:rsidRPr="0023100D">
              <w:rPr>
                <w:rStyle w:val="ScriptNormal"/>
                <w:b/>
                <w:bCs/>
                <w:sz w:val="20"/>
                <w:szCs w:val="20"/>
              </w:rPr>
              <w:t>Továbbá</w:t>
            </w:r>
            <w:r w:rsidR="0023100D" w:rsidRPr="0023100D">
              <w:rPr>
                <w:rStyle w:val="ScriptNormal"/>
                <w:b/>
                <w:bCs/>
                <w:sz w:val="20"/>
                <w:szCs w:val="20"/>
              </w:rPr>
              <w:t xml:space="preserve"> ezen tábla információt felhasználva derülhet fény</w:t>
            </w:r>
            <w:r w:rsidR="0023100D">
              <w:rPr>
                <w:rStyle w:val="ScriptNormal"/>
                <w:b/>
                <w:bCs/>
                <w:sz w:val="20"/>
                <w:szCs w:val="20"/>
              </w:rPr>
              <w:t xml:space="preserve"> arra</w:t>
            </w:r>
            <w:r w:rsidR="0023100D" w:rsidRPr="0023100D">
              <w:rPr>
                <w:rStyle w:val="ScriptNormal"/>
                <w:b/>
                <w:bCs/>
                <w:sz w:val="20"/>
                <w:szCs w:val="20"/>
              </w:rPr>
              <w:t xml:space="preserve">, hogy kik a legtöbbet vásárolt partnereink, egy </w:t>
            </w:r>
            <w:proofErr w:type="spellStart"/>
            <w:r w:rsidR="0023100D" w:rsidRPr="0023100D">
              <w:rPr>
                <w:rStyle w:val="ScriptNormal"/>
                <w:b/>
                <w:bCs/>
                <w:sz w:val="20"/>
                <w:szCs w:val="20"/>
              </w:rPr>
              <w:t>View</w:t>
            </w:r>
            <w:proofErr w:type="spellEnd"/>
            <w:r w:rsidR="0023100D" w:rsidRPr="0023100D">
              <w:rPr>
                <w:rStyle w:val="ScriptNormal"/>
                <w:b/>
                <w:bCs/>
                <w:sz w:val="20"/>
                <w:szCs w:val="20"/>
              </w:rPr>
              <w:t xml:space="preserve"> segítségével.</w:t>
            </w:r>
          </w:p>
        </w:tc>
      </w:tr>
    </w:tbl>
    <w:p w14:paraId="436CE27F" w14:textId="77777777" w:rsidR="00A17C5A" w:rsidRDefault="00A17C5A">
      <w:pPr>
        <w:rPr>
          <w:rStyle w:val="ScriptNormal"/>
        </w:rPr>
      </w:pPr>
    </w:p>
    <w:p w14:paraId="433A0C76" w14:textId="77777777" w:rsidR="00A17C5A" w:rsidRDefault="004B5D96">
      <w:pPr>
        <w:pStyle w:val="BlockTitleParagraph"/>
        <w:rPr>
          <w:rStyle w:val="ScriptNormal"/>
        </w:rPr>
      </w:pPr>
      <w:bookmarkStart w:id="109" w:name="tX5E0UK/JUh4oUDS6s35MGdBbJ0="/>
      <w:proofErr w:type="spellStart"/>
      <w:r>
        <w:t>Uses</w:t>
      </w:r>
      <w:bookmarkEnd w:id="109"/>
      <w:proofErr w:type="spellEnd"/>
    </w:p>
    <w:p w14:paraId="24FCDB0B" w14:textId="77777777" w:rsidR="00A17C5A" w:rsidRDefault="00520027">
      <w:hyperlink w:anchor="q6JFAO/4AwfSN7GRD4m+6HWqtcw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Car</w:t>
        </w:r>
        <w:proofErr w:type="spellEnd"/>
        <w:r w:rsidR="004B5D96">
          <w:t>]</w:t>
        </w:r>
      </w:hyperlink>
    </w:p>
    <w:p w14:paraId="136BF61D" w14:textId="77777777" w:rsidR="00A17C5A" w:rsidRDefault="00520027">
      <w:hyperlink w:anchor="rKykV5K18P52DFJ4XxKIgF99gy8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Contract</w:t>
        </w:r>
        <w:r w:rsidR="004B5D96">
          <w:softHyphen/>
          <w:t>Type</w:t>
        </w:r>
        <w:proofErr w:type="spellEnd"/>
        <w:r w:rsidR="004B5D96">
          <w:t>]</w:t>
        </w:r>
      </w:hyperlink>
    </w:p>
    <w:p w14:paraId="2FCD6418" w14:textId="77777777" w:rsidR="00A17C5A" w:rsidRDefault="00520027">
      <w:hyperlink w:anchor="dL5uSb+mDNVLtXAutuI7cAj3Ncw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Delivery</w:t>
        </w:r>
        <w:r w:rsidR="004B5D96">
          <w:softHyphen/>
          <w:t>Type</w:t>
        </w:r>
        <w:proofErr w:type="spellEnd"/>
        <w:r w:rsidR="004B5D96">
          <w:t>]</w:t>
        </w:r>
      </w:hyperlink>
    </w:p>
    <w:p w14:paraId="7585B0FA" w14:textId="77777777" w:rsidR="00A17C5A" w:rsidRDefault="00520027">
      <w:hyperlink w:anchor="zlSY7YpswKhR3MmcOw3kdaQiAoU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Dict</w:t>
        </w:r>
        <w:r w:rsidR="004B5D96">
          <w:softHyphen/>
          <w:t>Payment</w:t>
        </w:r>
        <w:r w:rsidR="004B5D96">
          <w:softHyphen/>
          <w:t>Method</w:t>
        </w:r>
        <w:proofErr w:type="spellEnd"/>
        <w:r w:rsidR="004B5D96">
          <w:t>]</w:t>
        </w:r>
      </w:hyperlink>
    </w:p>
    <w:p w14:paraId="24E352DE" w14:textId="77777777" w:rsidR="00A17C5A" w:rsidRDefault="00520027">
      <w:hyperlink w:anchor="UCq8e/K2XBqz9Ey6Gtht3AASu1Q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gramEnd"/>
        <w:r w:rsidR="004B5D96">
          <w:t>Partner]</w:t>
        </w:r>
      </w:hyperlink>
    </w:p>
    <w:p w14:paraId="3FEEE5CA" w14:textId="77777777" w:rsidR="00A17C5A" w:rsidRDefault="004B5D96">
      <w:pPr>
        <w:pStyle w:val="BlockTitleParagraph"/>
      </w:pPr>
      <w:bookmarkStart w:id="110" w:name="dRT5cc0n3YdjTdDpLGb76DhJO5k="/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bookmarkEnd w:id="110"/>
      <w:proofErr w:type="spellEnd"/>
    </w:p>
    <w:p w14:paraId="4AF259BD" w14:textId="77777777" w:rsidR="00A17C5A" w:rsidRDefault="00520027">
      <w:hyperlink w:anchor="JdtyHRJPsrhWnjz/62vqdWxlAsI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Delivery</w:t>
        </w:r>
        <w:r w:rsidR="004B5D96">
          <w:softHyphen/>
          <w:t>Event</w:t>
        </w:r>
        <w:proofErr w:type="spellEnd"/>
        <w:r w:rsidR="004B5D96">
          <w:t>]</w:t>
        </w:r>
      </w:hyperlink>
    </w:p>
    <w:p w14:paraId="4E697BF4" w14:textId="77777777" w:rsidR="00A17C5A" w:rsidRDefault="00520027">
      <w:hyperlink w:anchor="wmwQg1/QpZCm8FR0xW+xMBWMU70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Invoice</w:t>
        </w:r>
        <w:proofErr w:type="spellEnd"/>
        <w:r w:rsidR="004B5D96">
          <w:t>]</w:t>
        </w:r>
      </w:hyperlink>
    </w:p>
    <w:p w14:paraId="3FC526BE" w14:textId="77777777" w:rsidR="00A17C5A" w:rsidRDefault="00520027">
      <w:hyperlink w:anchor="1Smy+U1xigH4XOVmXlU6dz12Bhw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gramEnd"/>
        <w:r w:rsidR="004B5D96">
          <w:t>TOP5Partner]</w:t>
        </w:r>
      </w:hyperlink>
    </w:p>
    <w:p w14:paraId="096C1E78" w14:textId="77777777" w:rsidR="00A17C5A" w:rsidRDefault="00A17C5A">
      <w:pPr>
        <w:sectPr w:rsidR="00A17C5A">
          <w:headerReference w:type="default" r:id="rId40"/>
          <w:pgSz w:w="11906" w:h="16838"/>
          <w:pgMar w:top="1417" w:right="1417" w:bottom="1417" w:left="1417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0793816F" w14:textId="77777777">
        <w:tc>
          <w:tcPr>
            <w:tcW w:w="0" w:type="auto"/>
            <w:shd w:val="clear" w:color="auto" w:fill="E6E6E6"/>
          </w:tcPr>
          <w:p w14:paraId="13D99419" w14:textId="77777777" w:rsidR="00A17C5A" w:rsidRDefault="00FD49FD">
            <w:pPr>
              <w:pStyle w:val="Cmsor6"/>
            </w:pPr>
            <w:bookmarkStart w:id="111" w:name="_Toc256000019"/>
            <w:bookmarkStart w:id="112" w:name="yPRGPC+OwshHLzUYJ0HB1TOMOMw="/>
            <w:r>
              <w:lastRenderedPageBreak/>
              <w:pict w14:anchorId="325E0087">
                <v:shape id="_x0000_i1151" type="#_x0000_t75" style="width:12pt;height:12pt">
                  <v:imagedata r:id="rId11" o:title=""/>
                </v:shape>
              </w:pict>
            </w:r>
            <w:r w:rsidR="004B5D96">
              <w:t xml:space="preserve"> [</w:t>
            </w:r>
            <w:proofErr w:type="spellStart"/>
            <w:r w:rsidR="004B5D96">
              <w:t>dbo</w:t>
            </w:r>
            <w:proofErr w:type="spellEnd"/>
            <w:proofErr w:type="gramStart"/>
            <w:r w:rsidR="004B5D96">
              <w:t>].[</w:t>
            </w:r>
            <w:proofErr w:type="spellStart"/>
            <w:proofErr w:type="gramEnd"/>
            <w:r w:rsidR="004B5D96">
              <w:t>Service</w:t>
            </w:r>
            <w:r w:rsidR="004B5D96">
              <w:softHyphen/>
              <w:t>Event</w:t>
            </w:r>
            <w:proofErr w:type="spellEnd"/>
            <w:r w:rsidR="004B5D96">
              <w:t>]</w:t>
            </w:r>
            <w:bookmarkEnd w:id="111"/>
          </w:p>
          <w:bookmarkEnd w:id="112"/>
          <w:p w14:paraId="1D1346E5" w14:textId="77777777" w:rsidR="00A17C5A" w:rsidRDefault="00A17C5A"/>
        </w:tc>
      </w:tr>
    </w:tbl>
    <w:p w14:paraId="40D92251" w14:textId="77777777" w:rsidR="00A17C5A" w:rsidRDefault="00A17C5A">
      <w:pPr>
        <w:keepNext/>
      </w:pPr>
    </w:p>
    <w:p w14:paraId="65065098" w14:textId="77777777" w:rsidR="00A17C5A" w:rsidRDefault="004B5D96">
      <w:pPr>
        <w:pStyle w:val="BlockTitleParagraph"/>
      </w:pPr>
      <w:bookmarkStart w:id="113" w:name="UAisPcunWIgZlZFPLjoSyC8jcCc="/>
      <w:proofErr w:type="spellStart"/>
      <w:r>
        <w:t>Properties</w:t>
      </w:r>
      <w:bookmarkEnd w:id="113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898"/>
        <w:gridCol w:w="6390"/>
      </w:tblGrid>
      <w:tr w:rsidR="00A17C5A" w14:paraId="3AFE2DE2" w14:textId="77777777">
        <w:tc>
          <w:tcPr>
            <w:tcW w:w="0" w:type="auto"/>
            <w:shd w:val="clear" w:color="auto" w:fill="F3F3F3"/>
            <w:vAlign w:val="bottom"/>
          </w:tcPr>
          <w:p w14:paraId="3E4EC8E3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6F7D74FE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Value</w:t>
            </w:r>
            <w:proofErr w:type="spellEnd"/>
          </w:p>
        </w:tc>
      </w:tr>
      <w:tr w:rsidR="00A17C5A" w14:paraId="5ABC6A07" w14:textId="77777777">
        <w:tc>
          <w:tcPr>
            <w:tcW w:w="0" w:type="auto"/>
            <w:shd w:val="clear" w:color="auto" w:fill="FFFFFF"/>
          </w:tcPr>
          <w:p w14:paraId="44330973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 w14:paraId="74FE4C27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Hungarian</w:t>
            </w:r>
            <w:proofErr w:type="spellEnd"/>
            <w:r>
              <w:rPr>
                <w:rStyle w:val="Table-Default"/>
              </w:rPr>
              <w:t>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 w:rsidR="00A17C5A" w14:paraId="5C35E75D" w14:textId="77777777">
        <w:tc>
          <w:tcPr>
            <w:tcW w:w="0" w:type="auto"/>
            <w:shd w:val="clear" w:color="auto" w:fill="F3F3F3"/>
          </w:tcPr>
          <w:p w14:paraId="093C841C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Row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Count</w:t>
            </w:r>
            <w:proofErr w:type="spellEnd"/>
            <w:r>
              <w:rPr>
                <w:rStyle w:val="Table-Default"/>
              </w:rPr>
              <w:t xml:space="preserve"> (~)</w:t>
            </w:r>
          </w:p>
        </w:tc>
        <w:tc>
          <w:tcPr>
            <w:tcW w:w="0" w:type="auto"/>
            <w:shd w:val="clear" w:color="auto" w:fill="F3F3F3"/>
          </w:tcPr>
          <w:p w14:paraId="71A4D96C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</w:tr>
      <w:tr w:rsidR="00A17C5A" w14:paraId="2D9FAD02" w14:textId="77777777">
        <w:tc>
          <w:tcPr>
            <w:tcW w:w="0" w:type="auto"/>
            <w:shd w:val="clear" w:color="auto" w:fill="FFFFFF"/>
          </w:tcPr>
          <w:p w14:paraId="1AF9C09E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Created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A5F1B1A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19:02:23 2022. június 26., vasárnap</w:t>
            </w:r>
          </w:p>
        </w:tc>
      </w:tr>
      <w:tr w:rsidR="00A17C5A" w14:paraId="4A1DE80D" w14:textId="77777777">
        <w:tc>
          <w:tcPr>
            <w:tcW w:w="0" w:type="auto"/>
            <w:shd w:val="clear" w:color="auto" w:fill="F3F3F3"/>
          </w:tcPr>
          <w:p w14:paraId="61BCE33E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 xml:space="preserve">Last </w:t>
            </w:r>
            <w:proofErr w:type="spellStart"/>
            <w:r>
              <w:rPr>
                <w:rStyle w:val="Table-Default"/>
              </w:rPr>
              <w:t>Modified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2666A03C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19:02:59 2022. június 26., vasárnap</w:t>
            </w:r>
          </w:p>
        </w:tc>
      </w:tr>
    </w:tbl>
    <w:p w14:paraId="785C14C9" w14:textId="77777777" w:rsidR="00A17C5A" w:rsidRDefault="00A17C5A">
      <w:pPr>
        <w:rPr>
          <w:rStyle w:val="Table-Header"/>
        </w:rPr>
      </w:pPr>
    </w:p>
    <w:p w14:paraId="7F964998" w14:textId="77777777" w:rsidR="00A17C5A" w:rsidRDefault="004B5D96">
      <w:pPr>
        <w:pStyle w:val="BlockTitleParagraph"/>
        <w:rPr>
          <w:rStyle w:val="Table-Header"/>
        </w:rPr>
      </w:pPr>
      <w:bookmarkStart w:id="114" w:name="TieZQU7hpK5SDteofWK0Wj3O8bo="/>
      <w:proofErr w:type="spellStart"/>
      <w:r>
        <w:t>Columns</w:t>
      </w:r>
      <w:bookmarkEnd w:id="114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94"/>
        <w:gridCol w:w="2160"/>
        <w:gridCol w:w="1409"/>
        <w:gridCol w:w="2304"/>
        <w:gridCol w:w="1652"/>
        <w:gridCol w:w="1069"/>
      </w:tblGrid>
      <w:tr w:rsidR="00A17C5A" w14:paraId="73EEE770" w14:textId="77777777">
        <w:tc>
          <w:tcPr>
            <w:tcW w:w="0" w:type="auto"/>
            <w:shd w:val="clear" w:color="auto" w:fill="F3F3F3"/>
            <w:vAlign w:val="bottom"/>
          </w:tcPr>
          <w:p w14:paraId="43923FAF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CA1F2F7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4BF2D821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Data </w:t>
            </w:r>
            <w:proofErr w:type="spellStart"/>
            <w:r>
              <w:rPr>
                <w:rStyle w:val="Table-Header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3E5A4121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Max </w:t>
            </w:r>
            <w:proofErr w:type="spellStart"/>
            <w:r>
              <w:rPr>
                <w:rStyle w:val="Table-Header"/>
              </w:rPr>
              <w:t>Length</w:t>
            </w:r>
            <w:proofErr w:type="spellEnd"/>
            <w:r>
              <w:rPr>
                <w:rStyle w:val="Table-Header"/>
              </w:rPr>
              <w:t xml:space="preserve"> (</w:t>
            </w:r>
            <w:proofErr w:type="spellStart"/>
            <w:r>
              <w:rPr>
                <w:rStyle w:val="Table-Header"/>
              </w:rPr>
              <w:t>Bytes</w:t>
            </w:r>
            <w:proofErr w:type="spellEnd"/>
            <w:r>
              <w:rPr>
                <w:rStyle w:val="Table-Header"/>
              </w:rPr>
              <w:t>)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7817258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Nullability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2C0C6E44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Identity</w:t>
            </w:r>
            <w:proofErr w:type="spellEnd"/>
          </w:p>
        </w:tc>
      </w:tr>
      <w:tr w:rsidR="00A17C5A" w14:paraId="235F815E" w14:textId="77777777">
        <w:tc>
          <w:tcPr>
            <w:tcW w:w="0" w:type="auto"/>
            <w:shd w:val="clear" w:color="auto" w:fill="FFFFFF"/>
          </w:tcPr>
          <w:p w14:paraId="2F31B17E" w14:textId="77777777" w:rsidR="00A17C5A" w:rsidRDefault="00520027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 w14:anchorId="5B470C30">
                <v:shape id="_x0000_i1152" type="#_x0000_t75" style="width:12pt;height:12pt">
                  <v:imagedata r:id="rId2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14:paraId="207307B7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Service</w:t>
            </w:r>
            <w:r>
              <w:rPr>
                <w:rStyle w:val="Table-Default"/>
              </w:rPr>
              <w:softHyphen/>
              <w:t>Event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7FBC241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10584275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24FA4C4F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 w14:paraId="314E4951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</w:tr>
      <w:tr w:rsidR="00A17C5A" w14:paraId="3B3CBDE8" w14:textId="77777777">
        <w:tc>
          <w:tcPr>
            <w:tcW w:w="0" w:type="auto"/>
            <w:shd w:val="clear" w:color="auto" w:fill="F3F3F3"/>
          </w:tcPr>
          <w:p w14:paraId="21F2BDEE" w14:textId="77777777" w:rsidR="00A17C5A" w:rsidRDefault="00520027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 w14:anchorId="4FAB82C6">
                <v:shape id="_x0000_i1153" type="#_x0000_t75" style="width:12pt;height:12pt">
                  <v:imagedata r:id="rId24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14:paraId="786D1193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Service</w:t>
            </w:r>
            <w:r>
              <w:rPr>
                <w:rStyle w:val="Table-Default"/>
              </w:rPr>
              <w:softHyphen/>
              <w:t>Event</w:t>
            </w:r>
            <w:r>
              <w:rPr>
                <w:rStyle w:val="Table-Default"/>
              </w:rPr>
              <w:softHyphen/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0B482480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69ACEBC9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 w14:paraId="29DE5B15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5258FF08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5139338A" w14:textId="77777777">
        <w:tc>
          <w:tcPr>
            <w:tcW w:w="0" w:type="auto"/>
            <w:shd w:val="clear" w:color="auto" w:fill="FFFFFF"/>
          </w:tcPr>
          <w:p w14:paraId="244E4B9E" w14:textId="77777777" w:rsidR="00A17C5A" w:rsidRDefault="00520027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 w14:anchorId="01C4D102">
                <v:shape id="_x0000_i1154" type="#_x0000_t75" style="width:12pt;height:12pt">
                  <v:imagedata r:id="rId2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14:paraId="6AB7BA2C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Serv</w:t>
            </w:r>
            <w:r>
              <w:rPr>
                <w:rStyle w:val="Table-Default"/>
              </w:rPr>
              <w:softHyphen/>
              <w:t>Point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56E18A8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0BB4A360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2BEC5226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4183F18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4C574874" w14:textId="77777777">
        <w:tc>
          <w:tcPr>
            <w:tcW w:w="0" w:type="auto"/>
            <w:shd w:val="clear" w:color="auto" w:fill="F3F3F3"/>
          </w:tcPr>
          <w:p w14:paraId="1A7B1B56" w14:textId="77777777" w:rsidR="00A17C5A" w:rsidRDefault="00520027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 w14:anchorId="7692DC7E">
                <v:shape id="_x0000_i1155" type="#_x0000_t75" style="width:12pt;height:12pt">
                  <v:imagedata r:id="rId26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14:paraId="7FD482C9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Serv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16AA6357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21B1C012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 w14:paraId="3B22469C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2CFBA0DF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4C05B795" w14:textId="77777777">
        <w:tc>
          <w:tcPr>
            <w:tcW w:w="0" w:type="auto"/>
            <w:shd w:val="clear" w:color="auto" w:fill="FFFFFF"/>
          </w:tcPr>
          <w:p w14:paraId="4B8361E2" w14:textId="77777777" w:rsidR="00A17C5A" w:rsidRDefault="00520027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 w14:anchorId="7B21B267">
                <v:shape id="_x0000_i1156" type="#_x0000_t75" style="width:12pt;height:12pt">
                  <v:imagedata r:id="rId2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14:paraId="0A4EE97B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Car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05FC703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456281D3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6F1B5D48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7D68700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298E4E7D" w14:textId="77777777">
        <w:tc>
          <w:tcPr>
            <w:tcW w:w="0" w:type="auto"/>
            <w:shd w:val="clear" w:color="auto" w:fill="F3F3F3"/>
          </w:tcPr>
          <w:p w14:paraId="1260ABE5" w14:textId="77777777" w:rsidR="00A17C5A" w:rsidRDefault="00A17C5A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21AF1EB9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Service</w:t>
            </w:r>
            <w:r>
              <w:rPr>
                <w:rStyle w:val="Table-Default"/>
              </w:rPr>
              <w:softHyphen/>
              <w:t>Event</w:t>
            </w:r>
            <w:r>
              <w:rPr>
                <w:rStyle w:val="Table-Default"/>
              </w:rPr>
              <w:softHyphen/>
              <w:t>Date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563A7154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1B1A805B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 w14:paraId="62BAD88E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3512B3F3" w14:textId="77777777" w:rsidR="00A17C5A" w:rsidRDefault="00A17C5A">
            <w:pPr>
              <w:rPr>
                <w:rStyle w:val="Table-Default"/>
              </w:rPr>
            </w:pPr>
          </w:p>
        </w:tc>
      </w:tr>
    </w:tbl>
    <w:p w14:paraId="5365E9C0" w14:textId="77777777" w:rsidR="00A17C5A" w:rsidRDefault="00A17C5A">
      <w:pPr>
        <w:rPr>
          <w:rStyle w:val="Table-Header"/>
        </w:rPr>
      </w:pPr>
    </w:p>
    <w:p w14:paraId="07C54A83" w14:textId="77777777" w:rsidR="00A17C5A" w:rsidRDefault="004B5D96">
      <w:pPr>
        <w:pStyle w:val="BlockTitleParagraph"/>
        <w:rPr>
          <w:rStyle w:val="Table-Header"/>
        </w:rPr>
      </w:pPr>
      <w:bookmarkStart w:id="115" w:name="B/HX9SpvyWgGWxmff3ZAF70X1g4="/>
      <w:r>
        <w:t>Indexes</w:t>
      </w:r>
      <w:bookmarkEnd w:id="11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860"/>
        <w:gridCol w:w="4474"/>
        <w:gridCol w:w="2674"/>
        <w:gridCol w:w="1280"/>
      </w:tblGrid>
      <w:tr w:rsidR="00A17C5A" w14:paraId="3A8BFE68" w14:textId="77777777">
        <w:tc>
          <w:tcPr>
            <w:tcW w:w="0" w:type="auto"/>
            <w:shd w:val="clear" w:color="auto" w:fill="F3F3F3"/>
            <w:vAlign w:val="bottom"/>
          </w:tcPr>
          <w:p w14:paraId="36C83C50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ABE8FCC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3B9F4A92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Key </w:t>
            </w:r>
            <w:proofErr w:type="spellStart"/>
            <w:r>
              <w:rPr>
                <w:rStyle w:val="Table-Header"/>
              </w:rPr>
              <w:t>Columns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68FC8520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Unique</w:t>
            </w:r>
            <w:proofErr w:type="spellEnd"/>
          </w:p>
        </w:tc>
      </w:tr>
      <w:tr w:rsidR="00A17C5A" w14:paraId="102844B9" w14:textId="77777777">
        <w:tc>
          <w:tcPr>
            <w:tcW w:w="0" w:type="auto"/>
            <w:shd w:val="clear" w:color="auto" w:fill="FFFFFF"/>
          </w:tcPr>
          <w:p w14:paraId="27ABB732" w14:textId="77777777" w:rsidR="00A17C5A" w:rsidRDefault="00520027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 w14:anchorId="56C60816">
                <v:shape id="_x0000_i1157" type="#_x0000_t75" style="width:12pt;height:12pt">
                  <v:imagedata r:id="rId2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14:paraId="019FC3B9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Service</w:t>
            </w:r>
            <w:r>
              <w:rPr>
                <w:rStyle w:val="Table-Default"/>
              </w:rPr>
              <w:softHyphen/>
              <w:t>Event</w:t>
            </w:r>
            <w:proofErr w:type="spellEnd"/>
            <w:r>
              <w:rPr>
                <w:rStyle w:val="Table-Default"/>
              </w:rPr>
              <w:t>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Service</w:t>
            </w:r>
            <w:r>
              <w:rPr>
                <w:rStyle w:val="Table-Default"/>
              </w:rPr>
              <w:softHyphen/>
              <w:t>Event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924396A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Service</w:t>
            </w:r>
            <w:r>
              <w:rPr>
                <w:rStyle w:val="Table-Default"/>
              </w:rPr>
              <w:softHyphen/>
              <w:t>Event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DBB93F7" w14:textId="77777777" w:rsidR="00A17C5A" w:rsidRDefault="004B5D96">
            <w:pPr>
              <w:keepNext/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</w:tr>
      <w:tr w:rsidR="00A17C5A" w14:paraId="114D9806" w14:textId="77777777">
        <w:tc>
          <w:tcPr>
            <w:tcW w:w="0" w:type="auto"/>
            <w:shd w:val="clear" w:color="auto" w:fill="F3F3F3"/>
          </w:tcPr>
          <w:p w14:paraId="73E12673" w14:textId="77777777" w:rsidR="00A17C5A" w:rsidRDefault="00A17C5A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1F8D014A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Service</w:t>
            </w:r>
            <w:r>
              <w:rPr>
                <w:rStyle w:val="Table-Default"/>
              </w:rPr>
              <w:softHyphen/>
              <w:t>Event</w:t>
            </w:r>
            <w:proofErr w:type="spellEnd"/>
            <w:r>
              <w:rPr>
                <w:rStyle w:val="Table-Default"/>
              </w:rPr>
              <w:t>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Service</w:t>
            </w:r>
            <w:r>
              <w:rPr>
                <w:rStyle w:val="Table-Default"/>
              </w:rPr>
              <w:softHyphen/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7F7742EE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Service</w:t>
            </w:r>
            <w:r>
              <w:rPr>
                <w:rStyle w:val="Table-Default"/>
              </w:rPr>
              <w:softHyphen/>
              <w:t>Event</w:t>
            </w:r>
            <w:r>
              <w:rPr>
                <w:rStyle w:val="Table-Default"/>
              </w:rPr>
              <w:softHyphen/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1D4F9681" w14:textId="77777777" w:rsidR="00A17C5A" w:rsidRDefault="00A17C5A">
            <w:pPr>
              <w:rPr>
                <w:rStyle w:val="Table-Default"/>
              </w:rPr>
            </w:pPr>
          </w:p>
        </w:tc>
      </w:tr>
    </w:tbl>
    <w:p w14:paraId="68CDEAC1" w14:textId="77777777" w:rsidR="00A17C5A" w:rsidRDefault="00A17C5A">
      <w:pPr>
        <w:rPr>
          <w:rStyle w:val="Table-Header"/>
        </w:rPr>
      </w:pPr>
    </w:p>
    <w:p w14:paraId="3EB3E061" w14:textId="77777777" w:rsidR="00A17C5A" w:rsidRDefault="004B5D96">
      <w:pPr>
        <w:pStyle w:val="BlockTitleParagraph"/>
        <w:rPr>
          <w:rStyle w:val="Table-Header"/>
        </w:rPr>
      </w:pPr>
      <w:bookmarkStart w:id="116" w:name="s2TMrYq6HOaUunyUxt0jF2ncv6w="/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bookmarkEnd w:id="116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605"/>
        <w:gridCol w:w="1181"/>
        <w:gridCol w:w="4502"/>
      </w:tblGrid>
      <w:tr w:rsidR="00A17C5A" w14:paraId="6FDFFB31" w14:textId="77777777">
        <w:tc>
          <w:tcPr>
            <w:tcW w:w="0" w:type="auto"/>
            <w:shd w:val="clear" w:color="auto" w:fill="F3F3F3"/>
            <w:vAlign w:val="bottom"/>
          </w:tcPr>
          <w:p w14:paraId="15B3C328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2C5287CF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No </w:t>
            </w:r>
            <w:proofErr w:type="spellStart"/>
            <w:r>
              <w:rPr>
                <w:rStyle w:val="Table-Header"/>
              </w:rPr>
              <w:t>Check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7530E577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Columns</w:t>
            </w:r>
            <w:proofErr w:type="spellEnd"/>
          </w:p>
        </w:tc>
      </w:tr>
      <w:tr w:rsidR="00A17C5A" w14:paraId="1587A103" w14:textId="77777777">
        <w:tc>
          <w:tcPr>
            <w:tcW w:w="0" w:type="auto"/>
            <w:shd w:val="clear" w:color="auto" w:fill="FFFFFF"/>
          </w:tcPr>
          <w:p w14:paraId="7EB47577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FK__</w:t>
            </w:r>
            <w:r>
              <w:rPr>
                <w:rStyle w:val="Table-Default"/>
              </w:rPr>
              <w:softHyphen/>
              <w:t>Service</w:t>
            </w:r>
            <w:r>
              <w:rPr>
                <w:rStyle w:val="Table-Default"/>
              </w:rPr>
              <w:softHyphen/>
              <w:t>Ev__</w:t>
            </w:r>
            <w:r>
              <w:rPr>
                <w:rStyle w:val="Table-Default"/>
              </w:rPr>
              <w:softHyphen/>
              <w:t>Car</w:t>
            </w:r>
            <w:r>
              <w:rPr>
                <w:rStyle w:val="Table-Default"/>
              </w:rPr>
              <w:softHyphen/>
              <w:t>ID__4E88ABD4</w:t>
            </w:r>
          </w:p>
        </w:tc>
        <w:tc>
          <w:tcPr>
            <w:tcW w:w="0" w:type="auto"/>
            <w:shd w:val="clear" w:color="auto" w:fill="FFFFFF"/>
          </w:tcPr>
          <w:p w14:paraId="6C0B615F" w14:textId="77777777" w:rsidR="00A17C5A" w:rsidRDefault="004B5D96">
            <w:pPr>
              <w:keepNext/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BA35F31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Car</w:t>
            </w:r>
            <w:r>
              <w:rPr>
                <w:rStyle w:val="Table-Default"/>
              </w:rPr>
              <w:softHyphen/>
              <w:t>ID</w:t>
            </w:r>
            <w:proofErr w:type="spellEnd"/>
            <w:r>
              <w:rPr>
                <w:rStyle w:val="Table-Default"/>
              </w:rPr>
              <w:t>-&gt;</w:t>
            </w:r>
            <w:hyperlink w:anchor="q6JFAO/4AwfSN7GRD4m+6HWqtcw=" w:history="1">
              <w:r>
                <w:rPr>
                  <w:rStyle w:val="Table-Default"/>
                </w:rPr>
                <w:t>[</w:t>
              </w:r>
              <w:proofErr w:type="spellStart"/>
              <w:r>
                <w:rPr>
                  <w:rStyle w:val="Table-Default"/>
                </w:rPr>
                <w:t>dbo</w:t>
              </w:r>
              <w:proofErr w:type="spellEnd"/>
              <w:proofErr w:type="gramStart"/>
              <w:r>
                <w:rPr>
                  <w:rStyle w:val="Table-Default"/>
                </w:rPr>
                <w:t>].[</w:t>
              </w:r>
              <w:proofErr w:type="spellStart"/>
              <w:proofErr w:type="gramEnd"/>
              <w:r>
                <w:rPr>
                  <w:rStyle w:val="Table-Default"/>
                </w:rPr>
                <w:t>Car</w:t>
              </w:r>
              <w:proofErr w:type="spellEnd"/>
              <w:r>
                <w:rPr>
                  <w:rStyle w:val="Table-Default"/>
                </w:rPr>
                <w:t>].[</w:t>
              </w:r>
              <w:proofErr w:type="spellStart"/>
              <w:r>
                <w:rPr>
                  <w:rStyle w:val="Table-Default"/>
                </w:rPr>
                <w:t>Car</w:t>
              </w:r>
              <w:r>
                <w:rPr>
                  <w:rStyle w:val="Table-Default"/>
                </w:rPr>
                <w:softHyphen/>
                <w:t>ID</w:t>
              </w:r>
              <w:proofErr w:type="spellEnd"/>
              <w:r>
                <w:rPr>
                  <w:rStyle w:val="Table-Default"/>
                </w:rPr>
                <w:t>]</w:t>
              </w:r>
            </w:hyperlink>
          </w:p>
        </w:tc>
      </w:tr>
      <w:tr w:rsidR="00A17C5A" w14:paraId="4BB059E9" w14:textId="77777777">
        <w:tc>
          <w:tcPr>
            <w:tcW w:w="0" w:type="auto"/>
            <w:shd w:val="clear" w:color="auto" w:fill="F3F3F3"/>
          </w:tcPr>
          <w:p w14:paraId="0F38AB23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FK__</w:t>
            </w:r>
            <w:r>
              <w:rPr>
                <w:rStyle w:val="Table-Default"/>
              </w:rPr>
              <w:softHyphen/>
              <w:t>Service</w:t>
            </w:r>
            <w:r>
              <w:rPr>
                <w:rStyle w:val="Table-Default"/>
              </w:rPr>
              <w:softHyphen/>
              <w:t>Ev__</w:t>
            </w:r>
            <w:r>
              <w:rPr>
                <w:rStyle w:val="Table-Default"/>
              </w:rPr>
              <w:softHyphen/>
              <w:t>Serv</w:t>
            </w:r>
            <w:r>
              <w:rPr>
                <w:rStyle w:val="Table-Default"/>
              </w:rPr>
              <w:softHyphen/>
              <w:t>T__52593CB8</w:t>
            </w:r>
          </w:p>
        </w:tc>
        <w:tc>
          <w:tcPr>
            <w:tcW w:w="0" w:type="auto"/>
            <w:shd w:val="clear" w:color="auto" w:fill="F3F3F3"/>
          </w:tcPr>
          <w:p w14:paraId="0C0A164A" w14:textId="77777777" w:rsidR="00A17C5A" w:rsidRDefault="004B5D96">
            <w:pPr>
              <w:keepNext/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7A05CDAD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Serv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  <w:proofErr w:type="spellEnd"/>
            <w:r>
              <w:rPr>
                <w:rStyle w:val="Table-Default"/>
              </w:rPr>
              <w:t>-&gt;</w:t>
            </w:r>
            <w:hyperlink w:anchor="TzjRs7lQwcpw8t96zjqn8ELuS/I=" w:history="1">
              <w:r>
                <w:rPr>
                  <w:rStyle w:val="Table-Default"/>
                </w:rPr>
                <w:t>[</w:t>
              </w:r>
              <w:proofErr w:type="spellStart"/>
              <w:r>
                <w:rPr>
                  <w:rStyle w:val="Table-Default"/>
                </w:rPr>
                <w:t>dbo</w:t>
              </w:r>
              <w:proofErr w:type="spellEnd"/>
              <w:proofErr w:type="gramStart"/>
              <w:r>
                <w:rPr>
                  <w:rStyle w:val="Table-Default"/>
                </w:rPr>
                <w:t>].[</w:t>
              </w:r>
              <w:proofErr w:type="spellStart"/>
              <w:proofErr w:type="gramEnd"/>
              <w:r>
                <w:rPr>
                  <w:rStyle w:val="Table-Default"/>
                </w:rPr>
                <w:t>Dict</w:t>
              </w:r>
              <w:r>
                <w:rPr>
                  <w:rStyle w:val="Table-Default"/>
                </w:rPr>
                <w:softHyphen/>
                <w:t>Serv</w:t>
              </w:r>
              <w:r>
                <w:rPr>
                  <w:rStyle w:val="Table-Default"/>
                </w:rPr>
                <w:softHyphen/>
                <w:t>Type</w:t>
              </w:r>
              <w:proofErr w:type="spellEnd"/>
              <w:r>
                <w:rPr>
                  <w:rStyle w:val="Table-Default"/>
                </w:rPr>
                <w:t>].[</w:t>
              </w:r>
              <w:proofErr w:type="spellStart"/>
              <w:r>
                <w:rPr>
                  <w:rStyle w:val="Table-Default"/>
                </w:rPr>
                <w:t>Serv</w:t>
              </w:r>
              <w:r>
                <w:rPr>
                  <w:rStyle w:val="Table-Default"/>
                </w:rPr>
                <w:softHyphen/>
                <w:t>Type</w:t>
              </w:r>
              <w:r>
                <w:rPr>
                  <w:rStyle w:val="Table-Default"/>
                </w:rPr>
                <w:softHyphen/>
                <w:t>ID</w:t>
              </w:r>
              <w:proofErr w:type="spellEnd"/>
              <w:r>
                <w:rPr>
                  <w:rStyle w:val="Table-Default"/>
                </w:rPr>
                <w:t>]</w:t>
              </w:r>
            </w:hyperlink>
          </w:p>
        </w:tc>
      </w:tr>
      <w:tr w:rsidR="00A17C5A" w14:paraId="360AE0BD" w14:textId="77777777">
        <w:tc>
          <w:tcPr>
            <w:tcW w:w="0" w:type="auto"/>
            <w:shd w:val="clear" w:color="auto" w:fill="FFFFFF"/>
          </w:tcPr>
          <w:p w14:paraId="4776276C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FK__</w:t>
            </w:r>
            <w:r>
              <w:rPr>
                <w:rStyle w:val="Table-Default"/>
              </w:rPr>
              <w:softHyphen/>
              <w:t>Service</w:t>
            </w:r>
            <w:r>
              <w:rPr>
                <w:rStyle w:val="Table-Default"/>
              </w:rPr>
              <w:softHyphen/>
              <w:t>Ev__</w:t>
            </w:r>
            <w:r>
              <w:rPr>
                <w:rStyle w:val="Table-Default"/>
              </w:rPr>
              <w:softHyphen/>
              <w:t>Serv</w:t>
            </w:r>
            <w:r>
              <w:rPr>
                <w:rStyle w:val="Table-Default"/>
              </w:rPr>
              <w:softHyphen/>
              <w:t>P__4F7CD00D</w:t>
            </w:r>
          </w:p>
        </w:tc>
        <w:tc>
          <w:tcPr>
            <w:tcW w:w="0" w:type="auto"/>
            <w:shd w:val="clear" w:color="auto" w:fill="FFFFFF"/>
          </w:tcPr>
          <w:p w14:paraId="1AD323AB" w14:textId="77777777" w:rsidR="00A17C5A" w:rsidRDefault="004B5D96">
            <w:pPr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10C0AE6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Serv</w:t>
            </w:r>
            <w:r>
              <w:rPr>
                <w:rStyle w:val="Table-Default"/>
              </w:rPr>
              <w:softHyphen/>
              <w:t>Point</w:t>
            </w:r>
            <w:r>
              <w:rPr>
                <w:rStyle w:val="Table-Default"/>
              </w:rPr>
              <w:softHyphen/>
              <w:t>ID</w:t>
            </w:r>
            <w:proofErr w:type="spellEnd"/>
            <w:r>
              <w:rPr>
                <w:rStyle w:val="Table-Default"/>
              </w:rPr>
              <w:t>-&gt;</w:t>
            </w:r>
            <w:hyperlink w:anchor="7vzN8kQ4X4WtG+JYbj/7SGVWNpM=" w:history="1">
              <w:r>
                <w:rPr>
                  <w:rStyle w:val="Table-Default"/>
                </w:rPr>
                <w:t>[</w:t>
              </w:r>
              <w:proofErr w:type="spellStart"/>
              <w:r>
                <w:rPr>
                  <w:rStyle w:val="Table-Default"/>
                </w:rPr>
                <w:t>dbo</w:t>
              </w:r>
              <w:proofErr w:type="spellEnd"/>
              <w:proofErr w:type="gramStart"/>
              <w:r>
                <w:rPr>
                  <w:rStyle w:val="Table-Default"/>
                </w:rPr>
                <w:t>].[</w:t>
              </w:r>
              <w:proofErr w:type="spellStart"/>
              <w:proofErr w:type="gramEnd"/>
              <w:r>
                <w:rPr>
                  <w:rStyle w:val="Table-Default"/>
                </w:rPr>
                <w:t>Serv</w:t>
              </w:r>
              <w:r>
                <w:rPr>
                  <w:rStyle w:val="Table-Default"/>
                </w:rPr>
                <w:softHyphen/>
                <w:t>Point</w:t>
              </w:r>
              <w:proofErr w:type="spellEnd"/>
              <w:r>
                <w:rPr>
                  <w:rStyle w:val="Table-Default"/>
                </w:rPr>
                <w:t>].[</w:t>
              </w:r>
              <w:proofErr w:type="spellStart"/>
              <w:r>
                <w:rPr>
                  <w:rStyle w:val="Table-Default"/>
                </w:rPr>
                <w:t>Serv</w:t>
              </w:r>
              <w:r>
                <w:rPr>
                  <w:rStyle w:val="Table-Default"/>
                </w:rPr>
                <w:softHyphen/>
                <w:t>Point</w:t>
              </w:r>
              <w:r>
                <w:rPr>
                  <w:rStyle w:val="Table-Default"/>
                </w:rPr>
                <w:softHyphen/>
                <w:t>ID</w:t>
              </w:r>
              <w:proofErr w:type="spellEnd"/>
              <w:r>
                <w:rPr>
                  <w:rStyle w:val="Table-Default"/>
                </w:rPr>
                <w:t>]</w:t>
              </w:r>
            </w:hyperlink>
          </w:p>
        </w:tc>
      </w:tr>
    </w:tbl>
    <w:p w14:paraId="5A5C7B90" w14:textId="77777777" w:rsidR="00A17C5A" w:rsidRDefault="00A17C5A">
      <w:pPr>
        <w:rPr>
          <w:rStyle w:val="Table-Header"/>
        </w:rPr>
      </w:pPr>
    </w:p>
    <w:p w14:paraId="28FD3967" w14:textId="4C695697" w:rsidR="00A17C5A" w:rsidRDefault="005D7C74">
      <w:pPr>
        <w:pStyle w:val="BlockTitleParagraph"/>
        <w:rPr>
          <w:rStyle w:val="Table-Header"/>
        </w:rPr>
      </w:pPr>
      <w:r>
        <w:t>Comment: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1A6BA325" w14:textId="77777777">
        <w:tc>
          <w:tcPr>
            <w:tcW w:w="0" w:type="auto"/>
            <w:shd w:val="clear" w:color="auto" w:fill="F5F5F5"/>
          </w:tcPr>
          <w:p w14:paraId="30B13C86" w14:textId="7274D317" w:rsidR="00A17C5A" w:rsidRPr="0082505A" w:rsidRDefault="009D2FDF" w:rsidP="0023100D">
            <w:pPr>
              <w:rPr>
                <w:rStyle w:val="ScriptNormal"/>
                <w:b/>
                <w:bCs/>
                <w:sz w:val="20"/>
                <w:szCs w:val="20"/>
              </w:rPr>
            </w:pPr>
            <w:r w:rsidRPr="0082505A">
              <w:rPr>
                <w:rStyle w:val="ScriptNormal"/>
                <w:b/>
                <w:bCs/>
                <w:sz w:val="20"/>
                <w:szCs w:val="20"/>
              </w:rPr>
              <w:t>Minden egyes szerviz esemény ebben a táblában tárolódik, melyek elkülönítésé</w:t>
            </w:r>
            <w:r w:rsidR="0082505A" w:rsidRPr="0082505A">
              <w:rPr>
                <w:rStyle w:val="ScriptNormal"/>
                <w:b/>
                <w:bCs/>
                <w:sz w:val="20"/>
                <w:szCs w:val="20"/>
              </w:rPr>
              <w:t>ért</w:t>
            </w:r>
            <w:r w:rsidRPr="0082505A">
              <w:rPr>
                <w:rStyle w:val="ScriptNormal"/>
                <w:b/>
                <w:bCs/>
                <w:sz w:val="20"/>
                <w:szCs w:val="20"/>
              </w:rPr>
              <w:t xml:space="preserve"> és csoportosíthatósításáért</w:t>
            </w:r>
            <w:r w:rsidR="0082505A" w:rsidRPr="0082505A">
              <w:rPr>
                <w:rStyle w:val="ScriptNormal"/>
                <w:b/>
                <w:bCs/>
                <w:sz w:val="20"/>
                <w:szCs w:val="20"/>
              </w:rPr>
              <w:t xml:space="preserve"> a szerviz típus segítségét hívjuk.</w:t>
            </w:r>
            <w:r w:rsidR="0082505A" w:rsidRPr="0082505A">
              <w:rPr>
                <w:rStyle w:val="ScriptNormal"/>
                <w:b/>
                <w:bCs/>
                <w:sz w:val="20"/>
                <w:szCs w:val="20"/>
              </w:rPr>
              <w:br/>
              <w:t xml:space="preserve">Továbbá rá van építve egy </w:t>
            </w:r>
            <w:proofErr w:type="spellStart"/>
            <w:r w:rsidR="0082505A" w:rsidRPr="0082505A">
              <w:rPr>
                <w:rStyle w:val="ScriptNormal"/>
                <w:b/>
                <w:bCs/>
                <w:sz w:val="20"/>
                <w:szCs w:val="20"/>
              </w:rPr>
              <w:t>View</w:t>
            </w:r>
            <w:proofErr w:type="spellEnd"/>
            <w:r w:rsidR="0082505A" w:rsidRPr="0082505A">
              <w:rPr>
                <w:rStyle w:val="ScriptNormal"/>
                <w:b/>
                <w:bCs/>
                <w:sz w:val="20"/>
                <w:szCs w:val="20"/>
              </w:rPr>
              <w:t>, amely lekérdezi a főbb adatokat a szervízelésekről.</w:t>
            </w:r>
          </w:p>
        </w:tc>
      </w:tr>
    </w:tbl>
    <w:p w14:paraId="2E5E7A57" w14:textId="77777777" w:rsidR="00A17C5A" w:rsidRDefault="00A17C5A">
      <w:pPr>
        <w:rPr>
          <w:rStyle w:val="ScriptNormal"/>
        </w:rPr>
      </w:pPr>
    </w:p>
    <w:p w14:paraId="79882269" w14:textId="77777777" w:rsidR="00A17C5A" w:rsidRDefault="004B5D96">
      <w:pPr>
        <w:pStyle w:val="BlockTitleParagraph"/>
        <w:rPr>
          <w:rStyle w:val="ScriptNormal"/>
        </w:rPr>
      </w:pPr>
      <w:bookmarkStart w:id="117" w:name="eE8sVM3NlF+mDytU40lQLi3izCE="/>
      <w:proofErr w:type="spellStart"/>
      <w:r>
        <w:lastRenderedPageBreak/>
        <w:t>Uses</w:t>
      </w:r>
      <w:bookmarkEnd w:id="117"/>
      <w:proofErr w:type="spellEnd"/>
    </w:p>
    <w:p w14:paraId="769D08EF" w14:textId="77777777" w:rsidR="00A17C5A" w:rsidRDefault="00520027">
      <w:hyperlink w:anchor="q6JFAO/4AwfSN7GRD4m+6HWqtcw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Car</w:t>
        </w:r>
        <w:proofErr w:type="spellEnd"/>
        <w:r w:rsidR="004B5D96">
          <w:t>]</w:t>
        </w:r>
      </w:hyperlink>
    </w:p>
    <w:p w14:paraId="016C9D28" w14:textId="77777777" w:rsidR="00A17C5A" w:rsidRDefault="00520027">
      <w:hyperlink w:anchor="TzjRs7lQwcpw8t96zjqn8ELuS/I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Dict</w:t>
        </w:r>
        <w:r w:rsidR="004B5D96">
          <w:softHyphen/>
          <w:t>Serv</w:t>
        </w:r>
        <w:r w:rsidR="004B5D96">
          <w:softHyphen/>
          <w:t>Type</w:t>
        </w:r>
        <w:proofErr w:type="spellEnd"/>
        <w:r w:rsidR="004B5D96">
          <w:t>]</w:t>
        </w:r>
      </w:hyperlink>
    </w:p>
    <w:p w14:paraId="3ED5C366" w14:textId="77777777" w:rsidR="00A17C5A" w:rsidRDefault="00520027">
      <w:hyperlink w:anchor="7vzN8kQ4X4WtG+JYbj/7SGVWNpM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Serv</w:t>
        </w:r>
        <w:r w:rsidR="004B5D96">
          <w:softHyphen/>
          <w:t>Point</w:t>
        </w:r>
        <w:proofErr w:type="spellEnd"/>
        <w:r w:rsidR="004B5D96">
          <w:t>]</w:t>
        </w:r>
      </w:hyperlink>
    </w:p>
    <w:p w14:paraId="29B5FEEB" w14:textId="77777777" w:rsidR="00A17C5A" w:rsidRDefault="004B5D96">
      <w:pPr>
        <w:pStyle w:val="BlockTitleParagraph"/>
      </w:pPr>
      <w:bookmarkStart w:id="118" w:name="Tj/oeoH2mPiTl7TegXhniMRH9Yc="/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bookmarkEnd w:id="118"/>
      <w:proofErr w:type="spellEnd"/>
    </w:p>
    <w:p w14:paraId="46013AAA" w14:textId="77777777" w:rsidR="00A17C5A" w:rsidRDefault="00520027">
      <w:hyperlink w:anchor="cFpsFts8b3yjtV7LqAT/Wva5AtY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Service</w:t>
        </w:r>
        <w:r w:rsidR="004B5D96">
          <w:softHyphen/>
          <w:t>Events</w:t>
        </w:r>
        <w:proofErr w:type="spellEnd"/>
        <w:r w:rsidR="004B5D96">
          <w:t>]</w:t>
        </w:r>
      </w:hyperlink>
    </w:p>
    <w:p w14:paraId="38345590" w14:textId="77777777" w:rsidR="00A17C5A" w:rsidRDefault="00A17C5A">
      <w:pPr>
        <w:sectPr w:rsidR="00A17C5A">
          <w:headerReference w:type="default" r:id="rId41"/>
          <w:pgSz w:w="11906" w:h="16838"/>
          <w:pgMar w:top="1417" w:right="1417" w:bottom="1417" w:left="1417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05E2B433" w14:textId="77777777">
        <w:tc>
          <w:tcPr>
            <w:tcW w:w="0" w:type="auto"/>
            <w:shd w:val="clear" w:color="auto" w:fill="E6E6E6"/>
          </w:tcPr>
          <w:p w14:paraId="4AC34BEE" w14:textId="77777777" w:rsidR="00A17C5A" w:rsidRDefault="00FD49FD">
            <w:pPr>
              <w:pStyle w:val="Cmsor6"/>
            </w:pPr>
            <w:bookmarkStart w:id="119" w:name="_Toc256000020"/>
            <w:bookmarkStart w:id="120" w:name="7vzN8kQ4X4WtG+JYbj/7SGVWNpM="/>
            <w:r>
              <w:lastRenderedPageBreak/>
              <w:pict w14:anchorId="063118C6">
                <v:shape id="_x0000_i1158" type="#_x0000_t75" style="width:12pt;height:12pt">
                  <v:imagedata r:id="rId11" o:title=""/>
                </v:shape>
              </w:pict>
            </w:r>
            <w:r w:rsidR="004B5D96">
              <w:t xml:space="preserve"> [</w:t>
            </w:r>
            <w:proofErr w:type="spellStart"/>
            <w:r w:rsidR="004B5D96">
              <w:t>dbo</w:t>
            </w:r>
            <w:proofErr w:type="spellEnd"/>
            <w:proofErr w:type="gramStart"/>
            <w:r w:rsidR="004B5D96">
              <w:t>].[</w:t>
            </w:r>
            <w:proofErr w:type="spellStart"/>
            <w:proofErr w:type="gramEnd"/>
            <w:r w:rsidR="004B5D96">
              <w:t>Serv</w:t>
            </w:r>
            <w:r w:rsidR="004B5D96">
              <w:softHyphen/>
              <w:t>Point</w:t>
            </w:r>
            <w:proofErr w:type="spellEnd"/>
            <w:r w:rsidR="004B5D96">
              <w:t>]</w:t>
            </w:r>
            <w:bookmarkEnd w:id="119"/>
          </w:p>
          <w:bookmarkEnd w:id="120"/>
          <w:p w14:paraId="4144C267" w14:textId="77777777" w:rsidR="00A17C5A" w:rsidRDefault="00A17C5A"/>
        </w:tc>
      </w:tr>
    </w:tbl>
    <w:p w14:paraId="6527C6A4" w14:textId="77777777" w:rsidR="00A17C5A" w:rsidRDefault="00A17C5A">
      <w:pPr>
        <w:keepNext/>
      </w:pPr>
    </w:p>
    <w:p w14:paraId="41FC71AC" w14:textId="77777777" w:rsidR="00A17C5A" w:rsidRDefault="004B5D96">
      <w:pPr>
        <w:pStyle w:val="BlockTitleParagraph"/>
      </w:pPr>
      <w:bookmarkStart w:id="121" w:name="ANjS9QF7UCmSNqgBkFLZkzl4ALA="/>
      <w:proofErr w:type="spellStart"/>
      <w:r>
        <w:t>Properties</w:t>
      </w:r>
      <w:bookmarkEnd w:id="121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898"/>
        <w:gridCol w:w="6390"/>
      </w:tblGrid>
      <w:tr w:rsidR="00A17C5A" w14:paraId="7840A8E9" w14:textId="77777777">
        <w:tc>
          <w:tcPr>
            <w:tcW w:w="0" w:type="auto"/>
            <w:shd w:val="clear" w:color="auto" w:fill="F3F3F3"/>
            <w:vAlign w:val="bottom"/>
          </w:tcPr>
          <w:p w14:paraId="0CA1A323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2FFC2C6A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Value</w:t>
            </w:r>
            <w:proofErr w:type="spellEnd"/>
          </w:p>
        </w:tc>
      </w:tr>
      <w:tr w:rsidR="00A17C5A" w14:paraId="3568D392" w14:textId="77777777">
        <w:tc>
          <w:tcPr>
            <w:tcW w:w="0" w:type="auto"/>
            <w:shd w:val="clear" w:color="auto" w:fill="FFFFFF"/>
          </w:tcPr>
          <w:p w14:paraId="639CDAA5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 w14:paraId="137CCA47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Hungarian</w:t>
            </w:r>
            <w:proofErr w:type="spellEnd"/>
            <w:r>
              <w:rPr>
                <w:rStyle w:val="Table-Default"/>
              </w:rPr>
              <w:t>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 w:rsidR="00A17C5A" w14:paraId="2777B91F" w14:textId="77777777">
        <w:tc>
          <w:tcPr>
            <w:tcW w:w="0" w:type="auto"/>
            <w:shd w:val="clear" w:color="auto" w:fill="F3F3F3"/>
          </w:tcPr>
          <w:p w14:paraId="11895059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Row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Count</w:t>
            </w:r>
            <w:proofErr w:type="spellEnd"/>
            <w:r>
              <w:rPr>
                <w:rStyle w:val="Table-Default"/>
              </w:rPr>
              <w:t xml:space="preserve"> (~)</w:t>
            </w:r>
          </w:p>
        </w:tc>
        <w:tc>
          <w:tcPr>
            <w:tcW w:w="0" w:type="auto"/>
            <w:shd w:val="clear" w:color="auto" w:fill="F3F3F3"/>
          </w:tcPr>
          <w:p w14:paraId="5BDC24AC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36</w:t>
            </w:r>
          </w:p>
        </w:tc>
      </w:tr>
      <w:tr w:rsidR="00A17C5A" w14:paraId="77E1A632" w14:textId="77777777">
        <w:tc>
          <w:tcPr>
            <w:tcW w:w="0" w:type="auto"/>
            <w:shd w:val="clear" w:color="auto" w:fill="FFFFFF"/>
          </w:tcPr>
          <w:p w14:paraId="37059D8C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Created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D79E20B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19:02:23 2022. június 26., vasárnap</w:t>
            </w:r>
          </w:p>
        </w:tc>
      </w:tr>
      <w:tr w:rsidR="00A17C5A" w14:paraId="6158FE1B" w14:textId="77777777">
        <w:tc>
          <w:tcPr>
            <w:tcW w:w="0" w:type="auto"/>
            <w:shd w:val="clear" w:color="auto" w:fill="F3F3F3"/>
          </w:tcPr>
          <w:p w14:paraId="26B1C314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 xml:space="preserve">Last </w:t>
            </w:r>
            <w:proofErr w:type="spellStart"/>
            <w:r>
              <w:rPr>
                <w:rStyle w:val="Table-Default"/>
              </w:rPr>
              <w:t>Modified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0C9593EF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19:02:23 2022. június 26., vasárnap</w:t>
            </w:r>
          </w:p>
        </w:tc>
      </w:tr>
    </w:tbl>
    <w:p w14:paraId="2E193A2F" w14:textId="77777777" w:rsidR="00A17C5A" w:rsidRDefault="00A17C5A">
      <w:pPr>
        <w:rPr>
          <w:rStyle w:val="Table-Header"/>
        </w:rPr>
      </w:pPr>
    </w:p>
    <w:p w14:paraId="18D9F7E4" w14:textId="77777777" w:rsidR="00A17C5A" w:rsidRDefault="004B5D96">
      <w:pPr>
        <w:pStyle w:val="BlockTitleParagraph"/>
        <w:rPr>
          <w:rStyle w:val="Table-Header"/>
        </w:rPr>
      </w:pPr>
      <w:bookmarkStart w:id="122" w:name="UmkHJKxdeYE52/pk7bMAQDZBjUA="/>
      <w:proofErr w:type="spellStart"/>
      <w:r>
        <w:t>Columns</w:t>
      </w:r>
      <w:bookmarkEnd w:id="122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79"/>
        <w:gridCol w:w="2314"/>
        <w:gridCol w:w="1379"/>
        <w:gridCol w:w="2254"/>
        <w:gridCol w:w="1616"/>
        <w:gridCol w:w="1046"/>
      </w:tblGrid>
      <w:tr w:rsidR="00A17C5A" w14:paraId="73111B56" w14:textId="77777777">
        <w:tc>
          <w:tcPr>
            <w:tcW w:w="0" w:type="auto"/>
            <w:shd w:val="clear" w:color="auto" w:fill="F3F3F3"/>
            <w:vAlign w:val="bottom"/>
          </w:tcPr>
          <w:p w14:paraId="7D079EFF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86B8D2E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4113F0F5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Data </w:t>
            </w:r>
            <w:proofErr w:type="spellStart"/>
            <w:r>
              <w:rPr>
                <w:rStyle w:val="Table-Header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350FB947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Max </w:t>
            </w:r>
            <w:proofErr w:type="spellStart"/>
            <w:r>
              <w:rPr>
                <w:rStyle w:val="Table-Header"/>
              </w:rPr>
              <w:t>Length</w:t>
            </w:r>
            <w:proofErr w:type="spellEnd"/>
            <w:r>
              <w:rPr>
                <w:rStyle w:val="Table-Header"/>
              </w:rPr>
              <w:t xml:space="preserve"> (</w:t>
            </w:r>
            <w:proofErr w:type="spellStart"/>
            <w:r>
              <w:rPr>
                <w:rStyle w:val="Table-Header"/>
              </w:rPr>
              <w:t>Bytes</w:t>
            </w:r>
            <w:proofErr w:type="spellEnd"/>
            <w:r>
              <w:rPr>
                <w:rStyle w:val="Table-Header"/>
              </w:rPr>
              <w:t>)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7439D34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Nullability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37F2A783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Identity</w:t>
            </w:r>
            <w:proofErr w:type="spellEnd"/>
          </w:p>
        </w:tc>
      </w:tr>
      <w:tr w:rsidR="00A17C5A" w14:paraId="1C91AAFF" w14:textId="77777777">
        <w:tc>
          <w:tcPr>
            <w:tcW w:w="0" w:type="auto"/>
            <w:shd w:val="clear" w:color="auto" w:fill="FFFFFF"/>
          </w:tcPr>
          <w:p w14:paraId="7252AEC5" w14:textId="77777777" w:rsidR="00A17C5A" w:rsidRDefault="00520027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 w14:anchorId="2490232C">
                <v:shape id="_x0000_i1159" type="#_x0000_t75" style="width:12pt;height:12pt">
                  <v:imagedata r:id="rId2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14:paraId="6907B792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Serv</w:t>
            </w:r>
            <w:r>
              <w:rPr>
                <w:rStyle w:val="Table-Default"/>
              </w:rPr>
              <w:softHyphen/>
              <w:t>Point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81A4D8E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541E218B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22F9ACFC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 w14:paraId="5F6E1111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</w:tr>
      <w:tr w:rsidR="00A17C5A" w14:paraId="17D7A021" w14:textId="77777777">
        <w:tc>
          <w:tcPr>
            <w:tcW w:w="0" w:type="auto"/>
            <w:shd w:val="clear" w:color="auto" w:fill="F3F3F3"/>
          </w:tcPr>
          <w:p w14:paraId="1B59A8BE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59AB4C07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Serv</w:t>
            </w:r>
            <w:r>
              <w:rPr>
                <w:rStyle w:val="Table-Default"/>
              </w:rPr>
              <w:softHyphen/>
              <w:t>Point</w:t>
            </w:r>
            <w:r>
              <w:rPr>
                <w:rStyle w:val="Table-Default"/>
              </w:rPr>
              <w:softHyphen/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1B907B91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10E1270C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 w14:paraId="28A3A1C5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2881D510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5E4629A4" w14:textId="77777777">
        <w:tc>
          <w:tcPr>
            <w:tcW w:w="0" w:type="auto"/>
            <w:shd w:val="clear" w:color="auto" w:fill="FFFFFF"/>
          </w:tcPr>
          <w:p w14:paraId="4626D93F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5B6915C2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Serv</w:t>
            </w:r>
            <w:r>
              <w:rPr>
                <w:rStyle w:val="Table-Default"/>
              </w:rPr>
              <w:softHyphen/>
              <w:t>Point</w:t>
            </w:r>
            <w:r>
              <w:rPr>
                <w:rStyle w:val="Table-Default"/>
              </w:rPr>
              <w:softHyphen/>
              <w:t>Postal</w:t>
            </w:r>
            <w:r>
              <w:rPr>
                <w:rStyle w:val="Table-Default"/>
              </w:rPr>
              <w:softHyphen/>
              <w:t>Code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974A571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FFFFF"/>
          </w:tcPr>
          <w:p w14:paraId="3AFBC475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 w14:paraId="67AC7F43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F9B2779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7C0913EB" w14:textId="77777777">
        <w:tc>
          <w:tcPr>
            <w:tcW w:w="0" w:type="auto"/>
            <w:shd w:val="clear" w:color="auto" w:fill="F3F3F3"/>
          </w:tcPr>
          <w:p w14:paraId="44B86CDE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723556E3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Serv</w:t>
            </w:r>
            <w:r>
              <w:rPr>
                <w:rStyle w:val="Table-Default"/>
              </w:rPr>
              <w:softHyphen/>
              <w:t>Point</w:t>
            </w:r>
            <w:r>
              <w:rPr>
                <w:rStyle w:val="Table-Default"/>
              </w:rPr>
              <w:softHyphen/>
              <w:t>City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0353454B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2C96076B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 w14:paraId="12A75E0E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39D002D2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2E9B4F2E" w14:textId="77777777">
        <w:tc>
          <w:tcPr>
            <w:tcW w:w="0" w:type="auto"/>
            <w:shd w:val="clear" w:color="auto" w:fill="FFFFFF"/>
          </w:tcPr>
          <w:p w14:paraId="034E1237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651D7490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Serv</w:t>
            </w:r>
            <w:r>
              <w:rPr>
                <w:rStyle w:val="Table-Default"/>
              </w:rPr>
              <w:softHyphen/>
              <w:t>Point</w:t>
            </w:r>
            <w:r>
              <w:rPr>
                <w:rStyle w:val="Table-Default"/>
              </w:rPr>
              <w:softHyphen/>
              <w:t>Address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60D9514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FFFFF"/>
          </w:tcPr>
          <w:p w14:paraId="421CE5CD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 w14:paraId="69A8B287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7D5C2B5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499A483F" w14:textId="77777777">
        <w:tc>
          <w:tcPr>
            <w:tcW w:w="0" w:type="auto"/>
            <w:shd w:val="clear" w:color="auto" w:fill="F3F3F3"/>
          </w:tcPr>
          <w:p w14:paraId="17395EBF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0EF4805C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Serv</w:t>
            </w:r>
            <w:r>
              <w:rPr>
                <w:rStyle w:val="Table-Default"/>
              </w:rPr>
              <w:softHyphen/>
              <w:t>Point</w:t>
            </w:r>
            <w:r>
              <w:rPr>
                <w:rStyle w:val="Table-Default"/>
              </w:rPr>
              <w:softHyphen/>
              <w:t>Phone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54ECFB06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2266F876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 w14:paraId="63569431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0B800707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76FAE1A8" w14:textId="77777777">
        <w:tc>
          <w:tcPr>
            <w:tcW w:w="0" w:type="auto"/>
            <w:shd w:val="clear" w:color="auto" w:fill="FFFFFF"/>
          </w:tcPr>
          <w:p w14:paraId="3ED27546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2AE9D6D9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Serv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7E40331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315B7021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1BE96919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471A604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502EEC0B" w14:textId="77777777">
        <w:tc>
          <w:tcPr>
            <w:tcW w:w="0" w:type="auto"/>
            <w:shd w:val="clear" w:color="auto" w:fill="F3F3F3"/>
          </w:tcPr>
          <w:p w14:paraId="11AFF40D" w14:textId="77777777" w:rsidR="00A17C5A" w:rsidRDefault="00A17C5A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263260AE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Open</w:t>
            </w:r>
            <w:r>
              <w:rPr>
                <w:rStyle w:val="Table-Default"/>
              </w:rPr>
              <w:softHyphen/>
              <w:t>Time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75B3B166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tinyint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09A98D1F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3F3F3"/>
          </w:tcPr>
          <w:p w14:paraId="48978380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779CA9E7" w14:textId="77777777" w:rsidR="00A17C5A" w:rsidRDefault="00A17C5A">
            <w:pPr>
              <w:keepNext/>
              <w:rPr>
                <w:rStyle w:val="Table-Default"/>
              </w:rPr>
            </w:pPr>
          </w:p>
        </w:tc>
      </w:tr>
      <w:tr w:rsidR="00A17C5A" w14:paraId="227AB3CA" w14:textId="77777777">
        <w:tc>
          <w:tcPr>
            <w:tcW w:w="0" w:type="auto"/>
            <w:shd w:val="clear" w:color="auto" w:fill="FFFFFF"/>
          </w:tcPr>
          <w:p w14:paraId="332235D8" w14:textId="77777777" w:rsidR="00A17C5A" w:rsidRDefault="00A17C5A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42785CC3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Close</w:t>
            </w:r>
            <w:r>
              <w:rPr>
                <w:rStyle w:val="Table-Default"/>
              </w:rPr>
              <w:softHyphen/>
              <w:t>Time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E8B6EA6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tinyint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620868E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08D6F4E5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 xml:space="preserve">NULL </w:t>
            </w:r>
            <w:proofErr w:type="spellStart"/>
            <w:r>
              <w:rPr>
                <w:rStyle w:val="Table-Default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97D999B" w14:textId="77777777" w:rsidR="00A17C5A" w:rsidRDefault="00A17C5A">
            <w:pPr>
              <w:rPr>
                <w:rStyle w:val="Table-Default"/>
              </w:rPr>
            </w:pPr>
          </w:p>
        </w:tc>
      </w:tr>
    </w:tbl>
    <w:p w14:paraId="5850161C" w14:textId="77777777" w:rsidR="00A17C5A" w:rsidRDefault="00A17C5A">
      <w:pPr>
        <w:rPr>
          <w:rStyle w:val="Table-Header"/>
        </w:rPr>
      </w:pPr>
    </w:p>
    <w:p w14:paraId="136D2630" w14:textId="77777777" w:rsidR="00A17C5A" w:rsidRDefault="004B5D96">
      <w:pPr>
        <w:pStyle w:val="BlockTitleParagraph"/>
        <w:rPr>
          <w:rStyle w:val="Table-Header"/>
        </w:rPr>
      </w:pPr>
      <w:bookmarkStart w:id="123" w:name="JvQFe4JYNw8dAh+Ccjoqh/N813s="/>
      <w:r>
        <w:t>Indexes</w:t>
      </w:r>
      <w:bookmarkEnd w:id="12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016"/>
        <w:gridCol w:w="4292"/>
        <w:gridCol w:w="2468"/>
        <w:gridCol w:w="1512"/>
      </w:tblGrid>
      <w:tr w:rsidR="00A17C5A" w14:paraId="53E4B29A" w14:textId="77777777">
        <w:tc>
          <w:tcPr>
            <w:tcW w:w="0" w:type="auto"/>
            <w:shd w:val="clear" w:color="auto" w:fill="F3F3F3"/>
            <w:vAlign w:val="bottom"/>
          </w:tcPr>
          <w:p w14:paraId="5D5EB622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57E271F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23AF91E7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Key </w:t>
            </w:r>
            <w:proofErr w:type="spellStart"/>
            <w:r>
              <w:rPr>
                <w:rStyle w:val="Table-Header"/>
              </w:rPr>
              <w:t>Columns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217D02E4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Unique</w:t>
            </w:r>
            <w:proofErr w:type="spellEnd"/>
          </w:p>
        </w:tc>
      </w:tr>
      <w:tr w:rsidR="00A17C5A" w14:paraId="7F0FF95F" w14:textId="77777777">
        <w:tc>
          <w:tcPr>
            <w:tcW w:w="0" w:type="auto"/>
            <w:shd w:val="clear" w:color="auto" w:fill="FFFFFF"/>
          </w:tcPr>
          <w:p w14:paraId="07A4AC9E" w14:textId="77777777" w:rsidR="00A17C5A" w:rsidRDefault="00520027">
            <w:pPr>
              <w:rPr>
                <w:rStyle w:val="Table-Default"/>
              </w:rPr>
            </w:pPr>
            <w:r>
              <w:rPr>
                <w:rStyle w:val="Table-Default"/>
              </w:rPr>
              <w:pict w14:anchorId="48A20E26">
                <v:shape id="_x0000_i1160" type="#_x0000_t75" style="width:12pt;height:12pt">
                  <v:imagedata r:id="rId2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14:paraId="537EE7BD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Serv</w:t>
            </w:r>
            <w:r>
              <w:rPr>
                <w:rStyle w:val="Table-Default"/>
              </w:rPr>
              <w:softHyphen/>
              <w:t>Point</w:t>
            </w:r>
            <w:proofErr w:type="spellEnd"/>
            <w:r>
              <w:rPr>
                <w:rStyle w:val="Table-Default"/>
              </w:rPr>
              <w:t>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Serv</w:t>
            </w:r>
            <w:r>
              <w:rPr>
                <w:rStyle w:val="Table-Default"/>
              </w:rPr>
              <w:softHyphen/>
              <w:t>Point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68D1C4B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Serv</w:t>
            </w:r>
            <w:r>
              <w:rPr>
                <w:rStyle w:val="Table-Default"/>
              </w:rPr>
              <w:softHyphen/>
              <w:t>Point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E8352E5" w14:textId="77777777" w:rsidR="00A17C5A" w:rsidRDefault="004B5D96">
            <w:pPr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</w:tr>
    </w:tbl>
    <w:p w14:paraId="22DEBE14" w14:textId="77777777" w:rsidR="00A17C5A" w:rsidRDefault="00A17C5A">
      <w:pPr>
        <w:rPr>
          <w:rStyle w:val="Table-Header"/>
        </w:rPr>
      </w:pPr>
    </w:p>
    <w:p w14:paraId="562ED5D0" w14:textId="2B6FD2C6" w:rsidR="00A17C5A" w:rsidRDefault="005D7C74">
      <w:pPr>
        <w:pStyle w:val="BlockTitleParagraph"/>
        <w:rPr>
          <w:rStyle w:val="Table-Header"/>
        </w:rPr>
      </w:pPr>
      <w:r>
        <w:t>Comment: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27498AB2" w14:textId="77777777">
        <w:tc>
          <w:tcPr>
            <w:tcW w:w="0" w:type="auto"/>
            <w:shd w:val="clear" w:color="auto" w:fill="F5F5F5"/>
          </w:tcPr>
          <w:p w14:paraId="3D6A04DE" w14:textId="111F273F" w:rsidR="00A17C5A" w:rsidRPr="0082505A" w:rsidRDefault="0082505A" w:rsidP="009D2FDF">
            <w:pPr>
              <w:rPr>
                <w:rStyle w:val="ScriptNormal"/>
                <w:b/>
                <w:bCs/>
                <w:sz w:val="20"/>
                <w:szCs w:val="20"/>
              </w:rPr>
            </w:pPr>
            <w:r w:rsidRPr="0082505A">
              <w:rPr>
                <w:rStyle w:val="ScriptNormal"/>
                <w:b/>
                <w:bCs/>
                <w:sz w:val="20"/>
                <w:szCs w:val="20"/>
              </w:rPr>
              <w:t>A céggel szerződésben álló hivatalos és márkafüggetlen szervízek adatait tartalmazó tábla.</w:t>
            </w:r>
            <w:r w:rsidRPr="0082505A">
              <w:rPr>
                <w:rStyle w:val="ScriptNormal"/>
                <w:b/>
                <w:bCs/>
                <w:sz w:val="20"/>
                <w:szCs w:val="20"/>
              </w:rPr>
              <w:br/>
              <w:t>Ezen adatok megjelennek a szerviz eseményeken, hiszen nyomon követhető lesz a számlázási időszakban, pontosan hány autót szervízeltek az egyes szervízek.</w:t>
            </w:r>
          </w:p>
        </w:tc>
      </w:tr>
    </w:tbl>
    <w:p w14:paraId="4B5AA488" w14:textId="77777777" w:rsidR="00A17C5A" w:rsidRDefault="00A17C5A">
      <w:pPr>
        <w:rPr>
          <w:rStyle w:val="ScriptNormal"/>
        </w:rPr>
      </w:pPr>
    </w:p>
    <w:p w14:paraId="6F66D563" w14:textId="77777777" w:rsidR="00A17C5A" w:rsidRDefault="004B5D96">
      <w:pPr>
        <w:pStyle w:val="BlockTitleParagraph"/>
        <w:rPr>
          <w:rStyle w:val="ScriptNormal"/>
        </w:rPr>
      </w:pPr>
      <w:bookmarkStart w:id="124" w:name="vhFyKummXg1yrz+qLioq10xcwsM="/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bookmarkEnd w:id="124"/>
      <w:proofErr w:type="spellEnd"/>
    </w:p>
    <w:p w14:paraId="57152AF4" w14:textId="77777777" w:rsidR="00A17C5A" w:rsidRDefault="00520027">
      <w:hyperlink w:anchor="yPRGPC+OwshHLzUYJ0HB1TOMOMw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Service</w:t>
        </w:r>
        <w:r w:rsidR="004B5D96">
          <w:softHyphen/>
          <w:t>Event</w:t>
        </w:r>
        <w:proofErr w:type="spellEnd"/>
        <w:r w:rsidR="004B5D96">
          <w:t>]</w:t>
        </w:r>
      </w:hyperlink>
    </w:p>
    <w:p w14:paraId="621DB35F" w14:textId="77777777" w:rsidR="00A17C5A" w:rsidRDefault="00520027">
      <w:hyperlink w:anchor="cFpsFts8b3yjtV7LqAT/Wva5AtY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Service</w:t>
        </w:r>
        <w:r w:rsidR="004B5D96">
          <w:softHyphen/>
          <w:t>Events</w:t>
        </w:r>
        <w:proofErr w:type="spellEnd"/>
        <w:r w:rsidR="004B5D96">
          <w:t>]</w:t>
        </w:r>
      </w:hyperlink>
    </w:p>
    <w:p w14:paraId="28773076" w14:textId="77777777" w:rsidR="00A17C5A" w:rsidRDefault="00A17C5A">
      <w:pPr>
        <w:sectPr w:rsidR="00A17C5A">
          <w:headerReference w:type="default" r:id="rId42"/>
          <w:pgSz w:w="11906" w:h="16838"/>
          <w:pgMar w:top="1417" w:right="1417" w:bottom="1417" w:left="1417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61A10210" w14:textId="77777777">
        <w:tc>
          <w:tcPr>
            <w:tcW w:w="0" w:type="auto"/>
            <w:shd w:val="clear" w:color="auto" w:fill="E6E6E6"/>
          </w:tcPr>
          <w:p w14:paraId="7F8AD663" w14:textId="77777777" w:rsidR="00A17C5A" w:rsidRDefault="00FD49FD">
            <w:pPr>
              <w:pStyle w:val="Cmsor5"/>
            </w:pPr>
            <w:bookmarkStart w:id="125" w:name="_Toc256000021"/>
            <w:bookmarkStart w:id="126" w:name="oJq7fSsyluyI6UyC4QpBNweksjI="/>
            <w:r>
              <w:lastRenderedPageBreak/>
              <w:pict w14:anchorId="0C05A65E">
                <v:shape id="_x0000_i1161" type="#_x0000_t75" style="width:12pt;height:12pt">
                  <v:imagedata r:id="rId12" o:title=""/>
                </v:shape>
              </w:pict>
            </w:r>
            <w:r w:rsidR="004B5D96">
              <w:t xml:space="preserve"> </w:t>
            </w:r>
            <w:proofErr w:type="spellStart"/>
            <w:r w:rsidR="004B5D96">
              <w:t>Views</w:t>
            </w:r>
            <w:bookmarkEnd w:id="125"/>
            <w:proofErr w:type="spellEnd"/>
          </w:p>
          <w:bookmarkEnd w:id="126"/>
          <w:p w14:paraId="0C4F84A9" w14:textId="77777777" w:rsidR="00A17C5A" w:rsidRDefault="00A17C5A"/>
        </w:tc>
      </w:tr>
    </w:tbl>
    <w:p w14:paraId="78D90244" w14:textId="77777777" w:rsidR="00A17C5A" w:rsidRDefault="00A17C5A">
      <w:pPr>
        <w:keepNext/>
      </w:pPr>
    </w:p>
    <w:p w14:paraId="3838DE78" w14:textId="77777777" w:rsidR="00A17C5A" w:rsidRDefault="004B5D96">
      <w:pPr>
        <w:pStyle w:val="BlockTitleParagraph"/>
      </w:pPr>
      <w:bookmarkStart w:id="127" w:name="TQXxW5qkLvgTHfTpYyYEdoBZLSk="/>
      <w:proofErr w:type="spellStart"/>
      <w:r>
        <w:t>Objects</w:t>
      </w:r>
      <w:bookmarkEnd w:id="127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49647B0D" w14:textId="77777777">
        <w:tc>
          <w:tcPr>
            <w:tcW w:w="0" w:type="auto"/>
            <w:shd w:val="clear" w:color="auto" w:fill="F3F3F3"/>
            <w:vAlign w:val="bottom"/>
          </w:tcPr>
          <w:p w14:paraId="78BB6D7E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</w:tr>
      <w:tr w:rsidR="00A17C5A" w14:paraId="3550170E" w14:textId="77777777">
        <w:tc>
          <w:tcPr>
            <w:tcW w:w="0" w:type="auto"/>
            <w:shd w:val="clear" w:color="auto" w:fill="FFFFFF"/>
          </w:tcPr>
          <w:p w14:paraId="2ED17A5D" w14:textId="77777777" w:rsidR="00A17C5A" w:rsidRDefault="00520027">
            <w:pPr>
              <w:keepNext/>
              <w:rPr>
                <w:rStyle w:val="Table-Default"/>
              </w:rPr>
            </w:pPr>
            <w:hyperlink w:anchor="BNNZ8mAgpp/cDlKfIgVKmtOyGWk=" w:history="1">
              <w:proofErr w:type="gramStart"/>
              <w:r w:rsidR="004B5D96">
                <w:rPr>
                  <w:rStyle w:val="Table-Default"/>
                </w:rPr>
                <w:t>dbo.Cars</w:t>
              </w:r>
              <w:r w:rsidR="004B5D96">
                <w:rPr>
                  <w:rStyle w:val="Table-Default"/>
                </w:rPr>
                <w:softHyphen/>
                <w:t>Under</w:t>
              </w:r>
              <w:proofErr w:type="gramEnd"/>
              <w:r w:rsidR="004B5D96">
                <w:rPr>
                  <w:rStyle w:val="Table-Default"/>
                </w:rPr>
                <w:t>10M</w:t>
              </w:r>
            </w:hyperlink>
          </w:p>
        </w:tc>
      </w:tr>
      <w:tr w:rsidR="00A17C5A" w14:paraId="4BB8222B" w14:textId="77777777">
        <w:tc>
          <w:tcPr>
            <w:tcW w:w="0" w:type="auto"/>
            <w:shd w:val="clear" w:color="auto" w:fill="F3F3F3"/>
          </w:tcPr>
          <w:p w14:paraId="5C9142AF" w14:textId="77777777" w:rsidR="00A17C5A" w:rsidRDefault="00520027">
            <w:pPr>
              <w:keepNext/>
              <w:rPr>
                <w:rStyle w:val="Table-Default"/>
              </w:rPr>
            </w:pPr>
            <w:hyperlink w:anchor="cFpsFts8b3yjtV7LqAT/Wva5AtY=" w:history="1">
              <w:proofErr w:type="spellStart"/>
              <w:proofErr w:type="gramStart"/>
              <w:r w:rsidR="004B5D96">
                <w:rPr>
                  <w:rStyle w:val="Table-Default"/>
                </w:rPr>
                <w:t>dbo.Service</w:t>
              </w:r>
              <w:r w:rsidR="004B5D96">
                <w:rPr>
                  <w:rStyle w:val="Table-Default"/>
                </w:rPr>
                <w:softHyphen/>
                <w:t>Events</w:t>
              </w:r>
              <w:proofErr w:type="spellEnd"/>
              <w:proofErr w:type="gramEnd"/>
            </w:hyperlink>
          </w:p>
        </w:tc>
      </w:tr>
      <w:tr w:rsidR="00A17C5A" w14:paraId="1184EAD1" w14:textId="77777777">
        <w:tc>
          <w:tcPr>
            <w:tcW w:w="0" w:type="auto"/>
            <w:shd w:val="clear" w:color="auto" w:fill="FFFFFF"/>
          </w:tcPr>
          <w:p w14:paraId="7203A95B" w14:textId="77777777" w:rsidR="00A17C5A" w:rsidRDefault="00520027">
            <w:pPr>
              <w:rPr>
                <w:rStyle w:val="Table-Default"/>
              </w:rPr>
            </w:pPr>
            <w:hyperlink w:anchor="1Smy+U1xigH4XOVmXlU6dz12Bhw=" w:history="1">
              <w:proofErr w:type="gramStart"/>
              <w:r w:rsidR="004B5D96">
                <w:rPr>
                  <w:rStyle w:val="Table-Default"/>
                </w:rPr>
                <w:t>dbo.TOP</w:t>
              </w:r>
              <w:proofErr w:type="gramEnd"/>
              <w:r w:rsidR="004B5D96">
                <w:rPr>
                  <w:rStyle w:val="Table-Default"/>
                </w:rPr>
                <w:t>5Partner</w:t>
              </w:r>
            </w:hyperlink>
          </w:p>
        </w:tc>
      </w:tr>
    </w:tbl>
    <w:p w14:paraId="333116FD" w14:textId="77777777" w:rsidR="00A17C5A" w:rsidRDefault="00A17C5A">
      <w:pPr>
        <w:rPr>
          <w:rStyle w:val="Table-Header"/>
        </w:rPr>
      </w:pPr>
    </w:p>
    <w:p w14:paraId="7D4BB130" w14:textId="77777777" w:rsidR="00A17C5A" w:rsidRDefault="00A17C5A">
      <w:pPr>
        <w:rPr>
          <w:rStyle w:val="Table-Header"/>
        </w:rPr>
        <w:sectPr w:rsidR="00A17C5A">
          <w:headerReference w:type="default" r:id="rId43"/>
          <w:pgSz w:w="11906" w:h="16838"/>
          <w:pgMar w:top="1417" w:right="1417" w:bottom="1417" w:left="1417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5067A769" w14:textId="77777777">
        <w:tc>
          <w:tcPr>
            <w:tcW w:w="0" w:type="auto"/>
            <w:shd w:val="clear" w:color="auto" w:fill="E6E6E6"/>
          </w:tcPr>
          <w:p w14:paraId="5BD97100" w14:textId="77777777" w:rsidR="00A17C5A" w:rsidRDefault="00FD49FD">
            <w:pPr>
              <w:pStyle w:val="Cmsor6"/>
            </w:pPr>
            <w:bookmarkStart w:id="128" w:name="_Toc256000022"/>
            <w:bookmarkStart w:id="129" w:name="BNNZ8mAgpp/cDlKfIgVKmtOyGWk="/>
            <w:r>
              <w:lastRenderedPageBreak/>
              <w:pict w14:anchorId="4FCC2077">
                <v:shape id="_x0000_i1162" type="#_x0000_t75" style="width:12pt;height:12pt">
                  <v:imagedata r:id="rId12" o:title=""/>
                </v:shape>
              </w:pict>
            </w:r>
            <w:r w:rsidR="004B5D96">
              <w:t xml:space="preserve"> [</w:t>
            </w:r>
            <w:proofErr w:type="spellStart"/>
            <w:r w:rsidR="004B5D96">
              <w:t>dbo</w:t>
            </w:r>
            <w:proofErr w:type="spellEnd"/>
            <w:proofErr w:type="gramStart"/>
            <w:r w:rsidR="004B5D96">
              <w:t>].[</w:t>
            </w:r>
            <w:proofErr w:type="gramEnd"/>
            <w:r w:rsidR="004B5D96">
              <w:t>Cars</w:t>
            </w:r>
            <w:r w:rsidR="004B5D96">
              <w:softHyphen/>
              <w:t>Under10M]</w:t>
            </w:r>
            <w:bookmarkEnd w:id="128"/>
          </w:p>
          <w:bookmarkEnd w:id="129"/>
          <w:p w14:paraId="3FD102DD" w14:textId="77777777" w:rsidR="00A17C5A" w:rsidRDefault="00A17C5A"/>
        </w:tc>
      </w:tr>
    </w:tbl>
    <w:p w14:paraId="338E39CB" w14:textId="77777777" w:rsidR="00A17C5A" w:rsidRDefault="00A17C5A">
      <w:pPr>
        <w:keepNext/>
      </w:pPr>
    </w:p>
    <w:p w14:paraId="724BE1A2" w14:textId="77777777" w:rsidR="00A17C5A" w:rsidRDefault="004B5D96">
      <w:pPr>
        <w:pStyle w:val="BlockTitleParagraph"/>
      </w:pPr>
      <w:bookmarkStart w:id="130" w:name="rmFuLel6/QP5rVkKb7VSPvZyIx0="/>
      <w:proofErr w:type="spellStart"/>
      <w:r>
        <w:t>Properties</w:t>
      </w:r>
      <w:bookmarkEnd w:id="130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484"/>
        <w:gridCol w:w="5804"/>
      </w:tblGrid>
      <w:tr w:rsidR="00A17C5A" w14:paraId="34CEDCE1" w14:textId="77777777">
        <w:tc>
          <w:tcPr>
            <w:tcW w:w="0" w:type="auto"/>
            <w:shd w:val="clear" w:color="auto" w:fill="F3F3F3"/>
            <w:vAlign w:val="bottom"/>
          </w:tcPr>
          <w:p w14:paraId="641BE93A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1DCF4D22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Value</w:t>
            </w:r>
            <w:proofErr w:type="spellEnd"/>
          </w:p>
        </w:tc>
      </w:tr>
      <w:tr w:rsidR="00A17C5A" w14:paraId="356944FB" w14:textId="77777777">
        <w:tc>
          <w:tcPr>
            <w:tcW w:w="0" w:type="auto"/>
            <w:shd w:val="clear" w:color="auto" w:fill="FFFFFF"/>
          </w:tcPr>
          <w:p w14:paraId="7EFC812C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 w14:paraId="37F4623B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Hungarian</w:t>
            </w:r>
            <w:proofErr w:type="spellEnd"/>
            <w:r>
              <w:rPr>
                <w:rStyle w:val="Table-Default"/>
              </w:rPr>
              <w:t>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 w:rsidR="00A17C5A" w14:paraId="61B212EF" w14:textId="77777777">
        <w:tc>
          <w:tcPr>
            <w:tcW w:w="0" w:type="auto"/>
            <w:shd w:val="clear" w:color="auto" w:fill="F3F3F3"/>
          </w:tcPr>
          <w:p w14:paraId="228818F8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ANSI </w:t>
            </w:r>
            <w:proofErr w:type="spellStart"/>
            <w:r>
              <w:rPr>
                <w:rStyle w:val="Table-Default"/>
              </w:rPr>
              <w:t>Nulls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On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5A329605" w14:textId="77777777" w:rsidR="00A17C5A" w:rsidRDefault="004B5D96">
            <w:pPr>
              <w:keepNext/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</w:tr>
      <w:tr w:rsidR="00A17C5A" w14:paraId="70D3351B" w14:textId="77777777">
        <w:tc>
          <w:tcPr>
            <w:tcW w:w="0" w:type="auto"/>
            <w:shd w:val="clear" w:color="auto" w:fill="FFFFFF"/>
          </w:tcPr>
          <w:p w14:paraId="078D41DB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Quoted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Identifier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On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12418AB" w14:textId="77777777" w:rsidR="00A17C5A" w:rsidRDefault="004B5D96">
            <w:pPr>
              <w:keepNext/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</w:tr>
      <w:tr w:rsidR="00A17C5A" w14:paraId="499C8DFF" w14:textId="77777777">
        <w:tc>
          <w:tcPr>
            <w:tcW w:w="0" w:type="auto"/>
            <w:shd w:val="clear" w:color="auto" w:fill="F3F3F3"/>
          </w:tcPr>
          <w:p w14:paraId="71A9369B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Created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03A0C46F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19:02:54 2022. június 26., vasárnap</w:t>
            </w:r>
          </w:p>
        </w:tc>
      </w:tr>
      <w:tr w:rsidR="00A17C5A" w14:paraId="7A8C9FF5" w14:textId="77777777">
        <w:tc>
          <w:tcPr>
            <w:tcW w:w="0" w:type="auto"/>
            <w:shd w:val="clear" w:color="auto" w:fill="FFFFFF"/>
          </w:tcPr>
          <w:p w14:paraId="160047E8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 xml:space="preserve">Last </w:t>
            </w:r>
            <w:proofErr w:type="spellStart"/>
            <w:r>
              <w:rPr>
                <w:rStyle w:val="Table-Default"/>
              </w:rPr>
              <w:t>Modified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3D341B6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19:02:54 2022. június 26., vasárnap</w:t>
            </w:r>
          </w:p>
        </w:tc>
      </w:tr>
    </w:tbl>
    <w:p w14:paraId="7FE166B9" w14:textId="77777777" w:rsidR="00A17C5A" w:rsidRDefault="00A17C5A">
      <w:pPr>
        <w:rPr>
          <w:rStyle w:val="Table-Header"/>
        </w:rPr>
      </w:pPr>
    </w:p>
    <w:p w14:paraId="052EB6A1" w14:textId="77777777" w:rsidR="00A17C5A" w:rsidRDefault="004B5D96">
      <w:pPr>
        <w:pStyle w:val="BlockTitleParagraph"/>
        <w:rPr>
          <w:rStyle w:val="Table-Header"/>
        </w:rPr>
      </w:pPr>
      <w:bookmarkStart w:id="131" w:name="nxd1OFW5cPlzMie1lt2byUTa1mw="/>
      <w:proofErr w:type="spellStart"/>
      <w:r>
        <w:t>Columns</w:t>
      </w:r>
      <w:bookmarkEnd w:id="131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708"/>
        <w:gridCol w:w="2626"/>
        <w:gridCol w:w="3954"/>
      </w:tblGrid>
      <w:tr w:rsidR="00A17C5A" w14:paraId="5DF5F7B5" w14:textId="77777777">
        <w:tc>
          <w:tcPr>
            <w:tcW w:w="0" w:type="auto"/>
            <w:shd w:val="clear" w:color="auto" w:fill="F3F3F3"/>
            <w:vAlign w:val="bottom"/>
          </w:tcPr>
          <w:p w14:paraId="6C20F5DC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4784DBAD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Data </w:t>
            </w:r>
            <w:proofErr w:type="spellStart"/>
            <w:r>
              <w:rPr>
                <w:rStyle w:val="Table-Header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4EEC6545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Max </w:t>
            </w:r>
            <w:proofErr w:type="spellStart"/>
            <w:r>
              <w:rPr>
                <w:rStyle w:val="Table-Header"/>
              </w:rPr>
              <w:t>Length</w:t>
            </w:r>
            <w:proofErr w:type="spellEnd"/>
            <w:r>
              <w:rPr>
                <w:rStyle w:val="Table-Header"/>
              </w:rPr>
              <w:t xml:space="preserve"> (</w:t>
            </w:r>
            <w:proofErr w:type="spellStart"/>
            <w:r>
              <w:rPr>
                <w:rStyle w:val="Table-Header"/>
              </w:rPr>
              <w:t>Bytes</w:t>
            </w:r>
            <w:proofErr w:type="spellEnd"/>
            <w:r>
              <w:rPr>
                <w:rStyle w:val="Table-Header"/>
              </w:rPr>
              <w:t>)</w:t>
            </w:r>
          </w:p>
        </w:tc>
      </w:tr>
      <w:tr w:rsidR="00A17C5A" w14:paraId="3DCAE57B" w14:textId="77777777">
        <w:tc>
          <w:tcPr>
            <w:tcW w:w="0" w:type="auto"/>
            <w:shd w:val="clear" w:color="auto" w:fill="FFFFFF"/>
          </w:tcPr>
          <w:p w14:paraId="402CCD52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Manufacturer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1CD9237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FFFFF"/>
          </w:tcPr>
          <w:p w14:paraId="166F1024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</w:tr>
      <w:tr w:rsidR="00A17C5A" w14:paraId="4F8ACE80" w14:textId="77777777">
        <w:tc>
          <w:tcPr>
            <w:tcW w:w="0" w:type="auto"/>
            <w:shd w:val="clear" w:color="auto" w:fill="F3F3F3"/>
          </w:tcPr>
          <w:p w14:paraId="2BD28690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Model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468104D9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100)</w:t>
            </w:r>
          </w:p>
        </w:tc>
        <w:tc>
          <w:tcPr>
            <w:tcW w:w="0" w:type="auto"/>
            <w:shd w:val="clear" w:color="auto" w:fill="F3F3F3"/>
          </w:tcPr>
          <w:p w14:paraId="5EA3DE0F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 w:rsidR="00A17C5A" w14:paraId="235C0805" w14:textId="77777777">
        <w:tc>
          <w:tcPr>
            <w:tcW w:w="0" w:type="auto"/>
            <w:shd w:val="clear" w:color="auto" w:fill="FFFFFF"/>
          </w:tcPr>
          <w:p w14:paraId="1B20D14E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Motor</w:t>
            </w:r>
          </w:p>
        </w:tc>
        <w:tc>
          <w:tcPr>
            <w:tcW w:w="0" w:type="auto"/>
            <w:shd w:val="clear" w:color="auto" w:fill="FFFFFF"/>
          </w:tcPr>
          <w:p w14:paraId="550A57C7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100)</w:t>
            </w:r>
          </w:p>
        </w:tc>
        <w:tc>
          <w:tcPr>
            <w:tcW w:w="0" w:type="auto"/>
            <w:shd w:val="clear" w:color="auto" w:fill="FFFFFF"/>
          </w:tcPr>
          <w:p w14:paraId="08D66136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 w:rsidR="00A17C5A" w14:paraId="4E17BAEC" w14:textId="77777777">
        <w:tc>
          <w:tcPr>
            <w:tcW w:w="0" w:type="auto"/>
            <w:shd w:val="clear" w:color="auto" w:fill="F3F3F3"/>
          </w:tcPr>
          <w:p w14:paraId="1CAC7286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HP</w:t>
            </w:r>
          </w:p>
        </w:tc>
        <w:tc>
          <w:tcPr>
            <w:tcW w:w="0" w:type="auto"/>
            <w:shd w:val="clear" w:color="auto" w:fill="F3F3F3"/>
          </w:tcPr>
          <w:p w14:paraId="1EB235D4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smallint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35C7D3DE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</w:tr>
      <w:tr w:rsidR="00A17C5A" w14:paraId="71BB35B8" w14:textId="77777777">
        <w:tc>
          <w:tcPr>
            <w:tcW w:w="0" w:type="auto"/>
            <w:shd w:val="clear" w:color="auto" w:fill="FFFFFF"/>
          </w:tcPr>
          <w:p w14:paraId="7F6AD050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Year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FC6926F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smallint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FEC9274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</w:tr>
      <w:tr w:rsidR="00A17C5A" w14:paraId="6830486F" w14:textId="77777777">
        <w:tc>
          <w:tcPr>
            <w:tcW w:w="0" w:type="auto"/>
            <w:shd w:val="clear" w:color="auto" w:fill="F3F3F3"/>
          </w:tcPr>
          <w:p w14:paraId="3608BBEC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Fuel</w:t>
            </w:r>
            <w:r>
              <w:rPr>
                <w:rStyle w:val="Table-Default"/>
              </w:rPr>
              <w:softHyphen/>
              <w:t>Type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081E0BC1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03B59560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</w:tr>
      <w:tr w:rsidR="00A17C5A" w14:paraId="0576854F" w14:textId="77777777">
        <w:tc>
          <w:tcPr>
            <w:tcW w:w="0" w:type="auto"/>
            <w:shd w:val="clear" w:color="auto" w:fill="FFFFFF"/>
          </w:tcPr>
          <w:p w14:paraId="1F57ABE2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Motor</w:t>
            </w:r>
            <w:r>
              <w:rPr>
                <w:rStyle w:val="Table-Default"/>
              </w:rPr>
              <w:softHyphen/>
              <w:t>Type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169C39D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20)</w:t>
            </w:r>
          </w:p>
        </w:tc>
        <w:tc>
          <w:tcPr>
            <w:tcW w:w="0" w:type="auto"/>
            <w:shd w:val="clear" w:color="auto" w:fill="FFFFFF"/>
          </w:tcPr>
          <w:p w14:paraId="51820E97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</w:tr>
      <w:tr w:rsidR="00A17C5A" w14:paraId="72B41CF4" w14:textId="77777777">
        <w:tc>
          <w:tcPr>
            <w:tcW w:w="0" w:type="auto"/>
            <w:shd w:val="clear" w:color="auto" w:fill="F3F3F3"/>
          </w:tcPr>
          <w:p w14:paraId="2EE4ED75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List</w:t>
            </w:r>
            <w:r>
              <w:rPr>
                <w:rStyle w:val="Table-Default"/>
              </w:rPr>
              <w:softHyphen/>
              <w:t>Price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1F767F77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2004C988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02C79F7A" w14:textId="77777777" w:rsidR="00A17C5A" w:rsidRDefault="00A17C5A">
      <w:pPr>
        <w:rPr>
          <w:rStyle w:val="Table-Header"/>
        </w:rPr>
      </w:pPr>
    </w:p>
    <w:p w14:paraId="3F3DAEE9" w14:textId="77777777" w:rsidR="00A17C5A" w:rsidRDefault="004B5D96">
      <w:pPr>
        <w:pStyle w:val="BlockTitleParagraph"/>
        <w:rPr>
          <w:rStyle w:val="Table-Header"/>
        </w:rPr>
      </w:pPr>
      <w:bookmarkStart w:id="132" w:name="AcxzbaPtSGZBZyQoDOURHvx/dsk="/>
      <w:proofErr w:type="spellStart"/>
      <w:r>
        <w:t>Permissions</w:t>
      </w:r>
      <w:bookmarkEnd w:id="132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907"/>
        <w:gridCol w:w="2674"/>
        <w:gridCol w:w="4707"/>
      </w:tblGrid>
      <w:tr w:rsidR="00A17C5A" w14:paraId="3A3FC974" w14:textId="77777777">
        <w:tc>
          <w:tcPr>
            <w:tcW w:w="0" w:type="auto"/>
            <w:shd w:val="clear" w:color="auto" w:fill="F3F3F3"/>
            <w:vAlign w:val="bottom"/>
          </w:tcPr>
          <w:p w14:paraId="3C6C0534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17105D3B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Action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9D562E5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Owning</w:t>
            </w:r>
            <w:proofErr w:type="spellEnd"/>
            <w:r>
              <w:rPr>
                <w:rStyle w:val="Table-Header"/>
              </w:rPr>
              <w:t xml:space="preserve"> </w:t>
            </w:r>
            <w:proofErr w:type="spellStart"/>
            <w:r>
              <w:rPr>
                <w:rStyle w:val="Table-Header"/>
              </w:rPr>
              <w:t>Principal</w:t>
            </w:r>
            <w:proofErr w:type="spellEnd"/>
          </w:p>
        </w:tc>
      </w:tr>
      <w:tr w:rsidR="00A17C5A" w14:paraId="42BC0500" w14:textId="77777777">
        <w:tc>
          <w:tcPr>
            <w:tcW w:w="0" w:type="auto"/>
            <w:shd w:val="clear" w:color="auto" w:fill="FFFFFF"/>
          </w:tcPr>
          <w:p w14:paraId="3C202DF3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Deny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98F8FB4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DELETE</w:t>
            </w:r>
          </w:p>
        </w:tc>
        <w:tc>
          <w:tcPr>
            <w:tcW w:w="0" w:type="auto"/>
            <w:shd w:val="clear" w:color="auto" w:fill="FFFFFF"/>
          </w:tcPr>
          <w:p w14:paraId="5388D0B8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Power</w:t>
            </w:r>
            <w:r>
              <w:rPr>
                <w:rStyle w:val="Table-Default"/>
              </w:rPr>
              <w:softHyphen/>
              <w:t>BI</w:t>
            </w:r>
            <w:proofErr w:type="spellEnd"/>
          </w:p>
        </w:tc>
      </w:tr>
      <w:tr w:rsidR="00A17C5A" w14:paraId="73956486" w14:textId="77777777">
        <w:tc>
          <w:tcPr>
            <w:tcW w:w="0" w:type="auto"/>
            <w:shd w:val="clear" w:color="auto" w:fill="F3F3F3"/>
          </w:tcPr>
          <w:p w14:paraId="4218A8E4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Deny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47140F24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INSERT</w:t>
            </w:r>
          </w:p>
        </w:tc>
        <w:tc>
          <w:tcPr>
            <w:tcW w:w="0" w:type="auto"/>
            <w:shd w:val="clear" w:color="auto" w:fill="F3F3F3"/>
          </w:tcPr>
          <w:p w14:paraId="6795A986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Power</w:t>
            </w:r>
            <w:r>
              <w:rPr>
                <w:rStyle w:val="Table-Default"/>
              </w:rPr>
              <w:softHyphen/>
              <w:t>BI</w:t>
            </w:r>
            <w:proofErr w:type="spellEnd"/>
          </w:p>
        </w:tc>
      </w:tr>
      <w:tr w:rsidR="00A17C5A" w14:paraId="0BDD63F0" w14:textId="77777777">
        <w:tc>
          <w:tcPr>
            <w:tcW w:w="0" w:type="auto"/>
            <w:shd w:val="clear" w:color="auto" w:fill="FFFFFF"/>
          </w:tcPr>
          <w:p w14:paraId="453E69A2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Grant</w:t>
            </w:r>
          </w:p>
        </w:tc>
        <w:tc>
          <w:tcPr>
            <w:tcW w:w="0" w:type="auto"/>
            <w:shd w:val="clear" w:color="auto" w:fill="FFFFFF"/>
          </w:tcPr>
          <w:p w14:paraId="0667368F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SELECT</w:t>
            </w:r>
          </w:p>
        </w:tc>
        <w:tc>
          <w:tcPr>
            <w:tcW w:w="0" w:type="auto"/>
            <w:shd w:val="clear" w:color="auto" w:fill="FFFFFF"/>
          </w:tcPr>
          <w:p w14:paraId="40A4C319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Power</w:t>
            </w:r>
            <w:r>
              <w:rPr>
                <w:rStyle w:val="Table-Default"/>
              </w:rPr>
              <w:softHyphen/>
              <w:t>BI</w:t>
            </w:r>
            <w:proofErr w:type="spellEnd"/>
          </w:p>
        </w:tc>
      </w:tr>
      <w:tr w:rsidR="00A17C5A" w14:paraId="571E0754" w14:textId="77777777">
        <w:tc>
          <w:tcPr>
            <w:tcW w:w="0" w:type="auto"/>
            <w:shd w:val="clear" w:color="auto" w:fill="F3F3F3"/>
          </w:tcPr>
          <w:p w14:paraId="474F9719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Deny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53647AAA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UPDATE</w:t>
            </w:r>
          </w:p>
        </w:tc>
        <w:tc>
          <w:tcPr>
            <w:tcW w:w="0" w:type="auto"/>
            <w:shd w:val="clear" w:color="auto" w:fill="F3F3F3"/>
          </w:tcPr>
          <w:p w14:paraId="50C2AAC4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Power</w:t>
            </w:r>
            <w:r>
              <w:rPr>
                <w:rStyle w:val="Table-Default"/>
              </w:rPr>
              <w:softHyphen/>
              <w:t>BI</w:t>
            </w:r>
            <w:proofErr w:type="spellEnd"/>
          </w:p>
        </w:tc>
      </w:tr>
    </w:tbl>
    <w:p w14:paraId="360C1176" w14:textId="77777777" w:rsidR="00A17C5A" w:rsidRDefault="00A17C5A">
      <w:pPr>
        <w:rPr>
          <w:rStyle w:val="Table-Header"/>
        </w:rPr>
      </w:pPr>
    </w:p>
    <w:p w14:paraId="08069D95" w14:textId="1D031D3A" w:rsidR="00A17C5A" w:rsidRDefault="005D7C74">
      <w:pPr>
        <w:pStyle w:val="BlockTitleParagraph"/>
        <w:rPr>
          <w:rStyle w:val="Table-Header"/>
        </w:rPr>
      </w:pPr>
      <w:r>
        <w:t>Comment: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24464C8C" w14:textId="77777777">
        <w:tc>
          <w:tcPr>
            <w:tcW w:w="0" w:type="auto"/>
            <w:shd w:val="clear" w:color="auto" w:fill="F5F5F5"/>
          </w:tcPr>
          <w:p w14:paraId="55F14739" w14:textId="3E4984A0" w:rsidR="00A17C5A" w:rsidRPr="003F267B" w:rsidRDefault="003F267B" w:rsidP="003F267B">
            <w:pPr>
              <w:rPr>
                <w:rStyle w:val="ScriptNormal"/>
                <w:b/>
                <w:bCs/>
                <w:sz w:val="20"/>
                <w:szCs w:val="20"/>
              </w:rPr>
            </w:pPr>
            <w:r w:rsidRPr="003F267B">
              <w:rPr>
                <w:rStyle w:val="ScriptComment"/>
                <w:b/>
                <w:bCs/>
                <w:color w:val="auto"/>
                <w:sz w:val="20"/>
                <w:szCs w:val="20"/>
              </w:rPr>
              <w:t>Lekérdezi az összes 10 millió forint alatti és elérhető autókat.</w:t>
            </w:r>
            <w:r w:rsidRPr="003F267B">
              <w:rPr>
                <w:rStyle w:val="ScriptComment"/>
                <w:b/>
                <w:bCs/>
                <w:color w:val="auto"/>
                <w:sz w:val="20"/>
                <w:szCs w:val="20"/>
              </w:rPr>
              <w:br/>
            </w:r>
            <w:proofErr w:type="spellStart"/>
            <w:r w:rsidRPr="003F267B">
              <w:rPr>
                <w:rStyle w:val="ScriptNormal"/>
                <w:b/>
                <w:bCs/>
                <w:sz w:val="20"/>
                <w:szCs w:val="20"/>
              </w:rPr>
              <w:t>PowerBI</w:t>
            </w:r>
            <w:proofErr w:type="spellEnd"/>
            <w:r w:rsidRPr="003F267B">
              <w:rPr>
                <w:rStyle w:val="ScriptNorm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F267B">
              <w:rPr>
                <w:rStyle w:val="ScriptNormal"/>
                <w:b/>
                <w:bCs/>
                <w:sz w:val="20"/>
                <w:szCs w:val="20"/>
              </w:rPr>
              <w:t>application</w:t>
            </w:r>
            <w:proofErr w:type="spellEnd"/>
            <w:r w:rsidRPr="003F267B">
              <w:rPr>
                <w:rStyle w:val="ScriptNorm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F267B">
              <w:rPr>
                <w:rStyle w:val="ScriptNormal"/>
                <w:b/>
                <w:bCs/>
                <w:sz w:val="20"/>
                <w:szCs w:val="20"/>
              </w:rPr>
              <w:t>role</w:t>
            </w:r>
            <w:proofErr w:type="spellEnd"/>
            <w:r w:rsidRPr="003F267B">
              <w:rPr>
                <w:rStyle w:val="ScriptNormal"/>
                <w:b/>
                <w:bCs/>
                <w:sz w:val="20"/>
                <w:szCs w:val="20"/>
              </w:rPr>
              <w:t xml:space="preserve"> számára elérhető.</w:t>
            </w:r>
          </w:p>
        </w:tc>
      </w:tr>
    </w:tbl>
    <w:p w14:paraId="37F34D7C" w14:textId="77777777" w:rsidR="00A17C5A" w:rsidRDefault="00A17C5A">
      <w:pPr>
        <w:rPr>
          <w:rStyle w:val="ScriptNormal"/>
        </w:rPr>
      </w:pPr>
    </w:p>
    <w:p w14:paraId="0BF0517C" w14:textId="77777777" w:rsidR="00A17C5A" w:rsidRDefault="004B5D96">
      <w:pPr>
        <w:pStyle w:val="BlockTitleParagraph"/>
        <w:rPr>
          <w:rStyle w:val="ScriptNormal"/>
        </w:rPr>
      </w:pPr>
      <w:bookmarkStart w:id="133" w:name="5Sq8KXU5yxf7ksXd2UNUKGpxhj8="/>
      <w:proofErr w:type="spellStart"/>
      <w:r>
        <w:t>Uses</w:t>
      </w:r>
      <w:bookmarkEnd w:id="133"/>
      <w:proofErr w:type="spellEnd"/>
    </w:p>
    <w:p w14:paraId="1D72C7CF" w14:textId="77777777" w:rsidR="00A17C5A" w:rsidRDefault="00520027">
      <w:hyperlink w:anchor="q6JFAO/4AwfSN7GRD4m+6HWqtcw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Car</w:t>
        </w:r>
        <w:proofErr w:type="spellEnd"/>
        <w:r w:rsidR="004B5D96">
          <w:t>]</w:t>
        </w:r>
      </w:hyperlink>
    </w:p>
    <w:p w14:paraId="576807CB" w14:textId="77777777" w:rsidR="00A17C5A" w:rsidRDefault="00A17C5A">
      <w:pPr>
        <w:sectPr w:rsidR="00A17C5A">
          <w:headerReference w:type="default" r:id="rId44"/>
          <w:pgSz w:w="11906" w:h="16838"/>
          <w:pgMar w:top="1417" w:right="1417" w:bottom="1417" w:left="1417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2710B122" w14:textId="77777777">
        <w:tc>
          <w:tcPr>
            <w:tcW w:w="0" w:type="auto"/>
            <w:shd w:val="clear" w:color="auto" w:fill="E6E6E6"/>
          </w:tcPr>
          <w:p w14:paraId="4CFFEE68" w14:textId="77777777" w:rsidR="00A17C5A" w:rsidRDefault="00FD49FD">
            <w:pPr>
              <w:pStyle w:val="Cmsor6"/>
            </w:pPr>
            <w:bookmarkStart w:id="134" w:name="_Toc256000023"/>
            <w:bookmarkStart w:id="135" w:name="cFpsFts8b3yjtV7LqAT/Wva5AtY="/>
            <w:r>
              <w:lastRenderedPageBreak/>
              <w:pict w14:anchorId="65065789">
                <v:shape id="_x0000_i1163" type="#_x0000_t75" style="width:12pt;height:12pt">
                  <v:imagedata r:id="rId12" o:title=""/>
                </v:shape>
              </w:pict>
            </w:r>
            <w:r w:rsidR="004B5D96">
              <w:t xml:space="preserve"> [</w:t>
            </w:r>
            <w:proofErr w:type="spellStart"/>
            <w:r w:rsidR="004B5D96">
              <w:t>dbo</w:t>
            </w:r>
            <w:proofErr w:type="spellEnd"/>
            <w:proofErr w:type="gramStart"/>
            <w:r w:rsidR="004B5D96">
              <w:t>].[</w:t>
            </w:r>
            <w:proofErr w:type="spellStart"/>
            <w:proofErr w:type="gramEnd"/>
            <w:r w:rsidR="004B5D96">
              <w:t>Service</w:t>
            </w:r>
            <w:r w:rsidR="004B5D96">
              <w:softHyphen/>
              <w:t>Events</w:t>
            </w:r>
            <w:proofErr w:type="spellEnd"/>
            <w:r w:rsidR="004B5D96">
              <w:t>]</w:t>
            </w:r>
            <w:bookmarkEnd w:id="134"/>
          </w:p>
          <w:bookmarkEnd w:id="135"/>
          <w:p w14:paraId="1169E8B2" w14:textId="77777777" w:rsidR="00A17C5A" w:rsidRDefault="00A17C5A"/>
        </w:tc>
      </w:tr>
    </w:tbl>
    <w:p w14:paraId="46682F3B" w14:textId="77777777" w:rsidR="00A17C5A" w:rsidRDefault="00A17C5A">
      <w:pPr>
        <w:keepNext/>
      </w:pPr>
    </w:p>
    <w:p w14:paraId="25E8C805" w14:textId="77777777" w:rsidR="00A17C5A" w:rsidRDefault="004B5D96">
      <w:pPr>
        <w:pStyle w:val="BlockTitleParagraph"/>
      </w:pPr>
      <w:bookmarkStart w:id="136" w:name="GeU8+fDUdu7VZyCImSCJwoG16iE="/>
      <w:proofErr w:type="spellStart"/>
      <w:r>
        <w:t>Properties</w:t>
      </w:r>
      <w:bookmarkEnd w:id="136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484"/>
        <w:gridCol w:w="5804"/>
      </w:tblGrid>
      <w:tr w:rsidR="00A17C5A" w14:paraId="1FA96B2F" w14:textId="77777777">
        <w:tc>
          <w:tcPr>
            <w:tcW w:w="0" w:type="auto"/>
            <w:shd w:val="clear" w:color="auto" w:fill="F3F3F3"/>
            <w:vAlign w:val="bottom"/>
          </w:tcPr>
          <w:p w14:paraId="6E4E3CA2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4A79045E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Value</w:t>
            </w:r>
            <w:proofErr w:type="spellEnd"/>
          </w:p>
        </w:tc>
      </w:tr>
      <w:tr w:rsidR="00A17C5A" w14:paraId="4CBEEB02" w14:textId="77777777">
        <w:tc>
          <w:tcPr>
            <w:tcW w:w="0" w:type="auto"/>
            <w:shd w:val="clear" w:color="auto" w:fill="FFFFFF"/>
          </w:tcPr>
          <w:p w14:paraId="4181A62B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 w14:paraId="25D08D06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Hungarian</w:t>
            </w:r>
            <w:proofErr w:type="spellEnd"/>
            <w:r>
              <w:rPr>
                <w:rStyle w:val="Table-Default"/>
              </w:rPr>
              <w:t>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 w:rsidR="00A17C5A" w14:paraId="1AD46AC8" w14:textId="77777777">
        <w:tc>
          <w:tcPr>
            <w:tcW w:w="0" w:type="auto"/>
            <w:shd w:val="clear" w:color="auto" w:fill="F3F3F3"/>
          </w:tcPr>
          <w:p w14:paraId="534A7EAC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ANSI </w:t>
            </w:r>
            <w:proofErr w:type="spellStart"/>
            <w:r>
              <w:rPr>
                <w:rStyle w:val="Table-Default"/>
              </w:rPr>
              <w:t>Nulls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On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6BEA693E" w14:textId="77777777" w:rsidR="00A17C5A" w:rsidRDefault="004B5D96">
            <w:pPr>
              <w:keepNext/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</w:tr>
      <w:tr w:rsidR="00A17C5A" w14:paraId="368476BE" w14:textId="77777777">
        <w:tc>
          <w:tcPr>
            <w:tcW w:w="0" w:type="auto"/>
            <w:shd w:val="clear" w:color="auto" w:fill="FFFFFF"/>
          </w:tcPr>
          <w:p w14:paraId="62114CDA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Quoted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Identifier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On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CBE2B00" w14:textId="77777777" w:rsidR="00A17C5A" w:rsidRDefault="004B5D96">
            <w:pPr>
              <w:keepNext/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</w:tr>
      <w:tr w:rsidR="00A17C5A" w14:paraId="3607CA1F" w14:textId="77777777">
        <w:tc>
          <w:tcPr>
            <w:tcW w:w="0" w:type="auto"/>
            <w:shd w:val="clear" w:color="auto" w:fill="F3F3F3"/>
          </w:tcPr>
          <w:p w14:paraId="12CC2567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Created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3CC393BF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19:02:54 2022. június 26., vasárnap</w:t>
            </w:r>
          </w:p>
        </w:tc>
      </w:tr>
      <w:tr w:rsidR="00A17C5A" w14:paraId="465F80EB" w14:textId="77777777">
        <w:tc>
          <w:tcPr>
            <w:tcW w:w="0" w:type="auto"/>
            <w:shd w:val="clear" w:color="auto" w:fill="FFFFFF"/>
          </w:tcPr>
          <w:p w14:paraId="63E1E8E4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 xml:space="preserve">Last </w:t>
            </w:r>
            <w:proofErr w:type="spellStart"/>
            <w:r>
              <w:rPr>
                <w:rStyle w:val="Table-Default"/>
              </w:rPr>
              <w:t>Modified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CB066AA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19:02:54 2022. június 26., vasárnap</w:t>
            </w:r>
          </w:p>
        </w:tc>
      </w:tr>
    </w:tbl>
    <w:p w14:paraId="58E18645" w14:textId="77777777" w:rsidR="00A17C5A" w:rsidRDefault="00A17C5A">
      <w:pPr>
        <w:rPr>
          <w:rStyle w:val="Table-Header"/>
        </w:rPr>
      </w:pPr>
    </w:p>
    <w:p w14:paraId="5EE8E92B" w14:textId="77777777" w:rsidR="00A17C5A" w:rsidRDefault="004B5D96">
      <w:pPr>
        <w:pStyle w:val="BlockTitleParagraph"/>
        <w:rPr>
          <w:rStyle w:val="Table-Header"/>
        </w:rPr>
      </w:pPr>
      <w:bookmarkStart w:id="137" w:name="LARIZYxKmPiHh3m8rYU0BLMx028="/>
      <w:proofErr w:type="spellStart"/>
      <w:r>
        <w:t>Columns</w:t>
      </w:r>
      <w:bookmarkEnd w:id="137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044"/>
        <w:gridCol w:w="2492"/>
        <w:gridCol w:w="3752"/>
      </w:tblGrid>
      <w:tr w:rsidR="00A17C5A" w14:paraId="6B34E3A7" w14:textId="77777777">
        <w:tc>
          <w:tcPr>
            <w:tcW w:w="0" w:type="auto"/>
            <w:shd w:val="clear" w:color="auto" w:fill="F3F3F3"/>
            <w:vAlign w:val="bottom"/>
          </w:tcPr>
          <w:p w14:paraId="28460A3D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2203840E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Data </w:t>
            </w:r>
            <w:proofErr w:type="spellStart"/>
            <w:r>
              <w:rPr>
                <w:rStyle w:val="Table-Header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7BEDC1E8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Max </w:t>
            </w:r>
            <w:proofErr w:type="spellStart"/>
            <w:r>
              <w:rPr>
                <w:rStyle w:val="Table-Header"/>
              </w:rPr>
              <w:t>Length</w:t>
            </w:r>
            <w:proofErr w:type="spellEnd"/>
            <w:r>
              <w:rPr>
                <w:rStyle w:val="Table-Header"/>
              </w:rPr>
              <w:t xml:space="preserve"> (</w:t>
            </w:r>
            <w:proofErr w:type="spellStart"/>
            <w:r>
              <w:rPr>
                <w:rStyle w:val="Table-Header"/>
              </w:rPr>
              <w:t>Bytes</w:t>
            </w:r>
            <w:proofErr w:type="spellEnd"/>
            <w:r>
              <w:rPr>
                <w:rStyle w:val="Table-Header"/>
              </w:rPr>
              <w:t>)</w:t>
            </w:r>
          </w:p>
        </w:tc>
      </w:tr>
      <w:tr w:rsidR="00A17C5A" w14:paraId="29381887" w14:textId="77777777">
        <w:tc>
          <w:tcPr>
            <w:tcW w:w="0" w:type="auto"/>
            <w:shd w:val="clear" w:color="auto" w:fill="FFFFFF"/>
          </w:tcPr>
          <w:p w14:paraId="670E7FF7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Manufacturer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2502223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FFFFF"/>
          </w:tcPr>
          <w:p w14:paraId="473A78C6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</w:tr>
      <w:tr w:rsidR="00A17C5A" w14:paraId="1E43FBB4" w14:textId="77777777">
        <w:tc>
          <w:tcPr>
            <w:tcW w:w="0" w:type="auto"/>
            <w:shd w:val="clear" w:color="auto" w:fill="F3F3F3"/>
          </w:tcPr>
          <w:p w14:paraId="6811A94A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08986935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5A08CA41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</w:tr>
      <w:tr w:rsidR="00A17C5A" w14:paraId="3E89DF79" w14:textId="77777777">
        <w:tc>
          <w:tcPr>
            <w:tcW w:w="0" w:type="auto"/>
            <w:shd w:val="clear" w:color="auto" w:fill="FFFFFF"/>
          </w:tcPr>
          <w:p w14:paraId="311BE4EF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Model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62A75AD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100)</w:t>
            </w:r>
          </w:p>
        </w:tc>
        <w:tc>
          <w:tcPr>
            <w:tcW w:w="0" w:type="auto"/>
            <w:shd w:val="clear" w:color="auto" w:fill="FFFFFF"/>
          </w:tcPr>
          <w:p w14:paraId="75F120F2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 w:rsidR="00A17C5A" w14:paraId="74C7C483" w14:textId="77777777">
        <w:tc>
          <w:tcPr>
            <w:tcW w:w="0" w:type="auto"/>
            <w:shd w:val="clear" w:color="auto" w:fill="F3F3F3"/>
          </w:tcPr>
          <w:p w14:paraId="4A4EECAA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Serv</w:t>
            </w:r>
            <w:r>
              <w:rPr>
                <w:rStyle w:val="Table-Default"/>
              </w:rPr>
              <w:softHyphen/>
              <w:t>Point</w:t>
            </w:r>
            <w:r>
              <w:rPr>
                <w:rStyle w:val="Table-Default"/>
              </w:rPr>
              <w:softHyphen/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50DA0914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579B1D81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</w:tr>
      <w:tr w:rsidR="00A17C5A" w14:paraId="5E80FAA3" w14:textId="77777777">
        <w:tc>
          <w:tcPr>
            <w:tcW w:w="0" w:type="auto"/>
            <w:shd w:val="clear" w:color="auto" w:fill="FFFFFF"/>
          </w:tcPr>
          <w:p w14:paraId="2ECACFF3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Serv</w:t>
            </w:r>
            <w:r>
              <w:rPr>
                <w:rStyle w:val="Table-Default"/>
              </w:rPr>
              <w:softHyphen/>
              <w:t>Point</w:t>
            </w:r>
            <w:r>
              <w:rPr>
                <w:rStyle w:val="Table-Default"/>
              </w:rPr>
              <w:softHyphen/>
              <w:t>Phone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5986895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FFFFF"/>
          </w:tcPr>
          <w:p w14:paraId="32F0E4A9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</w:tr>
      <w:tr w:rsidR="00A17C5A" w14:paraId="4D5B6C36" w14:textId="77777777">
        <w:tc>
          <w:tcPr>
            <w:tcW w:w="0" w:type="auto"/>
            <w:shd w:val="clear" w:color="auto" w:fill="F3F3F3"/>
          </w:tcPr>
          <w:p w14:paraId="151C37DA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Serv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76976A9A" w14:textId="77777777" w:rsidR="00A17C5A" w:rsidRDefault="004B5D96">
            <w:pPr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29E18FEE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</w:tr>
    </w:tbl>
    <w:p w14:paraId="475329C9" w14:textId="77777777" w:rsidR="00A17C5A" w:rsidRDefault="00A17C5A">
      <w:pPr>
        <w:rPr>
          <w:rStyle w:val="Table-Header"/>
        </w:rPr>
      </w:pPr>
    </w:p>
    <w:p w14:paraId="5C76D983" w14:textId="77777777" w:rsidR="00A17C5A" w:rsidRDefault="004B5D96">
      <w:pPr>
        <w:pStyle w:val="BlockTitleParagraph"/>
        <w:rPr>
          <w:rStyle w:val="Table-Header"/>
        </w:rPr>
      </w:pPr>
      <w:bookmarkStart w:id="138" w:name="khkMiacgaP6iWyrfRgDrociLg4M="/>
      <w:proofErr w:type="spellStart"/>
      <w:r>
        <w:t>Permissions</w:t>
      </w:r>
      <w:bookmarkEnd w:id="138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907"/>
        <w:gridCol w:w="2674"/>
        <w:gridCol w:w="4707"/>
      </w:tblGrid>
      <w:tr w:rsidR="00A17C5A" w14:paraId="39B227E8" w14:textId="77777777">
        <w:tc>
          <w:tcPr>
            <w:tcW w:w="0" w:type="auto"/>
            <w:shd w:val="clear" w:color="auto" w:fill="F3F3F3"/>
            <w:vAlign w:val="bottom"/>
          </w:tcPr>
          <w:p w14:paraId="56835A18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08242CF4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Action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EDD4522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Owning</w:t>
            </w:r>
            <w:proofErr w:type="spellEnd"/>
            <w:r>
              <w:rPr>
                <w:rStyle w:val="Table-Header"/>
              </w:rPr>
              <w:t xml:space="preserve"> </w:t>
            </w:r>
            <w:proofErr w:type="spellStart"/>
            <w:r>
              <w:rPr>
                <w:rStyle w:val="Table-Header"/>
              </w:rPr>
              <w:t>Principal</w:t>
            </w:r>
            <w:proofErr w:type="spellEnd"/>
          </w:p>
        </w:tc>
      </w:tr>
      <w:tr w:rsidR="00A17C5A" w14:paraId="23BA42B8" w14:textId="77777777">
        <w:tc>
          <w:tcPr>
            <w:tcW w:w="0" w:type="auto"/>
            <w:shd w:val="clear" w:color="auto" w:fill="FFFFFF"/>
          </w:tcPr>
          <w:p w14:paraId="02B1C12F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Deny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84CC9A4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DELETE</w:t>
            </w:r>
          </w:p>
        </w:tc>
        <w:tc>
          <w:tcPr>
            <w:tcW w:w="0" w:type="auto"/>
            <w:shd w:val="clear" w:color="auto" w:fill="FFFFFF"/>
          </w:tcPr>
          <w:p w14:paraId="34E080CF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Power</w:t>
            </w:r>
            <w:r>
              <w:rPr>
                <w:rStyle w:val="Table-Default"/>
              </w:rPr>
              <w:softHyphen/>
              <w:t>BI</w:t>
            </w:r>
            <w:proofErr w:type="spellEnd"/>
          </w:p>
        </w:tc>
      </w:tr>
      <w:tr w:rsidR="00A17C5A" w14:paraId="547AEA61" w14:textId="77777777">
        <w:tc>
          <w:tcPr>
            <w:tcW w:w="0" w:type="auto"/>
            <w:shd w:val="clear" w:color="auto" w:fill="F3F3F3"/>
          </w:tcPr>
          <w:p w14:paraId="3B9E4531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Deny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41D1330E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INSERT</w:t>
            </w:r>
          </w:p>
        </w:tc>
        <w:tc>
          <w:tcPr>
            <w:tcW w:w="0" w:type="auto"/>
            <w:shd w:val="clear" w:color="auto" w:fill="F3F3F3"/>
          </w:tcPr>
          <w:p w14:paraId="11A07A27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Power</w:t>
            </w:r>
            <w:r>
              <w:rPr>
                <w:rStyle w:val="Table-Default"/>
              </w:rPr>
              <w:softHyphen/>
              <w:t>BI</w:t>
            </w:r>
            <w:proofErr w:type="spellEnd"/>
          </w:p>
        </w:tc>
      </w:tr>
      <w:tr w:rsidR="00A17C5A" w14:paraId="6DBFAA22" w14:textId="77777777">
        <w:tc>
          <w:tcPr>
            <w:tcW w:w="0" w:type="auto"/>
            <w:shd w:val="clear" w:color="auto" w:fill="FFFFFF"/>
          </w:tcPr>
          <w:p w14:paraId="0A7E7EA2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Grant</w:t>
            </w:r>
          </w:p>
        </w:tc>
        <w:tc>
          <w:tcPr>
            <w:tcW w:w="0" w:type="auto"/>
            <w:shd w:val="clear" w:color="auto" w:fill="FFFFFF"/>
          </w:tcPr>
          <w:p w14:paraId="31CCB5D7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SELECT</w:t>
            </w:r>
          </w:p>
        </w:tc>
        <w:tc>
          <w:tcPr>
            <w:tcW w:w="0" w:type="auto"/>
            <w:shd w:val="clear" w:color="auto" w:fill="FFFFFF"/>
          </w:tcPr>
          <w:p w14:paraId="1568BA4C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Power</w:t>
            </w:r>
            <w:r>
              <w:rPr>
                <w:rStyle w:val="Table-Default"/>
              </w:rPr>
              <w:softHyphen/>
              <w:t>BI</w:t>
            </w:r>
            <w:proofErr w:type="spellEnd"/>
          </w:p>
        </w:tc>
      </w:tr>
      <w:tr w:rsidR="00A17C5A" w14:paraId="7163DAB1" w14:textId="77777777">
        <w:tc>
          <w:tcPr>
            <w:tcW w:w="0" w:type="auto"/>
            <w:shd w:val="clear" w:color="auto" w:fill="F3F3F3"/>
          </w:tcPr>
          <w:p w14:paraId="6CEEC0DA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Deny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1E69579E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UPDATE</w:t>
            </w:r>
          </w:p>
        </w:tc>
        <w:tc>
          <w:tcPr>
            <w:tcW w:w="0" w:type="auto"/>
            <w:shd w:val="clear" w:color="auto" w:fill="F3F3F3"/>
          </w:tcPr>
          <w:p w14:paraId="4A531BF1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Power</w:t>
            </w:r>
            <w:r>
              <w:rPr>
                <w:rStyle w:val="Table-Default"/>
              </w:rPr>
              <w:softHyphen/>
              <w:t>BI</w:t>
            </w:r>
            <w:proofErr w:type="spellEnd"/>
          </w:p>
        </w:tc>
      </w:tr>
    </w:tbl>
    <w:p w14:paraId="1EC9B8F4" w14:textId="77777777" w:rsidR="00A17C5A" w:rsidRDefault="00A17C5A">
      <w:pPr>
        <w:rPr>
          <w:rStyle w:val="Table-Header"/>
        </w:rPr>
      </w:pPr>
    </w:p>
    <w:p w14:paraId="3BC93DD6" w14:textId="5720D3F1" w:rsidR="00A17C5A" w:rsidRDefault="005D7C74">
      <w:pPr>
        <w:pStyle w:val="BlockTitleParagraph"/>
        <w:rPr>
          <w:rStyle w:val="Table-Header"/>
        </w:rPr>
      </w:pPr>
      <w:r>
        <w:t>Comment: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058E8CBB" w14:textId="77777777">
        <w:tc>
          <w:tcPr>
            <w:tcW w:w="0" w:type="auto"/>
            <w:shd w:val="clear" w:color="auto" w:fill="F5F5F5"/>
          </w:tcPr>
          <w:p w14:paraId="63A329FC" w14:textId="13AF121C" w:rsidR="00A17C5A" w:rsidRPr="003F267B" w:rsidRDefault="003F267B" w:rsidP="003F267B">
            <w:pPr>
              <w:rPr>
                <w:rStyle w:val="ScriptNormal"/>
                <w:b/>
                <w:bCs/>
                <w:sz w:val="20"/>
                <w:szCs w:val="20"/>
              </w:rPr>
            </w:pPr>
            <w:proofErr w:type="gramStart"/>
            <w:r w:rsidRPr="003F267B">
              <w:rPr>
                <w:rStyle w:val="ScriptKeyword"/>
                <w:b/>
                <w:bCs/>
                <w:color w:val="auto"/>
                <w:sz w:val="20"/>
                <w:szCs w:val="20"/>
              </w:rPr>
              <w:t>A</w:t>
            </w:r>
            <w:proofErr w:type="gramEnd"/>
            <w:r w:rsidRPr="003F267B">
              <w:rPr>
                <w:rStyle w:val="ScriptKeyword"/>
                <w:b/>
                <w:bCs/>
                <w:color w:val="auto"/>
                <w:sz w:val="20"/>
                <w:szCs w:val="20"/>
              </w:rPr>
              <w:t xml:space="preserve"> összes szerviz eseményt lekérdezi, </w:t>
            </w:r>
            <w:proofErr w:type="spellStart"/>
            <w:r w:rsidRPr="003F267B">
              <w:rPr>
                <w:rStyle w:val="ScriptKeyword"/>
                <w:b/>
                <w:bCs/>
                <w:color w:val="auto"/>
                <w:sz w:val="20"/>
                <w:szCs w:val="20"/>
              </w:rPr>
              <w:t>PowerBI</w:t>
            </w:r>
            <w:proofErr w:type="spellEnd"/>
            <w:r w:rsidRPr="003F267B">
              <w:rPr>
                <w:rStyle w:val="ScriptKeyword"/>
                <w:b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3F267B">
              <w:rPr>
                <w:rStyle w:val="ScriptKeyword"/>
                <w:b/>
                <w:bCs/>
                <w:color w:val="auto"/>
                <w:sz w:val="20"/>
                <w:szCs w:val="20"/>
              </w:rPr>
              <w:t>application</w:t>
            </w:r>
            <w:proofErr w:type="spellEnd"/>
            <w:r w:rsidRPr="003F267B">
              <w:rPr>
                <w:rStyle w:val="ScriptKeyword"/>
                <w:b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3F267B">
              <w:rPr>
                <w:rStyle w:val="ScriptKeyword"/>
                <w:b/>
                <w:bCs/>
                <w:color w:val="auto"/>
                <w:sz w:val="20"/>
                <w:szCs w:val="20"/>
              </w:rPr>
              <w:t>role</w:t>
            </w:r>
            <w:proofErr w:type="spellEnd"/>
            <w:r w:rsidRPr="003F267B">
              <w:rPr>
                <w:rStyle w:val="ScriptKeyword"/>
                <w:b/>
                <w:bCs/>
                <w:color w:val="auto"/>
                <w:sz w:val="20"/>
                <w:szCs w:val="20"/>
              </w:rPr>
              <w:t xml:space="preserve"> számára fenntartott </w:t>
            </w:r>
            <w:proofErr w:type="spellStart"/>
            <w:r w:rsidRPr="003F267B">
              <w:rPr>
                <w:rStyle w:val="ScriptKeyword"/>
                <w:b/>
                <w:bCs/>
                <w:color w:val="auto"/>
                <w:sz w:val="20"/>
                <w:szCs w:val="20"/>
              </w:rPr>
              <w:t>view</w:t>
            </w:r>
            <w:proofErr w:type="spellEnd"/>
            <w:r w:rsidRPr="003F267B">
              <w:rPr>
                <w:rStyle w:val="ScriptKeyword"/>
                <w:b/>
                <w:bCs/>
                <w:color w:val="auto"/>
                <w:sz w:val="20"/>
                <w:szCs w:val="20"/>
              </w:rPr>
              <w:t>, hogy lással melyek azok az autók, amelyeket a legtöbb időt töltik a szervízben.</w:t>
            </w:r>
          </w:p>
        </w:tc>
      </w:tr>
    </w:tbl>
    <w:p w14:paraId="48B98FCA" w14:textId="77777777" w:rsidR="00A17C5A" w:rsidRDefault="00A17C5A">
      <w:pPr>
        <w:rPr>
          <w:rStyle w:val="ScriptNormal"/>
        </w:rPr>
      </w:pPr>
    </w:p>
    <w:p w14:paraId="11CE1885" w14:textId="77777777" w:rsidR="00A17C5A" w:rsidRDefault="004B5D96">
      <w:pPr>
        <w:pStyle w:val="BlockTitleParagraph"/>
        <w:rPr>
          <w:rStyle w:val="ScriptNormal"/>
        </w:rPr>
      </w:pPr>
      <w:bookmarkStart w:id="139" w:name="U5iSJ2bKPFDuDk9dpZy89nVdgpk="/>
      <w:proofErr w:type="spellStart"/>
      <w:r>
        <w:t>Uses</w:t>
      </w:r>
      <w:bookmarkEnd w:id="139"/>
      <w:proofErr w:type="spellEnd"/>
    </w:p>
    <w:p w14:paraId="2A8F5B84" w14:textId="77777777" w:rsidR="00A17C5A" w:rsidRDefault="00520027">
      <w:hyperlink w:anchor="q6JFAO/4AwfSN7GRD4m+6HWqtcw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Car</w:t>
        </w:r>
        <w:proofErr w:type="spellEnd"/>
        <w:r w:rsidR="004B5D96">
          <w:t>]</w:t>
        </w:r>
      </w:hyperlink>
    </w:p>
    <w:p w14:paraId="58B6AF71" w14:textId="77777777" w:rsidR="00A17C5A" w:rsidRDefault="00520027">
      <w:hyperlink w:anchor="TzjRs7lQwcpw8t96zjqn8ELuS/I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Dict</w:t>
        </w:r>
        <w:r w:rsidR="004B5D96">
          <w:softHyphen/>
          <w:t>Serv</w:t>
        </w:r>
        <w:r w:rsidR="004B5D96">
          <w:softHyphen/>
          <w:t>Type</w:t>
        </w:r>
        <w:proofErr w:type="spellEnd"/>
        <w:r w:rsidR="004B5D96">
          <w:t>]</w:t>
        </w:r>
      </w:hyperlink>
    </w:p>
    <w:p w14:paraId="73756FBE" w14:textId="77777777" w:rsidR="00A17C5A" w:rsidRDefault="00520027">
      <w:hyperlink w:anchor="yPRGPC+OwshHLzUYJ0HB1TOMOMw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Service</w:t>
        </w:r>
        <w:r w:rsidR="004B5D96">
          <w:softHyphen/>
          <w:t>Event</w:t>
        </w:r>
        <w:proofErr w:type="spellEnd"/>
        <w:r w:rsidR="004B5D96">
          <w:t>]</w:t>
        </w:r>
      </w:hyperlink>
    </w:p>
    <w:p w14:paraId="7B4CC93A" w14:textId="77777777" w:rsidR="00A17C5A" w:rsidRDefault="00520027">
      <w:hyperlink w:anchor="7vzN8kQ4X4WtG+JYbj/7SGVWNpM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Serv</w:t>
        </w:r>
        <w:r w:rsidR="004B5D96">
          <w:softHyphen/>
          <w:t>Point</w:t>
        </w:r>
        <w:proofErr w:type="spellEnd"/>
        <w:r w:rsidR="004B5D96">
          <w:t>]</w:t>
        </w:r>
      </w:hyperlink>
    </w:p>
    <w:p w14:paraId="4BD0A3FD" w14:textId="77777777" w:rsidR="00A17C5A" w:rsidRDefault="00A17C5A">
      <w:pPr>
        <w:sectPr w:rsidR="00A17C5A">
          <w:headerReference w:type="default" r:id="rId45"/>
          <w:pgSz w:w="11906" w:h="16838"/>
          <w:pgMar w:top="1417" w:right="1417" w:bottom="1417" w:left="1417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2CE37362" w14:textId="77777777">
        <w:tc>
          <w:tcPr>
            <w:tcW w:w="0" w:type="auto"/>
            <w:shd w:val="clear" w:color="auto" w:fill="E6E6E6"/>
          </w:tcPr>
          <w:p w14:paraId="1E300CBC" w14:textId="77777777" w:rsidR="00A17C5A" w:rsidRDefault="00FD49FD">
            <w:pPr>
              <w:pStyle w:val="Cmsor6"/>
            </w:pPr>
            <w:bookmarkStart w:id="140" w:name="_Toc256000024"/>
            <w:bookmarkStart w:id="141" w:name="1Smy+U1xigH4XOVmXlU6dz12Bhw="/>
            <w:r>
              <w:lastRenderedPageBreak/>
              <w:pict w14:anchorId="3F590899">
                <v:shape id="_x0000_i1164" type="#_x0000_t75" style="width:12pt;height:12pt">
                  <v:imagedata r:id="rId12" o:title=""/>
                </v:shape>
              </w:pict>
            </w:r>
            <w:r w:rsidR="004B5D96">
              <w:t xml:space="preserve"> [</w:t>
            </w:r>
            <w:proofErr w:type="spellStart"/>
            <w:r w:rsidR="004B5D96">
              <w:t>dbo</w:t>
            </w:r>
            <w:proofErr w:type="spellEnd"/>
            <w:proofErr w:type="gramStart"/>
            <w:r w:rsidR="004B5D96">
              <w:t>].[</w:t>
            </w:r>
            <w:proofErr w:type="gramEnd"/>
            <w:r w:rsidR="004B5D96">
              <w:t>TOP5Partner]</w:t>
            </w:r>
            <w:bookmarkEnd w:id="140"/>
          </w:p>
          <w:bookmarkEnd w:id="141"/>
          <w:p w14:paraId="34654A62" w14:textId="77777777" w:rsidR="00A17C5A" w:rsidRDefault="00A17C5A"/>
        </w:tc>
      </w:tr>
    </w:tbl>
    <w:p w14:paraId="2CCE5204" w14:textId="77777777" w:rsidR="00A17C5A" w:rsidRDefault="00A17C5A">
      <w:pPr>
        <w:keepNext/>
      </w:pPr>
    </w:p>
    <w:p w14:paraId="022D2E03" w14:textId="77777777" w:rsidR="00A17C5A" w:rsidRDefault="004B5D96">
      <w:pPr>
        <w:pStyle w:val="BlockTitleParagraph"/>
      </w:pPr>
      <w:bookmarkStart w:id="142" w:name="wm00ewPInRepTpJbQX2BTOKNftM="/>
      <w:proofErr w:type="spellStart"/>
      <w:r>
        <w:t>Properties</w:t>
      </w:r>
      <w:bookmarkEnd w:id="142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484"/>
        <w:gridCol w:w="5804"/>
      </w:tblGrid>
      <w:tr w:rsidR="00A17C5A" w14:paraId="20F333B5" w14:textId="77777777">
        <w:tc>
          <w:tcPr>
            <w:tcW w:w="0" w:type="auto"/>
            <w:shd w:val="clear" w:color="auto" w:fill="F3F3F3"/>
            <w:vAlign w:val="bottom"/>
          </w:tcPr>
          <w:p w14:paraId="1A4AD24E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4372AA11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Value</w:t>
            </w:r>
            <w:proofErr w:type="spellEnd"/>
          </w:p>
        </w:tc>
      </w:tr>
      <w:tr w:rsidR="00A17C5A" w14:paraId="1FFD0350" w14:textId="77777777">
        <w:tc>
          <w:tcPr>
            <w:tcW w:w="0" w:type="auto"/>
            <w:shd w:val="clear" w:color="auto" w:fill="FFFFFF"/>
          </w:tcPr>
          <w:p w14:paraId="2D135EF4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 w14:paraId="5B2E72F5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Hungarian</w:t>
            </w:r>
            <w:proofErr w:type="spellEnd"/>
            <w:r>
              <w:rPr>
                <w:rStyle w:val="Table-Default"/>
              </w:rPr>
              <w:t>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 w:rsidR="00A17C5A" w14:paraId="6ECE48BB" w14:textId="77777777">
        <w:tc>
          <w:tcPr>
            <w:tcW w:w="0" w:type="auto"/>
            <w:shd w:val="clear" w:color="auto" w:fill="F3F3F3"/>
          </w:tcPr>
          <w:p w14:paraId="4874D387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ANSI </w:t>
            </w:r>
            <w:proofErr w:type="spellStart"/>
            <w:r>
              <w:rPr>
                <w:rStyle w:val="Table-Default"/>
              </w:rPr>
              <w:t>Nulls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On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44E3B61D" w14:textId="77777777" w:rsidR="00A17C5A" w:rsidRDefault="004B5D96">
            <w:pPr>
              <w:keepNext/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</w:tr>
      <w:tr w:rsidR="00A17C5A" w14:paraId="1DB7D8DF" w14:textId="77777777">
        <w:tc>
          <w:tcPr>
            <w:tcW w:w="0" w:type="auto"/>
            <w:shd w:val="clear" w:color="auto" w:fill="FFFFFF"/>
          </w:tcPr>
          <w:p w14:paraId="7AC911BC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Quoted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Identifier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On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EBA5768" w14:textId="77777777" w:rsidR="00A17C5A" w:rsidRDefault="004B5D96">
            <w:pPr>
              <w:keepNext/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</w:tr>
      <w:tr w:rsidR="00A17C5A" w14:paraId="5A2EA211" w14:textId="77777777">
        <w:tc>
          <w:tcPr>
            <w:tcW w:w="0" w:type="auto"/>
            <w:shd w:val="clear" w:color="auto" w:fill="F3F3F3"/>
          </w:tcPr>
          <w:p w14:paraId="31079D4F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Created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0C2A9F51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19:02:54 2022. június 26., vasárnap</w:t>
            </w:r>
          </w:p>
        </w:tc>
      </w:tr>
      <w:tr w:rsidR="00A17C5A" w14:paraId="1635DB37" w14:textId="77777777">
        <w:tc>
          <w:tcPr>
            <w:tcW w:w="0" w:type="auto"/>
            <w:shd w:val="clear" w:color="auto" w:fill="FFFFFF"/>
          </w:tcPr>
          <w:p w14:paraId="4A0C567E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 xml:space="preserve">Last </w:t>
            </w:r>
            <w:proofErr w:type="spellStart"/>
            <w:r>
              <w:rPr>
                <w:rStyle w:val="Table-Default"/>
              </w:rPr>
              <w:t>Modified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65F0453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19:02:54 2022. június 26., vasárnap</w:t>
            </w:r>
          </w:p>
        </w:tc>
      </w:tr>
    </w:tbl>
    <w:p w14:paraId="2B279883" w14:textId="77777777" w:rsidR="00A17C5A" w:rsidRDefault="00A17C5A">
      <w:pPr>
        <w:rPr>
          <w:rStyle w:val="Table-Header"/>
        </w:rPr>
      </w:pPr>
    </w:p>
    <w:p w14:paraId="291290AA" w14:textId="77777777" w:rsidR="00A17C5A" w:rsidRDefault="004B5D96">
      <w:pPr>
        <w:pStyle w:val="BlockTitleParagraph"/>
        <w:rPr>
          <w:rStyle w:val="Table-Header"/>
        </w:rPr>
      </w:pPr>
      <w:bookmarkStart w:id="143" w:name="/cN0ItBv5OL8eX+zOFKLy//XXw0="/>
      <w:proofErr w:type="spellStart"/>
      <w:r>
        <w:t>Columns</w:t>
      </w:r>
      <w:bookmarkEnd w:id="143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852"/>
        <w:gridCol w:w="2569"/>
        <w:gridCol w:w="3867"/>
      </w:tblGrid>
      <w:tr w:rsidR="00A17C5A" w14:paraId="2003B24A" w14:textId="77777777">
        <w:tc>
          <w:tcPr>
            <w:tcW w:w="0" w:type="auto"/>
            <w:shd w:val="clear" w:color="auto" w:fill="F3F3F3"/>
            <w:vAlign w:val="bottom"/>
          </w:tcPr>
          <w:p w14:paraId="484490A4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096DB6FA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Data </w:t>
            </w:r>
            <w:proofErr w:type="spellStart"/>
            <w:r>
              <w:rPr>
                <w:rStyle w:val="Table-Header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51114EAA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Max </w:t>
            </w:r>
            <w:proofErr w:type="spellStart"/>
            <w:r>
              <w:rPr>
                <w:rStyle w:val="Table-Header"/>
              </w:rPr>
              <w:t>Length</w:t>
            </w:r>
            <w:proofErr w:type="spellEnd"/>
            <w:r>
              <w:rPr>
                <w:rStyle w:val="Table-Header"/>
              </w:rPr>
              <w:t xml:space="preserve"> (</w:t>
            </w:r>
            <w:proofErr w:type="spellStart"/>
            <w:r>
              <w:rPr>
                <w:rStyle w:val="Table-Header"/>
              </w:rPr>
              <w:t>Bytes</w:t>
            </w:r>
            <w:proofErr w:type="spellEnd"/>
            <w:r>
              <w:rPr>
                <w:rStyle w:val="Table-Header"/>
              </w:rPr>
              <w:t>)</w:t>
            </w:r>
          </w:p>
        </w:tc>
      </w:tr>
      <w:tr w:rsidR="00A17C5A" w14:paraId="150FEA6A" w14:textId="77777777">
        <w:tc>
          <w:tcPr>
            <w:tcW w:w="0" w:type="auto"/>
            <w:shd w:val="clear" w:color="auto" w:fill="FFFFFF"/>
          </w:tcPr>
          <w:p w14:paraId="48DB9540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Partner</w:t>
            </w:r>
            <w:r>
              <w:rPr>
                <w:rStyle w:val="Table-Default"/>
              </w:rPr>
              <w:softHyphen/>
              <w:t>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AF9A652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466E6B1C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A17C5A" w14:paraId="2EBAA632" w14:textId="77777777">
        <w:tc>
          <w:tcPr>
            <w:tcW w:w="0" w:type="auto"/>
            <w:shd w:val="clear" w:color="auto" w:fill="F3F3F3"/>
          </w:tcPr>
          <w:p w14:paraId="1EA0A4CC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Orders</w:t>
            </w:r>
            <w:r>
              <w:rPr>
                <w:rStyle w:val="Table-Default"/>
              </w:rPr>
              <w:softHyphen/>
              <w:t>Qty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13DEFA1B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6C2DA909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A17C5A" w14:paraId="6CC83B21" w14:textId="77777777">
        <w:tc>
          <w:tcPr>
            <w:tcW w:w="0" w:type="auto"/>
            <w:shd w:val="clear" w:color="auto" w:fill="FFFFFF"/>
          </w:tcPr>
          <w:p w14:paraId="4986A39B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Partner</w:t>
            </w:r>
            <w:r>
              <w:rPr>
                <w:rStyle w:val="Table-Default"/>
              </w:rPr>
              <w:softHyphen/>
              <w:t>Name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D3F4A2C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101)</w:t>
            </w:r>
          </w:p>
        </w:tc>
        <w:tc>
          <w:tcPr>
            <w:tcW w:w="0" w:type="auto"/>
            <w:shd w:val="clear" w:color="auto" w:fill="FFFFFF"/>
          </w:tcPr>
          <w:p w14:paraId="100D6429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101</w:t>
            </w:r>
          </w:p>
        </w:tc>
      </w:tr>
      <w:tr w:rsidR="00A17C5A" w14:paraId="2506E6D7" w14:textId="77777777">
        <w:tc>
          <w:tcPr>
            <w:tcW w:w="0" w:type="auto"/>
            <w:shd w:val="clear" w:color="auto" w:fill="F3F3F3"/>
          </w:tcPr>
          <w:p w14:paraId="589150B5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Birth</w:t>
            </w:r>
            <w:r>
              <w:rPr>
                <w:rStyle w:val="Table-Default"/>
              </w:rPr>
              <w:softHyphen/>
              <w:t>Date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59D202FF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68C9E945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</w:tr>
      <w:tr w:rsidR="00A17C5A" w14:paraId="65F76AA5" w14:textId="77777777">
        <w:tc>
          <w:tcPr>
            <w:tcW w:w="0" w:type="auto"/>
            <w:shd w:val="clear" w:color="auto" w:fill="FFFFFF"/>
          </w:tcPr>
          <w:p w14:paraId="14D299BA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City</w:t>
            </w:r>
          </w:p>
        </w:tc>
        <w:tc>
          <w:tcPr>
            <w:tcW w:w="0" w:type="auto"/>
            <w:shd w:val="clear" w:color="auto" w:fill="FFFFFF"/>
          </w:tcPr>
          <w:p w14:paraId="6E604351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FFFFF"/>
          </w:tcPr>
          <w:p w14:paraId="7E0376F4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</w:tr>
      <w:tr w:rsidR="00A17C5A" w14:paraId="040BE896" w14:textId="77777777">
        <w:tc>
          <w:tcPr>
            <w:tcW w:w="0" w:type="auto"/>
            <w:shd w:val="clear" w:color="auto" w:fill="F3F3F3"/>
          </w:tcPr>
          <w:p w14:paraId="5FC32D75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Phone</w:t>
            </w:r>
            <w:r>
              <w:rPr>
                <w:rStyle w:val="Table-Default"/>
              </w:rPr>
              <w:softHyphen/>
              <w:t>Number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5DB3C276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5438045B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</w:tr>
      <w:tr w:rsidR="00A17C5A" w14:paraId="7C032282" w14:textId="77777777">
        <w:tc>
          <w:tcPr>
            <w:tcW w:w="0" w:type="auto"/>
            <w:shd w:val="clear" w:color="auto" w:fill="FFFFFF"/>
          </w:tcPr>
          <w:p w14:paraId="57E66795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E-mail</w:t>
            </w:r>
          </w:p>
        </w:tc>
        <w:tc>
          <w:tcPr>
            <w:tcW w:w="0" w:type="auto"/>
            <w:shd w:val="clear" w:color="auto" w:fill="FFFFFF"/>
          </w:tcPr>
          <w:p w14:paraId="3D209599" w14:textId="77777777" w:rsidR="00A17C5A" w:rsidRDefault="004B5D96">
            <w:pPr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100)</w:t>
            </w:r>
          </w:p>
        </w:tc>
        <w:tc>
          <w:tcPr>
            <w:tcW w:w="0" w:type="auto"/>
            <w:shd w:val="clear" w:color="auto" w:fill="FFFFFF"/>
          </w:tcPr>
          <w:p w14:paraId="2617D996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</w:tbl>
    <w:p w14:paraId="1F4FDF52" w14:textId="77777777" w:rsidR="00A17C5A" w:rsidRDefault="00A17C5A">
      <w:pPr>
        <w:rPr>
          <w:rStyle w:val="Table-Header"/>
        </w:rPr>
      </w:pPr>
    </w:p>
    <w:p w14:paraId="56371DA3" w14:textId="77777777" w:rsidR="00A17C5A" w:rsidRDefault="004B5D96">
      <w:pPr>
        <w:pStyle w:val="BlockTitleParagraph"/>
        <w:rPr>
          <w:rStyle w:val="Table-Header"/>
        </w:rPr>
      </w:pPr>
      <w:bookmarkStart w:id="144" w:name="ZW+fK+r1ESZGTz34xHkV/znV+xs="/>
      <w:proofErr w:type="spellStart"/>
      <w:r>
        <w:t>Permissions</w:t>
      </w:r>
      <w:bookmarkEnd w:id="144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907"/>
        <w:gridCol w:w="2674"/>
        <w:gridCol w:w="4707"/>
      </w:tblGrid>
      <w:tr w:rsidR="00A17C5A" w14:paraId="5520AADC" w14:textId="77777777">
        <w:tc>
          <w:tcPr>
            <w:tcW w:w="0" w:type="auto"/>
            <w:shd w:val="clear" w:color="auto" w:fill="F3F3F3"/>
            <w:vAlign w:val="bottom"/>
          </w:tcPr>
          <w:p w14:paraId="1B78CFAF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04C41B69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Action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25C2C69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Owning</w:t>
            </w:r>
            <w:proofErr w:type="spellEnd"/>
            <w:r>
              <w:rPr>
                <w:rStyle w:val="Table-Header"/>
              </w:rPr>
              <w:t xml:space="preserve"> </w:t>
            </w:r>
            <w:proofErr w:type="spellStart"/>
            <w:r>
              <w:rPr>
                <w:rStyle w:val="Table-Header"/>
              </w:rPr>
              <w:t>Principal</w:t>
            </w:r>
            <w:proofErr w:type="spellEnd"/>
          </w:p>
        </w:tc>
      </w:tr>
      <w:tr w:rsidR="00A17C5A" w14:paraId="340B8024" w14:textId="77777777">
        <w:tc>
          <w:tcPr>
            <w:tcW w:w="0" w:type="auto"/>
            <w:shd w:val="clear" w:color="auto" w:fill="FFFFFF"/>
          </w:tcPr>
          <w:p w14:paraId="6147975B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Deny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2866B4F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DELETE</w:t>
            </w:r>
          </w:p>
        </w:tc>
        <w:tc>
          <w:tcPr>
            <w:tcW w:w="0" w:type="auto"/>
            <w:shd w:val="clear" w:color="auto" w:fill="FFFFFF"/>
          </w:tcPr>
          <w:p w14:paraId="49CF62BB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Power</w:t>
            </w:r>
            <w:r>
              <w:rPr>
                <w:rStyle w:val="Table-Default"/>
              </w:rPr>
              <w:softHyphen/>
              <w:t>BI</w:t>
            </w:r>
            <w:proofErr w:type="spellEnd"/>
          </w:p>
        </w:tc>
      </w:tr>
      <w:tr w:rsidR="00A17C5A" w14:paraId="1AD8E5B7" w14:textId="77777777">
        <w:tc>
          <w:tcPr>
            <w:tcW w:w="0" w:type="auto"/>
            <w:shd w:val="clear" w:color="auto" w:fill="F3F3F3"/>
          </w:tcPr>
          <w:p w14:paraId="383FC79C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Deny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01D9800C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INSERT</w:t>
            </w:r>
          </w:p>
        </w:tc>
        <w:tc>
          <w:tcPr>
            <w:tcW w:w="0" w:type="auto"/>
            <w:shd w:val="clear" w:color="auto" w:fill="F3F3F3"/>
          </w:tcPr>
          <w:p w14:paraId="1011EDB5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Power</w:t>
            </w:r>
            <w:r>
              <w:rPr>
                <w:rStyle w:val="Table-Default"/>
              </w:rPr>
              <w:softHyphen/>
              <w:t>BI</w:t>
            </w:r>
            <w:proofErr w:type="spellEnd"/>
          </w:p>
        </w:tc>
      </w:tr>
      <w:tr w:rsidR="00A17C5A" w14:paraId="3333E504" w14:textId="77777777">
        <w:tc>
          <w:tcPr>
            <w:tcW w:w="0" w:type="auto"/>
            <w:shd w:val="clear" w:color="auto" w:fill="FFFFFF"/>
          </w:tcPr>
          <w:p w14:paraId="0DF1675D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Grant</w:t>
            </w:r>
          </w:p>
        </w:tc>
        <w:tc>
          <w:tcPr>
            <w:tcW w:w="0" w:type="auto"/>
            <w:shd w:val="clear" w:color="auto" w:fill="FFFFFF"/>
          </w:tcPr>
          <w:p w14:paraId="01171203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SELECT</w:t>
            </w:r>
          </w:p>
        </w:tc>
        <w:tc>
          <w:tcPr>
            <w:tcW w:w="0" w:type="auto"/>
            <w:shd w:val="clear" w:color="auto" w:fill="FFFFFF"/>
          </w:tcPr>
          <w:p w14:paraId="6D1AAB8B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Power</w:t>
            </w:r>
            <w:r>
              <w:rPr>
                <w:rStyle w:val="Table-Default"/>
              </w:rPr>
              <w:softHyphen/>
              <w:t>BI</w:t>
            </w:r>
            <w:proofErr w:type="spellEnd"/>
          </w:p>
        </w:tc>
      </w:tr>
      <w:tr w:rsidR="00A17C5A" w14:paraId="58BAF3F0" w14:textId="77777777">
        <w:tc>
          <w:tcPr>
            <w:tcW w:w="0" w:type="auto"/>
            <w:shd w:val="clear" w:color="auto" w:fill="F3F3F3"/>
          </w:tcPr>
          <w:p w14:paraId="68E590A9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Deny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49EB84CD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UPDATE</w:t>
            </w:r>
          </w:p>
        </w:tc>
        <w:tc>
          <w:tcPr>
            <w:tcW w:w="0" w:type="auto"/>
            <w:shd w:val="clear" w:color="auto" w:fill="F3F3F3"/>
          </w:tcPr>
          <w:p w14:paraId="6B528B68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Power</w:t>
            </w:r>
            <w:r>
              <w:rPr>
                <w:rStyle w:val="Table-Default"/>
              </w:rPr>
              <w:softHyphen/>
              <w:t>BI</w:t>
            </w:r>
            <w:proofErr w:type="spellEnd"/>
          </w:p>
        </w:tc>
      </w:tr>
    </w:tbl>
    <w:p w14:paraId="172D3267" w14:textId="77777777" w:rsidR="00A17C5A" w:rsidRDefault="00A17C5A">
      <w:pPr>
        <w:rPr>
          <w:rStyle w:val="Table-Header"/>
        </w:rPr>
      </w:pPr>
    </w:p>
    <w:p w14:paraId="3BF368B1" w14:textId="5449DAE9" w:rsidR="00A17C5A" w:rsidRDefault="005D7C74">
      <w:pPr>
        <w:pStyle w:val="BlockTitleParagraph"/>
        <w:rPr>
          <w:rStyle w:val="Table-Header"/>
        </w:rPr>
      </w:pPr>
      <w:r>
        <w:t>Comment: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2CDD7881" w14:textId="77777777">
        <w:tc>
          <w:tcPr>
            <w:tcW w:w="0" w:type="auto"/>
            <w:shd w:val="clear" w:color="auto" w:fill="F5F5F5"/>
          </w:tcPr>
          <w:p w14:paraId="01B58C8C" w14:textId="5C29785C" w:rsidR="00A17C5A" w:rsidRPr="00555036" w:rsidRDefault="003F267B" w:rsidP="003F267B">
            <w:pPr>
              <w:rPr>
                <w:rStyle w:val="ScriptNormal"/>
                <w:b/>
                <w:bCs/>
                <w:sz w:val="20"/>
                <w:szCs w:val="20"/>
              </w:rPr>
            </w:pPr>
            <w:r w:rsidRPr="00555036">
              <w:rPr>
                <w:rStyle w:val="ScriptComment"/>
                <w:b/>
                <w:bCs/>
                <w:color w:val="auto"/>
                <w:sz w:val="20"/>
                <w:szCs w:val="20"/>
              </w:rPr>
              <w:t>A 5 legtöbbet vásárolt partner kilistázása.</w:t>
            </w:r>
            <w:r w:rsidRPr="00555036">
              <w:rPr>
                <w:rStyle w:val="ScriptComment"/>
                <w:b/>
                <w:bCs/>
                <w:color w:val="auto"/>
                <w:sz w:val="20"/>
                <w:szCs w:val="20"/>
              </w:rPr>
              <w:br/>
            </w:r>
            <w:proofErr w:type="spellStart"/>
            <w:r w:rsidRPr="00555036">
              <w:rPr>
                <w:rStyle w:val="ScriptComment"/>
                <w:b/>
                <w:bCs/>
                <w:color w:val="auto"/>
                <w:sz w:val="20"/>
                <w:szCs w:val="20"/>
              </w:rPr>
              <w:t>PowerBI</w:t>
            </w:r>
            <w:proofErr w:type="spellEnd"/>
            <w:r w:rsidRPr="00555036">
              <w:rPr>
                <w:rStyle w:val="ScriptComment"/>
                <w:b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555036">
              <w:rPr>
                <w:rStyle w:val="ScriptComment"/>
                <w:b/>
                <w:bCs/>
                <w:color w:val="auto"/>
                <w:sz w:val="20"/>
                <w:szCs w:val="20"/>
              </w:rPr>
              <w:t>application</w:t>
            </w:r>
            <w:proofErr w:type="spellEnd"/>
            <w:r w:rsidRPr="00555036">
              <w:rPr>
                <w:rStyle w:val="ScriptComment"/>
                <w:b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555036">
              <w:rPr>
                <w:rStyle w:val="ScriptComment"/>
                <w:b/>
                <w:bCs/>
                <w:color w:val="auto"/>
                <w:sz w:val="20"/>
                <w:szCs w:val="20"/>
              </w:rPr>
              <w:t>role</w:t>
            </w:r>
            <w:proofErr w:type="spellEnd"/>
            <w:r w:rsidRPr="00555036">
              <w:rPr>
                <w:rStyle w:val="ScriptComment"/>
                <w:b/>
                <w:bCs/>
                <w:color w:val="auto"/>
                <w:sz w:val="20"/>
                <w:szCs w:val="20"/>
              </w:rPr>
              <w:t xml:space="preserve"> számára elérhető </w:t>
            </w:r>
            <w:proofErr w:type="spellStart"/>
            <w:r w:rsidRPr="00555036">
              <w:rPr>
                <w:rStyle w:val="ScriptComment"/>
                <w:b/>
                <w:bCs/>
                <w:color w:val="auto"/>
                <w:sz w:val="20"/>
                <w:szCs w:val="20"/>
              </w:rPr>
              <w:t>View</w:t>
            </w:r>
            <w:proofErr w:type="spellEnd"/>
          </w:p>
        </w:tc>
      </w:tr>
    </w:tbl>
    <w:p w14:paraId="4764B5B2" w14:textId="77777777" w:rsidR="00A17C5A" w:rsidRDefault="00A17C5A">
      <w:pPr>
        <w:rPr>
          <w:rStyle w:val="ScriptNormal"/>
        </w:rPr>
      </w:pPr>
    </w:p>
    <w:p w14:paraId="7D9B4D6B" w14:textId="77777777" w:rsidR="00A17C5A" w:rsidRDefault="004B5D96">
      <w:pPr>
        <w:pStyle w:val="BlockTitleParagraph"/>
        <w:rPr>
          <w:rStyle w:val="ScriptNormal"/>
        </w:rPr>
      </w:pPr>
      <w:bookmarkStart w:id="145" w:name="gcP+FhlHUzIF59ktqGf4PLU/9Yc="/>
      <w:proofErr w:type="spellStart"/>
      <w:r>
        <w:t>Uses</w:t>
      </w:r>
      <w:bookmarkEnd w:id="145"/>
      <w:proofErr w:type="spellEnd"/>
    </w:p>
    <w:p w14:paraId="49F60751" w14:textId="77777777" w:rsidR="00A17C5A" w:rsidRDefault="00520027">
      <w:hyperlink w:anchor="UCq8e/K2XBqz9Ey6Gtht3AASu1Q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gramEnd"/>
        <w:r w:rsidR="004B5D96">
          <w:t>Partner]</w:t>
        </w:r>
      </w:hyperlink>
    </w:p>
    <w:p w14:paraId="7E839B98" w14:textId="77777777" w:rsidR="00A17C5A" w:rsidRDefault="00520027">
      <w:hyperlink w:anchor="zthHeiJ966Fe3mbjbYrOTNvLwBI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Partner</w:t>
        </w:r>
        <w:r w:rsidR="004B5D96">
          <w:softHyphen/>
          <w:t>Order</w:t>
        </w:r>
        <w:proofErr w:type="spellEnd"/>
        <w:r w:rsidR="004B5D96">
          <w:t>]</w:t>
        </w:r>
      </w:hyperlink>
    </w:p>
    <w:p w14:paraId="19F50903" w14:textId="77777777" w:rsidR="00A17C5A" w:rsidRDefault="00A17C5A">
      <w:pPr>
        <w:sectPr w:rsidR="00A17C5A">
          <w:headerReference w:type="default" r:id="rId46"/>
          <w:pgSz w:w="11906" w:h="16838"/>
          <w:pgMar w:top="1417" w:right="1417" w:bottom="1417" w:left="1417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0E22F76B" w14:textId="77777777">
        <w:tc>
          <w:tcPr>
            <w:tcW w:w="0" w:type="auto"/>
            <w:shd w:val="clear" w:color="auto" w:fill="E6E6E6"/>
          </w:tcPr>
          <w:p w14:paraId="6867760E" w14:textId="77777777" w:rsidR="00A17C5A" w:rsidRDefault="00FD49FD">
            <w:pPr>
              <w:pStyle w:val="Cmsor5"/>
            </w:pPr>
            <w:bookmarkStart w:id="146" w:name="_Toc256000025"/>
            <w:bookmarkStart w:id="147" w:name="IivzFGUB8aBzIQ5Pm/CpRv+D2gw="/>
            <w:r>
              <w:lastRenderedPageBreak/>
              <w:pict w14:anchorId="55ABA9A7">
                <v:shape id="_x0000_i1165" type="#_x0000_t75" style="width:12pt;height:12pt">
                  <v:imagedata r:id="rId13" o:title=""/>
                </v:shape>
              </w:pict>
            </w:r>
            <w:r w:rsidR="004B5D96">
              <w:t xml:space="preserve"> </w:t>
            </w:r>
            <w:proofErr w:type="spellStart"/>
            <w:r w:rsidR="004B5D96">
              <w:t>Stored</w:t>
            </w:r>
            <w:proofErr w:type="spellEnd"/>
            <w:r w:rsidR="004B5D96">
              <w:t xml:space="preserve"> </w:t>
            </w:r>
            <w:proofErr w:type="spellStart"/>
            <w:r w:rsidR="004B5D96">
              <w:t>Procedures</w:t>
            </w:r>
            <w:bookmarkEnd w:id="146"/>
            <w:proofErr w:type="spellEnd"/>
          </w:p>
          <w:bookmarkEnd w:id="147"/>
          <w:p w14:paraId="6428D93D" w14:textId="77777777" w:rsidR="00A17C5A" w:rsidRDefault="00A17C5A"/>
        </w:tc>
      </w:tr>
    </w:tbl>
    <w:p w14:paraId="6E7A79D1" w14:textId="77777777" w:rsidR="00A17C5A" w:rsidRDefault="00A17C5A">
      <w:pPr>
        <w:keepNext/>
      </w:pPr>
    </w:p>
    <w:p w14:paraId="6BA03EBC" w14:textId="77777777" w:rsidR="00A17C5A" w:rsidRDefault="004B5D96">
      <w:pPr>
        <w:pStyle w:val="BlockTitleParagraph"/>
      </w:pPr>
      <w:bookmarkStart w:id="148" w:name="bzxBs+NeWdkjAj7MyuRznJSsL7M="/>
      <w:proofErr w:type="spellStart"/>
      <w:r>
        <w:t>Objects</w:t>
      </w:r>
      <w:bookmarkEnd w:id="148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23034EFA" w14:textId="77777777">
        <w:tc>
          <w:tcPr>
            <w:tcW w:w="0" w:type="auto"/>
            <w:shd w:val="clear" w:color="auto" w:fill="F3F3F3"/>
            <w:vAlign w:val="bottom"/>
          </w:tcPr>
          <w:p w14:paraId="7D939D37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</w:tr>
      <w:tr w:rsidR="00A17C5A" w14:paraId="12A40847" w14:textId="77777777">
        <w:tc>
          <w:tcPr>
            <w:tcW w:w="0" w:type="auto"/>
            <w:shd w:val="clear" w:color="auto" w:fill="FFFFFF"/>
          </w:tcPr>
          <w:p w14:paraId="50F99A5F" w14:textId="77777777" w:rsidR="00A17C5A" w:rsidRDefault="00520027">
            <w:pPr>
              <w:keepNext/>
              <w:rPr>
                <w:rStyle w:val="Table-Default"/>
              </w:rPr>
            </w:pPr>
            <w:hyperlink w:anchor="MHN9P9eJWDL6LFEqsvYlF5nL9Oc=" w:history="1">
              <w:proofErr w:type="spellStart"/>
              <w:proofErr w:type="gramStart"/>
              <w:r w:rsidR="004B5D96">
                <w:rPr>
                  <w:rStyle w:val="Table-Default"/>
                </w:rPr>
                <w:t>dbo.All</w:t>
              </w:r>
              <w:r w:rsidR="004B5D96">
                <w:rPr>
                  <w:rStyle w:val="Table-Default"/>
                </w:rPr>
                <w:softHyphen/>
                <w:t>Index</w:t>
              </w:r>
              <w:r w:rsidR="004B5D96">
                <w:rPr>
                  <w:rStyle w:val="Table-Default"/>
                </w:rPr>
                <w:softHyphen/>
                <w:t>Rebuild</w:t>
              </w:r>
              <w:proofErr w:type="spellEnd"/>
              <w:proofErr w:type="gramEnd"/>
            </w:hyperlink>
          </w:p>
        </w:tc>
      </w:tr>
      <w:tr w:rsidR="00A17C5A" w14:paraId="21A923A6" w14:textId="77777777">
        <w:tc>
          <w:tcPr>
            <w:tcW w:w="0" w:type="auto"/>
            <w:shd w:val="clear" w:color="auto" w:fill="F3F3F3"/>
          </w:tcPr>
          <w:p w14:paraId="39DE567F" w14:textId="77777777" w:rsidR="00A17C5A" w:rsidRDefault="00520027">
            <w:pPr>
              <w:keepNext/>
              <w:rPr>
                <w:rStyle w:val="Table-Default"/>
              </w:rPr>
            </w:pPr>
            <w:hyperlink w:anchor="IgzmTBIV1gsQq6afhcWe6b9i5Mg=" w:history="1">
              <w:proofErr w:type="spellStart"/>
              <w:proofErr w:type="gramStart"/>
              <w:r w:rsidR="004B5D96">
                <w:rPr>
                  <w:rStyle w:val="Table-Default"/>
                </w:rPr>
                <w:t>dbo.Car</w:t>
              </w:r>
              <w:r w:rsidR="004B5D96">
                <w:rPr>
                  <w:rStyle w:val="Table-Default"/>
                </w:rPr>
                <w:softHyphen/>
                <w:t>Search</w:t>
              </w:r>
              <w:proofErr w:type="spellEnd"/>
              <w:proofErr w:type="gramEnd"/>
            </w:hyperlink>
          </w:p>
        </w:tc>
      </w:tr>
      <w:tr w:rsidR="00A17C5A" w14:paraId="793A7ECD" w14:textId="77777777">
        <w:tc>
          <w:tcPr>
            <w:tcW w:w="0" w:type="auto"/>
            <w:shd w:val="clear" w:color="auto" w:fill="FFFFFF"/>
          </w:tcPr>
          <w:p w14:paraId="70C96527" w14:textId="77777777" w:rsidR="00A17C5A" w:rsidRDefault="00520027">
            <w:pPr>
              <w:keepNext/>
              <w:rPr>
                <w:rStyle w:val="Table-Default"/>
              </w:rPr>
            </w:pPr>
            <w:hyperlink w:anchor="6bc2NJkKcH6Unb182L+ZZxFlOp0=" w:history="1">
              <w:proofErr w:type="spellStart"/>
              <w:proofErr w:type="gramStart"/>
              <w:r w:rsidR="004B5D96">
                <w:rPr>
                  <w:rStyle w:val="Table-Default"/>
                </w:rPr>
                <w:t>dbo.Data</w:t>
              </w:r>
              <w:r w:rsidR="004B5D96">
                <w:rPr>
                  <w:rStyle w:val="Table-Default"/>
                </w:rPr>
                <w:softHyphen/>
                <w:t>Import</w:t>
              </w:r>
              <w:proofErr w:type="spellEnd"/>
              <w:proofErr w:type="gramEnd"/>
            </w:hyperlink>
          </w:p>
        </w:tc>
      </w:tr>
      <w:tr w:rsidR="00A17C5A" w14:paraId="5853F8B2" w14:textId="77777777">
        <w:tc>
          <w:tcPr>
            <w:tcW w:w="0" w:type="auto"/>
            <w:shd w:val="clear" w:color="auto" w:fill="F3F3F3"/>
          </w:tcPr>
          <w:p w14:paraId="541F8591" w14:textId="77777777" w:rsidR="00A17C5A" w:rsidRDefault="00520027">
            <w:pPr>
              <w:rPr>
                <w:rStyle w:val="Table-Default"/>
              </w:rPr>
            </w:pPr>
            <w:hyperlink w:anchor="PVZKqg2mqj10gDk+lvwrejJiPAs=" w:history="1">
              <w:proofErr w:type="spellStart"/>
              <w:proofErr w:type="gramStart"/>
              <w:r w:rsidR="004B5D96">
                <w:rPr>
                  <w:rStyle w:val="Table-Default"/>
                </w:rPr>
                <w:t>dbo.Gender</w:t>
              </w:r>
              <w:r w:rsidR="004B5D96">
                <w:rPr>
                  <w:rStyle w:val="Table-Default"/>
                </w:rPr>
                <w:softHyphen/>
                <w:t>Fill</w:t>
              </w:r>
              <w:proofErr w:type="spellEnd"/>
              <w:proofErr w:type="gramEnd"/>
            </w:hyperlink>
          </w:p>
        </w:tc>
      </w:tr>
    </w:tbl>
    <w:p w14:paraId="2878A985" w14:textId="77777777" w:rsidR="00A17C5A" w:rsidRDefault="00A17C5A">
      <w:pPr>
        <w:rPr>
          <w:rStyle w:val="Table-Header"/>
        </w:rPr>
      </w:pPr>
    </w:p>
    <w:p w14:paraId="380C1986" w14:textId="77777777" w:rsidR="00A17C5A" w:rsidRDefault="00A17C5A">
      <w:pPr>
        <w:rPr>
          <w:rStyle w:val="Table-Header"/>
        </w:rPr>
        <w:sectPr w:rsidR="00A17C5A">
          <w:headerReference w:type="default" r:id="rId47"/>
          <w:pgSz w:w="11906" w:h="16838"/>
          <w:pgMar w:top="1417" w:right="1417" w:bottom="1417" w:left="1417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298F4842" w14:textId="77777777">
        <w:tc>
          <w:tcPr>
            <w:tcW w:w="0" w:type="auto"/>
            <w:shd w:val="clear" w:color="auto" w:fill="E6E6E6"/>
          </w:tcPr>
          <w:p w14:paraId="433C0B16" w14:textId="77777777" w:rsidR="00A17C5A" w:rsidRDefault="00FD49FD">
            <w:pPr>
              <w:pStyle w:val="Cmsor6"/>
            </w:pPr>
            <w:bookmarkStart w:id="149" w:name="_Toc256000026"/>
            <w:bookmarkStart w:id="150" w:name="MHN9P9eJWDL6LFEqsvYlF5nL9Oc="/>
            <w:r>
              <w:lastRenderedPageBreak/>
              <w:pict w14:anchorId="35983DDE">
                <v:shape id="_x0000_i1166" type="#_x0000_t75" style="width:12pt;height:12pt">
                  <v:imagedata r:id="rId13" o:title=""/>
                </v:shape>
              </w:pict>
            </w:r>
            <w:r w:rsidR="004B5D96">
              <w:t xml:space="preserve"> [</w:t>
            </w:r>
            <w:proofErr w:type="spellStart"/>
            <w:r w:rsidR="004B5D96">
              <w:t>dbo</w:t>
            </w:r>
            <w:proofErr w:type="spellEnd"/>
            <w:proofErr w:type="gramStart"/>
            <w:r w:rsidR="004B5D96">
              <w:t>].[</w:t>
            </w:r>
            <w:proofErr w:type="spellStart"/>
            <w:proofErr w:type="gramEnd"/>
            <w:r w:rsidR="004B5D96">
              <w:t>All</w:t>
            </w:r>
            <w:r w:rsidR="004B5D96">
              <w:softHyphen/>
              <w:t>Index</w:t>
            </w:r>
            <w:r w:rsidR="004B5D96">
              <w:softHyphen/>
              <w:t>Rebuild</w:t>
            </w:r>
            <w:proofErr w:type="spellEnd"/>
            <w:r w:rsidR="004B5D96">
              <w:t>]</w:t>
            </w:r>
            <w:bookmarkEnd w:id="149"/>
          </w:p>
          <w:bookmarkEnd w:id="150"/>
          <w:p w14:paraId="718229EC" w14:textId="77777777" w:rsidR="00A17C5A" w:rsidRDefault="00A17C5A"/>
        </w:tc>
      </w:tr>
    </w:tbl>
    <w:p w14:paraId="78D3D9D3" w14:textId="77777777" w:rsidR="00A17C5A" w:rsidRDefault="00A17C5A">
      <w:pPr>
        <w:keepNext/>
      </w:pPr>
    </w:p>
    <w:p w14:paraId="72586949" w14:textId="77777777" w:rsidR="00A17C5A" w:rsidRDefault="004B5D96">
      <w:pPr>
        <w:pStyle w:val="BlockTitleParagraph"/>
      </w:pPr>
      <w:bookmarkStart w:id="151" w:name="d3QX2T80e8KDMIyn9XuBVC1Lsyg="/>
      <w:proofErr w:type="spellStart"/>
      <w:r>
        <w:t>Properties</w:t>
      </w:r>
      <w:bookmarkEnd w:id="151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691"/>
        <w:gridCol w:w="2597"/>
      </w:tblGrid>
      <w:tr w:rsidR="00A17C5A" w14:paraId="79731DF0" w14:textId="77777777">
        <w:tc>
          <w:tcPr>
            <w:tcW w:w="0" w:type="auto"/>
            <w:shd w:val="clear" w:color="auto" w:fill="F3F3F3"/>
            <w:vAlign w:val="bottom"/>
          </w:tcPr>
          <w:p w14:paraId="44CC1C9E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6572A00E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Value</w:t>
            </w:r>
            <w:proofErr w:type="spellEnd"/>
          </w:p>
        </w:tc>
      </w:tr>
      <w:tr w:rsidR="00A17C5A" w14:paraId="3661AFE8" w14:textId="77777777">
        <w:tc>
          <w:tcPr>
            <w:tcW w:w="0" w:type="auto"/>
            <w:shd w:val="clear" w:color="auto" w:fill="FFFFFF"/>
          </w:tcPr>
          <w:p w14:paraId="50506CC2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ANSI </w:t>
            </w:r>
            <w:proofErr w:type="spellStart"/>
            <w:r>
              <w:rPr>
                <w:rStyle w:val="Table-Default"/>
              </w:rPr>
              <w:t>Nulls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On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8692FF6" w14:textId="77777777" w:rsidR="00A17C5A" w:rsidRDefault="004B5D96">
            <w:pPr>
              <w:keepNext/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</w:tr>
      <w:tr w:rsidR="00A17C5A" w14:paraId="6C1C9F76" w14:textId="77777777">
        <w:tc>
          <w:tcPr>
            <w:tcW w:w="0" w:type="auto"/>
            <w:shd w:val="clear" w:color="auto" w:fill="F3F3F3"/>
          </w:tcPr>
          <w:p w14:paraId="5CA63251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Quoted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Identifier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On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6EE541DD" w14:textId="77777777" w:rsidR="00A17C5A" w:rsidRDefault="004B5D96">
            <w:pPr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</w:tr>
    </w:tbl>
    <w:p w14:paraId="211E6C87" w14:textId="77777777" w:rsidR="00A17C5A" w:rsidRDefault="00A17C5A">
      <w:pPr>
        <w:rPr>
          <w:rStyle w:val="Table-Header"/>
        </w:rPr>
      </w:pPr>
    </w:p>
    <w:p w14:paraId="273637DC" w14:textId="6D5A3AE3" w:rsidR="00A17C5A" w:rsidRDefault="005D7C74">
      <w:pPr>
        <w:pStyle w:val="BlockTitleParagraph"/>
        <w:rPr>
          <w:rStyle w:val="Table-Header"/>
        </w:rPr>
      </w:pPr>
      <w:r>
        <w:t>Comment: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4BAB624F" w14:textId="77777777">
        <w:tc>
          <w:tcPr>
            <w:tcW w:w="0" w:type="auto"/>
            <w:shd w:val="clear" w:color="auto" w:fill="F5F5F5"/>
          </w:tcPr>
          <w:p w14:paraId="6609AAF7" w14:textId="77777777" w:rsidR="00A17C5A" w:rsidRDefault="00A17C5A">
            <w:pPr>
              <w:rPr>
                <w:rStyle w:val="ScriptNormal"/>
              </w:rPr>
            </w:pPr>
          </w:p>
          <w:p w14:paraId="08203087" w14:textId="1758FDFB" w:rsidR="00A17C5A" w:rsidRPr="00555036" w:rsidRDefault="00555036">
            <w:pPr>
              <w:rPr>
                <w:rStyle w:val="ScriptNormal"/>
                <w:b/>
                <w:bCs/>
                <w:sz w:val="20"/>
                <w:szCs w:val="20"/>
              </w:rPr>
            </w:pPr>
            <w:r w:rsidRPr="00555036">
              <w:rPr>
                <w:rStyle w:val="ScriptNormal"/>
                <w:b/>
                <w:bCs/>
                <w:sz w:val="20"/>
                <w:szCs w:val="20"/>
              </w:rPr>
              <w:t>Arra fenntartott eljárás, ha az indexek el kezdenének töredezni, ezzel teljesen újraépíthető az index szerkezet.</w:t>
            </w:r>
            <w:r w:rsidRPr="00555036">
              <w:rPr>
                <w:rStyle w:val="ScriptNormal"/>
                <w:b/>
                <w:bCs/>
                <w:sz w:val="20"/>
                <w:szCs w:val="20"/>
              </w:rPr>
              <w:br/>
              <w:t xml:space="preserve">Berakható időközönként lefutó </w:t>
            </w:r>
            <w:proofErr w:type="spellStart"/>
            <w:r w:rsidRPr="00555036">
              <w:rPr>
                <w:rStyle w:val="ScriptNormal"/>
                <w:b/>
                <w:bCs/>
                <w:sz w:val="20"/>
                <w:szCs w:val="20"/>
              </w:rPr>
              <w:t>jobk</w:t>
            </w:r>
            <w:proofErr w:type="spellEnd"/>
            <w:r>
              <w:rPr>
                <w:rStyle w:val="ScriptNormal"/>
                <w:b/>
                <w:bCs/>
                <w:sz w:val="20"/>
                <w:szCs w:val="20"/>
              </w:rPr>
              <w:t>-</w:t>
            </w:r>
            <w:r w:rsidRPr="00555036">
              <w:rPr>
                <w:rStyle w:val="ScriptNormal"/>
                <w:b/>
                <w:bCs/>
                <w:sz w:val="20"/>
                <w:szCs w:val="20"/>
              </w:rPr>
              <w:t>ént is.</w:t>
            </w:r>
          </w:p>
          <w:p w14:paraId="55F24E1C" w14:textId="77777777" w:rsidR="00A17C5A" w:rsidRDefault="00A17C5A">
            <w:pPr>
              <w:rPr>
                <w:rStyle w:val="ScriptNormal"/>
              </w:rPr>
            </w:pPr>
          </w:p>
        </w:tc>
      </w:tr>
    </w:tbl>
    <w:p w14:paraId="08E75E40" w14:textId="77777777" w:rsidR="00A17C5A" w:rsidRDefault="00A17C5A">
      <w:pPr>
        <w:rPr>
          <w:rStyle w:val="ScriptNormal"/>
        </w:rPr>
      </w:pPr>
    </w:p>
    <w:p w14:paraId="2F175FCB" w14:textId="77777777" w:rsidR="00A17C5A" w:rsidRDefault="00A17C5A">
      <w:pPr>
        <w:rPr>
          <w:rStyle w:val="ScriptNormal"/>
        </w:rPr>
        <w:sectPr w:rsidR="00A17C5A">
          <w:headerReference w:type="default" r:id="rId48"/>
          <w:pgSz w:w="11906" w:h="16838"/>
          <w:pgMar w:top="1417" w:right="1417" w:bottom="1417" w:left="1417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49A2F168" w14:textId="77777777">
        <w:tc>
          <w:tcPr>
            <w:tcW w:w="0" w:type="auto"/>
            <w:shd w:val="clear" w:color="auto" w:fill="E6E6E6"/>
          </w:tcPr>
          <w:p w14:paraId="2EC2BE79" w14:textId="77777777" w:rsidR="00A17C5A" w:rsidRDefault="00FD49FD">
            <w:pPr>
              <w:pStyle w:val="Cmsor6"/>
            </w:pPr>
            <w:bookmarkStart w:id="152" w:name="_Toc256000027"/>
            <w:bookmarkStart w:id="153" w:name="IgzmTBIV1gsQq6afhcWe6b9i5Mg="/>
            <w:r>
              <w:lastRenderedPageBreak/>
              <w:pict w14:anchorId="2C8A2B17">
                <v:shape id="_x0000_i1167" type="#_x0000_t75" style="width:12pt;height:12pt">
                  <v:imagedata r:id="rId13" o:title=""/>
                </v:shape>
              </w:pict>
            </w:r>
            <w:r w:rsidR="004B5D96">
              <w:t xml:space="preserve"> [</w:t>
            </w:r>
            <w:proofErr w:type="spellStart"/>
            <w:r w:rsidR="004B5D96">
              <w:t>dbo</w:t>
            </w:r>
            <w:proofErr w:type="spellEnd"/>
            <w:proofErr w:type="gramStart"/>
            <w:r w:rsidR="004B5D96">
              <w:t>].[</w:t>
            </w:r>
            <w:proofErr w:type="spellStart"/>
            <w:proofErr w:type="gramEnd"/>
            <w:r w:rsidR="004B5D96">
              <w:t>Car</w:t>
            </w:r>
            <w:r w:rsidR="004B5D96">
              <w:softHyphen/>
              <w:t>Search</w:t>
            </w:r>
            <w:proofErr w:type="spellEnd"/>
            <w:r w:rsidR="004B5D96">
              <w:t>]</w:t>
            </w:r>
            <w:bookmarkEnd w:id="152"/>
          </w:p>
          <w:bookmarkEnd w:id="153"/>
          <w:p w14:paraId="0011E5A1" w14:textId="77777777" w:rsidR="00A17C5A" w:rsidRDefault="00A17C5A"/>
        </w:tc>
      </w:tr>
    </w:tbl>
    <w:p w14:paraId="0B140B29" w14:textId="77777777" w:rsidR="00A17C5A" w:rsidRDefault="00A17C5A">
      <w:pPr>
        <w:keepNext/>
      </w:pPr>
    </w:p>
    <w:p w14:paraId="1AFCE5FC" w14:textId="77777777" w:rsidR="00A17C5A" w:rsidRDefault="004B5D96">
      <w:pPr>
        <w:pStyle w:val="BlockTitleParagraph"/>
      </w:pPr>
      <w:bookmarkStart w:id="154" w:name="gpLNlCPcjQS91drkxePO1+D8luI="/>
      <w:proofErr w:type="spellStart"/>
      <w:r>
        <w:t>Properties</w:t>
      </w:r>
      <w:bookmarkEnd w:id="154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691"/>
        <w:gridCol w:w="2597"/>
      </w:tblGrid>
      <w:tr w:rsidR="00A17C5A" w14:paraId="5FCDBFFE" w14:textId="77777777">
        <w:tc>
          <w:tcPr>
            <w:tcW w:w="0" w:type="auto"/>
            <w:shd w:val="clear" w:color="auto" w:fill="F3F3F3"/>
            <w:vAlign w:val="bottom"/>
          </w:tcPr>
          <w:p w14:paraId="730FAFF6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3BDE7225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Value</w:t>
            </w:r>
            <w:proofErr w:type="spellEnd"/>
          </w:p>
        </w:tc>
      </w:tr>
      <w:tr w:rsidR="00A17C5A" w14:paraId="16AA9EB8" w14:textId="77777777">
        <w:tc>
          <w:tcPr>
            <w:tcW w:w="0" w:type="auto"/>
            <w:shd w:val="clear" w:color="auto" w:fill="FFFFFF"/>
          </w:tcPr>
          <w:p w14:paraId="734B6935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ANSI </w:t>
            </w:r>
            <w:proofErr w:type="spellStart"/>
            <w:r>
              <w:rPr>
                <w:rStyle w:val="Table-Default"/>
              </w:rPr>
              <w:t>Nulls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On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F1012B6" w14:textId="77777777" w:rsidR="00A17C5A" w:rsidRDefault="004B5D96">
            <w:pPr>
              <w:keepNext/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</w:tr>
      <w:tr w:rsidR="00A17C5A" w14:paraId="3E81F6F9" w14:textId="77777777">
        <w:tc>
          <w:tcPr>
            <w:tcW w:w="0" w:type="auto"/>
            <w:shd w:val="clear" w:color="auto" w:fill="F3F3F3"/>
          </w:tcPr>
          <w:p w14:paraId="2A97C114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Quoted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Identifier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On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1AD6D3A4" w14:textId="77777777" w:rsidR="00A17C5A" w:rsidRDefault="004B5D96">
            <w:pPr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</w:tr>
    </w:tbl>
    <w:p w14:paraId="1AEC715F" w14:textId="77777777" w:rsidR="00A17C5A" w:rsidRDefault="00A17C5A">
      <w:pPr>
        <w:rPr>
          <w:rStyle w:val="Table-Header"/>
        </w:rPr>
      </w:pPr>
    </w:p>
    <w:p w14:paraId="7BC604DA" w14:textId="77777777" w:rsidR="00A17C5A" w:rsidRDefault="004B5D96">
      <w:pPr>
        <w:pStyle w:val="BlockTitleParagraph"/>
        <w:rPr>
          <w:rStyle w:val="Table-Header"/>
        </w:rPr>
      </w:pPr>
      <w:bookmarkStart w:id="155" w:name="ZEs3KOb+x1rB4gZrthxIXwnhGyE="/>
      <w:proofErr w:type="spellStart"/>
      <w:r>
        <w:t>Parameters</w:t>
      </w:r>
      <w:bookmarkEnd w:id="155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033"/>
        <w:gridCol w:w="2374"/>
        <w:gridCol w:w="3881"/>
      </w:tblGrid>
      <w:tr w:rsidR="00A17C5A" w14:paraId="522343C1" w14:textId="77777777">
        <w:tc>
          <w:tcPr>
            <w:tcW w:w="0" w:type="auto"/>
            <w:shd w:val="clear" w:color="auto" w:fill="F3F3F3"/>
            <w:vAlign w:val="bottom"/>
          </w:tcPr>
          <w:p w14:paraId="76B51A00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1CB3671E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Data </w:t>
            </w:r>
            <w:proofErr w:type="spellStart"/>
            <w:r>
              <w:rPr>
                <w:rStyle w:val="Table-Header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298799C8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Max </w:t>
            </w:r>
            <w:proofErr w:type="spellStart"/>
            <w:r>
              <w:rPr>
                <w:rStyle w:val="Table-Header"/>
              </w:rPr>
              <w:t>Length</w:t>
            </w:r>
            <w:proofErr w:type="spellEnd"/>
            <w:r>
              <w:rPr>
                <w:rStyle w:val="Table-Header"/>
              </w:rPr>
              <w:t xml:space="preserve"> (</w:t>
            </w:r>
            <w:proofErr w:type="spellStart"/>
            <w:r>
              <w:rPr>
                <w:rStyle w:val="Table-Header"/>
              </w:rPr>
              <w:t>Bytes</w:t>
            </w:r>
            <w:proofErr w:type="spellEnd"/>
            <w:r>
              <w:rPr>
                <w:rStyle w:val="Table-Header"/>
              </w:rPr>
              <w:t>)</w:t>
            </w:r>
          </w:p>
        </w:tc>
      </w:tr>
      <w:tr w:rsidR="00A17C5A" w14:paraId="2B8E9B5F" w14:textId="77777777">
        <w:tc>
          <w:tcPr>
            <w:tcW w:w="0" w:type="auto"/>
            <w:shd w:val="clear" w:color="auto" w:fill="FFFFFF"/>
          </w:tcPr>
          <w:p w14:paraId="2DEB2280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@Manufacturer</w:t>
            </w:r>
          </w:p>
        </w:tc>
        <w:tc>
          <w:tcPr>
            <w:tcW w:w="0" w:type="auto"/>
            <w:shd w:val="clear" w:color="auto" w:fill="FFFFFF"/>
          </w:tcPr>
          <w:p w14:paraId="309744BE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30)</w:t>
            </w:r>
          </w:p>
        </w:tc>
        <w:tc>
          <w:tcPr>
            <w:tcW w:w="0" w:type="auto"/>
            <w:shd w:val="clear" w:color="auto" w:fill="FFFFFF"/>
          </w:tcPr>
          <w:p w14:paraId="3635085D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30</w:t>
            </w:r>
          </w:p>
        </w:tc>
      </w:tr>
      <w:tr w:rsidR="00A17C5A" w14:paraId="6CB0D5BB" w14:textId="77777777">
        <w:tc>
          <w:tcPr>
            <w:tcW w:w="0" w:type="auto"/>
            <w:shd w:val="clear" w:color="auto" w:fill="F3F3F3"/>
          </w:tcPr>
          <w:p w14:paraId="18EB5F36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@Type</w:t>
            </w:r>
          </w:p>
        </w:tc>
        <w:tc>
          <w:tcPr>
            <w:tcW w:w="0" w:type="auto"/>
            <w:shd w:val="clear" w:color="auto" w:fill="F3F3F3"/>
          </w:tcPr>
          <w:p w14:paraId="18B049F9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30)</w:t>
            </w:r>
          </w:p>
        </w:tc>
        <w:tc>
          <w:tcPr>
            <w:tcW w:w="0" w:type="auto"/>
            <w:shd w:val="clear" w:color="auto" w:fill="F3F3F3"/>
          </w:tcPr>
          <w:p w14:paraId="3E12A781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30</w:t>
            </w:r>
          </w:p>
        </w:tc>
      </w:tr>
      <w:tr w:rsidR="00A17C5A" w14:paraId="03C749FD" w14:textId="77777777">
        <w:tc>
          <w:tcPr>
            <w:tcW w:w="0" w:type="auto"/>
            <w:shd w:val="clear" w:color="auto" w:fill="FFFFFF"/>
          </w:tcPr>
          <w:p w14:paraId="570446EA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@HP</w:t>
            </w:r>
          </w:p>
        </w:tc>
        <w:tc>
          <w:tcPr>
            <w:tcW w:w="0" w:type="auto"/>
            <w:shd w:val="clear" w:color="auto" w:fill="FFFFFF"/>
          </w:tcPr>
          <w:p w14:paraId="5A217312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smallint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048613D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</w:tr>
      <w:tr w:rsidR="00A17C5A" w14:paraId="6C60BB7F" w14:textId="77777777">
        <w:tc>
          <w:tcPr>
            <w:tcW w:w="0" w:type="auto"/>
            <w:shd w:val="clear" w:color="auto" w:fill="F3F3F3"/>
          </w:tcPr>
          <w:p w14:paraId="0F6E26CF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@HP2</w:t>
            </w:r>
          </w:p>
        </w:tc>
        <w:tc>
          <w:tcPr>
            <w:tcW w:w="0" w:type="auto"/>
            <w:shd w:val="clear" w:color="auto" w:fill="F3F3F3"/>
          </w:tcPr>
          <w:p w14:paraId="0FD39A02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smallint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43C80B27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</w:tr>
      <w:tr w:rsidR="00A17C5A" w14:paraId="503F3AC5" w14:textId="77777777">
        <w:tc>
          <w:tcPr>
            <w:tcW w:w="0" w:type="auto"/>
            <w:shd w:val="clear" w:color="auto" w:fill="FFFFFF"/>
          </w:tcPr>
          <w:p w14:paraId="5605D94B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@Motor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FFFFF"/>
          </w:tcPr>
          <w:p w14:paraId="396DEA4A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20)</w:t>
            </w:r>
          </w:p>
        </w:tc>
        <w:tc>
          <w:tcPr>
            <w:tcW w:w="0" w:type="auto"/>
            <w:shd w:val="clear" w:color="auto" w:fill="FFFFFF"/>
          </w:tcPr>
          <w:p w14:paraId="48C1DCC5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</w:tr>
      <w:tr w:rsidR="00A17C5A" w14:paraId="3CDCF2B0" w14:textId="77777777">
        <w:tc>
          <w:tcPr>
            <w:tcW w:w="0" w:type="auto"/>
            <w:shd w:val="clear" w:color="auto" w:fill="F3F3F3"/>
          </w:tcPr>
          <w:p w14:paraId="24BE832A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@Fuel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3F3F3"/>
          </w:tcPr>
          <w:p w14:paraId="3BBAB5CE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20)</w:t>
            </w:r>
          </w:p>
        </w:tc>
        <w:tc>
          <w:tcPr>
            <w:tcW w:w="0" w:type="auto"/>
            <w:shd w:val="clear" w:color="auto" w:fill="F3F3F3"/>
          </w:tcPr>
          <w:p w14:paraId="04DD679F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</w:tr>
      <w:tr w:rsidR="00A17C5A" w14:paraId="7C11A9B6" w14:textId="77777777">
        <w:tc>
          <w:tcPr>
            <w:tcW w:w="0" w:type="auto"/>
            <w:shd w:val="clear" w:color="auto" w:fill="FFFFFF"/>
          </w:tcPr>
          <w:p w14:paraId="03571F0F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@List</w:t>
            </w:r>
            <w:r>
              <w:rPr>
                <w:rStyle w:val="Table-Default"/>
              </w:rPr>
              <w:softHyphen/>
              <w:t>Price</w:t>
            </w:r>
          </w:p>
        </w:tc>
        <w:tc>
          <w:tcPr>
            <w:tcW w:w="0" w:type="auto"/>
            <w:shd w:val="clear" w:color="auto" w:fill="FFFFFF"/>
          </w:tcPr>
          <w:p w14:paraId="404F431D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3BCE8002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A17C5A" w14:paraId="4DC4F7B9" w14:textId="77777777">
        <w:tc>
          <w:tcPr>
            <w:tcW w:w="0" w:type="auto"/>
            <w:shd w:val="clear" w:color="auto" w:fill="F3F3F3"/>
          </w:tcPr>
          <w:p w14:paraId="4CA894EA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@List</w:t>
            </w:r>
            <w:r>
              <w:rPr>
                <w:rStyle w:val="Table-Default"/>
              </w:rPr>
              <w:softHyphen/>
              <w:t>Price2</w:t>
            </w:r>
          </w:p>
        </w:tc>
        <w:tc>
          <w:tcPr>
            <w:tcW w:w="0" w:type="auto"/>
            <w:shd w:val="clear" w:color="auto" w:fill="F3F3F3"/>
          </w:tcPr>
          <w:p w14:paraId="7A65C120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2CAEECF3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18605F0F" w14:textId="77777777" w:rsidR="00A17C5A" w:rsidRDefault="00A17C5A">
      <w:pPr>
        <w:rPr>
          <w:rStyle w:val="Table-Header"/>
        </w:rPr>
      </w:pPr>
    </w:p>
    <w:p w14:paraId="442B76AD" w14:textId="3379BB82" w:rsidR="00A17C5A" w:rsidRDefault="005D7C74">
      <w:pPr>
        <w:pStyle w:val="BlockTitleParagraph"/>
        <w:rPr>
          <w:rStyle w:val="Table-Header"/>
        </w:rPr>
      </w:pPr>
      <w:r>
        <w:t>Comment: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5FD36CC3" w14:textId="77777777">
        <w:tc>
          <w:tcPr>
            <w:tcW w:w="0" w:type="auto"/>
            <w:shd w:val="clear" w:color="auto" w:fill="F5F5F5"/>
          </w:tcPr>
          <w:p w14:paraId="2E99DD81" w14:textId="23FEC41E" w:rsidR="00A17C5A" w:rsidRPr="00CA2774" w:rsidRDefault="00CA2774" w:rsidP="00CA2774">
            <w:pPr>
              <w:rPr>
                <w:rStyle w:val="ScriptNormal"/>
                <w:b/>
                <w:bCs/>
                <w:sz w:val="20"/>
                <w:szCs w:val="20"/>
              </w:rPr>
            </w:pPr>
            <w:r w:rsidRPr="00CA2774">
              <w:rPr>
                <w:rStyle w:val="ScriptComment"/>
                <w:b/>
                <w:bCs/>
                <w:color w:val="auto"/>
                <w:sz w:val="20"/>
                <w:szCs w:val="20"/>
              </w:rPr>
              <w:t>Egy egyszerű autókereső, melyben a felhasználó eldöntheti melyik paraméter alapján szeretne keresni, legyen az gyártó, típus, lóerő sávosan (-</w:t>
            </w:r>
            <w:proofErr w:type="spellStart"/>
            <w:proofErr w:type="gramStart"/>
            <w:r w:rsidRPr="00CA2774">
              <w:rPr>
                <w:rStyle w:val="ScriptComment"/>
                <w:b/>
                <w:bCs/>
                <w:color w:val="auto"/>
                <w:sz w:val="20"/>
                <w:szCs w:val="20"/>
              </w:rPr>
              <w:t>tól</w:t>
            </w:r>
            <w:proofErr w:type="spellEnd"/>
            <w:r w:rsidRPr="00CA2774">
              <w:rPr>
                <w:rStyle w:val="ScriptComment"/>
                <w:b/>
                <w:bCs/>
                <w:color w:val="auto"/>
                <w:sz w:val="20"/>
                <w:szCs w:val="20"/>
              </w:rPr>
              <w:t>,</w:t>
            </w:r>
            <w:r>
              <w:rPr>
                <w:rStyle w:val="ScriptComment"/>
                <w:b/>
                <w:bCs/>
                <w:color w:val="auto"/>
                <w:sz w:val="20"/>
                <w:szCs w:val="20"/>
              </w:rPr>
              <w:t>-</w:t>
            </w:r>
            <w:proofErr w:type="spellStart"/>
            <w:proofErr w:type="gramEnd"/>
            <w:r w:rsidRPr="00CA2774">
              <w:rPr>
                <w:rStyle w:val="ScriptComment"/>
                <w:b/>
                <w:bCs/>
                <w:color w:val="auto"/>
                <w:sz w:val="20"/>
                <w:szCs w:val="20"/>
              </w:rPr>
              <w:t>ig</w:t>
            </w:r>
            <w:proofErr w:type="spellEnd"/>
            <w:r w:rsidRPr="00CA2774">
              <w:rPr>
                <w:rStyle w:val="ScriptComment"/>
                <w:b/>
                <w:bCs/>
                <w:color w:val="auto"/>
                <w:sz w:val="20"/>
                <w:szCs w:val="20"/>
              </w:rPr>
              <w:t>), a motor típusa, az üzemanyag típusa, vagy az listaár sávosan (-</w:t>
            </w:r>
            <w:proofErr w:type="spellStart"/>
            <w:r w:rsidRPr="00CA2774">
              <w:rPr>
                <w:rStyle w:val="ScriptComment"/>
                <w:b/>
                <w:bCs/>
                <w:color w:val="auto"/>
                <w:sz w:val="20"/>
                <w:szCs w:val="20"/>
              </w:rPr>
              <w:t>tól</w:t>
            </w:r>
            <w:proofErr w:type="spellEnd"/>
            <w:r w:rsidRPr="00CA2774">
              <w:rPr>
                <w:rStyle w:val="ScriptComment"/>
                <w:b/>
                <w:bCs/>
                <w:color w:val="auto"/>
                <w:sz w:val="20"/>
                <w:szCs w:val="20"/>
              </w:rPr>
              <w:t>, -</w:t>
            </w:r>
            <w:proofErr w:type="spellStart"/>
            <w:r w:rsidRPr="00CA2774">
              <w:rPr>
                <w:rStyle w:val="ScriptComment"/>
                <w:b/>
                <w:bCs/>
                <w:color w:val="auto"/>
                <w:sz w:val="20"/>
                <w:szCs w:val="20"/>
              </w:rPr>
              <w:t>ig</w:t>
            </w:r>
            <w:proofErr w:type="spellEnd"/>
            <w:r w:rsidRPr="00CA2774">
              <w:rPr>
                <w:rStyle w:val="ScriptComment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</w:tbl>
    <w:p w14:paraId="4D0058F2" w14:textId="77777777" w:rsidR="00A17C5A" w:rsidRDefault="00A17C5A">
      <w:pPr>
        <w:rPr>
          <w:rStyle w:val="ScriptNormal"/>
        </w:rPr>
      </w:pPr>
    </w:p>
    <w:p w14:paraId="2161092B" w14:textId="77777777" w:rsidR="00A17C5A" w:rsidRDefault="004B5D96">
      <w:pPr>
        <w:pStyle w:val="BlockTitleParagraph"/>
        <w:rPr>
          <w:rStyle w:val="ScriptNormal"/>
        </w:rPr>
      </w:pPr>
      <w:bookmarkStart w:id="156" w:name="zaBkrCEt+1dAkUSr2hZGRPasjHU="/>
      <w:proofErr w:type="spellStart"/>
      <w:r>
        <w:t>Uses</w:t>
      </w:r>
      <w:bookmarkEnd w:id="156"/>
      <w:proofErr w:type="spellEnd"/>
    </w:p>
    <w:p w14:paraId="22A97484" w14:textId="77777777" w:rsidR="00A17C5A" w:rsidRDefault="00520027">
      <w:hyperlink w:anchor="q6JFAO/4AwfSN7GRD4m+6HWqtcw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Car</w:t>
        </w:r>
        <w:proofErr w:type="spellEnd"/>
        <w:r w:rsidR="004B5D96">
          <w:t>]</w:t>
        </w:r>
      </w:hyperlink>
    </w:p>
    <w:p w14:paraId="59E7A0C7" w14:textId="77777777" w:rsidR="00A17C5A" w:rsidRDefault="00A17C5A">
      <w:pPr>
        <w:sectPr w:rsidR="00A17C5A">
          <w:headerReference w:type="default" r:id="rId49"/>
          <w:pgSz w:w="11906" w:h="16838"/>
          <w:pgMar w:top="1417" w:right="1417" w:bottom="1417" w:left="1417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5748EC66" w14:textId="77777777">
        <w:tc>
          <w:tcPr>
            <w:tcW w:w="0" w:type="auto"/>
            <w:shd w:val="clear" w:color="auto" w:fill="E6E6E6"/>
          </w:tcPr>
          <w:p w14:paraId="260FCE4F" w14:textId="77777777" w:rsidR="00A17C5A" w:rsidRDefault="00FD49FD">
            <w:pPr>
              <w:pStyle w:val="Cmsor6"/>
            </w:pPr>
            <w:bookmarkStart w:id="157" w:name="_Toc256000028"/>
            <w:bookmarkStart w:id="158" w:name="6bc2NJkKcH6Unb182L+ZZxFlOp0="/>
            <w:r>
              <w:lastRenderedPageBreak/>
              <w:pict w14:anchorId="4BA3E919">
                <v:shape id="_x0000_i1168" type="#_x0000_t75" style="width:12pt;height:12pt">
                  <v:imagedata r:id="rId13" o:title=""/>
                </v:shape>
              </w:pict>
            </w:r>
            <w:r w:rsidR="004B5D96">
              <w:t xml:space="preserve"> [</w:t>
            </w:r>
            <w:proofErr w:type="spellStart"/>
            <w:r w:rsidR="004B5D96">
              <w:t>dbo</w:t>
            </w:r>
            <w:proofErr w:type="spellEnd"/>
            <w:proofErr w:type="gramStart"/>
            <w:r w:rsidR="004B5D96">
              <w:t>].[</w:t>
            </w:r>
            <w:proofErr w:type="spellStart"/>
            <w:proofErr w:type="gramEnd"/>
            <w:r w:rsidR="004B5D96">
              <w:t>Data</w:t>
            </w:r>
            <w:r w:rsidR="004B5D96">
              <w:softHyphen/>
              <w:t>Import</w:t>
            </w:r>
            <w:proofErr w:type="spellEnd"/>
            <w:r w:rsidR="004B5D96">
              <w:t>]</w:t>
            </w:r>
            <w:bookmarkEnd w:id="157"/>
          </w:p>
          <w:bookmarkEnd w:id="158"/>
          <w:p w14:paraId="476A6246" w14:textId="77777777" w:rsidR="00A17C5A" w:rsidRDefault="00A17C5A"/>
        </w:tc>
      </w:tr>
    </w:tbl>
    <w:p w14:paraId="23A1DE25" w14:textId="77777777" w:rsidR="00A17C5A" w:rsidRDefault="00A17C5A">
      <w:pPr>
        <w:keepNext/>
      </w:pPr>
    </w:p>
    <w:p w14:paraId="13D40A29" w14:textId="77777777" w:rsidR="00A17C5A" w:rsidRDefault="004B5D96">
      <w:pPr>
        <w:pStyle w:val="BlockTitleParagraph"/>
      </w:pPr>
      <w:bookmarkStart w:id="159" w:name="bnTnGvZuCQQqsT5caELEQZ+eQIo="/>
      <w:proofErr w:type="spellStart"/>
      <w:r>
        <w:t>Properties</w:t>
      </w:r>
      <w:bookmarkEnd w:id="159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691"/>
        <w:gridCol w:w="2597"/>
      </w:tblGrid>
      <w:tr w:rsidR="00A17C5A" w14:paraId="5D0100F7" w14:textId="77777777">
        <w:tc>
          <w:tcPr>
            <w:tcW w:w="0" w:type="auto"/>
            <w:shd w:val="clear" w:color="auto" w:fill="F3F3F3"/>
            <w:vAlign w:val="bottom"/>
          </w:tcPr>
          <w:p w14:paraId="48967CC5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503D5C0B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Value</w:t>
            </w:r>
            <w:proofErr w:type="spellEnd"/>
          </w:p>
        </w:tc>
      </w:tr>
      <w:tr w:rsidR="00A17C5A" w14:paraId="6AE35FF5" w14:textId="77777777">
        <w:tc>
          <w:tcPr>
            <w:tcW w:w="0" w:type="auto"/>
            <w:shd w:val="clear" w:color="auto" w:fill="FFFFFF"/>
          </w:tcPr>
          <w:p w14:paraId="0A8EDDF3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ANSI </w:t>
            </w:r>
            <w:proofErr w:type="spellStart"/>
            <w:r>
              <w:rPr>
                <w:rStyle w:val="Table-Default"/>
              </w:rPr>
              <w:t>Nulls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On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5E55B11" w14:textId="77777777" w:rsidR="00A17C5A" w:rsidRDefault="004B5D96">
            <w:pPr>
              <w:keepNext/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</w:tr>
      <w:tr w:rsidR="00A17C5A" w14:paraId="23947B93" w14:textId="77777777">
        <w:tc>
          <w:tcPr>
            <w:tcW w:w="0" w:type="auto"/>
            <w:shd w:val="clear" w:color="auto" w:fill="F3F3F3"/>
          </w:tcPr>
          <w:p w14:paraId="2FE53078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Quoted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Identifier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On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068125D1" w14:textId="77777777" w:rsidR="00A17C5A" w:rsidRDefault="004B5D96">
            <w:pPr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</w:tr>
    </w:tbl>
    <w:p w14:paraId="1255762B" w14:textId="77777777" w:rsidR="00A17C5A" w:rsidRDefault="00A17C5A">
      <w:pPr>
        <w:rPr>
          <w:rStyle w:val="Table-Header"/>
        </w:rPr>
      </w:pPr>
    </w:p>
    <w:p w14:paraId="73A31933" w14:textId="77777777" w:rsidR="00A17C5A" w:rsidRDefault="004B5D96">
      <w:pPr>
        <w:pStyle w:val="BlockTitleParagraph"/>
        <w:rPr>
          <w:rStyle w:val="Table-Header"/>
        </w:rPr>
      </w:pPr>
      <w:bookmarkStart w:id="160" w:name="L+cx1LLzvRtkuc8zWDIfGh750Xo="/>
      <w:proofErr w:type="spellStart"/>
      <w:r>
        <w:t>Parameters</w:t>
      </w:r>
      <w:bookmarkEnd w:id="160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609"/>
        <w:gridCol w:w="2666"/>
        <w:gridCol w:w="4013"/>
      </w:tblGrid>
      <w:tr w:rsidR="00A17C5A" w14:paraId="77E77CD9" w14:textId="77777777">
        <w:tc>
          <w:tcPr>
            <w:tcW w:w="0" w:type="auto"/>
            <w:shd w:val="clear" w:color="auto" w:fill="F3F3F3"/>
            <w:vAlign w:val="bottom"/>
          </w:tcPr>
          <w:p w14:paraId="530AA19A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59E67652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Data </w:t>
            </w:r>
            <w:proofErr w:type="spellStart"/>
            <w:r>
              <w:rPr>
                <w:rStyle w:val="Table-Header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79561EC6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Max </w:t>
            </w:r>
            <w:proofErr w:type="spellStart"/>
            <w:r>
              <w:rPr>
                <w:rStyle w:val="Table-Header"/>
              </w:rPr>
              <w:t>Length</w:t>
            </w:r>
            <w:proofErr w:type="spellEnd"/>
            <w:r>
              <w:rPr>
                <w:rStyle w:val="Table-Header"/>
              </w:rPr>
              <w:t xml:space="preserve"> (</w:t>
            </w:r>
            <w:proofErr w:type="spellStart"/>
            <w:r>
              <w:rPr>
                <w:rStyle w:val="Table-Header"/>
              </w:rPr>
              <w:t>Bytes</w:t>
            </w:r>
            <w:proofErr w:type="spellEnd"/>
            <w:r>
              <w:rPr>
                <w:rStyle w:val="Table-Header"/>
              </w:rPr>
              <w:t>)</w:t>
            </w:r>
          </w:p>
        </w:tc>
      </w:tr>
      <w:tr w:rsidR="00A17C5A" w14:paraId="4C9217C1" w14:textId="77777777">
        <w:tc>
          <w:tcPr>
            <w:tcW w:w="0" w:type="auto"/>
            <w:shd w:val="clear" w:color="auto" w:fill="FFFFFF"/>
          </w:tcPr>
          <w:p w14:paraId="06AD98D5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@path</w:t>
            </w:r>
          </w:p>
        </w:tc>
        <w:tc>
          <w:tcPr>
            <w:tcW w:w="0" w:type="auto"/>
            <w:shd w:val="clear" w:color="auto" w:fill="FFFFFF"/>
          </w:tcPr>
          <w:p w14:paraId="4CCCCA91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100)</w:t>
            </w:r>
          </w:p>
        </w:tc>
        <w:tc>
          <w:tcPr>
            <w:tcW w:w="0" w:type="auto"/>
            <w:shd w:val="clear" w:color="auto" w:fill="FFFFFF"/>
          </w:tcPr>
          <w:p w14:paraId="6783F670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 w:rsidR="00A17C5A" w14:paraId="64E1DA4D" w14:textId="77777777">
        <w:tc>
          <w:tcPr>
            <w:tcW w:w="0" w:type="auto"/>
            <w:shd w:val="clear" w:color="auto" w:fill="F3F3F3"/>
          </w:tcPr>
          <w:p w14:paraId="1BA624A0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@to</w:t>
            </w:r>
            <w:r>
              <w:rPr>
                <w:rStyle w:val="Table-Default"/>
              </w:rPr>
              <w:softHyphen/>
              <w:t>Table</w:t>
            </w:r>
          </w:p>
        </w:tc>
        <w:tc>
          <w:tcPr>
            <w:tcW w:w="0" w:type="auto"/>
            <w:shd w:val="clear" w:color="auto" w:fill="F3F3F3"/>
          </w:tcPr>
          <w:p w14:paraId="4FD7DBFA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30)</w:t>
            </w:r>
          </w:p>
        </w:tc>
        <w:tc>
          <w:tcPr>
            <w:tcW w:w="0" w:type="auto"/>
            <w:shd w:val="clear" w:color="auto" w:fill="F3F3F3"/>
          </w:tcPr>
          <w:p w14:paraId="271ED519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30</w:t>
            </w:r>
          </w:p>
        </w:tc>
      </w:tr>
      <w:tr w:rsidR="00A17C5A" w14:paraId="4EBC46A7" w14:textId="77777777">
        <w:tc>
          <w:tcPr>
            <w:tcW w:w="0" w:type="auto"/>
            <w:shd w:val="clear" w:color="auto" w:fill="FFFFFF"/>
          </w:tcPr>
          <w:p w14:paraId="47809AFB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@code</w:t>
            </w:r>
            <w:r>
              <w:rPr>
                <w:rStyle w:val="Table-Default"/>
              </w:rPr>
              <w:softHyphen/>
              <w:t>Page</w:t>
            </w:r>
          </w:p>
        </w:tc>
        <w:tc>
          <w:tcPr>
            <w:tcW w:w="0" w:type="auto"/>
            <w:shd w:val="clear" w:color="auto" w:fill="FFFFFF"/>
          </w:tcPr>
          <w:p w14:paraId="2BC67550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10)</w:t>
            </w:r>
          </w:p>
        </w:tc>
        <w:tc>
          <w:tcPr>
            <w:tcW w:w="0" w:type="auto"/>
            <w:shd w:val="clear" w:color="auto" w:fill="FFFFFF"/>
          </w:tcPr>
          <w:p w14:paraId="778F47A4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</w:t>
            </w:r>
          </w:p>
        </w:tc>
      </w:tr>
      <w:tr w:rsidR="00A17C5A" w14:paraId="5C3D935D" w14:textId="77777777">
        <w:tc>
          <w:tcPr>
            <w:tcW w:w="0" w:type="auto"/>
            <w:shd w:val="clear" w:color="auto" w:fill="F3F3F3"/>
          </w:tcPr>
          <w:p w14:paraId="27EF5A0C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@first</w:t>
            </w:r>
            <w:r>
              <w:rPr>
                <w:rStyle w:val="Table-Default"/>
              </w:rPr>
              <w:softHyphen/>
              <w:t>Row</w:t>
            </w:r>
          </w:p>
        </w:tc>
        <w:tc>
          <w:tcPr>
            <w:tcW w:w="0" w:type="auto"/>
            <w:shd w:val="clear" w:color="auto" w:fill="F3F3F3"/>
          </w:tcPr>
          <w:p w14:paraId="245E4EFC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10)</w:t>
            </w:r>
          </w:p>
        </w:tc>
        <w:tc>
          <w:tcPr>
            <w:tcW w:w="0" w:type="auto"/>
            <w:shd w:val="clear" w:color="auto" w:fill="F3F3F3"/>
          </w:tcPr>
          <w:p w14:paraId="5108DE1B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</w:t>
            </w:r>
          </w:p>
        </w:tc>
      </w:tr>
      <w:tr w:rsidR="00A17C5A" w14:paraId="3439C24E" w14:textId="77777777">
        <w:tc>
          <w:tcPr>
            <w:tcW w:w="0" w:type="auto"/>
            <w:shd w:val="clear" w:color="auto" w:fill="FFFFFF"/>
          </w:tcPr>
          <w:p w14:paraId="414B43A8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@field</w:t>
            </w:r>
            <w:r>
              <w:rPr>
                <w:rStyle w:val="Table-Default"/>
              </w:rPr>
              <w:softHyphen/>
              <w:t>Term</w:t>
            </w:r>
          </w:p>
        </w:tc>
        <w:tc>
          <w:tcPr>
            <w:tcW w:w="0" w:type="auto"/>
            <w:shd w:val="clear" w:color="auto" w:fill="FFFFFF"/>
          </w:tcPr>
          <w:p w14:paraId="7F6F5AF2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3)</w:t>
            </w:r>
          </w:p>
        </w:tc>
        <w:tc>
          <w:tcPr>
            <w:tcW w:w="0" w:type="auto"/>
            <w:shd w:val="clear" w:color="auto" w:fill="FFFFFF"/>
          </w:tcPr>
          <w:p w14:paraId="6E00EABA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</w:tr>
      <w:tr w:rsidR="00A17C5A" w14:paraId="5C9744A5" w14:textId="77777777">
        <w:tc>
          <w:tcPr>
            <w:tcW w:w="0" w:type="auto"/>
            <w:shd w:val="clear" w:color="auto" w:fill="F3F3F3"/>
          </w:tcPr>
          <w:p w14:paraId="26DFF0FF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@row</w:t>
            </w:r>
            <w:r>
              <w:rPr>
                <w:rStyle w:val="Table-Default"/>
              </w:rPr>
              <w:softHyphen/>
              <w:t>Term</w:t>
            </w:r>
          </w:p>
        </w:tc>
        <w:tc>
          <w:tcPr>
            <w:tcW w:w="0" w:type="auto"/>
            <w:shd w:val="clear" w:color="auto" w:fill="F3F3F3"/>
          </w:tcPr>
          <w:p w14:paraId="782D2520" w14:textId="77777777" w:rsidR="00A17C5A" w:rsidRDefault="004B5D96">
            <w:pPr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3)</w:t>
            </w:r>
          </w:p>
        </w:tc>
        <w:tc>
          <w:tcPr>
            <w:tcW w:w="0" w:type="auto"/>
            <w:shd w:val="clear" w:color="auto" w:fill="F3F3F3"/>
          </w:tcPr>
          <w:p w14:paraId="76F62931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</w:tr>
    </w:tbl>
    <w:p w14:paraId="323153EC" w14:textId="77777777" w:rsidR="00A17C5A" w:rsidRDefault="00A17C5A">
      <w:pPr>
        <w:rPr>
          <w:rStyle w:val="Table-Header"/>
        </w:rPr>
      </w:pPr>
    </w:p>
    <w:p w14:paraId="296D4061" w14:textId="10207C96" w:rsidR="00A17C5A" w:rsidRDefault="005D7C74">
      <w:pPr>
        <w:pStyle w:val="BlockTitleParagraph"/>
        <w:rPr>
          <w:rStyle w:val="Table-Header"/>
        </w:rPr>
      </w:pPr>
      <w:r>
        <w:t>Comment: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0B73C7EE" w14:textId="77777777">
        <w:tc>
          <w:tcPr>
            <w:tcW w:w="0" w:type="auto"/>
            <w:shd w:val="clear" w:color="auto" w:fill="F5F5F5"/>
          </w:tcPr>
          <w:p w14:paraId="63AEC713" w14:textId="62FE2EA3" w:rsidR="00A17C5A" w:rsidRPr="005F2E50" w:rsidRDefault="005F2E50">
            <w:pPr>
              <w:rPr>
                <w:rStyle w:val="ScriptNormal"/>
                <w:b/>
                <w:bCs/>
                <w:sz w:val="20"/>
                <w:szCs w:val="20"/>
              </w:rPr>
            </w:pPr>
            <w:r w:rsidRPr="005F2E50">
              <w:rPr>
                <w:rStyle w:val="ScriptNormal"/>
                <w:b/>
                <w:bCs/>
                <w:sz w:val="20"/>
                <w:szCs w:val="20"/>
              </w:rPr>
              <w:t>Dinamikus adatfeltöltésre van lehetőség ennek a tárolt eljárásnak köszönhetően.</w:t>
            </w:r>
          </w:p>
          <w:p w14:paraId="4318048F" w14:textId="0865C404" w:rsidR="00A17C5A" w:rsidRPr="005F2E50" w:rsidRDefault="005F2E50" w:rsidP="005F2E50">
            <w:pPr>
              <w:rPr>
                <w:rStyle w:val="ScriptNormal"/>
                <w:b/>
                <w:bCs/>
                <w:sz w:val="20"/>
                <w:szCs w:val="20"/>
              </w:rPr>
            </w:pPr>
            <w:r w:rsidRPr="005F2E50">
              <w:rPr>
                <w:rStyle w:val="ScriptNormal"/>
                <w:b/>
                <w:bCs/>
                <w:sz w:val="20"/>
                <w:szCs w:val="20"/>
              </w:rPr>
              <w:t>Kliens program, webfelület esetén hasznos, ha egy szerviz eseményhez szeretnénk dokumentumokat feltölteni.</w:t>
            </w:r>
          </w:p>
        </w:tc>
      </w:tr>
    </w:tbl>
    <w:p w14:paraId="73C9B11A" w14:textId="77777777" w:rsidR="00A17C5A" w:rsidRDefault="00A17C5A">
      <w:pPr>
        <w:rPr>
          <w:rStyle w:val="ScriptNormal"/>
        </w:rPr>
      </w:pPr>
    </w:p>
    <w:p w14:paraId="1B9C22C4" w14:textId="77777777" w:rsidR="00A17C5A" w:rsidRDefault="00A17C5A">
      <w:pPr>
        <w:rPr>
          <w:rStyle w:val="ScriptNormal"/>
        </w:rPr>
        <w:sectPr w:rsidR="00A17C5A">
          <w:headerReference w:type="default" r:id="rId50"/>
          <w:pgSz w:w="11906" w:h="16838"/>
          <w:pgMar w:top="1417" w:right="1417" w:bottom="1417" w:left="1417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21B1E7C0" w14:textId="77777777">
        <w:tc>
          <w:tcPr>
            <w:tcW w:w="0" w:type="auto"/>
            <w:shd w:val="clear" w:color="auto" w:fill="E6E6E6"/>
          </w:tcPr>
          <w:p w14:paraId="4FEE7778" w14:textId="77777777" w:rsidR="00A17C5A" w:rsidRDefault="00FD49FD">
            <w:pPr>
              <w:pStyle w:val="Cmsor6"/>
            </w:pPr>
            <w:bookmarkStart w:id="161" w:name="_Toc256000029"/>
            <w:bookmarkStart w:id="162" w:name="PVZKqg2mqj10gDk+lvwrejJiPAs="/>
            <w:r>
              <w:lastRenderedPageBreak/>
              <w:pict w14:anchorId="6A323274">
                <v:shape id="_x0000_i1169" type="#_x0000_t75" style="width:12pt;height:12pt">
                  <v:imagedata r:id="rId13" o:title=""/>
                </v:shape>
              </w:pict>
            </w:r>
            <w:r w:rsidR="004B5D96">
              <w:t xml:space="preserve"> [</w:t>
            </w:r>
            <w:proofErr w:type="spellStart"/>
            <w:r w:rsidR="004B5D96">
              <w:t>dbo</w:t>
            </w:r>
            <w:proofErr w:type="spellEnd"/>
            <w:proofErr w:type="gramStart"/>
            <w:r w:rsidR="004B5D96">
              <w:t>].[</w:t>
            </w:r>
            <w:proofErr w:type="spellStart"/>
            <w:proofErr w:type="gramEnd"/>
            <w:r w:rsidR="004B5D96">
              <w:t>Gender</w:t>
            </w:r>
            <w:r w:rsidR="004B5D96">
              <w:softHyphen/>
              <w:t>Fill</w:t>
            </w:r>
            <w:proofErr w:type="spellEnd"/>
            <w:r w:rsidR="004B5D96">
              <w:t>]</w:t>
            </w:r>
            <w:bookmarkEnd w:id="161"/>
          </w:p>
          <w:bookmarkEnd w:id="162"/>
          <w:p w14:paraId="0A6A0E43" w14:textId="77777777" w:rsidR="00A17C5A" w:rsidRDefault="00A17C5A"/>
        </w:tc>
      </w:tr>
    </w:tbl>
    <w:p w14:paraId="41146832" w14:textId="77777777" w:rsidR="00A17C5A" w:rsidRDefault="00A17C5A">
      <w:pPr>
        <w:keepNext/>
      </w:pPr>
    </w:p>
    <w:p w14:paraId="46EE2FE3" w14:textId="77777777" w:rsidR="00A17C5A" w:rsidRDefault="004B5D96">
      <w:pPr>
        <w:pStyle w:val="BlockTitleParagraph"/>
      </w:pPr>
      <w:bookmarkStart w:id="163" w:name="ptMJS5LV9DavOHQ/rcxa4rxQZRQ="/>
      <w:proofErr w:type="spellStart"/>
      <w:r>
        <w:t>Properties</w:t>
      </w:r>
      <w:bookmarkEnd w:id="163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691"/>
        <w:gridCol w:w="2597"/>
      </w:tblGrid>
      <w:tr w:rsidR="00A17C5A" w14:paraId="69DA0E9B" w14:textId="77777777">
        <w:tc>
          <w:tcPr>
            <w:tcW w:w="0" w:type="auto"/>
            <w:shd w:val="clear" w:color="auto" w:fill="F3F3F3"/>
            <w:vAlign w:val="bottom"/>
          </w:tcPr>
          <w:p w14:paraId="3AAFFC9E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0C7B1B7C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Value</w:t>
            </w:r>
            <w:proofErr w:type="spellEnd"/>
          </w:p>
        </w:tc>
      </w:tr>
      <w:tr w:rsidR="00A17C5A" w14:paraId="6CC9193C" w14:textId="77777777">
        <w:tc>
          <w:tcPr>
            <w:tcW w:w="0" w:type="auto"/>
            <w:shd w:val="clear" w:color="auto" w:fill="FFFFFF"/>
          </w:tcPr>
          <w:p w14:paraId="6D6F30BD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ANSI </w:t>
            </w:r>
            <w:proofErr w:type="spellStart"/>
            <w:r>
              <w:rPr>
                <w:rStyle w:val="Table-Default"/>
              </w:rPr>
              <w:t>Nulls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On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DADBA18" w14:textId="77777777" w:rsidR="00A17C5A" w:rsidRDefault="004B5D96">
            <w:pPr>
              <w:keepNext/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</w:tr>
      <w:tr w:rsidR="00A17C5A" w14:paraId="05D3422D" w14:textId="77777777">
        <w:tc>
          <w:tcPr>
            <w:tcW w:w="0" w:type="auto"/>
            <w:shd w:val="clear" w:color="auto" w:fill="F3F3F3"/>
          </w:tcPr>
          <w:p w14:paraId="79DA0FED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Quoted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Identifier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On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3DA1DE20" w14:textId="77777777" w:rsidR="00A17C5A" w:rsidRDefault="004B5D96">
            <w:pPr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</w:tr>
    </w:tbl>
    <w:p w14:paraId="149E75F1" w14:textId="77777777" w:rsidR="00A17C5A" w:rsidRDefault="00A17C5A">
      <w:pPr>
        <w:rPr>
          <w:rStyle w:val="Table-Header"/>
        </w:rPr>
      </w:pPr>
    </w:p>
    <w:p w14:paraId="1E1F5DDE" w14:textId="5827D71A" w:rsidR="00A17C5A" w:rsidRDefault="005D7C74">
      <w:pPr>
        <w:pStyle w:val="BlockTitleParagraph"/>
        <w:rPr>
          <w:rStyle w:val="Table-Header"/>
        </w:rPr>
      </w:pPr>
      <w:r>
        <w:t>Comment: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7231F052" w14:textId="77777777">
        <w:tc>
          <w:tcPr>
            <w:tcW w:w="0" w:type="auto"/>
            <w:shd w:val="clear" w:color="auto" w:fill="F5F5F5"/>
          </w:tcPr>
          <w:p w14:paraId="34423B9E" w14:textId="77777777" w:rsidR="00A17C5A" w:rsidRDefault="00B015D2" w:rsidP="00B015D2">
            <w:pPr>
              <w:rPr>
                <w:rStyle w:val="ScriptComment"/>
                <w:b/>
                <w:bCs/>
                <w:color w:val="auto"/>
                <w:sz w:val="20"/>
                <w:szCs w:val="20"/>
              </w:rPr>
            </w:pPr>
            <w:r w:rsidRPr="00B015D2">
              <w:rPr>
                <w:rStyle w:val="ScriptComment"/>
                <w:b/>
                <w:bCs/>
                <w:color w:val="auto"/>
                <w:sz w:val="20"/>
                <w:szCs w:val="20"/>
              </w:rPr>
              <w:t>Előző táblánál ismertetett, a partner nemét feltöltő tárolt eljárás.</w:t>
            </w:r>
          </w:p>
          <w:p w14:paraId="0113DDD5" w14:textId="7D157782" w:rsidR="001554BA" w:rsidRPr="00B015D2" w:rsidRDefault="001554BA" w:rsidP="00B015D2">
            <w:pPr>
              <w:rPr>
                <w:rStyle w:val="ScriptNormal"/>
                <w:b/>
                <w:bCs/>
                <w:sz w:val="20"/>
                <w:szCs w:val="20"/>
              </w:rPr>
            </w:pPr>
            <w:r>
              <w:rPr>
                <w:rStyle w:val="ScriptNormal"/>
                <w:b/>
                <w:bCs/>
                <w:sz w:val="20"/>
                <w:szCs w:val="20"/>
              </w:rPr>
              <w:t xml:space="preserve">A </w:t>
            </w:r>
            <w:proofErr w:type="spellStart"/>
            <w:r>
              <w:rPr>
                <w:rStyle w:val="ScriptNormal"/>
                <w:b/>
                <w:bCs/>
                <w:sz w:val="20"/>
                <w:szCs w:val="20"/>
              </w:rPr>
              <w:t>GenderDetect</w:t>
            </w:r>
            <w:proofErr w:type="spellEnd"/>
            <w:r>
              <w:rPr>
                <w:rStyle w:val="ScriptNormal"/>
                <w:b/>
                <w:bCs/>
                <w:sz w:val="20"/>
                <w:szCs w:val="20"/>
              </w:rPr>
              <w:t xml:space="preserve"> függvénnyel kiegészülve látja el a feladatát.</w:t>
            </w:r>
          </w:p>
        </w:tc>
      </w:tr>
    </w:tbl>
    <w:p w14:paraId="00DD5F9F" w14:textId="77777777" w:rsidR="00A17C5A" w:rsidRDefault="00A17C5A">
      <w:pPr>
        <w:rPr>
          <w:rStyle w:val="ScriptNormal"/>
        </w:rPr>
      </w:pPr>
    </w:p>
    <w:p w14:paraId="47AA1015" w14:textId="77777777" w:rsidR="00A17C5A" w:rsidRDefault="004B5D96">
      <w:pPr>
        <w:pStyle w:val="BlockTitleParagraph"/>
        <w:rPr>
          <w:rStyle w:val="ScriptNormal"/>
        </w:rPr>
      </w:pPr>
      <w:bookmarkStart w:id="164" w:name="0f/hQsvnXgQrVHTBPe8JkGlsjic="/>
      <w:proofErr w:type="spellStart"/>
      <w:r>
        <w:t>Uses</w:t>
      </w:r>
      <w:bookmarkEnd w:id="164"/>
      <w:proofErr w:type="spellEnd"/>
    </w:p>
    <w:p w14:paraId="6237CDBE" w14:textId="77777777" w:rsidR="00A17C5A" w:rsidRDefault="00520027">
      <w:hyperlink w:anchor="UCq8e/K2XBqz9Ey6Gtht3AASu1Q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gramEnd"/>
        <w:r w:rsidR="004B5D96">
          <w:t>Partner]</w:t>
        </w:r>
      </w:hyperlink>
    </w:p>
    <w:p w14:paraId="11DCEEB5" w14:textId="77777777" w:rsidR="00A17C5A" w:rsidRDefault="00520027">
      <w:hyperlink w:anchor="eXVPa/+yTAS0hJt24ccKLIPWGtI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Gender</w:t>
        </w:r>
        <w:r w:rsidR="004B5D96">
          <w:softHyphen/>
          <w:t>Detect</w:t>
        </w:r>
        <w:proofErr w:type="spellEnd"/>
        <w:r w:rsidR="004B5D96">
          <w:t>]</w:t>
        </w:r>
      </w:hyperlink>
    </w:p>
    <w:p w14:paraId="63BE52D2" w14:textId="77777777" w:rsidR="00A17C5A" w:rsidRDefault="00A17C5A">
      <w:pPr>
        <w:sectPr w:rsidR="00A17C5A">
          <w:headerReference w:type="default" r:id="rId51"/>
          <w:pgSz w:w="11906" w:h="16838"/>
          <w:pgMar w:top="1417" w:right="1417" w:bottom="1417" w:left="1417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37E3DBB5" w14:textId="77777777">
        <w:tc>
          <w:tcPr>
            <w:tcW w:w="0" w:type="auto"/>
            <w:shd w:val="clear" w:color="auto" w:fill="E6E6E6"/>
          </w:tcPr>
          <w:p w14:paraId="177C1D8E" w14:textId="77777777" w:rsidR="00A17C5A" w:rsidRDefault="00FD49FD">
            <w:pPr>
              <w:pStyle w:val="Cmsor5"/>
            </w:pPr>
            <w:bookmarkStart w:id="165" w:name="_Toc256000030"/>
            <w:bookmarkStart w:id="166" w:name="2Ia+j/B4eekpEhtfSWnuWZK1Fvw="/>
            <w:r>
              <w:lastRenderedPageBreak/>
              <w:pict w14:anchorId="22C68C32">
                <v:shape id="_x0000_i1170" type="#_x0000_t75" style="width:12pt;height:12pt">
                  <v:imagedata r:id="rId14" o:title=""/>
                </v:shape>
              </w:pict>
            </w:r>
            <w:r w:rsidR="004B5D96">
              <w:t xml:space="preserve"> </w:t>
            </w:r>
            <w:proofErr w:type="spellStart"/>
            <w:r w:rsidR="004B5D96">
              <w:t>Scalar-valued</w:t>
            </w:r>
            <w:proofErr w:type="spellEnd"/>
            <w:r w:rsidR="004B5D96">
              <w:t xml:space="preserve"> </w:t>
            </w:r>
            <w:proofErr w:type="spellStart"/>
            <w:r w:rsidR="004B5D96">
              <w:t>Functions</w:t>
            </w:r>
            <w:bookmarkEnd w:id="165"/>
            <w:proofErr w:type="spellEnd"/>
          </w:p>
          <w:bookmarkEnd w:id="166"/>
          <w:p w14:paraId="0F868D35" w14:textId="77777777" w:rsidR="00A17C5A" w:rsidRDefault="00A17C5A"/>
        </w:tc>
      </w:tr>
    </w:tbl>
    <w:p w14:paraId="3B708419" w14:textId="77777777" w:rsidR="00A17C5A" w:rsidRDefault="00A17C5A">
      <w:pPr>
        <w:keepNext/>
      </w:pPr>
    </w:p>
    <w:p w14:paraId="668888A6" w14:textId="77777777" w:rsidR="00A17C5A" w:rsidRDefault="004B5D96">
      <w:pPr>
        <w:pStyle w:val="BlockTitleParagraph"/>
      </w:pPr>
      <w:bookmarkStart w:id="167" w:name="LmzPkbQL1HNfIS9clI4x/TA3kPo="/>
      <w:proofErr w:type="spellStart"/>
      <w:r>
        <w:t>Objects</w:t>
      </w:r>
      <w:bookmarkEnd w:id="167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597BDA67" w14:textId="77777777">
        <w:tc>
          <w:tcPr>
            <w:tcW w:w="0" w:type="auto"/>
            <w:shd w:val="clear" w:color="auto" w:fill="F3F3F3"/>
            <w:vAlign w:val="bottom"/>
          </w:tcPr>
          <w:p w14:paraId="1EEF32C8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</w:tr>
      <w:tr w:rsidR="00A17C5A" w14:paraId="00325B57" w14:textId="77777777">
        <w:tc>
          <w:tcPr>
            <w:tcW w:w="0" w:type="auto"/>
            <w:shd w:val="clear" w:color="auto" w:fill="FFFFFF"/>
          </w:tcPr>
          <w:p w14:paraId="7F7680A6" w14:textId="77777777" w:rsidR="00A17C5A" w:rsidRDefault="00520027">
            <w:pPr>
              <w:keepNext/>
              <w:rPr>
                <w:rStyle w:val="Table-Default"/>
              </w:rPr>
            </w:pPr>
            <w:hyperlink w:anchor="eXVPa/+yTAS0hJt24ccKLIPWGtI=" w:history="1">
              <w:proofErr w:type="spellStart"/>
              <w:proofErr w:type="gramStart"/>
              <w:r w:rsidR="004B5D96">
                <w:rPr>
                  <w:rStyle w:val="Table-Default"/>
                </w:rPr>
                <w:t>dbo.Gender</w:t>
              </w:r>
              <w:r w:rsidR="004B5D96">
                <w:rPr>
                  <w:rStyle w:val="Table-Default"/>
                </w:rPr>
                <w:softHyphen/>
                <w:t>Detect</w:t>
              </w:r>
              <w:proofErr w:type="spellEnd"/>
              <w:proofErr w:type="gramEnd"/>
            </w:hyperlink>
          </w:p>
        </w:tc>
      </w:tr>
      <w:tr w:rsidR="00A17C5A" w14:paraId="00AB823C" w14:textId="77777777">
        <w:tc>
          <w:tcPr>
            <w:tcW w:w="0" w:type="auto"/>
            <w:shd w:val="clear" w:color="auto" w:fill="F3F3F3"/>
          </w:tcPr>
          <w:p w14:paraId="26E6D5F9" w14:textId="77777777" w:rsidR="00A17C5A" w:rsidRDefault="00520027">
            <w:pPr>
              <w:keepNext/>
              <w:rPr>
                <w:rStyle w:val="Table-Default"/>
              </w:rPr>
            </w:pPr>
            <w:hyperlink w:anchor="oIDoT4CLKc2YMsHRarD/nOXT8pg=" w:history="1">
              <w:proofErr w:type="gramStart"/>
              <w:r w:rsidR="004B5D96">
                <w:rPr>
                  <w:rStyle w:val="Table-Default"/>
                </w:rPr>
                <w:t>dbo.Number</w:t>
              </w:r>
              <w:proofErr w:type="gramEnd"/>
              <w:r w:rsidR="004B5D96">
                <w:rPr>
                  <w:rStyle w:val="Table-Default"/>
                </w:rPr>
                <w:t>3</w:t>
              </w:r>
            </w:hyperlink>
          </w:p>
        </w:tc>
      </w:tr>
      <w:tr w:rsidR="00A17C5A" w14:paraId="4EEFE1F2" w14:textId="77777777">
        <w:tc>
          <w:tcPr>
            <w:tcW w:w="0" w:type="auto"/>
            <w:shd w:val="clear" w:color="auto" w:fill="FFFFFF"/>
          </w:tcPr>
          <w:p w14:paraId="4EAFF251" w14:textId="77777777" w:rsidR="00A17C5A" w:rsidRDefault="00520027">
            <w:pPr>
              <w:rPr>
                <w:rStyle w:val="Table-Default"/>
              </w:rPr>
            </w:pPr>
            <w:hyperlink w:anchor="Wohc8C8LN6tPWqap9ckdrDtXmks=" w:history="1">
              <w:proofErr w:type="spellStart"/>
              <w:proofErr w:type="gramStart"/>
              <w:r w:rsidR="004B5D96">
                <w:rPr>
                  <w:rStyle w:val="Table-Default"/>
                </w:rPr>
                <w:t>dbo.Say</w:t>
              </w:r>
              <w:r w:rsidR="004B5D96">
                <w:rPr>
                  <w:rStyle w:val="Table-Default"/>
                </w:rPr>
                <w:softHyphen/>
                <w:t>It</w:t>
              </w:r>
              <w:proofErr w:type="spellEnd"/>
              <w:proofErr w:type="gramEnd"/>
            </w:hyperlink>
          </w:p>
        </w:tc>
      </w:tr>
    </w:tbl>
    <w:p w14:paraId="63BBE205" w14:textId="77777777" w:rsidR="00A17C5A" w:rsidRDefault="00A17C5A">
      <w:pPr>
        <w:rPr>
          <w:rStyle w:val="Table-Header"/>
        </w:rPr>
      </w:pPr>
    </w:p>
    <w:p w14:paraId="39DAC33E" w14:textId="77777777" w:rsidR="00A17C5A" w:rsidRDefault="00A17C5A">
      <w:pPr>
        <w:rPr>
          <w:rStyle w:val="Table-Header"/>
        </w:rPr>
        <w:sectPr w:rsidR="00A17C5A">
          <w:headerReference w:type="default" r:id="rId52"/>
          <w:pgSz w:w="11906" w:h="16838"/>
          <w:pgMar w:top="1417" w:right="1417" w:bottom="1417" w:left="1417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7547280E" w14:textId="77777777">
        <w:tc>
          <w:tcPr>
            <w:tcW w:w="0" w:type="auto"/>
            <w:shd w:val="clear" w:color="auto" w:fill="E6E6E6"/>
          </w:tcPr>
          <w:p w14:paraId="1880EACE" w14:textId="77777777" w:rsidR="00A17C5A" w:rsidRDefault="00FD49FD">
            <w:pPr>
              <w:pStyle w:val="Cmsor6"/>
            </w:pPr>
            <w:bookmarkStart w:id="168" w:name="_Toc256000031"/>
            <w:bookmarkStart w:id="169" w:name="eXVPa/+yTAS0hJt24ccKLIPWGtI="/>
            <w:r>
              <w:lastRenderedPageBreak/>
              <w:pict w14:anchorId="35FD1DE6">
                <v:shape id="_x0000_i1171" type="#_x0000_t75" style="width:12pt;height:12pt">
                  <v:imagedata r:id="rId14" o:title=""/>
                </v:shape>
              </w:pict>
            </w:r>
            <w:r w:rsidR="004B5D96">
              <w:t xml:space="preserve"> [</w:t>
            </w:r>
            <w:proofErr w:type="spellStart"/>
            <w:r w:rsidR="004B5D96">
              <w:t>dbo</w:t>
            </w:r>
            <w:proofErr w:type="spellEnd"/>
            <w:proofErr w:type="gramStart"/>
            <w:r w:rsidR="004B5D96">
              <w:t>].[</w:t>
            </w:r>
            <w:proofErr w:type="spellStart"/>
            <w:proofErr w:type="gramEnd"/>
            <w:r w:rsidR="004B5D96">
              <w:t>Gender</w:t>
            </w:r>
            <w:r w:rsidR="004B5D96">
              <w:softHyphen/>
              <w:t>Detect</w:t>
            </w:r>
            <w:proofErr w:type="spellEnd"/>
            <w:r w:rsidR="004B5D96">
              <w:t>]</w:t>
            </w:r>
            <w:bookmarkEnd w:id="168"/>
          </w:p>
          <w:bookmarkEnd w:id="169"/>
          <w:p w14:paraId="24BCAD0A" w14:textId="77777777" w:rsidR="00A17C5A" w:rsidRDefault="00A17C5A"/>
        </w:tc>
      </w:tr>
    </w:tbl>
    <w:p w14:paraId="45D88F9B" w14:textId="77777777" w:rsidR="00A17C5A" w:rsidRDefault="00A17C5A">
      <w:pPr>
        <w:keepNext/>
      </w:pPr>
    </w:p>
    <w:p w14:paraId="200A0427" w14:textId="77777777" w:rsidR="00A17C5A" w:rsidRDefault="004B5D96">
      <w:pPr>
        <w:pStyle w:val="BlockTitleParagraph"/>
      </w:pPr>
      <w:bookmarkStart w:id="170" w:name="9sN4QUQpqY70lDDsgZY5RRdOtNY="/>
      <w:proofErr w:type="spellStart"/>
      <w:r>
        <w:t>Properties</w:t>
      </w:r>
      <w:bookmarkEnd w:id="170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691"/>
        <w:gridCol w:w="2597"/>
      </w:tblGrid>
      <w:tr w:rsidR="00A17C5A" w14:paraId="745A873B" w14:textId="77777777">
        <w:tc>
          <w:tcPr>
            <w:tcW w:w="0" w:type="auto"/>
            <w:shd w:val="clear" w:color="auto" w:fill="F3F3F3"/>
            <w:vAlign w:val="bottom"/>
          </w:tcPr>
          <w:p w14:paraId="3B4E13A6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3D54AC15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Value</w:t>
            </w:r>
            <w:proofErr w:type="spellEnd"/>
          </w:p>
        </w:tc>
      </w:tr>
      <w:tr w:rsidR="00A17C5A" w14:paraId="361F74A6" w14:textId="77777777">
        <w:tc>
          <w:tcPr>
            <w:tcW w:w="0" w:type="auto"/>
            <w:shd w:val="clear" w:color="auto" w:fill="FFFFFF"/>
          </w:tcPr>
          <w:p w14:paraId="5002C7F6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ANSI </w:t>
            </w:r>
            <w:proofErr w:type="spellStart"/>
            <w:r>
              <w:rPr>
                <w:rStyle w:val="Table-Default"/>
              </w:rPr>
              <w:t>Nulls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On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5BE0701" w14:textId="77777777" w:rsidR="00A17C5A" w:rsidRDefault="004B5D96">
            <w:pPr>
              <w:keepNext/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</w:tr>
      <w:tr w:rsidR="00A17C5A" w14:paraId="54AD4695" w14:textId="77777777">
        <w:tc>
          <w:tcPr>
            <w:tcW w:w="0" w:type="auto"/>
            <w:shd w:val="clear" w:color="auto" w:fill="F3F3F3"/>
          </w:tcPr>
          <w:p w14:paraId="6FCAE27D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Quoted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Identifier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On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555FBB9D" w14:textId="77777777" w:rsidR="00A17C5A" w:rsidRDefault="004B5D96">
            <w:pPr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</w:tr>
    </w:tbl>
    <w:p w14:paraId="1679A616" w14:textId="77777777" w:rsidR="00A17C5A" w:rsidRDefault="00A17C5A">
      <w:pPr>
        <w:rPr>
          <w:rStyle w:val="Table-Header"/>
        </w:rPr>
      </w:pPr>
    </w:p>
    <w:p w14:paraId="53E5594E" w14:textId="77777777" w:rsidR="00A17C5A" w:rsidRDefault="004B5D96">
      <w:pPr>
        <w:pStyle w:val="BlockTitleParagraph"/>
        <w:rPr>
          <w:rStyle w:val="Table-Header"/>
        </w:rPr>
      </w:pPr>
      <w:bookmarkStart w:id="171" w:name="wSHk8jqvq75pK50M6p8pndDQ7u4="/>
      <w:proofErr w:type="spellStart"/>
      <w:r>
        <w:t>Parameters</w:t>
      </w:r>
      <w:bookmarkEnd w:id="171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746"/>
        <w:gridCol w:w="3010"/>
        <w:gridCol w:w="4532"/>
      </w:tblGrid>
      <w:tr w:rsidR="00A17C5A" w14:paraId="22F8C1F8" w14:textId="77777777">
        <w:tc>
          <w:tcPr>
            <w:tcW w:w="0" w:type="auto"/>
            <w:shd w:val="clear" w:color="auto" w:fill="F3F3F3"/>
            <w:vAlign w:val="bottom"/>
          </w:tcPr>
          <w:p w14:paraId="209FF1D6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330D52D2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Data </w:t>
            </w:r>
            <w:proofErr w:type="spellStart"/>
            <w:r>
              <w:rPr>
                <w:rStyle w:val="Table-Header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212EFEFC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Max </w:t>
            </w:r>
            <w:proofErr w:type="spellStart"/>
            <w:r>
              <w:rPr>
                <w:rStyle w:val="Table-Header"/>
              </w:rPr>
              <w:t>Length</w:t>
            </w:r>
            <w:proofErr w:type="spellEnd"/>
            <w:r>
              <w:rPr>
                <w:rStyle w:val="Table-Header"/>
              </w:rPr>
              <w:t xml:space="preserve"> (</w:t>
            </w:r>
            <w:proofErr w:type="spellStart"/>
            <w:r>
              <w:rPr>
                <w:rStyle w:val="Table-Header"/>
              </w:rPr>
              <w:t>Bytes</w:t>
            </w:r>
            <w:proofErr w:type="spellEnd"/>
            <w:r>
              <w:rPr>
                <w:rStyle w:val="Table-Header"/>
              </w:rPr>
              <w:t>)</w:t>
            </w:r>
          </w:p>
        </w:tc>
      </w:tr>
      <w:tr w:rsidR="00A17C5A" w14:paraId="2AAB90F4" w14:textId="77777777">
        <w:tc>
          <w:tcPr>
            <w:tcW w:w="0" w:type="auto"/>
            <w:shd w:val="clear" w:color="auto" w:fill="FFFFFF"/>
          </w:tcPr>
          <w:p w14:paraId="3C361851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@S</w:t>
            </w:r>
          </w:p>
        </w:tc>
        <w:tc>
          <w:tcPr>
            <w:tcW w:w="0" w:type="auto"/>
            <w:shd w:val="clear" w:color="auto" w:fill="FFFFFF"/>
          </w:tcPr>
          <w:p w14:paraId="024FB15F" w14:textId="77777777" w:rsidR="00A17C5A" w:rsidRDefault="004B5D96">
            <w:pPr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100)</w:t>
            </w:r>
          </w:p>
        </w:tc>
        <w:tc>
          <w:tcPr>
            <w:tcW w:w="0" w:type="auto"/>
            <w:shd w:val="clear" w:color="auto" w:fill="FFFFFF"/>
          </w:tcPr>
          <w:p w14:paraId="46544A1A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</w:tbl>
    <w:p w14:paraId="12E4B264" w14:textId="77777777" w:rsidR="00A17C5A" w:rsidRDefault="00A17C5A">
      <w:pPr>
        <w:rPr>
          <w:rStyle w:val="Table-Header"/>
        </w:rPr>
      </w:pPr>
    </w:p>
    <w:p w14:paraId="6A9C6052" w14:textId="77FCC381" w:rsidR="00A17C5A" w:rsidRDefault="005D7C74">
      <w:pPr>
        <w:pStyle w:val="BlockTitleParagraph"/>
        <w:rPr>
          <w:rStyle w:val="Table-Header"/>
        </w:rPr>
      </w:pPr>
      <w:r>
        <w:t>Comment: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37DC861B" w14:textId="77777777">
        <w:tc>
          <w:tcPr>
            <w:tcW w:w="0" w:type="auto"/>
            <w:shd w:val="clear" w:color="auto" w:fill="F5F5F5"/>
          </w:tcPr>
          <w:p w14:paraId="730592C5" w14:textId="2A1303CB" w:rsidR="00A17C5A" w:rsidRPr="002A0D95" w:rsidRDefault="002A0D95" w:rsidP="002A0D95">
            <w:pPr>
              <w:rPr>
                <w:rStyle w:val="ScriptNormal"/>
                <w:b/>
                <w:bCs/>
                <w:sz w:val="20"/>
                <w:szCs w:val="20"/>
              </w:rPr>
            </w:pPr>
            <w:r>
              <w:rPr>
                <w:rStyle w:val="ScriptNormal"/>
                <w:b/>
                <w:bCs/>
                <w:sz w:val="20"/>
                <w:szCs w:val="20"/>
              </w:rPr>
              <w:t xml:space="preserve">Ha szisztematikusan lett olvasva a dokumentáció, már találkozhattunk vele több helyen, ismertetését itt nem érzem szükségesnek. </w:t>
            </w:r>
          </w:p>
        </w:tc>
      </w:tr>
    </w:tbl>
    <w:p w14:paraId="22117B13" w14:textId="77777777" w:rsidR="00A17C5A" w:rsidRDefault="00A17C5A">
      <w:pPr>
        <w:rPr>
          <w:rStyle w:val="ScriptNormal"/>
        </w:rPr>
      </w:pPr>
    </w:p>
    <w:p w14:paraId="13AB4366" w14:textId="77777777" w:rsidR="00A17C5A" w:rsidRDefault="004B5D96">
      <w:pPr>
        <w:pStyle w:val="BlockTitleParagraph"/>
        <w:rPr>
          <w:rStyle w:val="ScriptNormal"/>
        </w:rPr>
      </w:pPr>
      <w:bookmarkStart w:id="172" w:name="QMKK1kWA3zTIhu9LPWCwro9DAkI="/>
      <w:proofErr w:type="spellStart"/>
      <w:r>
        <w:t>Uses</w:t>
      </w:r>
      <w:bookmarkEnd w:id="172"/>
      <w:proofErr w:type="spellEnd"/>
    </w:p>
    <w:p w14:paraId="2C455C13" w14:textId="77777777" w:rsidR="00A17C5A" w:rsidRDefault="00520027">
      <w:hyperlink w:anchor="8bC9FTVsh63ug5KfBn9c2DfxFQE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Dict</w:t>
        </w:r>
        <w:r w:rsidR="004B5D96">
          <w:softHyphen/>
          <w:t>First</w:t>
        </w:r>
        <w:r w:rsidR="004B5D96">
          <w:softHyphen/>
          <w:t>Name</w:t>
        </w:r>
        <w:proofErr w:type="spellEnd"/>
        <w:r w:rsidR="004B5D96">
          <w:t>]</w:t>
        </w:r>
      </w:hyperlink>
    </w:p>
    <w:p w14:paraId="7BEA0B55" w14:textId="77777777" w:rsidR="00A17C5A" w:rsidRDefault="004B5D96">
      <w:pPr>
        <w:pStyle w:val="BlockTitleParagraph"/>
      </w:pPr>
      <w:bookmarkStart w:id="173" w:name="dk19OC3OOsbRTz/DUAfo8ADQj9k="/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bookmarkEnd w:id="173"/>
      <w:proofErr w:type="spellEnd"/>
    </w:p>
    <w:p w14:paraId="5CC1B230" w14:textId="77777777" w:rsidR="00A17C5A" w:rsidRDefault="00520027">
      <w:hyperlink w:anchor="PVZKqg2mqj10gDk+lvwrejJiPAs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Gender</w:t>
        </w:r>
        <w:r w:rsidR="004B5D96">
          <w:softHyphen/>
          <w:t>Fill</w:t>
        </w:r>
        <w:proofErr w:type="spellEnd"/>
        <w:r w:rsidR="004B5D96">
          <w:t>]</w:t>
        </w:r>
      </w:hyperlink>
    </w:p>
    <w:p w14:paraId="0DDDD473" w14:textId="77777777" w:rsidR="00A17C5A" w:rsidRDefault="00A17C5A">
      <w:pPr>
        <w:sectPr w:rsidR="00A17C5A">
          <w:headerReference w:type="default" r:id="rId53"/>
          <w:pgSz w:w="11906" w:h="16838"/>
          <w:pgMar w:top="1417" w:right="1417" w:bottom="1417" w:left="1417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6AA89256" w14:textId="77777777">
        <w:tc>
          <w:tcPr>
            <w:tcW w:w="0" w:type="auto"/>
            <w:shd w:val="clear" w:color="auto" w:fill="E6E6E6"/>
          </w:tcPr>
          <w:p w14:paraId="122C00AB" w14:textId="77777777" w:rsidR="00A17C5A" w:rsidRDefault="00FD49FD">
            <w:pPr>
              <w:pStyle w:val="Cmsor6"/>
            </w:pPr>
            <w:bookmarkStart w:id="174" w:name="_Toc256000032"/>
            <w:bookmarkStart w:id="175" w:name="oIDoT4CLKc2YMsHRarD/nOXT8pg="/>
            <w:r>
              <w:lastRenderedPageBreak/>
              <w:pict w14:anchorId="4A70E230">
                <v:shape id="_x0000_i1172" type="#_x0000_t75" style="width:12pt;height:12pt">
                  <v:imagedata r:id="rId14" o:title=""/>
                </v:shape>
              </w:pict>
            </w:r>
            <w:r w:rsidR="004B5D96">
              <w:t xml:space="preserve"> [</w:t>
            </w:r>
            <w:proofErr w:type="spellStart"/>
            <w:r w:rsidR="004B5D96">
              <w:t>dbo</w:t>
            </w:r>
            <w:proofErr w:type="spellEnd"/>
            <w:proofErr w:type="gramStart"/>
            <w:r w:rsidR="004B5D96">
              <w:t>].[</w:t>
            </w:r>
            <w:proofErr w:type="gramEnd"/>
            <w:r w:rsidR="004B5D96">
              <w:t>Number3]</w:t>
            </w:r>
            <w:bookmarkEnd w:id="174"/>
          </w:p>
          <w:bookmarkEnd w:id="175"/>
          <w:p w14:paraId="3D225F23" w14:textId="77777777" w:rsidR="00A17C5A" w:rsidRDefault="00A17C5A"/>
        </w:tc>
      </w:tr>
    </w:tbl>
    <w:p w14:paraId="6002D82A" w14:textId="77777777" w:rsidR="00A17C5A" w:rsidRDefault="00A17C5A">
      <w:pPr>
        <w:keepNext/>
      </w:pPr>
    </w:p>
    <w:p w14:paraId="682BA4D0" w14:textId="77777777" w:rsidR="00A17C5A" w:rsidRDefault="004B5D96">
      <w:pPr>
        <w:pStyle w:val="BlockTitleParagraph"/>
      </w:pPr>
      <w:bookmarkStart w:id="176" w:name="pOSun/R46H8EDom6kr1jFcOZdVc="/>
      <w:proofErr w:type="spellStart"/>
      <w:r>
        <w:t>Properties</w:t>
      </w:r>
      <w:bookmarkEnd w:id="176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691"/>
        <w:gridCol w:w="2597"/>
      </w:tblGrid>
      <w:tr w:rsidR="00A17C5A" w14:paraId="6D1219F9" w14:textId="77777777">
        <w:tc>
          <w:tcPr>
            <w:tcW w:w="0" w:type="auto"/>
            <w:shd w:val="clear" w:color="auto" w:fill="F3F3F3"/>
            <w:vAlign w:val="bottom"/>
          </w:tcPr>
          <w:p w14:paraId="6D5EAC6E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6409F53D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Value</w:t>
            </w:r>
            <w:proofErr w:type="spellEnd"/>
          </w:p>
        </w:tc>
      </w:tr>
      <w:tr w:rsidR="00A17C5A" w14:paraId="5715BF56" w14:textId="77777777">
        <w:tc>
          <w:tcPr>
            <w:tcW w:w="0" w:type="auto"/>
            <w:shd w:val="clear" w:color="auto" w:fill="FFFFFF"/>
          </w:tcPr>
          <w:p w14:paraId="6A7B461D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ANSI </w:t>
            </w:r>
            <w:proofErr w:type="spellStart"/>
            <w:r>
              <w:rPr>
                <w:rStyle w:val="Table-Default"/>
              </w:rPr>
              <w:t>Nulls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On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63DACAA" w14:textId="77777777" w:rsidR="00A17C5A" w:rsidRDefault="004B5D96">
            <w:pPr>
              <w:keepNext/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</w:tr>
      <w:tr w:rsidR="00A17C5A" w14:paraId="0F34D597" w14:textId="77777777">
        <w:tc>
          <w:tcPr>
            <w:tcW w:w="0" w:type="auto"/>
            <w:shd w:val="clear" w:color="auto" w:fill="F3F3F3"/>
          </w:tcPr>
          <w:p w14:paraId="785A2E51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Quoted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Identifier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On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36AFBEBB" w14:textId="77777777" w:rsidR="00A17C5A" w:rsidRDefault="004B5D96">
            <w:pPr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</w:tr>
    </w:tbl>
    <w:p w14:paraId="78F2CA88" w14:textId="77777777" w:rsidR="00A17C5A" w:rsidRDefault="00A17C5A">
      <w:pPr>
        <w:rPr>
          <w:rStyle w:val="Table-Header"/>
        </w:rPr>
      </w:pPr>
    </w:p>
    <w:p w14:paraId="1550CAF4" w14:textId="77777777" w:rsidR="00A17C5A" w:rsidRDefault="004B5D96">
      <w:pPr>
        <w:pStyle w:val="BlockTitleParagraph"/>
        <w:rPr>
          <w:rStyle w:val="Table-Header"/>
        </w:rPr>
      </w:pPr>
      <w:bookmarkStart w:id="177" w:name="DurE0FeP5Eob4wf0LlMCd0WJdkc="/>
      <w:proofErr w:type="spellStart"/>
      <w:r>
        <w:t>Parameters</w:t>
      </w:r>
      <w:bookmarkEnd w:id="177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822"/>
        <w:gridCol w:w="2740"/>
        <w:gridCol w:w="4726"/>
      </w:tblGrid>
      <w:tr w:rsidR="00A17C5A" w14:paraId="7456876B" w14:textId="77777777">
        <w:tc>
          <w:tcPr>
            <w:tcW w:w="0" w:type="auto"/>
            <w:shd w:val="clear" w:color="auto" w:fill="F3F3F3"/>
            <w:vAlign w:val="bottom"/>
          </w:tcPr>
          <w:p w14:paraId="5786BCBE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6703B783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Data </w:t>
            </w:r>
            <w:proofErr w:type="spellStart"/>
            <w:r>
              <w:rPr>
                <w:rStyle w:val="Table-Header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14A40B69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Max </w:t>
            </w:r>
            <w:proofErr w:type="spellStart"/>
            <w:r>
              <w:rPr>
                <w:rStyle w:val="Table-Header"/>
              </w:rPr>
              <w:t>Length</w:t>
            </w:r>
            <w:proofErr w:type="spellEnd"/>
            <w:r>
              <w:rPr>
                <w:rStyle w:val="Table-Header"/>
              </w:rPr>
              <w:t xml:space="preserve"> (</w:t>
            </w:r>
            <w:proofErr w:type="spellStart"/>
            <w:r>
              <w:rPr>
                <w:rStyle w:val="Table-Header"/>
              </w:rPr>
              <w:t>Bytes</w:t>
            </w:r>
            <w:proofErr w:type="spellEnd"/>
            <w:r>
              <w:rPr>
                <w:rStyle w:val="Table-Header"/>
              </w:rPr>
              <w:t>)</w:t>
            </w:r>
          </w:p>
        </w:tc>
      </w:tr>
      <w:tr w:rsidR="00A17C5A" w14:paraId="6D037888" w14:textId="77777777">
        <w:tc>
          <w:tcPr>
            <w:tcW w:w="0" w:type="auto"/>
            <w:shd w:val="clear" w:color="auto" w:fill="FFFFFF"/>
          </w:tcPr>
          <w:p w14:paraId="369610A1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@N</w:t>
            </w:r>
          </w:p>
        </w:tc>
        <w:tc>
          <w:tcPr>
            <w:tcW w:w="0" w:type="auto"/>
            <w:shd w:val="clear" w:color="auto" w:fill="FFFFFF"/>
          </w:tcPr>
          <w:p w14:paraId="3608B499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smallint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7052FB2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</w:tr>
    </w:tbl>
    <w:p w14:paraId="3933F470" w14:textId="77777777" w:rsidR="00A17C5A" w:rsidRDefault="00A17C5A">
      <w:pPr>
        <w:rPr>
          <w:rStyle w:val="Table-Header"/>
        </w:rPr>
      </w:pPr>
    </w:p>
    <w:p w14:paraId="1935506B" w14:textId="1198F156" w:rsidR="00A17C5A" w:rsidRDefault="005D7C74">
      <w:pPr>
        <w:pStyle w:val="BlockTitleParagraph"/>
        <w:rPr>
          <w:rStyle w:val="Table-Header"/>
        </w:rPr>
      </w:pPr>
      <w:r>
        <w:t>Comment: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2D8C60C3" w14:textId="77777777">
        <w:tc>
          <w:tcPr>
            <w:tcW w:w="0" w:type="auto"/>
            <w:shd w:val="clear" w:color="auto" w:fill="F5F5F5"/>
          </w:tcPr>
          <w:p w14:paraId="06E26F58" w14:textId="22E09F81" w:rsidR="00A17C5A" w:rsidRPr="00717E52" w:rsidRDefault="00717E52">
            <w:pPr>
              <w:rPr>
                <w:rStyle w:val="ScriptNormal"/>
                <w:b/>
                <w:bCs/>
                <w:sz w:val="20"/>
                <w:szCs w:val="20"/>
              </w:rPr>
            </w:pPr>
            <w:r w:rsidRPr="00717E52">
              <w:rPr>
                <w:rStyle w:val="ScriptNormal"/>
                <w:b/>
                <w:bCs/>
                <w:sz w:val="20"/>
                <w:szCs w:val="20"/>
              </w:rPr>
              <w:t>999-ig a magyar nyelvhelyességnek megfelelően szövegesen adja vissza a paramméterként beírt számot.</w:t>
            </w:r>
          </w:p>
          <w:p w14:paraId="7AEF3CBC" w14:textId="46F9FFD8" w:rsidR="00717E52" w:rsidRPr="00717E52" w:rsidRDefault="00717E52">
            <w:pPr>
              <w:rPr>
                <w:rStyle w:val="ScriptNormal"/>
                <w:b/>
                <w:bCs/>
                <w:sz w:val="20"/>
                <w:szCs w:val="20"/>
              </w:rPr>
            </w:pPr>
          </w:p>
          <w:p w14:paraId="37D62669" w14:textId="2D61815C" w:rsidR="00A17C5A" w:rsidRPr="00717E52" w:rsidRDefault="00717E52">
            <w:pPr>
              <w:rPr>
                <w:rStyle w:val="ScriptNormal"/>
                <w:b/>
                <w:bCs/>
                <w:sz w:val="20"/>
                <w:szCs w:val="20"/>
              </w:rPr>
            </w:pPr>
            <w:r w:rsidRPr="00717E52">
              <w:rPr>
                <w:rStyle w:val="ScriptNormal"/>
                <w:b/>
                <w:bCs/>
                <w:sz w:val="20"/>
                <w:szCs w:val="20"/>
              </w:rPr>
              <w:t xml:space="preserve">Szükség akkor van rá, ha egy számlán meg kell jeleníteni szövegesen az összeget. </w:t>
            </w:r>
            <w:r w:rsidRPr="00717E52">
              <w:rPr>
                <w:rStyle w:val="ScriptNormal"/>
                <w:b/>
                <w:bCs/>
                <w:sz w:val="20"/>
                <w:szCs w:val="20"/>
              </w:rPr>
              <w:br/>
              <w:t xml:space="preserve">A </w:t>
            </w:r>
            <w:proofErr w:type="spellStart"/>
            <w:r w:rsidRPr="00717E52">
              <w:rPr>
                <w:rStyle w:val="ScriptNormal"/>
                <w:b/>
                <w:bCs/>
                <w:sz w:val="20"/>
                <w:szCs w:val="20"/>
              </w:rPr>
              <w:t>SayIt</w:t>
            </w:r>
            <w:proofErr w:type="spellEnd"/>
            <w:r w:rsidRPr="00717E52">
              <w:rPr>
                <w:rStyle w:val="ScriptNormal"/>
                <w:b/>
                <w:bCs/>
                <w:sz w:val="20"/>
                <w:szCs w:val="20"/>
              </w:rPr>
              <w:t>-el kiegészülve hatékonyan képes erre a feladatra, akár nagyobb egész szám esetén is.</w:t>
            </w:r>
          </w:p>
        </w:tc>
      </w:tr>
    </w:tbl>
    <w:p w14:paraId="7D68F1C7" w14:textId="77777777" w:rsidR="00A17C5A" w:rsidRDefault="00A17C5A">
      <w:pPr>
        <w:rPr>
          <w:rStyle w:val="ScriptNormal"/>
        </w:rPr>
      </w:pPr>
    </w:p>
    <w:p w14:paraId="3E10506F" w14:textId="77777777" w:rsidR="00A17C5A" w:rsidRDefault="004B5D96">
      <w:pPr>
        <w:pStyle w:val="BlockTitleParagraph"/>
        <w:rPr>
          <w:rStyle w:val="ScriptNormal"/>
        </w:rPr>
      </w:pPr>
      <w:bookmarkStart w:id="178" w:name="/X5IFf1GKhjyib+9sovrQcsGLGE="/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bookmarkEnd w:id="178"/>
      <w:proofErr w:type="spellEnd"/>
    </w:p>
    <w:p w14:paraId="12EA96F5" w14:textId="77777777" w:rsidR="00A17C5A" w:rsidRDefault="00520027">
      <w:hyperlink w:anchor="Wohc8C8LN6tPWqap9ckdrDtXmks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spellStart"/>
        <w:proofErr w:type="gramEnd"/>
        <w:r w:rsidR="004B5D96">
          <w:t>Say</w:t>
        </w:r>
        <w:r w:rsidR="004B5D96">
          <w:softHyphen/>
          <w:t>It</w:t>
        </w:r>
        <w:proofErr w:type="spellEnd"/>
        <w:r w:rsidR="004B5D96">
          <w:t>]</w:t>
        </w:r>
      </w:hyperlink>
    </w:p>
    <w:p w14:paraId="4CADE64E" w14:textId="77777777" w:rsidR="00A17C5A" w:rsidRDefault="00A17C5A">
      <w:pPr>
        <w:sectPr w:rsidR="00A17C5A">
          <w:headerReference w:type="default" r:id="rId54"/>
          <w:pgSz w:w="11906" w:h="16838"/>
          <w:pgMar w:top="1417" w:right="1417" w:bottom="1417" w:left="1417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34EEC820" w14:textId="77777777">
        <w:tc>
          <w:tcPr>
            <w:tcW w:w="0" w:type="auto"/>
            <w:shd w:val="clear" w:color="auto" w:fill="E6E6E6"/>
          </w:tcPr>
          <w:p w14:paraId="46692C1B" w14:textId="77777777" w:rsidR="00A17C5A" w:rsidRDefault="00FD49FD">
            <w:pPr>
              <w:pStyle w:val="Cmsor6"/>
            </w:pPr>
            <w:bookmarkStart w:id="179" w:name="_Toc256000033"/>
            <w:bookmarkStart w:id="180" w:name="Wohc8C8LN6tPWqap9ckdrDtXmks="/>
            <w:r>
              <w:lastRenderedPageBreak/>
              <w:pict w14:anchorId="67A218E9">
                <v:shape id="_x0000_i1173" type="#_x0000_t75" style="width:12pt;height:12pt">
                  <v:imagedata r:id="rId14" o:title=""/>
                </v:shape>
              </w:pict>
            </w:r>
            <w:r w:rsidR="004B5D96">
              <w:t xml:space="preserve"> [</w:t>
            </w:r>
            <w:proofErr w:type="spellStart"/>
            <w:r w:rsidR="004B5D96">
              <w:t>dbo</w:t>
            </w:r>
            <w:proofErr w:type="spellEnd"/>
            <w:proofErr w:type="gramStart"/>
            <w:r w:rsidR="004B5D96">
              <w:t>].[</w:t>
            </w:r>
            <w:proofErr w:type="spellStart"/>
            <w:proofErr w:type="gramEnd"/>
            <w:r w:rsidR="004B5D96">
              <w:t>Say</w:t>
            </w:r>
            <w:r w:rsidR="004B5D96">
              <w:softHyphen/>
              <w:t>It</w:t>
            </w:r>
            <w:proofErr w:type="spellEnd"/>
            <w:r w:rsidR="004B5D96">
              <w:t>]</w:t>
            </w:r>
            <w:bookmarkEnd w:id="179"/>
          </w:p>
          <w:bookmarkEnd w:id="180"/>
          <w:p w14:paraId="4BCDE59E" w14:textId="77777777" w:rsidR="00A17C5A" w:rsidRDefault="00A17C5A"/>
        </w:tc>
      </w:tr>
    </w:tbl>
    <w:p w14:paraId="4780326A" w14:textId="77777777" w:rsidR="00A17C5A" w:rsidRDefault="00A17C5A">
      <w:pPr>
        <w:keepNext/>
      </w:pPr>
    </w:p>
    <w:p w14:paraId="1C1AEE97" w14:textId="77777777" w:rsidR="00A17C5A" w:rsidRDefault="004B5D96">
      <w:pPr>
        <w:pStyle w:val="BlockTitleParagraph"/>
      </w:pPr>
      <w:bookmarkStart w:id="181" w:name="yoGrHQipylB0MrzejVL7bYavTpU="/>
      <w:proofErr w:type="spellStart"/>
      <w:r>
        <w:t>Properties</w:t>
      </w:r>
      <w:bookmarkEnd w:id="181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691"/>
        <w:gridCol w:w="2597"/>
      </w:tblGrid>
      <w:tr w:rsidR="00A17C5A" w14:paraId="58CEB9A4" w14:textId="77777777">
        <w:tc>
          <w:tcPr>
            <w:tcW w:w="0" w:type="auto"/>
            <w:shd w:val="clear" w:color="auto" w:fill="F3F3F3"/>
            <w:vAlign w:val="bottom"/>
          </w:tcPr>
          <w:p w14:paraId="503FE7C7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3EAB9DBA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Value</w:t>
            </w:r>
            <w:proofErr w:type="spellEnd"/>
          </w:p>
        </w:tc>
      </w:tr>
      <w:tr w:rsidR="00A17C5A" w14:paraId="40C367ED" w14:textId="77777777">
        <w:tc>
          <w:tcPr>
            <w:tcW w:w="0" w:type="auto"/>
            <w:shd w:val="clear" w:color="auto" w:fill="FFFFFF"/>
          </w:tcPr>
          <w:p w14:paraId="0DB4B6F3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ANSI </w:t>
            </w:r>
            <w:proofErr w:type="spellStart"/>
            <w:r>
              <w:rPr>
                <w:rStyle w:val="Table-Default"/>
              </w:rPr>
              <w:t>Nulls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On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8DB511B" w14:textId="77777777" w:rsidR="00A17C5A" w:rsidRDefault="004B5D96">
            <w:pPr>
              <w:keepNext/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</w:tr>
      <w:tr w:rsidR="00A17C5A" w14:paraId="420A826E" w14:textId="77777777">
        <w:tc>
          <w:tcPr>
            <w:tcW w:w="0" w:type="auto"/>
            <w:shd w:val="clear" w:color="auto" w:fill="F3F3F3"/>
          </w:tcPr>
          <w:p w14:paraId="2376D740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Quoted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Identifier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On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212C7829" w14:textId="77777777" w:rsidR="00A17C5A" w:rsidRDefault="004B5D96">
            <w:pPr>
              <w:rPr>
                <w:rStyle w:val="Table-Default"/>
                <w:color w:val="008000"/>
              </w:rPr>
            </w:pPr>
            <w:proofErr w:type="spellStart"/>
            <w:r>
              <w:rPr>
                <w:rStyle w:val="Table-Default"/>
                <w:color w:val="008000"/>
              </w:rPr>
              <w:t>True</w:t>
            </w:r>
            <w:proofErr w:type="spellEnd"/>
          </w:p>
        </w:tc>
      </w:tr>
    </w:tbl>
    <w:p w14:paraId="283A7F05" w14:textId="77777777" w:rsidR="00A17C5A" w:rsidRDefault="00A17C5A">
      <w:pPr>
        <w:rPr>
          <w:rStyle w:val="Table-Header"/>
        </w:rPr>
      </w:pPr>
    </w:p>
    <w:p w14:paraId="67279A1D" w14:textId="77777777" w:rsidR="00A17C5A" w:rsidRDefault="004B5D96">
      <w:pPr>
        <w:pStyle w:val="BlockTitleParagraph"/>
        <w:rPr>
          <w:rStyle w:val="Table-Header"/>
        </w:rPr>
      </w:pPr>
      <w:bookmarkStart w:id="182" w:name="OVxpaZgLCJoeqgrV1/7Gm/5AhWo="/>
      <w:proofErr w:type="spellStart"/>
      <w:r>
        <w:t>Parameters</w:t>
      </w:r>
      <w:bookmarkEnd w:id="182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822"/>
        <w:gridCol w:w="2740"/>
        <w:gridCol w:w="4726"/>
      </w:tblGrid>
      <w:tr w:rsidR="00A17C5A" w14:paraId="0E0916C0" w14:textId="77777777">
        <w:tc>
          <w:tcPr>
            <w:tcW w:w="0" w:type="auto"/>
            <w:shd w:val="clear" w:color="auto" w:fill="F3F3F3"/>
            <w:vAlign w:val="bottom"/>
          </w:tcPr>
          <w:p w14:paraId="75502652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1EDB0530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Data </w:t>
            </w:r>
            <w:proofErr w:type="spellStart"/>
            <w:r>
              <w:rPr>
                <w:rStyle w:val="Table-Header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5362BD68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 xml:space="preserve">Max </w:t>
            </w:r>
            <w:proofErr w:type="spellStart"/>
            <w:r>
              <w:rPr>
                <w:rStyle w:val="Table-Header"/>
              </w:rPr>
              <w:t>Length</w:t>
            </w:r>
            <w:proofErr w:type="spellEnd"/>
            <w:r>
              <w:rPr>
                <w:rStyle w:val="Table-Header"/>
              </w:rPr>
              <w:t xml:space="preserve"> (</w:t>
            </w:r>
            <w:proofErr w:type="spellStart"/>
            <w:r>
              <w:rPr>
                <w:rStyle w:val="Table-Header"/>
              </w:rPr>
              <w:t>Bytes</w:t>
            </w:r>
            <w:proofErr w:type="spellEnd"/>
            <w:r>
              <w:rPr>
                <w:rStyle w:val="Table-Header"/>
              </w:rPr>
              <w:t>)</w:t>
            </w:r>
          </w:p>
        </w:tc>
      </w:tr>
      <w:tr w:rsidR="00A17C5A" w14:paraId="64545948" w14:textId="77777777">
        <w:tc>
          <w:tcPr>
            <w:tcW w:w="0" w:type="auto"/>
            <w:shd w:val="clear" w:color="auto" w:fill="FFFFFF"/>
          </w:tcPr>
          <w:p w14:paraId="0DBA80AC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@N</w:t>
            </w:r>
          </w:p>
        </w:tc>
        <w:tc>
          <w:tcPr>
            <w:tcW w:w="0" w:type="auto"/>
            <w:shd w:val="clear" w:color="auto" w:fill="FFFFFF"/>
          </w:tcPr>
          <w:p w14:paraId="46E6ED72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243019A3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12F1FB8C" w14:textId="77777777" w:rsidR="00A17C5A" w:rsidRDefault="00A17C5A">
      <w:pPr>
        <w:rPr>
          <w:rStyle w:val="Table-Header"/>
        </w:rPr>
      </w:pPr>
    </w:p>
    <w:p w14:paraId="684BDBE9" w14:textId="4A9D314C" w:rsidR="00A17C5A" w:rsidRDefault="005D7C74">
      <w:pPr>
        <w:pStyle w:val="BlockTitleParagraph"/>
        <w:rPr>
          <w:rStyle w:val="Table-Header"/>
        </w:rPr>
      </w:pPr>
      <w:r>
        <w:t>Comment: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3255896C" w14:textId="77777777">
        <w:tc>
          <w:tcPr>
            <w:tcW w:w="0" w:type="auto"/>
            <w:shd w:val="clear" w:color="auto" w:fill="F5F5F5"/>
          </w:tcPr>
          <w:p w14:paraId="5ECB24F4" w14:textId="7FF1D9B0" w:rsidR="00A17C5A" w:rsidRPr="00211A4E" w:rsidRDefault="00211A4E" w:rsidP="00211A4E">
            <w:pPr>
              <w:rPr>
                <w:rStyle w:val="ScriptNormal"/>
                <w:b/>
                <w:bCs/>
                <w:sz w:val="20"/>
                <w:szCs w:val="20"/>
              </w:rPr>
            </w:pPr>
            <w:r w:rsidRPr="00211A4E">
              <w:rPr>
                <w:rStyle w:val="ScriptComment"/>
                <w:b/>
                <w:bCs/>
                <w:color w:val="auto"/>
                <w:sz w:val="20"/>
                <w:szCs w:val="20"/>
              </w:rPr>
              <w:t>A Number3 függvénnyel kiegészülve tudja megjeleníteni egy paraméterként megadott egész számot 999.999.999-ig</w:t>
            </w:r>
            <w:r w:rsidR="00B70F2B">
              <w:rPr>
                <w:rStyle w:val="ScriptComment"/>
                <w:b/>
                <w:bCs/>
                <w:color w:val="auto"/>
                <w:sz w:val="20"/>
                <w:szCs w:val="20"/>
              </w:rPr>
              <w:t>, a magyar nyelvhelyességnek megfelelően.</w:t>
            </w:r>
            <w:r w:rsidRPr="00211A4E">
              <w:rPr>
                <w:rStyle w:val="ScriptComment"/>
                <w:b/>
                <w:bCs/>
                <w:color w:val="auto"/>
                <w:sz w:val="20"/>
                <w:szCs w:val="20"/>
              </w:rPr>
              <w:br/>
            </w:r>
            <w:r w:rsidRPr="00211A4E">
              <w:rPr>
                <w:rStyle w:val="ScriptNormal"/>
                <w:b/>
                <w:bCs/>
                <w:sz w:val="20"/>
                <w:szCs w:val="20"/>
              </w:rPr>
              <w:t>A számlán való összeg</w:t>
            </w:r>
            <w:r w:rsidR="00B70F2B">
              <w:rPr>
                <w:rStyle w:val="ScriptNormal"/>
                <w:b/>
                <w:bCs/>
                <w:sz w:val="20"/>
                <w:szCs w:val="20"/>
              </w:rPr>
              <w:t xml:space="preserve"> </w:t>
            </w:r>
            <w:r w:rsidRPr="00211A4E">
              <w:rPr>
                <w:rStyle w:val="ScriptNormal"/>
                <w:b/>
                <w:bCs/>
                <w:sz w:val="20"/>
                <w:szCs w:val="20"/>
              </w:rPr>
              <w:t>szöveges megjelenítésénél hasznos kis függvény.</w:t>
            </w:r>
          </w:p>
        </w:tc>
      </w:tr>
    </w:tbl>
    <w:p w14:paraId="1685B37A" w14:textId="77777777" w:rsidR="00A17C5A" w:rsidRDefault="00A17C5A">
      <w:pPr>
        <w:rPr>
          <w:rStyle w:val="ScriptNormal"/>
        </w:rPr>
      </w:pPr>
    </w:p>
    <w:p w14:paraId="22430E7D" w14:textId="77777777" w:rsidR="00A17C5A" w:rsidRDefault="004B5D96">
      <w:pPr>
        <w:pStyle w:val="BlockTitleParagraph"/>
        <w:rPr>
          <w:rStyle w:val="ScriptNormal"/>
        </w:rPr>
      </w:pPr>
      <w:bookmarkStart w:id="183" w:name="Z4f4BbWPaAa8MBjIrhvGs1JkbOo="/>
      <w:proofErr w:type="spellStart"/>
      <w:r>
        <w:t>Uses</w:t>
      </w:r>
      <w:bookmarkEnd w:id="183"/>
      <w:proofErr w:type="spellEnd"/>
    </w:p>
    <w:p w14:paraId="018F899C" w14:textId="77777777" w:rsidR="00A17C5A" w:rsidRDefault="00520027">
      <w:hyperlink w:anchor="oIDoT4CLKc2YMsHRarD/nOXT8pg=" w:history="1">
        <w:r w:rsidR="004B5D96">
          <w:t>[</w:t>
        </w:r>
        <w:proofErr w:type="spellStart"/>
        <w:r w:rsidR="004B5D96">
          <w:t>dbo</w:t>
        </w:r>
        <w:proofErr w:type="spellEnd"/>
        <w:proofErr w:type="gramStart"/>
        <w:r w:rsidR="004B5D96">
          <w:t>].[</w:t>
        </w:r>
        <w:proofErr w:type="gramEnd"/>
        <w:r w:rsidR="004B5D96">
          <w:t>Number3]</w:t>
        </w:r>
      </w:hyperlink>
    </w:p>
    <w:p w14:paraId="7A9EE1FC" w14:textId="77777777" w:rsidR="00A17C5A" w:rsidRDefault="00A17C5A">
      <w:pPr>
        <w:sectPr w:rsidR="00A17C5A">
          <w:headerReference w:type="default" r:id="rId55"/>
          <w:pgSz w:w="11906" w:h="16838"/>
          <w:pgMar w:top="1417" w:right="1417" w:bottom="1417" w:left="1417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1E26CD5B" w14:textId="77777777">
        <w:tc>
          <w:tcPr>
            <w:tcW w:w="0" w:type="auto"/>
            <w:shd w:val="clear" w:color="auto" w:fill="E6E6E6"/>
          </w:tcPr>
          <w:p w14:paraId="3C508938" w14:textId="77777777" w:rsidR="00A17C5A" w:rsidRDefault="00FD49FD">
            <w:pPr>
              <w:pStyle w:val="Cmsor5"/>
            </w:pPr>
            <w:bookmarkStart w:id="184" w:name="_Toc256000034"/>
            <w:bookmarkStart w:id="185" w:name="K85ESJ/6bBEkrSRXLOaAHDHDcVo="/>
            <w:r>
              <w:lastRenderedPageBreak/>
              <w:pict w14:anchorId="50A29BCE">
                <v:shape id="_x0000_i1174" type="#_x0000_t75" style="width:12pt;height:12pt">
                  <v:imagedata r:id="rId15" o:title=""/>
                </v:shape>
              </w:pict>
            </w:r>
            <w:r w:rsidR="004B5D96">
              <w:t xml:space="preserve"> </w:t>
            </w:r>
            <w:proofErr w:type="spellStart"/>
            <w:r w:rsidR="004B5D96">
              <w:t>Users</w:t>
            </w:r>
            <w:bookmarkEnd w:id="184"/>
            <w:proofErr w:type="spellEnd"/>
          </w:p>
          <w:bookmarkEnd w:id="185"/>
          <w:p w14:paraId="78ACF458" w14:textId="77777777" w:rsidR="00A17C5A" w:rsidRDefault="00A17C5A"/>
        </w:tc>
      </w:tr>
    </w:tbl>
    <w:p w14:paraId="51A0D96D" w14:textId="77777777" w:rsidR="00A17C5A" w:rsidRDefault="00A17C5A">
      <w:pPr>
        <w:keepNext/>
      </w:pPr>
    </w:p>
    <w:p w14:paraId="22C1FB5F" w14:textId="77777777" w:rsidR="00A17C5A" w:rsidRDefault="004B5D96">
      <w:pPr>
        <w:pStyle w:val="BlockTitleParagraph"/>
      </w:pPr>
      <w:bookmarkStart w:id="186" w:name="vhBtmxKCzMwJDu2hVodWCevt6ps="/>
      <w:proofErr w:type="spellStart"/>
      <w:r>
        <w:t>Objects</w:t>
      </w:r>
      <w:bookmarkEnd w:id="186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3DB8AC0B" w14:textId="77777777">
        <w:tc>
          <w:tcPr>
            <w:tcW w:w="0" w:type="auto"/>
            <w:shd w:val="clear" w:color="auto" w:fill="F3F3F3"/>
            <w:vAlign w:val="bottom"/>
          </w:tcPr>
          <w:p w14:paraId="06D53E03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</w:tr>
      <w:tr w:rsidR="00A17C5A" w14:paraId="347D327D" w14:textId="77777777">
        <w:tc>
          <w:tcPr>
            <w:tcW w:w="0" w:type="auto"/>
            <w:shd w:val="clear" w:color="auto" w:fill="FFFFFF"/>
          </w:tcPr>
          <w:p w14:paraId="70ACE940" w14:textId="77777777" w:rsidR="00A17C5A" w:rsidRDefault="00520027">
            <w:pPr>
              <w:keepNext/>
              <w:rPr>
                <w:rStyle w:val="Table-Default"/>
              </w:rPr>
            </w:pPr>
            <w:hyperlink w:anchor="C7QBsQUPAfQMpVeGmqowkeo34F0=" w:history="1">
              <w:proofErr w:type="spellStart"/>
              <w:r w:rsidR="004B5D96">
                <w:rPr>
                  <w:rStyle w:val="Table-Default"/>
                </w:rPr>
                <w:t>DBData</w:t>
              </w:r>
              <w:r w:rsidR="004B5D96">
                <w:rPr>
                  <w:rStyle w:val="Table-Default"/>
                </w:rPr>
                <w:softHyphen/>
                <w:t>Admin</w:t>
              </w:r>
              <w:proofErr w:type="spellEnd"/>
            </w:hyperlink>
          </w:p>
        </w:tc>
      </w:tr>
      <w:tr w:rsidR="00A17C5A" w14:paraId="15C7643D" w14:textId="77777777">
        <w:tc>
          <w:tcPr>
            <w:tcW w:w="0" w:type="auto"/>
            <w:shd w:val="clear" w:color="auto" w:fill="F3F3F3"/>
          </w:tcPr>
          <w:p w14:paraId="4206B12A" w14:textId="77777777" w:rsidR="00A17C5A" w:rsidRDefault="00520027">
            <w:pPr>
              <w:keepNext/>
              <w:rPr>
                <w:rStyle w:val="Table-Default"/>
              </w:rPr>
            </w:pPr>
            <w:hyperlink w:anchor="tklyEzc1kkv+lQrq84LzkBnLlpM=" w:history="1">
              <w:proofErr w:type="spellStart"/>
              <w:r w:rsidR="004B5D96">
                <w:rPr>
                  <w:rStyle w:val="Table-Default"/>
                </w:rPr>
                <w:t>DBFleet</w:t>
              </w:r>
              <w:r w:rsidR="004B5D96">
                <w:rPr>
                  <w:rStyle w:val="Table-Default"/>
                </w:rPr>
                <w:softHyphen/>
                <w:t>Owner</w:t>
              </w:r>
              <w:proofErr w:type="spellEnd"/>
            </w:hyperlink>
          </w:p>
        </w:tc>
      </w:tr>
      <w:tr w:rsidR="00A17C5A" w14:paraId="0474E0D9" w14:textId="77777777">
        <w:tc>
          <w:tcPr>
            <w:tcW w:w="0" w:type="auto"/>
            <w:shd w:val="clear" w:color="auto" w:fill="F3F3F3"/>
          </w:tcPr>
          <w:p w14:paraId="68AB0893" w14:textId="77777777" w:rsidR="00A17C5A" w:rsidRDefault="00520027">
            <w:pPr>
              <w:keepNext/>
              <w:rPr>
                <w:rStyle w:val="Table-Default"/>
              </w:rPr>
            </w:pPr>
            <w:hyperlink w:anchor="4h6dreaVlGYT+lEbUYZ0mJYESuA=" w:history="1">
              <w:proofErr w:type="spellStart"/>
              <w:r w:rsidR="004B5D96">
                <w:rPr>
                  <w:rStyle w:val="Table-Default"/>
                </w:rPr>
                <w:t>DBSec</w:t>
              </w:r>
              <w:r w:rsidR="004B5D96">
                <w:rPr>
                  <w:rStyle w:val="Table-Default"/>
                </w:rPr>
                <w:softHyphen/>
                <w:t>Admin</w:t>
              </w:r>
              <w:proofErr w:type="spellEnd"/>
            </w:hyperlink>
          </w:p>
        </w:tc>
      </w:tr>
    </w:tbl>
    <w:p w14:paraId="7EAE49AE" w14:textId="77777777" w:rsidR="00A17C5A" w:rsidRDefault="00A17C5A">
      <w:pPr>
        <w:rPr>
          <w:rStyle w:val="Table-Header"/>
        </w:rPr>
      </w:pPr>
    </w:p>
    <w:p w14:paraId="7F4D8D8C" w14:textId="77777777" w:rsidR="00A17C5A" w:rsidRDefault="00A17C5A">
      <w:pPr>
        <w:rPr>
          <w:rStyle w:val="Table-Header"/>
        </w:rPr>
        <w:sectPr w:rsidR="00A17C5A">
          <w:headerReference w:type="default" r:id="rId56"/>
          <w:pgSz w:w="11906" w:h="16838"/>
          <w:pgMar w:top="1417" w:right="1417" w:bottom="1417" w:left="1417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07784BED" w14:textId="77777777">
        <w:tc>
          <w:tcPr>
            <w:tcW w:w="0" w:type="auto"/>
            <w:shd w:val="clear" w:color="auto" w:fill="E6E6E6"/>
          </w:tcPr>
          <w:p w14:paraId="5D3C1F15" w14:textId="77777777" w:rsidR="00A17C5A" w:rsidRDefault="00FD49FD">
            <w:pPr>
              <w:pStyle w:val="Cmsor6"/>
            </w:pPr>
            <w:bookmarkStart w:id="187" w:name="_Toc256000035"/>
            <w:bookmarkStart w:id="188" w:name="C7QBsQUPAfQMpVeGmqowkeo34F0="/>
            <w:r>
              <w:lastRenderedPageBreak/>
              <w:pict w14:anchorId="093FFCAA">
                <v:shape id="_x0000_i1175" type="#_x0000_t75" style="width:12pt;height:12pt">
                  <v:imagedata r:id="rId15" o:title=""/>
                </v:shape>
              </w:pict>
            </w:r>
            <w:r w:rsidR="004B5D96">
              <w:t xml:space="preserve"> </w:t>
            </w:r>
            <w:proofErr w:type="spellStart"/>
            <w:r w:rsidR="004B5D96">
              <w:t>DBData</w:t>
            </w:r>
            <w:r w:rsidR="004B5D96">
              <w:softHyphen/>
              <w:t>Admin</w:t>
            </w:r>
            <w:bookmarkEnd w:id="187"/>
            <w:proofErr w:type="spellEnd"/>
          </w:p>
          <w:bookmarkEnd w:id="188"/>
          <w:p w14:paraId="66813FC5" w14:textId="77777777" w:rsidR="00A17C5A" w:rsidRDefault="00A17C5A"/>
        </w:tc>
      </w:tr>
    </w:tbl>
    <w:p w14:paraId="2D057108" w14:textId="77777777" w:rsidR="00A17C5A" w:rsidRDefault="00A17C5A">
      <w:pPr>
        <w:keepNext/>
      </w:pPr>
    </w:p>
    <w:p w14:paraId="44CE00A5" w14:textId="77777777" w:rsidR="00A17C5A" w:rsidRDefault="004B5D96">
      <w:pPr>
        <w:pStyle w:val="BlockTitleParagraph"/>
      </w:pPr>
      <w:bookmarkStart w:id="189" w:name="zvW+A7cn/IVrZY7gImEKs6+dUWs="/>
      <w:proofErr w:type="spellStart"/>
      <w:r>
        <w:t>Properties</w:t>
      </w:r>
      <w:bookmarkEnd w:id="189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869"/>
        <w:gridCol w:w="4419"/>
      </w:tblGrid>
      <w:tr w:rsidR="00A17C5A" w14:paraId="0DE10068" w14:textId="77777777">
        <w:tc>
          <w:tcPr>
            <w:tcW w:w="0" w:type="auto"/>
            <w:shd w:val="clear" w:color="auto" w:fill="F3F3F3"/>
            <w:vAlign w:val="bottom"/>
          </w:tcPr>
          <w:p w14:paraId="2DFB9162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27053578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Value</w:t>
            </w:r>
            <w:proofErr w:type="spellEnd"/>
          </w:p>
        </w:tc>
      </w:tr>
      <w:tr w:rsidR="00A17C5A" w14:paraId="5CF24827" w14:textId="77777777">
        <w:tc>
          <w:tcPr>
            <w:tcW w:w="0" w:type="auto"/>
            <w:shd w:val="clear" w:color="auto" w:fill="FFFFFF"/>
          </w:tcPr>
          <w:p w14:paraId="0BD95805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C12812C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Sql</w:t>
            </w:r>
            <w:r>
              <w:rPr>
                <w:rStyle w:val="Table-Default"/>
              </w:rPr>
              <w:softHyphen/>
              <w:t>User</w:t>
            </w:r>
            <w:proofErr w:type="spellEnd"/>
          </w:p>
        </w:tc>
      </w:tr>
      <w:tr w:rsidR="00A17C5A" w14:paraId="2ADEBBAD" w14:textId="77777777">
        <w:tc>
          <w:tcPr>
            <w:tcW w:w="0" w:type="auto"/>
            <w:shd w:val="clear" w:color="auto" w:fill="F3F3F3"/>
          </w:tcPr>
          <w:p w14:paraId="55C6F1D5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Login </w:t>
            </w:r>
            <w:proofErr w:type="spellStart"/>
            <w:r>
              <w:rPr>
                <w:rStyle w:val="Table-Default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4C386746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DBData</w:t>
            </w:r>
            <w:r>
              <w:rPr>
                <w:rStyle w:val="Table-Default"/>
              </w:rPr>
              <w:softHyphen/>
              <w:t>Admin</w:t>
            </w:r>
            <w:proofErr w:type="spellEnd"/>
          </w:p>
        </w:tc>
      </w:tr>
      <w:tr w:rsidR="00A17C5A" w14:paraId="6CF05D1A" w14:textId="77777777">
        <w:tc>
          <w:tcPr>
            <w:tcW w:w="0" w:type="auto"/>
            <w:shd w:val="clear" w:color="auto" w:fill="FFFFFF"/>
          </w:tcPr>
          <w:p w14:paraId="3DD2AE1F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Default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Schema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66E9FAC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dbo</w:t>
            </w:r>
            <w:proofErr w:type="spellEnd"/>
          </w:p>
        </w:tc>
      </w:tr>
    </w:tbl>
    <w:p w14:paraId="5C30A38F" w14:textId="77777777" w:rsidR="00A17C5A" w:rsidRDefault="00A17C5A">
      <w:pPr>
        <w:rPr>
          <w:rStyle w:val="Table-Header"/>
        </w:rPr>
      </w:pPr>
    </w:p>
    <w:p w14:paraId="50FF7B31" w14:textId="77777777" w:rsidR="00A17C5A" w:rsidRDefault="004B5D96">
      <w:pPr>
        <w:pStyle w:val="BlockTitleParagraph"/>
        <w:rPr>
          <w:rStyle w:val="Table-Header"/>
        </w:rPr>
      </w:pPr>
      <w:bookmarkStart w:id="190" w:name="VeyCcOrZm6TQRTgkgLghXHYbGuU="/>
      <w:proofErr w:type="spellStart"/>
      <w:r>
        <w:t>Database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Permissions</w:t>
      </w:r>
      <w:bookmarkEnd w:id="190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437"/>
        <w:gridCol w:w="3851"/>
      </w:tblGrid>
      <w:tr w:rsidR="00A17C5A" w14:paraId="60677BE3" w14:textId="77777777">
        <w:tc>
          <w:tcPr>
            <w:tcW w:w="0" w:type="auto"/>
            <w:shd w:val="clear" w:color="auto" w:fill="F3F3F3"/>
            <w:vAlign w:val="bottom"/>
          </w:tcPr>
          <w:p w14:paraId="7425E342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6C8C60B9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Action</w:t>
            </w:r>
          </w:p>
        </w:tc>
      </w:tr>
      <w:tr w:rsidR="00A17C5A" w14:paraId="606B3CA6" w14:textId="77777777">
        <w:tc>
          <w:tcPr>
            <w:tcW w:w="0" w:type="auto"/>
            <w:shd w:val="clear" w:color="auto" w:fill="FFFFFF"/>
          </w:tcPr>
          <w:p w14:paraId="7D0895D8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CONNECT</w:t>
            </w:r>
          </w:p>
        </w:tc>
        <w:tc>
          <w:tcPr>
            <w:tcW w:w="0" w:type="auto"/>
            <w:shd w:val="clear" w:color="auto" w:fill="FFFFFF"/>
          </w:tcPr>
          <w:p w14:paraId="4D696C44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Grant</w:t>
            </w:r>
          </w:p>
        </w:tc>
      </w:tr>
    </w:tbl>
    <w:p w14:paraId="0D02A53E" w14:textId="77777777" w:rsidR="00A17C5A" w:rsidRDefault="00A17C5A">
      <w:pPr>
        <w:rPr>
          <w:rStyle w:val="Table-Header"/>
        </w:rPr>
      </w:pPr>
    </w:p>
    <w:p w14:paraId="3989F572" w14:textId="40756E36" w:rsidR="00A17C5A" w:rsidRDefault="005D7C74">
      <w:pPr>
        <w:pStyle w:val="BlockTitleParagraph"/>
        <w:rPr>
          <w:rStyle w:val="Table-Header"/>
        </w:rPr>
      </w:pPr>
      <w:r>
        <w:t>Comment: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3324A74E" w14:textId="77777777">
        <w:tc>
          <w:tcPr>
            <w:tcW w:w="0" w:type="auto"/>
            <w:shd w:val="clear" w:color="auto" w:fill="F5F5F5"/>
          </w:tcPr>
          <w:p w14:paraId="7C99D98C" w14:textId="77777777" w:rsidR="00A17C5A" w:rsidRDefault="004B5D96"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USER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DBData</w:t>
            </w:r>
            <w:r>
              <w:rPr>
                <w:rStyle w:val="ScriptNormal"/>
              </w:rPr>
              <w:softHyphen/>
              <w:t>Admin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FOR</w:t>
            </w:r>
            <w:r>
              <w:rPr>
                <w:rStyle w:val="ScriptNormal"/>
              </w:rPr>
              <w:t xml:space="preserve"> LOGIN [</w:t>
            </w:r>
            <w:proofErr w:type="spellStart"/>
            <w:r>
              <w:rPr>
                <w:rStyle w:val="ScriptNormal"/>
              </w:rPr>
              <w:t>DBData</w:t>
            </w:r>
            <w:r>
              <w:rPr>
                <w:rStyle w:val="ScriptNormal"/>
              </w:rPr>
              <w:softHyphen/>
              <w:t>Admin</w:t>
            </w:r>
            <w:proofErr w:type="spellEnd"/>
            <w:r>
              <w:rPr>
                <w:rStyle w:val="ScriptNormal"/>
              </w:rPr>
              <w:t>]</w:t>
            </w:r>
          </w:p>
          <w:p w14:paraId="353BC679" w14:textId="77777777" w:rsidR="00A17C5A" w:rsidRDefault="004B5D96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5139D81D" w14:textId="77777777" w:rsidR="00A17C5A" w:rsidRDefault="00A17C5A">
            <w:pPr>
              <w:rPr>
                <w:rStyle w:val="ScriptNormal"/>
              </w:rPr>
            </w:pPr>
          </w:p>
        </w:tc>
      </w:tr>
    </w:tbl>
    <w:p w14:paraId="20331BDA" w14:textId="77777777" w:rsidR="00A17C5A" w:rsidRDefault="00A17C5A">
      <w:pPr>
        <w:rPr>
          <w:rStyle w:val="ScriptNormal"/>
        </w:rPr>
      </w:pPr>
    </w:p>
    <w:p w14:paraId="63C03CBB" w14:textId="77777777" w:rsidR="00A17C5A" w:rsidRDefault="004B5D96">
      <w:pPr>
        <w:pStyle w:val="BlockTitleParagraph"/>
        <w:rPr>
          <w:rStyle w:val="ScriptNormal"/>
        </w:rPr>
      </w:pPr>
      <w:bookmarkStart w:id="191" w:name="54uWKVI0zwPsvQX7nCx04hDckCo="/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bookmarkEnd w:id="191"/>
      <w:proofErr w:type="spellEnd"/>
    </w:p>
    <w:p w14:paraId="60E6B729" w14:textId="77777777" w:rsidR="00A17C5A" w:rsidRDefault="00520027">
      <w:hyperlink w:anchor="iFRdK+ImwMp88tu6oePHRUWHaF0=" w:history="1">
        <w:proofErr w:type="spellStart"/>
        <w:r w:rsidR="004B5D96">
          <w:t>Bulk</w:t>
        </w:r>
        <w:r w:rsidR="004B5D96">
          <w:softHyphen/>
          <w:t>Admin</w:t>
        </w:r>
        <w:proofErr w:type="spellEnd"/>
      </w:hyperlink>
    </w:p>
    <w:p w14:paraId="0E0D88F3" w14:textId="77777777" w:rsidR="00A17C5A" w:rsidRDefault="00A17C5A">
      <w:pPr>
        <w:sectPr w:rsidR="00A17C5A">
          <w:headerReference w:type="default" r:id="rId57"/>
          <w:pgSz w:w="11906" w:h="16838"/>
          <w:pgMar w:top="1417" w:right="1417" w:bottom="1417" w:left="1417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6703156E" w14:textId="77777777">
        <w:tc>
          <w:tcPr>
            <w:tcW w:w="0" w:type="auto"/>
            <w:shd w:val="clear" w:color="auto" w:fill="E6E6E6"/>
          </w:tcPr>
          <w:p w14:paraId="384B78B7" w14:textId="77777777" w:rsidR="00A17C5A" w:rsidRDefault="00FD49FD">
            <w:pPr>
              <w:pStyle w:val="Cmsor6"/>
            </w:pPr>
            <w:bookmarkStart w:id="192" w:name="_Toc256000036"/>
            <w:bookmarkStart w:id="193" w:name="tklyEzc1kkv+lQrq84LzkBnLlpM="/>
            <w:r>
              <w:lastRenderedPageBreak/>
              <w:pict w14:anchorId="76CCBC87">
                <v:shape id="_x0000_i1176" type="#_x0000_t75" style="width:12pt;height:12pt">
                  <v:imagedata r:id="rId15" o:title=""/>
                </v:shape>
              </w:pict>
            </w:r>
            <w:r w:rsidR="004B5D96">
              <w:t xml:space="preserve"> </w:t>
            </w:r>
            <w:proofErr w:type="spellStart"/>
            <w:r w:rsidR="004B5D96">
              <w:t>DBFleet</w:t>
            </w:r>
            <w:r w:rsidR="004B5D96">
              <w:softHyphen/>
              <w:t>Owner</w:t>
            </w:r>
            <w:bookmarkEnd w:id="192"/>
            <w:proofErr w:type="spellEnd"/>
          </w:p>
          <w:bookmarkEnd w:id="193"/>
          <w:p w14:paraId="4262E54A" w14:textId="77777777" w:rsidR="00A17C5A" w:rsidRDefault="00A17C5A"/>
        </w:tc>
      </w:tr>
    </w:tbl>
    <w:p w14:paraId="7C5A1D16" w14:textId="77777777" w:rsidR="00A17C5A" w:rsidRDefault="00A17C5A">
      <w:pPr>
        <w:keepNext/>
      </w:pPr>
    </w:p>
    <w:p w14:paraId="281AC610" w14:textId="77777777" w:rsidR="00A17C5A" w:rsidRDefault="004B5D96">
      <w:pPr>
        <w:pStyle w:val="BlockTitleParagraph"/>
      </w:pPr>
      <w:bookmarkStart w:id="194" w:name="sZhRnMsGkehovIVslXghnOJCMCM="/>
      <w:proofErr w:type="spellStart"/>
      <w:r>
        <w:t>Properties</w:t>
      </w:r>
      <w:bookmarkEnd w:id="194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802"/>
        <w:gridCol w:w="4486"/>
      </w:tblGrid>
      <w:tr w:rsidR="00A17C5A" w14:paraId="79879681" w14:textId="77777777">
        <w:tc>
          <w:tcPr>
            <w:tcW w:w="0" w:type="auto"/>
            <w:shd w:val="clear" w:color="auto" w:fill="F3F3F3"/>
            <w:vAlign w:val="bottom"/>
          </w:tcPr>
          <w:p w14:paraId="262D0B09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290D2D17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Value</w:t>
            </w:r>
            <w:proofErr w:type="spellEnd"/>
          </w:p>
        </w:tc>
      </w:tr>
      <w:tr w:rsidR="00A17C5A" w14:paraId="28B0DD94" w14:textId="77777777">
        <w:tc>
          <w:tcPr>
            <w:tcW w:w="0" w:type="auto"/>
            <w:shd w:val="clear" w:color="auto" w:fill="FFFFFF"/>
          </w:tcPr>
          <w:p w14:paraId="61A5DA2F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2B018B6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Sql</w:t>
            </w:r>
            <w:r>
              <w:rPr>
                <w:rStyle w:val="Table-Default"/>
              </w:rPr>
              <w:softHyphen/>
              <w:t>User</w:t>
            </w:r>
            <w:proofErr w:type="spellEnd"/>
          </w:p>
        </w:tc>
      </w:tr>
      <w:tr w:rsidR="00A17C5A" w14:paraId="3CA35A98" w14:textId="77777777">
        <w:tc>
          <w:tcPr>
            <w:tcW w:w="0" w:type="auto"/>
            <w:shd w:val="clear" w:color="auto" w:fill="F3F3F3"/>
          </w:tcPr>
          <w:p w14:paraId="243139FA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Login </w:t>
            </w:r>
            <w:proofErr w:type="spellStart"/>
            <w:r>
              <w:rPr>
                <w:rStyle w:val="Table-Default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0F8A030A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DBFleet</w:t>
            </w:r>
            <w:r>
              <w:rPr>
                <w:rStyle w:val="Table-Default"/>
              </w:rPr>
              <w:softHyphen/>
              <w:t>Owner</w:t>
            </w:r>
            <w:proofErr w:type="spellEnd"/>
          </w:p>
        </w:tc>
      </w:tr>
      <w:tr w:rsidR="00A17C5A" w14:paraId="51EC7AC1" w14:textId="77777777">
        <w:tc>
          <w:tcPr>
            <w:tcW w:w="0" w:type="auto"/>
            <w:shd w:val="clear" w:color="auto" w:fill="FFFFFF"/>
          </w:tcPr>
          <w:p w14:paraId="61D74964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Default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Schema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B2768CF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dbo</w:t>
            </w:r>
            <w:proofErr w:type="spellEnd"/>
          </w:p>
        </w:tc>
      </w:tr>
    </w:tbl>
    <w:p w14:paraId="782E28BC" w14:textId="77777777" w:rsidR="00A17C5A" w:rsidRDefault="00A17C5A">
      <w:pPr>
        <w:rPr>
          <w:rStyle w:val="Table-Header"/>
        </w:rPr>
      </w:pPr>
    </w:p>
    <w:p w14:paraId="1DDDA059" w14:textId="77777777" w:rsidR="00A17C5A" w:rsidRDefault="004B5D96">
      <w:pPr>
        <w:pStyle w:val="BlockTitleParagraph"/>
        <w:rPr>
          <w:rStyle w:val="Table-Header"/>
        </w:rPr>
      </w:pPr>
      <w:bookmarkStart w:id="195" w:name="IuyeQv9XjWwJTFsg74798WAeWKU="/>
      <w:proofErr w:type="spellStart"/>
      <w:r>
        <w:t>Database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Permissions</w:t>
      </w:r>
      <w:bookmarkEnd w:id="195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437"/>
        <w:gridCol w:w="3851"/>
      </w:tblGrid>
      <w:tr w:rsidR="00A17C5A" w14:paraId="4B624F56" w14:textId="77777777">
        <w:tc>
          <w:tcPr>
            <w:tcW w:w="0" w:type="auto"/>
            <w:shd w:val="clear" w:color="auto" w:fill="F3F3F3"/>
            <w:vAlign w:val="bottom"/>
          </w:tcPr>
          <w:p w14:paraId="5A5D271C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42B24087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Action</w:t>
            </w:r>
          </w:p>
        </w:tc>
      </w:tr>
      <w:tr w:rsidR="00A17C5A" w14:paraId="3BA04503" w14:textId="77777777">
        <w:tc>
          <w:tcPr>
            <w:tcW w:w="0" w:type="auto"/>
            <w:shd w:val="clear" w:color="auto" w:fill="FFFFFF"/>
          </w:tcPr>
          <w:p w14:paraId="158A7D59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CONNECT</w:t>
            </w:r>
          </w:p>
        </w:tc>
        <w:tc>
          <w:tcPr>
            <w:tcW w:w="0" w:type="auto"/>
            <w:shd w:val="clear" w:color="auto" w:fill="FFFFFF"/>
          </w:tcPr>
          <w:p w14:paraId="7CF77068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Grant</w:t>
            </w:r>
          </w:p>
        </w:tc>
      </w:tr>
    </w:tbl>
    <w:p w14:paraId="0E84480E" w14:textId="77777777" w:rsidR="00A17C5A" w:rsidRDefault="00A17C5A">
      <w:pPr>
        <w:rPr>
          <w:rStyle w:val="Table-Header"/>
        </w:rPr>
      </w:pPr>
    </w:p>
    <w:p w14:paraId="03CCEAE6" w14:textId="7019CBF4" w:rsidR="00A17C5A" w:rsidRDefault="005D7C74">
      <w:pPr>
        <w:pStyle w:val="BlockTitleParagraph"/>
        <w:rPr>
          <w:rStyle w:val="Table-Header"/>
        </w:rPr>
      </w:pPr>
      <w:r>
        <w:t>Comment: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340161A9" w14:textId="77777777">
        <w:tc>
          <w:tcPr>
            <w:tcW w:w="0" w:type="auto"/>
            <w:shd w:val="clear" w:color="auto" w:fill="F5F5F5"/>
          </w:tcPr>
          <w:p w14:paraId="675C3AAA" w14:textId="77777777" w:rsidR="00A17C5A" w:rsidRDefault="004B5D96"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USER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DBFleet</w:t>
            </w:r>
            <w:r>
              <w:rPr>
                <w:rStyle w:val="ScriptNormal"/>
              </w:rPr>
              <w:softHyphen/>
              <w:t>Owner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FOR</w:t>
            </w:r>
            <w:r>
              <w:rPr>
                <w:rStyle w:val="ScriptNormal"/>
              </w:rPr>
              <w:t xml:space="preserve"> LOGIN [</w:t>
            </w:r>
            <w:proofErr w:type="spellStart"/>
            <w:r>
              <w:rPr>
                <w:rStyle w:val="ScriptNormal"/>
              </w:rPr>
              <w:t>DBFleet</w:t>
            </w:r>
            <w:r>
              <w:rPr>
                <w:rStyle w:val="ScriptNormal"/>
              </w:rPr>
              <w:softHyphen/>
              <w:t>Owner</w:t>
            </w:r>
            <w:proofErr w:type="spellEnd"/>
            <w:r>
              <w:rPr>
                <w:rStyle w:val="ScriptNormal"/>
              </w:rPr>
              <w:t>]</w:t>
            </w:r>
          </w:p>
          <w:p w14:paraId="5843860A" w14:textId="77777777" w:rsidR="00A17C5A" w:rsidRDefault="004B5D96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317A1842" w14:textId="77777777" w:rsidR="00A17C5A" w:rsidRDefault="00A17C5A">
            <w:pPr>
              <w:rPr>
                <w:rStyle w:val="ScriptNormal"/>
              </w:rPr>
            </w:pPr>
          </w:p>
        </w:tc>
      </w:tr>
    </w:tbl>
    <w:p w14:paraId="340C6763" w14:textId="77777777" w:rsidR="00A17C5A" w:rsidRDefault="00A17C5A">
      <w:pPr>
        <w:rPr>
          <w:rStyle w:val="ScriptNormal"/>
        </w:rPr>
      </w:pPr>
    </w:p>
    <w:p w14:paraId="5AE71662" w14:textId="77777777" w:rsidR="00A17C5A" w:rsidRDefault="004B5D96">
      <w:pPr>
        <w:pStyle w:val="BlockTitleParagraph"/>
        <w:rPr>
          <w:rStyle w:val="ScriptNormal"/>
        </w:rPr>
      </w:pPr>
      <w:bookmarkStart w:id="196" w:name="7h3lV+b+deCADAJ9CNCBDK9ykZ8="/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bookmarkEnd w:id="196"/>
      <w:proofErr w:type="spellEnd"/>
    </w:p>
    <w:p w14:paraId="7250A512" w14:textId="54E043F9" w:rsidR="00A17C5A" w:rsidRDefault="00520027">
      <w:pPr>
        <w:rPr>
          <w:rStyle w:val="ScriptNormal"/>
        </w:rPr>
        <w:sectPr w:rsidR="00A17C5A">
          <w:headerReference w:type="default" r:id="rId58"/>
          <w:pgSz w:w="11906" w:h="16838"/>
          <w:pgMar w:top="1417" w:right="1417" w:bottom="1417" w:left="1417" w:header="720" w:footer="720" w:gutter="0"/>
          <w:cols w:space="720"/>
        </w:sectPr>
      </w:pPr>
      <w:hyperlink w:anchor="gn3AAwLJGTK1B/i3+/oSZjxe/ok=" w:history="1">
        <w:proofErr w:type="spellStart"/>
        <w:r w:rsidR="004B5D96">
          <w:t>Fleet</w:t>
        </w:r>
        <w:r w:rsidR="004B5D96">
          <w:softHyphen/>
          <w:t>Owner</w:t>
        </w:r>
        <w:proofErr w:type="spellEnd"/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50B2DEF1" w14:textId="77777777">
        <w:tc>
          <w:tcPr>
            <w:tcW w:w="0" w:type="auto"/>
            <w:shd w:val="clear" w:color="auto" w:fill="E6E6E6"/>
          </w:tcPr>
          <w:p w14:paraId="1AD98852" w14:textId="77777777" w:rsidR="00A17C5A" w:rsidRDefault="00FD49FD">
            <w:pPr>
              <w:pStyle w:val="Cmsor6"/>
            </w:pPr>
            <w:bookmarkStart w:id="197" w:name="_Toc256000038"/>
            <w:bookmarkStart w:id="198" w:name="4h6dreaVlGYT+lEbUYZ0mJYESuA="/>
            <w:r>
              <w:lastRenderedPageBreak/>
              <w:pict w14:anchorId="15317C53">
                <v:shape id="_x0000_i1177" type="#_x0000_t75" style="width:12pt;height:12pt">
                  <v:imagedata r:id="rId15" o:title=""/>
                </v:shape>
              </w:pict>
            </w:r>
            <w:r w:rsidR="004B5D96">
              <w:t xml:space="preserve"> </w:t>
            </w:r>
            <w:proofErr w:type="spellStart"/>
            <w:r w:rsidR="004B5D96">
              <w:t>DBSec</w:t>
            </w:r>
            <w:r w:rsidR="004B5D96">
              <w:softHyphen/>
              <w:t>Admin</w:t>
            </w:r>
            <w:bookmarkEnd w:id="197"/>
            <w:proofErr w:type="spellEnd"/>
          </w:p>
          <w:bookmarkEnd w:id="198"/>
          <w:p w14:paraId="264F711B" w14:textId="77777777" w:rsidR="00A17C5A" w:rsidRDefault="00A17C5A"/>
        </w:tc>
      </w:tr>
    </w:tbl>
    <w:p w14:paraId="791F9DFC" w14:textId="77777777" w:rsidR="00A17C5A" w:rsidRDefault="00A17C5A">
      <w:pPr>
        <w:keepNext/>
      </w:pPr>
    </w:p>
    <w:p w14:paraId="4CFCD5F7" w14:textId="77777777" w:rsidR="00A17C5A" w:rsidRDefault="004B5D96">
      <w:pPr>
        <w:pStyle w:val="BlockTitleParagraph"/>
      </w:pPr>
      <w:bookmarkStart w:id="199" w:name="YRO6wA+QKgnIFrXK84Ktti5sJ1s="/>
      <w:proofErr w:type="spellStart"/>
      <w:r>
        <w:t>Properties</w:t>
      </w:r>
      <w:bookmarkEnd w:id="199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988"/>
        <w:gridCol w:w="4300"/>
      </w:tblGrid>
      <w:tr w:rsidR="00A17C5A" w14:paraId="0B8A9813" w14:textId="77777777">
        <w:tc>
          <w:tcPr>
            <w:tcW w:w="0" w:type="auto"/>
            <w:shd w:val="clear" w:color="auto" w:fill="F3F3F3"/>
            <w:vAlign w:val="bottom"/>
          </w:tcPr>
          <w:p w14:paraId="1AA943AB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6A95AFEA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Value</w:t>
            </w:r>
            <w:proofErr w:type="spellEnd"/>
          </w:p>
        </w:tc>
      </w:tr>
      <w:tr w:rsidR="00A17C5A" w14:paraId="2A63DFCF" w14:textId="77777777">
        <w:tc>
          <w:tcPr>
            <w:tcW w:w="0" w:type="auto"/>
            <w:shd w:val="clear" w:color="auto" w:fill="FFFFFF"/>
          </w:tcPr>
          <w:p w14:paraId="5EF8D23D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AA656FD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Sql</w:t>
            </w:r>
            <w:r>
              <w:rPr>
                <w:rStyle w:val="Table-Default"/>
              </w:rPr>
              <w:softHyphen/>
              <w:t>User</w:t>
            </w:r>
            <w:proofErr w:type="spellEnd"/>
          </w:p>
        </w:tc>
      </w:tr>
      <w:tr w:rsidR="00A17C5A" w14:paraId="66B5587F" w14:textId="77777777">
        <w:tc>
          <w:tcPr>
            <w:tcW w:w="0" w:type="auto"/>
            <w:shd w:val="clear" w:color="auto" w:fill="F3F3F3"/>
          </w:tcPr>
          <w:p w14:paraId="548DCF01" w14:textId="77777777" w:rsidR="00A17C5A" w:rsidRDefault="004B5D96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Login </w:t>
            </w:r>
            <w:proofErr w:type="spellStart"/>
            <w:r>
              <w:rPr>
                <w:rStyle w:val="Table-Default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5F4B4C27" w14:textId="77777777" w:rsidR="00A17C5A" w:rsidRDefault="004B5D96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DBSec</w:t>
            </w:r>
            <w:r>
              <w:rPr>
                <w:rStyle w:val="Table-Default"/>
              </w:rPr>
              <w:softHyphen/>
              <w:t>Admin</w:t>
            </w:r>
            <w:proofErr w:type="spellEnd"/>
          </w:p>
        </w:tc>
      </w:tr>
      <w:tr w:rsidR="00A17C5A" w14:paraId="2E0B2E07" w14:textId="77777777">
        <w:tc>
          <w:tcPr>
            <w:tcW w:w="0" w:type="auto"/>
            <w:shd w:val="clear" w:color="auto" w:fill="FFFFFF"/>
          </w:tcPr>
          <w:p w14:paraId="5610E24B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Default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Schema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0C62F23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dbo</w:t>
            </w:r>
            <w:proofErr w:type="spellEnd"/>
          </w:p>
        </w:tc>
      </w:tr>
    </w:tbl>
    <w:p w14:paraId="7DF193FD" w14:textId="77777777" w:rsidR="00A17C5A" w:rsidRDefault="00A17C5A">
      <w:pPr>
        <w:rPr>
          <w:rStyle w:val="Table-Header"/>
        </w:rPr>
      </w:pPr>
    </w:p>
    <w:p w14:paraId="37C73BC2" w14:textId="77777777" w:rsidR="00A17C5A" w:rsidRDefault="004B5D96">
      <w:pPr>
        <w:pStyle w:val="BlockTitleParagraph"/>
        <w:rPr>
          <w:rStyle w:val="Table-Header"/>
        </w:rPr>
      </w:pPr>
      <w:bookmarkStart w:id="200" w:name="BY513GPjXC07zK9lVb+gTyTP8E8="/>
      <w:proofErr w:type="spellStart"/>
      <w:r>
        <w:t>Database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Permissions</w:t>
      </w:r>
      <w:bookmarkEnd w:id="200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437"/>
        <w:gridCol w:w="3851"/>
      </w:tblGrid>
      <w:tr w:rsidR="00A17C5A" w14:paraId="0BEF0350" w14:textId="77777777">
        <w:tc>
          <w:tcPr>
            <w:tcW w:w="0" w:type="auto"/>
            <w:shd w:val="clear" w:color="auto" w:fill="F3F3F3"/>
            <w:vAlign w:val="bottom"/>
          </w:tcPr>
          <w:p w14:paraId="714C5C36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197A828C" w14:textId="77777777" w:rsidR="00A17C5A" w:rsidRDefault="004B5D96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Action</w:t>
            </w:r>
          </w:p>
        </w:tc>
      </w:tr>
      <w:tr w:rsidR="00A17C5A" w14:paraId="618DBE59" w14:textId="77777777">
        <w:tc>
          <w:tcPr>
            <w:tcW w:w="0" w:type="auto"/>
            <w:shd w:val="clear" w:color="auto" w:fill="FFFFFF"/>
          </w:tcPr>
          <w:p w14:paraId="6B5ECE5B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CONNECT</w:t>
            </w:r>
          </w:p>
        </w:tc>
        <w:tc>
          <w:tcPr>
            <w:tcW w:w="0" w:type="auto"/>
            <w:shd w:val="clear" w:color="auto" w:fill="FFFFFF"/>
          </w:tcPr>
          <w:p w14:paraId="2F1F5F0A" w14:textId="77777777" w:rsidR="00A17C5A" w:rsidRDefault="004B5D96">
            <w:pPr>
              <w:rPr>
                <w:rStyle w:val="Table-Default"/>
              </w:rPr>
            </w:pPr>
            <w:r>
              <w:rPr>
                <w:rStyle w:val="Table-Default"/>
              </w:rPr>
              <w:t>Grant</w:t>
            </w:r>
          </w:p>
        </w:tc>
      </w:tr>
    </w:tbl>
    <w:p w14:paraId="15CC539F" w14:textId="77777777" w:rsidR="00A17C5A" w:rsidRDefault="00A17C5A">
      <w:pPr>
        <w:rPr>
          <w:rStyle w:val="Table-Header"/>
        </w:rPr>
      </w:pPr>
    </w:p>
    <w:p w14:paraId="5AB0B4D4" w14:textId="77777777" w:rsidR="00A17C5A" w:rsidRDefault="004B5D96">
      <w:pPr>
        <w:pStyle w:val="BlockTitleParagraph"/>
        <w:rPr>
          <w:rStyle w:val="Table-Header"/>
        </w:rPr>
      </w:pPr>
      <w:bookmarkStart w:id="201" w:name="68TTeMPwB+xOWnMCzxBwwU+rCio="/>
      <w:r>
        <w:t>SQL Script</w:t>
      </w:r>
      <w:bookmarkEnd w:id="201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261721F9" w14:textId="77777777">
        <w:tc>
          <w:tcPr>
            <w:tcW w:w="0" w:type="auto"/>
            <w:shd w:val="clear" w:color="auto" w:fill="F5F5F5"/>
          </w:tcPr>
          <w:p w14:paraId="48162073" w14:textId="77777777" w:rsidR="00A17C5A" w:rsidRDefault="004B5D96"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USER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DBSec</w:t>
            </w:r>
            <w:r>
              <w:rPr>
                <w:rStyle w:val="ScriptNormal"/>
              </w:rPr>
              <w:softHyphen/>
              <w:t>Admin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FOR</w:t>
            </w:r>
            <w:r>
              <w:rPr>
                <w:rStyle w:val="ScriptNormal"/>
              </w:rPr>
              <w:t xml:space="preserve"> LOGIN [</w:t>
            </w:r>
            <w:proofErr w:type="spellStart"/>
            <w:r>
              <w:rPr>
                <w:rStyle w:val="ScriptNormal"/>
              </w:rPr>
              <w:t>DBSec</w:t>
            </w:r>
            <w:r>
              <w:rPr>
                <w:rStyle w:val="ScriptNormal"/>
              </w:rPr>
              <w:softHyphen/>
              <w:t>Admin</w:t>
            </w:r>
            <w:proofErr w:type="spellEnd"/>
            <w:r>
              <w:rPr>
                <w:rStyle w:val="ScriptNormal"/>
              </w:rPr>
              <w:t>]</w:t>
            </w:r>
          </w:p>
          <w:p w14:paraId="13E7CA26" w14:textId="77777777" w:rsidR="00A17C5A" w:rsidRDefault="004B5D96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3E42DCA3" w14:textId="77777777" w:rsidR="00A17C5A" w:rsidRDefault="00A17C5A">
            <w:pPr>
              <w:rPr>
                <w:rStyle w:val="ScriptNormal"/>
              </w:rPr>
            </w:pPr>
          </w:p>
        </w:tc>
      </w:tr>
    </w:tbl>
    <w:p w14:paraId="607F0F3E" w14:textId="77777777" w:rsidR="00A17C5A" w:rsidRDefault="00A17C5A">
      <w:pPr>
        <w:rPr>
          <w:rStyle w:val="ScriptNormal"/>
        </w:rPr>
      </w:pPr>
    </w:p>
    <w:p w14:paraId="0578A9CC" w14:textId="77777777" w:rsidR="00A17C5A" w:rsidRDefault="004B5D96">
      <w:pPr>
        <w:pStyle w:val="BlockTitleParagraph"/>
        <w:rPr>
          <w:rStyle w:val="ScriptNormal"/>
        </w:rPr>
      </w:pPr>
      <w:bookmarkStart w:id="202" w:name="GcFZ/y5Q/4iis6a7O5yj8+NiaDk="/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bookmarkEnd w:id="202"/>
      <w:proofErr w:type="spellEnd"/>
    </w:p>
    <w:p w14:paraId="0116BCA6" w14:textId="77777777" w:rsidR="00A17C5A" w:rsidRDefault="00520027">
      <w:hyperlink w:anchor="MYua0Pt9c3yiYo1xQjX+sn7+8Fc=" w:history="1">
        <w:proofErr w:type="spellStart"/>
        <w:r w:rsidR="004B5D96">
          <w:t>Sec</w:t>
        </w:r>
        <w:r w:rsidR="004B5D96">
          <w:softHyphen/>
          <w:t>Admin</w:t>
        </w:r>
        <w:proofErr w:type="spellEnd"/>
      </w:hyperlink>
    </w:p>
    <w:p w14:paraId="30C3C43A" w14:textId="77777777" w:rsidR="00A17C5A" w:rsidRDefault="00A17C5A">
      <w:pPr>
        <w:rPr>
          <w:rStyle w:val="ScriptNormal"/>
        </w:rPr>
        <w:sectPr w:rsidR="00A17C5A">
          <w:headerReference w:type="default" r:id="rId59"/>
          <w:pgSz w:w="11906" w:h="16838"/>
          <w:pgMar w:top="1417" w:right="1417" w:bottom="1417" w:left="1417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0DAE35B0" w14:textId="77777777">
        <w:tc>
          <w:tcPr>
            <w:tcW w:w="0" w:type="auto"/>
            <w:shd w:val="clear" w:color="auto" w:fill="E6E6E6"/>
          </w:tcPr>
          <w:p w14:paraId="614BB4B8" w14:textId="77777777" w:rsidR="00A17C5A" w:rsidRDefault="00FD49FD">
            <w:pPr>
              <w:pStyle w:val="Cmsor5"/>
            </w:pPr>
            <w:bookmarkStart w:id="203" w:name="_Toc256000040"/>
            <w:bookmarkStart w:id="204" w:name="yIsWMdpWbZAXRngcuh02fcRW1Hw="/>
            <w:r>
              <w:lastRenderedPageBreak/>
              <w:pict w14:anchorId="61B084B3">
                <v:shape id="_x0000_i1178" type="#_x0000_t75" style="width:12pt;height:12pt">
                  <v:imagedata r:id="rId16" o:title=""/>
                </v:shape>
              </w:pict>
            </w:r>
            <w:r w:rsidR="004B5D96">
              <w:t xml:space="preserve"> </w:t>
            </w:r>
            <w:proofErr w:type="spellStart"/>
            <w:r w:rsidR="004B5D96">
              <w:t>Database</w:t>
            </w:r>
            <w:proofErr w:type="spellEnd"/>
            <w:r w:rsidR="004B5D96">
              <w:t xml:space="preserve"> </w:t>
            </w:r>
            <w:proofErr w:type="spellStart"/>
            <w:r w:rsidR="004B5D96">
              <w:t>Roles</w:t>
            </w:r>
            <w:bookmarkEnd w:id="203"/>
            <w:proofErr w:type="spellEnd"/>
          </w:p>
          <w:bookmarkEnd w:id="204"/>
          <w:p w14:paraId="3060D3E8" w14:textId="77777777" w:rsidR="00A17C5A" w:rsidRDefault="00A17C5A"/>
        </w:tc>
      </w:tr>
    </w:tbl>
    <w:p w14:paraId="6F4E6292" w14:textId="77777777" w:rsidR="00A17C5A" w:rsidRDefault="00A17C5A">
      <w:pPr>
        <w:keepNext/>
      </w:pPr>
    </w:p>
    <w:p w14:paraId="2D287FBD" w14:textId="77777777" w:rsidR="00A17C5A" w:rsidRDefault="004B5D96">
      <w:pPr>
        <w:pStyle w:val="BlockTitleParagraph"/>
      </w:pPr>
      <w:bookmarkStart w:id="205" w:name="jEWgZ0FyfVyKRihuhrJIOOWcwQ4="/>
      <w:proofErr w:type="spellStart"/>
      <w:r>
        <w:t>Objects</w:t>
      </w:r>
      <w:bookmarkEnd w:id="205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2F5FC7DE" w14:textId="77777777">
        <w:tc>
          <w:tcPr>
            <w:tcW w:w="0" w:type="auto"/>
            <w:shd w:val="clear" w:color="auto" w:fill="F3F3F3"/>
            <w:vAlign w:val="bottom"/>
          </w:tcPr>
          <w:p w14:paraId="05B94384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</w:tr>
      <w:tr w:rsidR="00A17C5A" w14:paraId="2FB5A8A9" w14:textId="77777777">
        <w:tc>
          <w:tcPr>
            <w:tcW w:w="0" w:type="auto"/>
            <w:shd w:val="clear" w:color="auto" w:fill="FFFFFF"/>
          </w:tcPr>
          <w:p w14:paraId="088349DF" w14:textId="77777777" w:rsidR="00A17C5A" w:rsidRDefault="00520027">
            <w:pPr>
              <w:keepNext/>
              <w:rPr>
                <w:rStyle w:val="Table-Default"/>
              </w:rPr>
            </w:pPr>
            <w:hyperlink w:anchor="iFRdK+ImwMp88tu6oePHRUWHaF0=" w:history="1">
              <w:proofErr w:type="spellStart"/>
              <w:r w:rsidR="004B5D96">
                <w:rPr>
                  <w:rStyle w:val="Table-Default"/>
                </w:rPr>
                <w:t>Bulk</w:t>
              </w:r>
              <w:r w:rsidR="004B5D96">
                <w:rPr>
                  <w:rStyle w:val="Table-Default"/>
                </w:rPr>
                <w:softHyphen/>
                <w:t>Admin</w:t>
              </w:r>
              <w:proofErr w:type="spellEnd"/>
            </w:hyperlink>
          </w:p>
        </w:tc>
      </w:tr>
      <w:tr w:rsidR="00A17C5A" w14:paraId="0DD777F7" w14:textId="77777777">
        <w:tc>
          <w:tcPr>
            <w:tcW w:w="0" w:type="auto"/>
            <w:shd w:val="clear" w:color="auto" w:fill="FFFFFF"/>
          </w:tcPr>
          <w:p w14:paraId="3A208D3F" w14:textId="77777777" w:rsidR="00A17C5A" w:rsidRDefault="00520027">
            <w:pPr>
              <w:keepNext/>
              <w:rPr>
                <w:rStyle w:val="Table-Default"/>
              </w:rPr>
            </w:pPr>
            <w:hyperlink w:anchor="gn3AAwLJGTK1B/i3+/oSZjxe/ok=" w:history="1">
              <w:proofErr w:type="spellStart"/>
              <w:r w:rsidR="004B5D96">
                <w:rPr>
                  <w:rStyle w:val="Table-Default"/>
                </w:rPr>
                <w:t>Fleet</w:t>
              </w:r>
              <w:r w:rsidR="004B5D96">
                <w:rPr>
                  <w:rStyle w:val="Table-Default"/>
                </w:rPr>
                <w:softHyphen/>
                <w:t>Owner</w:t>
              </w:r>
              <w:proofErr w:type="spellEnd"/>
            </w:hyperlink>
          </w:p>
        </w:tc>
      </w:tr>
      <w:tr w:rsidR="00A17C5A" w14:paraId="56E29A9E" w14:textId="77777777">
        <w:tc>
          <w:tcPr>
            <w:tcW w:w="0" w:type="auto"/>
            <w:shd w:val="clear" w:color="auto" w:fill="FFFFFF"/>
          </w:tcPr>
          <w:p w14:paraId="3ECCEE66" w14:textId="77777777" w:rsidR="00A17C5A" w:rsidRDefault="00520027">
            <w:pPr>
              <w:rPr>
                <w:rStyle w:val="Table-Default"/>
              </w:rPr>
            </w:pPr>
            <w:hyperlink w:anchor="MYua0Pt9c3yiYo1xQjX+sn7+8Fc=" w:history="1">
              <w:proofErr w:type="spellStart"/>
              <w:r w:rsidR="004B5D96">
                <w:rPr>
                  <w:rStyle w:val="Table-Default"/>
                </w:rPr>
                <w:t>Sec</w:t>
              </w:r>
              <w:r w:rsidR="004B5D96">
                <w:rPr>
                  <w:rStyle w:val="Table-Default"/>
                </w:rPr>
                <w:softHyphen/>
                <w:t>Admin</w:t>
              </w:r>
              <w:proofErr w:type="spellEnd"/>
            </w:hyperlink>
          </w:p>
        </w:tc>
      </w:tr>
    </w:tbl>
    <w:p w14:paraId="4E5277E3" w14:textId="77777777" w:rsidR="00A17C5A" w:rsidRDefault="00A17C5A">
      <w:pPr>
        <w:rPr>
          <w:rStyle w:val="Table-Header"/>
        </w:rPr>
      </w:pPr>
    </w:p>
    <w:p w14:paraId="4CCE2D29" w14:textId="77777777" w:rsidR="00A17C5A" w:rsidRDefault="00A17C5A">
      <w:pPr>
        <w:rPr>
          <w:rStyle w:val="Table-Header"/>
        </w:rPr>
        <w:sectPr w:rsidR="00A17C5A">
          <w:headerReference w:type="default" r:id="rId60"/>
          <w:pgSz w:w="11906" w:h="16838"/>
          <w:pgMar w:top="1417" w:right="1417" w:bottom="1417" w:left="1417" w:header="720" w:footer="720" w:gutter="0"/>
          <w:cols w:space="720"/>
        </w:sectPr>
      </w:pPr>
    </w:p>
    <w:p w14:paraId="1CA754BD" w14:textId="77777777" w:rsidR="00A17C5A" w:rsidRDefault="00A17C5A"/>
    <w:p w14:paraId="5A6A9E24" w14:textId="77777777" w:rsidR="00A17C5A" w:rsidRDefault="00A17C5A"/>
    <w:p w14:paraId="4741AFDB" w14:textId="77777777" w:rsidR="00A17C5A" w:rsidRDefault="00A17C5A"/>
    <w:p w14:paraId="3E044A29" w14:textId="220A876C" w:rsidR="00A17C5A" w:rsidRDefault="00A17C5A"/>
    <w:p w14:paraId="08F9EC5D" w14:textId="76ED731D" w:rsidR="00E10674" w:rsidRDefault="00E10674"/>
    <w:p w14:paraId="0E661CBE" w14:textId="56186438" w:rsidR="00E10674" w:rsidRDefault="00E10674"/>
    <w:p w14:paraId="00C9AC30" w14:textId="7D7F9057" w:rsidR="00E10674" w:rsidRDefault="00E10674"/>
    <w:p w14:paraId="21D14953" w14:textId="5FBC3213" w:rsidR="00E10674" w:rsidRDefault="00E10674"/>
    <w:p w14:paraId="51D9E475" w14:textId="50314032" w:rsidR="00E10674" w:rsidRDefault="00E10674"/>
    <w:p w14:paraId="0C789ED3" w14:textId="4C3C7E12" w:rsidR="00E10674" w:rsidRDefault="00E10674"/>
    <w:p w14:paraId="47BD5D18" w14:textId="6ECF6C7D" w:rsidR="00E10674" w:rsidRDefault="00E10674"/>
    <w:p w14:paraId="2681E4A8" w14:textId="2CB24A26" w:rsidR="00E10674" w:rsidRDefault="00E10674"/>
    <w:p w14:paraId="4ED368EC" w14:textId="592E8B0C" w:rsidR="00E10674" w:rsidRDefault="00E10674"/>
    <w:p w14:paraId="69993528" w14:textId="56C288C9" w:rsidR="00E10674" w:rsidRDefault="00E10674"/>
    <w:p w14:paraId="000663EF" w14:textId="7E85E5DD" w:rsidR="00E10674" w:rsidRDefault="00E10674"/>
    <w:p w14:paraId="71D044D8" w14:textId="47543E03" w:rsidR="00E10674" w:rsidRDefault="00E10674"/>
    <w:p w14:paraId="05DBC273" w14:textId="5CD75DA3" w:rsidR="00E10674" w:rsidRDefault="00E10674"/>
    <w:p w14:paraId="4D302FD3" w14:textId="3E9751D9" w:rsidR="00E10674" w:rsidRDefault="00E10674"/>
    <w:p w14:paraId="4E2BC095" w14:textId="1ACC3807" w:rsidR="00E10674" w:rsidRDefault="00E10674"/>
    <w:p w14:paraId="278E2761" w14:textId="4AF2D544" w:rsidR="00E10674" w:rsidRDefault="00E10674"/>
    <w:p w14:paraId="60EC646C" w14:textId="5D0F2A0D" w:rsidR="00E10674" w:rsidRDefault="00E10674"/>
    <w:p w14:paraId="29CD1C21" w14:textId="2EA4B58C" w:rsidR="00E10674" w:rsidRDefault="00E10674"/>
    <w:p w14:paraId="7FD5964B" w14:textId="133E4176" w:rsidR="00E10674" w:rsidRDefault="00E10674"/>
    <w:p w14:paraId="56621991" w14:textId="2D719F4A" w:rsidR="00E10674" w:rsidRDefault="00E10674"/>
    <w:p w14:paraId="7AF8A0B0" w14:textId="306EA0DD" w:rsidR="00E10674" w:rsidRDefault="00E10674"/>
    <w:p w14:paraId="1F1E1415" w14:textId="24E3C947" w:rsidR="00E10674" w:rsidRDefault="00E10674"/>
    <w:p w14:paraId="51AD72E5" w14:textId="0B8B8E30" w:rsidR="00E10674" w:rsidRDefault="00E10674"/>
    <w:p w14:paraId="03DA7778" w14:textId="48A008EB" w:rsidR="00E10674" w:rsidRDefault="00E10674"/>
    <w:p w14:paraId="3E82FAA2" w14:textId="0F9A3D83" w:rsidR="00E10674" w:rsidRDefault="00E10674"/>
    <w:p w14:paraId="2B3679CC" w14:textId="38C01E60" w:rsidR="00E10674" w:rsidRDefault="00E10674"/>
    <w:p w14:paraId="3D5A1D8B" w14:textId="4152432F" w:rsidR="00E10674" w:rsidRDefault="00E10674"/>
    <w:p w14:paraId="0BE83AA5" w14:textId="2251E3BA" w:rsidR="00E10674" w:rsidRDefault="00E10674"/>
    <w:p w14:paraId="3A9A1177" w14:textId="716FD1E8" w:rsidR="00E10674" w:rsidRDefault="00E10674"/>
    <w:p w14:paraId="69D4A019" w14:textId="1C4F4DE0" w:rsidR="00E10674" w:rsidRDefault="00E10674"/>
    <w:p w14:paraId="296B3B88" w14:textId="3A080A93" w:rsidR="00E10674" w:rsidRDefault="00E10674"/>
    <w:p w14:paraId="618A6F3C" w14:textId="17EC95AD" w:rsidR="00E10674" w:rsidRDefault="00E10674"/>
    <w:p w14:paraId="6A36C6CA" w14:textId="5C73B906" w:rsidR="00E10674" w:rsidRDefault="00E10674"/>
    <w:p w14:paraId="5E8DF278" w14:textId="555B45CE" w:rsidR="00E10674" w:rsidRDefault="00E10674"/>
    <w:p w14:paraId="2991C03C" w14:textId="419CDA6E" w:rsidR="00E10674" w:rsidRDefault="00E10674"/>
    <w:p w14:paraId="39748F72" w14:textId="59EAFF49" w:rsidR="00E10674" w:rsidRDefault="00E10674"/>
    <w:p w14:paraId="275077B3" w14:textId="2A267A61" w:rsidR="00E10674" w:rsidRDefault="00E10674"/>
    <w:p w14:paraId="2131B3BB" w14:textId="77777777" w:rsidR="00E10674" w:rsidRDefault="00E1067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18E1536E" w14:textId="77777777">
        <w:tc>
          <w:tcPr>
            <w:tcW w:w="0" w:type="auto"/>
            <w:shd w:val="clear" w:color="auto" w:fill="E6E6E6"/>
          </w:tcPr>
          <w:p w14:paraId="459DEC6C" w14:textId="77777777" w:rsidR="00A17C5A" w:rsidRDefault="00FD49FD">
            <w:pPr>
              <w:pStyle w:val="Cmsor6"/>
            </w:pPr>
            <w:bookmarkStart w:id="206" w:name="_Toc256000041"/>
            <w:bookmarkStart w:id="207" w:name="iFRdK+ImwMp88tu6oePHRUWHaF0="/>
            <w:r>
              <w:lastRenderedPageBreak/>
              <w:pict w14:anchorId="4BDFA1D7">
                <v:shape id="_x0000_i1179" type="#_x0000_t75" style="width:12pt;height:12pt">
                  <v:imagedata r:id="rId16" o:title=""/>
                </v:shape>
              </w:pict>
            </w:r>
            <w:r w:rsidR="004B5D96">
              <w:t xml:space="preserve"> </w:t>
            </w:r>
            <w:proofErr w:type="spellStart"/>
            <w:r w:rsidR="004B5D96">
              <w:t>Bulk</w:t>
            </w:r>
            <w:r w:rsidR="004B5D96">
              <w:softHyphen/>
              <w:t>Admin</w:t>
            </w:r>
            <w:bookmarkEnd w:id="206"/>
            <w:proofErr w:type="spellEnd"/>
          </w:p>
          <w:bookmarkEnd w:id="207"/>
          <w:p w14:paraId="5683C9CB" w14:textId="77777777" w:rsidR="00A17C5A" w:rsidRDefault="00A17C5A"/>
        </w:tc>
      </w:tr>
    </w:tbl>
    <w:p w14:paraId="174A5EE8" w14:textId="77777777" w:rsidR="00A17C5A" w:rsidRDefault="00A17C5A">
      <w:pPr>
        <w:keepNext/>
      </w:pPr>
    </w:p>
    <w:p w14:paraId="1B27A9C0" w14:textId="77777777" w:rsidR="00A17C5A" w:rsidRDefault="004B5D96">
      <w:pPr>
        <w:pStyle w:val="BlockTitleParagraph"/>
      </w:pPr>
      <w:bookmarkStart w:id="208" w:name="rObajLjfQy1bBHXbu8EHnmw7dzc="/>
      <w:proofErr w:type="spellStart"/>
      <w:r>
        <w:t>Properties</w:t>
      </w:r>
      <w:bookmarkEnd w:id="208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351"/>
        <w:gridCol w:w="3937"/>
      </w:tblGrid>
      <w:tr w:rsidR="00A17C5A" w14:paraId="7FCB00D4" w14:textId="77777777">
        <w:tc>
          <w:tcPr>
            <w:tcW w:w="0" w:type="auto"/>
            <w:shd w:val="clear" w:color="auto" w:fill="F3F3F3"/>
            <w:vAlign w:val="bottom"/>
          </w:tcPr>
          <w:p w14:paraId="5BA7D874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5127D2B3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Value</w:t>
            </w:r>
            <w:proofErr w:type="spellEnd"/>
          </w:p>
        </w:tc>
      </w:tr>
      <w:tr w:rsidR="00A17C5A" w14:paraId="7DA408C5" w14:textId="77777777">
        <w:tc>
          <w:tcPr>
            <w:tcW w:w="0" w:type="auto"/>
            <w:shd w:val="clear" w:color="auto" w:fill="FFFFFF"/>
          </w:tcPr>
          <w:p w14:paraId="29EBC31F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Owner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4A94AB6" w14:textId="77777777" w:rsidR="00A17C5A" w:rsidRDefault="00520027">
            <w:pPr>
              <w:rPr>
                <w:rStyle w:val="Table-Default"/>
              </w:rPr>
            </w:pPr>
            <w:hyperlink w:anchor="7LreVW3E89EnA4K5wKChqjjbbow=" w:history="1">
              <w:proofErr w:type="spellStart"/>
              <w:r w:rsidR="004B5D96">
                <w:rPr>
                  <w:rStyle w:val="Table-Default"/>
                </w:rPr>
                <w:t>dbo</w:t>
              </w:r>
              <w:proofErr w:type="spellEnd"/>
            </w:hyperlink>
          </w:p>
        </w:tc>
      </w:tr>
    </w:tbl>
    <w:p w14:paraId="18F179E9" w14:textId="77777777" w:rsidR="00A17C5A" w:rsidRDefault="00A17C5A">
      <w:pPr>
        <w:rPr>
          <w:rStyle w:val="Table-Header"/>
        </w:rPr>
      </w:pPr>
    </w:p>
    <w:p w14:paraId="02DE9B5E" w14:textId="77777777" w:rsidR="00A17C5A" w:rsidRDefault="004B5D96">
      <w:pPr>
        <w:pStyle w:val="BlockTitleParagraph"/>
        <w:rPr>
          <w:rStyle w:val="Table-Header"/>
        </w:rPr>
      </w:pPr>
      <w:bookmarkStart w:id="209" w:name="nudo+hgfvMI9cpKmVDrLWvOCS6Q="/>
      <w:proofErr w:type="spellStart"/>
      <w:r>
        <w:t>Members</w:t>
      </w:r>
      <w:bookmarkEnd w:id="209"/>
      <w:proofErr w:type="spellEnd"/>
    </w:p>
    <w:p w14:paraId="30FB0FB5" w14:textId="77777777" w:rsidR="00A17C5A" w:rsidRDefault="00520027">
      <w:pPr>
        <w:numPr>
          <w:ilvl w:val="0"/>
          <w:numId w:val="3"/>
        </w:numPr>
      </w:pPr>
      <w:hyperlink w:anchor="C7QBsQUPAfQMpVeGmqowkeo34F0=" w:history="1">
        <w:proofErr w:type="spellStart"/>
        <w:r w:rsidR="004B5D96">
          <w:t>DBData</w:t>
        </w:r>
        <w:r w:rsidR="004B5D96">
          <w:softHyphen/>
          <w:t>Admin</w:t>
        </w:r>
        <w:proofErr w:type="spellEnd"/>
      </w:hyperlink>
    </w:p>
    <w:p w14:paraId="2A967331" w14:textId="15E6D92C" w:rsidR="00A17C5A" w:rsidRDefault="005D7C74">
      <w:pPr>
        <w:pStyle w:val="BlockTitleParagraph"/>
      </w:pPr>
      <w:r>
        <w:t>Comment: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4F0FDE87" w14:textId="77777777">
        <w:tc>
          <w:tcPr>
            <w:tcW w:w="0" w:type="auto"/>
            <w:shd w:val="clear" w:color="auto" w:fill="F5F5F5"/>
          </w:tcPr>
          <w:p w14:paraId="68CDE083" w14:textId="77777777" w:rsidR="00A17C5A" w:rsidRDefault="004B5D96"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ROLE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Bulk</w:t>
            </w:r>
            <w:r>
              <w:rPr>
                <w:rStyle w:val="ScriptNormal"/>
              </w:rPr>
              <w:softHyphen/>
              <w:t>Admin</w:t>
            </w:r>
            <w:proofErr w:type="spellEnd"/>
            <w:r>
              <w:rPr>
                <w:rStyle w:val="ScriptNormal"/>
              </w:rPr>
              <w:t>]</w:t>
            </w:r>
          </w:p>
          <w:p w14:paraId="3D2AE6E5" w14:textId="77777777" w:rsidR="00A17C5A" w:rsidRDefault="004B5D96">
            <w:pPr>
              <w:rPr>
                <w:rStyle w:val="ScriptKeyword"/>
              </w:rPr>
            </w:pPr>
            <w:r>
              <w:rPr>
                <w:rStyle w:val="ScriptKeyword"/>
              </w:rPr>
              <w:t>AUTHORIZATION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r>
              <w:rPr>
                <w:rStyle w:val="ScriptNormal"/>
              </w:rPr>
              <w:t>]</w:t>
            </w:r>
          </w:p>
          <w:p w14:paraId="31E8A8D9" w14:textId="77777777" w:rsidR="00A17C5A" w:rsidRDefault="004B5D96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45A25583" w14:textId="77777777" w:rsidR="00A17C5A" w:rsidRDefault="004B5D96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ROLE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Bulk</w:t>
            </w:r>
            <w:r>
              <w:rPr>
                <w:rStyle w:val="ScriptNormal"/>
              </w:rPr>
              <w:softHyphen/>
              <w:t>Admin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MEMBER [</w:t>
            </w:r>
            <w:proofErr w:type="spellStart"/>
            <w:r>
              <w:rPr>
                <w:rStyle w:val="ScriptNormal"/>
              </w:rPr>
              <w:t>DBData</w:t>
            </w:r>
            <w:r>
              <w:rPr>
                <w:rStyle w:val="ScriptNormal"/>
              </w:rPr>
              <w:softHyphen/>
              <w:t>Admin</w:t>
            </w:r>
            <w:proofErr w:type="spellEnd"/>
            <w:r>
              <w:rPr>
                <w:rStyle w:val="ScriptNormal"/>
              </w:rPr>
              <w:t>]</w:t>
            </w:r>
          </w:p>
          <w:p w14:paraId="7FB763C5" w14:textId="269759A6" w:rsidR="00A17C5A" w:rsidRDefault="004B5D96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0FDDCA06" w14:textId="77777777" w:rsidR="00A17C5A" w:rsidRDefault="00A17C5A">
            <w:pPr>
              <w:rPr>
                <w:rStyle w:val="ScriptNormal"/>
              </w:rPr>
            </w:pPr>
          </w:p>
          <w:p w14:paraId="397B6CF6" w14:textId="09F69168" w:rsidR="00E86D00" w:rsidRPr="00E86D00" w:rsidRDefault="00E86D00">
            <w:pPr>
              <w:rPr>
                <w:rStyle w:val="ScriptNormal"/>
                <w:b/>
                <w:bCs/>
                <w:sz w:val="20"/>
                <w:szCs w:val="20"/>
              </w:rPr>
            </w:pPr>
            <w:r>
              <w:rPr>
                <w:rStyle w:val="ScriptNormal"/>
                <w:b/>
                <w:bCs/>
                <w:sz w:val="20"/>
                <w:szCs w:val="20"/>
              </w:rPr>
              <w:t>Az adatok aktualizálásáért felelős személy szerepköre.</w:t>
            </w:r>
          </w:p>
        </w:tc>
      </w:tr>
    </w:tbl>
    <w:p w14:paraId="2ED8AD9F" w14:textId="77777777" w:rsidR="00A17C5A" w:rsidRDefault="00A17C5A">
      <w:pPr>
        <w:rPr>
          <w:rStyle w:val="ScriptNormal"/>
        </w:rPr>
      </w:pPr>
    </w:p>
    <w:p w14:paraId="498978AA" w14:textId="77777777" w:rsidR="00A17C5A" w:rsidRDefault="004B5D96">
      <w:pPr>
        <w:pStyle w:val="BlockTitleParagraph"/>
        <w:rPr>
          <w:rStyle w:val="ScriptNormal"/>
        </w:rPr>
      </w:pPr>
      <w:bookmarkStart w:id="210" w:name="mIHO8H7z0+3x/m8P5QLSei4WE4A="/>
      <w:proofErr w:type="spellStart"/>
      <w:r>
        <w:t>Uses</w:t>
      </w:r>
      <w:bookmarkEnd w:id="210"/>
      <w:proofErr w:type="spellEnd"/>
    </w:p>
    <w:p w14:paraId="39E6EBAC" w14:textId="77777777" w:rsidR="00A17C5A" w:rsidRDefault="00520027">
      <w:hyperlink w:anchor="C7QBsQUPAfQMpVeGmqowkeo34F0=" w:history="1">
        <w:proofErr w:type="spellStart"/>
        <w:r w:rsidR="004B5D96">
          <w:t>DBData</w:t>
        </w:r>
        <w:r w:rsidR="004B5D96">
          <w:softHyphen/>
          <w:t>Admin</w:t>
        </w:r>
        <w:proofErr w:type="spellEnd"/>
      </w:hyperlink>
    </w:p>
    <w:p w14:paraId="6AEBFE1F" w14:textId="77777777" w:rsidR="00A17C5A" w:rsidRDefault="00A17C5A">
      <w:pPr>
        <w:sectPr w:rsidR="00A17C5A">
          <w:headerReference w:type="default" r:id="rId61"/>
          <w:type w:val="continuous"/>
          <w:pgSz w:w="11906" w:h="16838"/>
          <w:pgMar w:top="1417" w:right="1417" w:bottom="1417" w:left="1417" w:header="720" w:footer="720" w:gutter="0"/>
          <w:cols w:space="720"/>
        </w:sectPr>
      </w:pPr>
    </w:p>
    <w:p w14:paraId="7A80E6E4" w14:textId="77777777" w:rsidR="00A17C5A" w:rsidRDefault="00A17C5A"/>
    <w:p w14:paraId="3E26ADF1" w14:textId="77777777" w:rsidR="00A17C5A" w:rsidRDefault="00A17C5A"/>
    <w:p w14:paraId="093CB55F" w14:textId="71964424" w:rsidR="00A17C5A" w:rsidRDefault="00A17C5A"/>
    <w:p w14:paraId="2CC10CB2" w14:textId="0510C6A2" w:rsidR="00E86D00" w:rsidRDefault="00E86D00"/>
    <w:p w14:paraId="6FA0F0A4" w14:textId="0C3CC1D6" w:rsidR="00E86D00" w:rsidRDefault="00E86D00"/>
    <w:p w14:paraId="11E4E4C5" w14:textId="15290B9F" w:rsidR="00E86D00" w:rsidRDefault="00E86D00"/>
    <w:p w14:paraId="62AF9320" w14:textId="04AC0D98" w:rsidR="00E86D00" w:rsidRDefault="00E86D00"/>
    <w:p w14:paraId="579220F6" w14:textId="1C0765AB" w:rsidR="00E86D00" w:rsidRDefault="00E86D00"/>
    <w:p w14:paraId="62D424F7" w14:textId="7F9AFB62" w:rsidR="00E86D00" w:rsidRDefault="00E86D00"/>
    <w:p w14:paraId="77AACEC4" w14:textId="6ECB3242" w:rsidR="00E86D00" w:rsidRDefault="00E86D00"/>
    <w:p w14:paraId="0453EDF7" w14:textId="22DCC412" w:rsidR="00E86D00" w:rsidRDefault="00E86D00"/>
    <w:p w14:paraId="0A5AA7E1" w14:textId="52E72533" w:rsidR="00E86D00" w:rsidRDefault="00E86D00"/>
    <w:p w14:paraId="088AF3CA" w14:textId="55B75330" w:rsidR="00E86D00" w:rsidRDefault="00E86D00"/>
    <w:p w14:paraId="74FF4B3A" w14:textId="00F5D467" w:rsidR="00E86D00" w:rsidRDefault="00E86D00"/>
    <w:p w14:paraId="71E22F48" w14:textId="0D3CE262" w:rsidR="00E86D00" w:rsidRDefault="00E86D00"/>
    <w:p w14:paraId="73C586F7" w14:textId="7BD7A8DD" w:rsidR="00E86D00" w:rsidRDefault="00E86D00"/>
    <w:p w14:paraId="1B761F4C" w14:textId="1D9B6793" w:rsidR="00E86D00" w:rsidRDefault="00E86D00"/>
    <w:p w14:paraId="6DE13862" w14:textId="743CFA77" w:rsidR="00E86D00" w:rsidRDefault="00E86D00"/>
    <w:p w14:paraId="6261929A" w14:textId="54420306" w:rsidR="00E86D00" w:rsidRDefault="00E86D00"/>
    <w:p w14:paraId="037AD84C" w14:textId="1AC88A4B" w:rsidR="00E86D00" w:rsidRDefault="00E86D00"/>
    <w:p w14:paraId="1A6E18F2" w14:textId="0CBFAA26" w:rsidR="00E86D00" w:rsidRDefault="00E86D00"/>
    <w:p w14:paraId="2FEF2A0E" w14:textId="052D220C" w:rsidR="00E86D00" w:rsidRDefault="00E86D00"/>
    <w:p w14:paraId="2F7FDA5C" w14:textId="56E8D782" w:rsidR="00E86D00" w:rsidRDefault="00E86D00"/>
    <w:p w14:paraId="3DA07922" w14:textId="5053DE33" w:rsidR="00E86D00" w:rsidRDefault="00E86D00"/>
    <w:p w14:paraId="3C8023FE" w14:textId="1AF19C78" w:rsidR="00E86D00" w:rsidRDefault="00E86D00"/>
    <w:p w14:paraId="420C6F3A" w14:textId="7213D06B" w:rsidR="00E86D00" w:rsidRDefault="00E86D00"/>
    <w:p w14:paraId="7D2F9C97" w14:textId="77777777" w:rsidR="00E86D00" w:rsidRDefault="00E86D00"/>
    <w:p w14:paraId="533C357E" w14:textId="77777777" w:rsidR="00A17C5A" w:rsidRDefault="00A17C5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5B45B61E" w14:textId="77777777">
        <w:tc>
          <w:tcPr>
            <w:tcW w:w="0" w:type="auto"/>
            <w:shd w:val="clear" w:color="auto" w:fill="E6E6E6"/>
          </w:tcPr>
          <w:p w14:paraId="48A24BFE" w14:textId="77777777" w:rsidR="00A17C5A" w:rsidRDefault="00FD49FD">
            <w:pPr>
              <w:pStyle w:val="Cmsor6"/>
            </w:pPr>
            <w:bookmarkStart w:id="211" w:name="_Toc256000051"/>
            <w:bookmarkStart w:id="212" w:name="gn3AAwLJGTK1B/i3+/oSZjxe/ok="/>
            <w:r>
              <w:pict w14:anchorId="4C1C18E8">
                <v:shape id="_x0000_i1180" type="#_x0000_t75" style="width:12pt;height:12pt">
                  <v:imagedata r:id="rId16" o:title=""/>
                </v:shape>
              </w:pict>
            </w:r>
            <w:r w:rsidR="004B5D96">
              <w:t xml:space="preserve"> </w:t>
            </w:r>
            <w:proofErr w:type="spellStart"/>
            <w:r w:rsidR="004B5D96">
              <w:t>Fleet</w:t>
            </w:r>
            <w:r w:rsidR="004B5D96">
              <w:softHyphen/>
              <w:t>Owner</w:t>
            </w:r>
            <w:bookmarkEnd w:id="211"/>
            <w:proofErr w:type="spellEnd"/>
          </w:p>
          <w:bookmarkEnd w:id="212"/>
          <w:p w14:paraId="154A37A7" w14:textId="77777777" w:rsidR="00A17C5A" w:rsidRDefault="00A17C5A"/>
        </w:tc>
      </w:tr>
    </w:tbl>
    <w:p w14:paraId="1C687C6F" w14:textId="77777777" w:rsidR="00A17C5A" w:rsidRDefault="00A17C5A">
      <w:pPr>
        <w:keepNext/>
      </w:pPr>
    </w:p>
    <w:p w14:paraId="6F7A7880" w14:textId="77777777" w:rsidR="00A17C5A" w:rsidRDefault="004B5D96">
      <w:pPr>
        <w:pStyle w:val="BlockTitleParagraph"/>
      </w:pPr>
      <w:bookmarkStart w:id="213" w:name="ijN8tK9VY6DPjiRgLbrD9OwJv/Q="/>
      <w:proofErr w:type="spellStart"/>
      <w:r>
        <w:t>Properties</w:t>
      </w:r>
      <w:bookmarkEnd w:id="213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351"/>
        <w:gridCol w:w="3937"/>
      </w:tblGrid>
      <w:tr w:rsidR="00A17C5A" w14:paraId="3F4619EA" w14:textId="77777777">
        <w:tc>
          <w:tcPr>
            <w:tcW w:w="0" w:type="auto"/>
            <w:shd w:val="clear" w:color="auto" w:fill="F3F3F3"/>
            <w:vAlign w:val="bottom"/>
          </w:tcPr>
          <w:p w14:paraId="486DBFF5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356A04C7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Value</w:t>
            </w:r>
            <w:proofErr w:type="spellEnd"/>
          </w:p>
        </w:tc>
      </w:tr>
      <w:tr w:rsidR="00A17C5A" w14:paraId="5DEE6B95" w14:textId="77777777">
        <w:tc>
          <w:tcPr>
            <w:tcW w:w="0" w:type="auto"/>
            <w:shd w:val="clear" w:color="auto" w:fill="FFFFFF"/>
          </w:tcPr>
          <w:p w14:paraId="7F5CF4C1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Owner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C268CA5" w14:textId="77777777" w:rsidR="00A17C5A" w:rsidRDefault="00520027">
            <w:pPr>
              <w:rPr>
                <w:rStyle w:val="Table-Default"/>
              </w:rPr>
            </w:pPr>
            <w:hyperlink w:anchor="7LreVW3E89EnA4K5wKChqjjbbow=" w:history="1">
              <w:proofErr w:type="spellStart"/>
              <w:r w:rsidR="004B5D96">
                <w:rPr>
                  <w:rStyle w:val="Table-Default"/>
                </w:rPr>
                <w:t>dbo</w:t>
              </w:r>
              <w:proofErr w:type="spellEnd"/>
            </w:hyperlink>
          </w:p>
        </w:tc>
      </w:tr>
    </w:tbl>
    <w:p w14:paraId="1EA22493" w14:textId="77777777" w:rsidR="00A17C5A" w:rsidRDefault="00A17C5A">
      <w:pPr>
        <w:rPr>
          <w:rStyle w:val="Table-Header"/>
        </w:rPr>
      </w:pPr>
    </w:p>
    <w:p w14:paraId="4D61CF07" w14:textId="77777777" w:rsidR="00A17C5A" w:rsidRDefault="004B5D96">
      <w:pPr>
        <w:pStyle w:val="BlockTitleParagraph"/>
        <w:rPr>
          <w:rStyle w:val="Table-Header"/>
        </w:rPr>
      </w:pPr>
      <w:bookmarkStart w:id="214" w:name="0Ixch1zXpaIvjfSpf2nt6HAzUOQ="/>
      <w:proofErr w:type="spellStart"/>
      <w:r>
        <w:t>Members</w:t>
      </w:r>
      <w:bookmarkEnd w:id="214"/>
      <w:proofErr w:type="spellEnd"/>
    </w:p>
    <w:p w14:paraId="3C501F27" w14:textId="77777777" w:rsidR="00A17C5A" w:rsidRDefault="00520027">
      <w:pPr>
        <w:numPr>
          <w:ilvl w:val="0"/>
          <w:numId w:val="7"/>
        </w:numPr>
      </w:pPr>
      <w:hyperlink w:anchor="tklyEzc1kkv+lQrq84LzkBnLlpM=" w:history="1">
        <w:proofErr w:type="spellStart"/>
        <w:r w:rsidR="004B5D96">
          <w:t>DBFleet</w:t>
        </w:r>
        <w:r w:rsidR="004B5D96">
          <w:softHyphen/>
          <w:t>Owner</w:t>
        </w:r>
        <w:proofErr w:type="spellEnd"/>
      </w:hyperlink>
    </w:p>
    <w:p w14:paraId="68C7EC50" w14:textId="0222E947" w:rsidR="00A17C5A" w:rsidRDefault="005D7C74">
      <w:pPr>
        <w:pStyle w:val="BlockTitleParagraph"/>
      </w:pPr>
      <w:r>
        <w:t>Comment: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76DE494E" w14:textId="77777777">
        <w:tc>
          <w:tcPr>
            <w:tcW w:w="0" w:type="auto"/>
            <w:shd w:val="clear" w:color="auto" w:fill="F5F5F5"/>
          </w:tcPr>
          <w:p w14:paraId="58C1AE66" w14:textId="77777777" w:rsidR="00A17C5A" w:rsidRDefault="004B5D96"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ROLE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Fleet</w:t>
            </w:r>
            <w:r>
              <w:rPr>
                <w:rStyle w:val="ScriptNormal"/>
              </w:rPr>
              <w:softHyphen/>
              <w:t>Owner</w:t>
            </w:r>
            <w:proofErr w:type="spellEnd"/>
            <w:r>
              <w:rPr>
                <w:rStyle w:val="ScriptNormal"/>
              </w:rPr>
              <w:t>]</w:t>
            </w:r>
          </w:p>
          <w:p w14:paraId="194C6A21" w14:textId="77777777" w:rsidR="00A17C5A" w:rsidRDefault="004B5D96">
            <w:pPr>
              <w:rPr>
                <w:rStyle w:val="ScriptKeyword"/>
              </w:rPr>
            </w:pPr>
            <w:r>
              <w:rPr>
                <w:rStyle w:val="ScriptKeyword"/>
              </w:rPr>
              <w:t>AUTHORIZATION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r>
              <w:rPr>
                <w:rStyle w:val="ScriptNormal"/>
              </w:rPr>
              <w:t>]</w:t>
            </w:r>
          </w:p>
          <w:p w14:paraId="23903D1F" w14:textId="77777777" w:rsidR="00A17C5A" w:rsidRDefault="004B5D96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6F858C86" w14:textId="77777777" w:rsidR="00A17C5A" w:rsidRDefault="004B5D96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ROLE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Fleet</w:t>
            </w:r>
            <w:r>
              <w:rPr>
                <w:rStyle w:val="ScriptNormal"/>
              </w:rPr>
              <w:softHyphen/>
              <w:t>Owner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MEMBER [</w:t>
            </w:r>
            <w:proofErr w:type="spellStart"/>
            <w:r>
              <w:rPr>
                <w:rStyle w:val="ScriptNormal"/>
              </w:rPr>
              <w:t>DBFleet</w:t>
            </w:r>
            <w:r>
              <w:rPr>
                <w:rStyle w:val="ScriptNormal"/>
              </w:rPr>
              <w:softHyphen/>
              <w:t>Owner</w:t>
            </w:r>
            <w:proofErr w:type="spellEnd"/>
            <w:r>
              <w:rPr>
                <w:rStyle w:val="ScriptNormal"/>
              </w:rPr>
              <w:t>]</w:t>
            </w:r>
          </w:p>
          <w:p w14:paraId="716CEEB5" w14:textId="77777777" w:rsidR="00A17C5A" w:rsidRDefault="004B5D96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32EC073C" w14:textId="77777777" w:rsidR="00A17C5A" w:rsidRDefault="00A17C5A">
            <w:pPr>
              <w:rPr>
                <w:rStyle w:val="ScriptNormal"/>
              </w:rPr>
            </w:pPr>
          </w:p>
          <w:p w14:paraId="7B0E83AC" w14:textId="5A909C0A" w:rsidR="00E86D00" w:rsidRPr="00E86D00" w:rsidRDefault="00E86D00">
            <w:pPr>
              <w:rPr>
                <w:rStyle w:val="ScriptNormal"/>
                <w:b/>
                <w:bCs/>
                <w:sz w:val="20"/>
                <w:szCs w:val="20"/>
              </w:rPr>
            </w:pPr>
            <w:r w:rsidRPr="00E86D00">
              <w:rPr>
                <w:rStyle w:val="ScriptNormal"/>
                <w:b/>
                <w:bCs/>
                <w:sz w:val="20"/>
                <w:szCs w:val="20"/>
              </w:rPr>
              <w:t xml:space="preserve">Teljes körű jogokkal rendelkező adatbázis tulajdonos </w:t>
            </w:r>
            <w:r>
              <w:rPr>
                <w:rStyle w:val="ScriptNormal"/>
                <w:b/>
                <w:bCs/>
                <w:sz w:val="20"/>
                <w:szCs w:val="20"/>
              </w:rPr>
              <w:t>szerep</w:t>
            </w:r>
            <w:r w:rsidRPr="00E86D00">
              <w:rPr>
                <w:rStyle w:val="ScriptNormal"/>
                <w:b/>
                <w:bCs/>
                <w:sz w:val="20"/>
                <w:szCs w:val="20"/>
              </w:rPr>
              <w:t>kör.</w:t>
            </w:r>
          </w:p>
        </w:tc>
      </w:tr>
    </w:tbl>
    <w:p w14:paraId="48AF1DDC" w14:textId="77777777" w:rsidR="00A17C5A" w:rsidRDefault="00A17C5A">
      <w:pPr>
        <w:rPr>
          <w:rStyle w:val="ScriptNormal"/>
        </w:rPr>
      </w:pPr>
    </w:p>
    <w:p w14:paraId="011969C0" w14:textId="77777777" w:rsidR="00A17C5A" w:rsidRDefault="004B5D96">
      <w:pPr>
        <w:pStyle w:val="BlockTitleParagraph"/>
        <w:rPr>
          <w:rStyle w:val="ScriptNormal"/>
        </w:rPr>
      </w:pPr>
      <w:bookmarkStart w:id="215" w:name="rS23KKKLHjw0XlxGDBJMa/IzFbQ="/>
      <w:proofErr w:type="spellStart"/>
      <w:r>
        <w:t>Uses</w:t>
      </w:r>
      <w:bookmarkEnd w:id="215"/>
      <w:proofErr w:type="spellEnd"/>
    </w:p>
    <w:p w14:paraId="46FAA2A5" w14:textId="77777777" w:rsidR="00A17C5A" w:rsidRDefault="00520027">
      <w:hyperlink w:anchor="tklyEzc1kkv+lQrq84LzkBnLlpM=" w:history="1">
        <w:proofErr w:type="spellStart"/>
        <w:r w:rsidR="004B5D96">
          <w:t>DBFleet</w:t>
        </w:r>
        <w:r w:rsidR="004B5D96">
          <w:softHyphen/>
          <w:t>Owner</w:t>
        </w:r>
        <w:proofErr w:type="spellEnd"/>
      </w:hyperlink>
    </w:p>
    <w:p w14:paraId="183E811E" w14:textId="77777777" w:rsidR="00A17C5A" w:rsidRDefault="00A17C5A">
      <w:pPr>
        <w:sectPr w:rsidR="00A17C5A">
          <w:headerReference w:type="default" r:id="rId62"/>
          <w:type w:val="continuous"/>
          <w:pgSz w:w="11906" w:h="16838"/>
          <w:pgMar w:top="1417" w:right="1417" w:bottom="1417" w:left="1417" w:header="720" w:footer="720" w:gutter="0"/>
          <w:cols w:space="720"/>
        </w:sectPr>
      </w:pPr>
    </w:p>
    <w:p w14:paraId="30EC0D6D" w14:textId="77777777" w:rsidR="00A17C5A" w:rsidRDefault="00A17C5A"/>
    <w:p w14:paraId="6ACBEAE8" w14:textId="77777777" w:rsidR="00A17C5A" w:rsidRDefault="00A17C5A"/>
    <w:p w14:paraId="2BFFBE18" w14:textId="77777777" w:rsidR="00A17C5A" w:rsidRDefault="00A17C5A"/>
    <w:p w14:paraId="31BC2053" w14:textId="45BBC157" w:rsidR="00A17C5A" w:rsidRDefault="00A17C5A"/>
    <w:p w14:paraId="4EF50B62" w14:textId="29C29435" w:rsidR="00E10674" w:rsidRDefault="00E10674"/>
    <w:p w14:paraId="28BC746C" w14:textId="60CB0B6E" w:rsidR="00E10674" w:rsidRDefault="00E10674"/>
    <w:p w14:paraId="68825DA4" w14:textId="6C4F3EE2" w:rsidR="00E10674" w:rsidRDefault="00E10674"/>
    <w:p w14:paraId="372C49EE" w14:textId="391D039B" w:rsidR="00E10674" w:rsidRDefault="00E10674"/>
    <w:p w14:paraId="29202A7A" w14:textId="520A43A4" w:rsidR="00E10674" w:rsidRDefault="00E10674"/>
    <w:p w14:paraId="6ED1C2B1" w14:textId="0026F186" w:rsidR="00E10674" w:rsidRDefault="00E10674"/>
    <w:p w14:paraId="710C4079" w14:textId="7E1254E5" w:rsidR="00E10674" w:rsidRDefault="00E10674"/>
    <w:p w14:paraId="204FD5D8" w14:textId="31CB94AA" w:rsidR="00E10674" w:rsidRDefault="00E10674"/>
    <w:p w14:paraId="6A130563" w14:textId="76C299AD" w:rsidR="00E10674" w:rsidRDefault="00E10674"/>
    <w:p w14:paraId="228E8593" w14:textId="50A71877" w:rsidR="00E10674" w:rsidRDefault="00E10674"/>
    <w:p w14:paraId="356272AF" w14:textId="1CD67B2B" w:rsidR="00E10674" w:rsidRDefault="00E10674"/>
    <w:p w14:paraId="6B3FE10F" w14:textId="0CA9DE62" w:rsidR="00E10674" w:rsidRDefault="00E10674"/>
    <w:p w14:paraId="6BC518A9" w14:textId="034FFB0B" w:rsidR="00E10674" w:rsidRDefault="00E10674"/>
    <w:p w14:paraId="2E5E7AFC" w14:textId="79A0F2E8" w:rsidR="00E10674" w:rsidRDefault="00E10674"/>
    <w:p w14:paraId="2E93AB90" w14:textId="722981C2" w:rsidR="00E10674" w:rsidRDefault="00E10674"/>
    <w:p w14:paraId="3D63F67F" w14:textId="3EF44C44" w:rsidR="00E10674" w:rsidRDefault="00E10674"/>
    <w:p w14:paraId="3D1E9649" w14:textId="5978303B" w:rsidR="00E10674" w:rsidRDefault="00E10674"/>
    <w:p w14:paraId="72DF2CBC" w14:textId="76C41850" w:rsidR="00E10674" w:rsidRDefault="00E10674"/>
    <w:p w14:paraId="5958275C" w14:textId="25EAD588" w:rsidR="00E10674" w:rsidRDefault="00E10674"/>
    <w:p w14:paraId="3D0E8578" w14:textId="77777777" w:rsidR="00E10674" w:rsidRDefault="00E10674"/>
    <w:p w14:paraId="1930D277" w14:textId="77777777" w:rsidR="00A17C5A" w:rsidRDefault="00A17C5A"/>
    <w:p w14:paraId="0106EF8F" w14:textId="77777777" w:rsidR="00A17C5A" w:rsidRDefault="00A17C5A"/>
    <w:p w14:paraId="0220E9A4" w14:textId="77777777" w:rsidR="00A17C5A" w:rsidRDefault="00A17C5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586A31B6" w14:textId="77777777">
        <w:tc>
          <w:tcPr>
            <w:tcW w:w="0" w:type="auto"/>
            <w:shd w:val="clear" w:color="auto" w:fill="E6E6E6"/>
          </w:tcPr>
          <w:p w14:paraId="43AFDDE5" w14:textId="77777777" w:rsidR="00A17C5A" w:rsidRDefault="00FD49FD">
            <w:pPr>
              <w:pStyle w:val="Cmsor6"/>
            </w:pPr>
            <w:bookmarkStart w:id="216" w:name="_Toc256000053"/>
            <w:bookmarkStart w:id="217" w:name="MYua0Pt9c3yiYo1xQjX+sn7+8Fc="/>
            <w:r>
              <w:pict w14:anchorId="75760AF9">
                <v:shape id="_x0000_i1181" type="#_x0000_t75" style="width:12pt;height:12pt">
                  <v:imagedata r:id="rId16" o:title=""/>
                </v:shape>
              </w:pict>
            </w:r>
            <w:r w:rsidR="004B5D96">
              <w:t xml:space="preserve"> </w:t>
            </w:r>
            <w:proofErr w:type="spellStart"/>
            <w:r w:rsidR="004B5D96">
              <w:t>Sec</w:t>
            </w:r>
            <w:r w:rsidR="004B5D96">
              <w:softHyphen/>
              <w:t>Admin</w:t>
            </w:r>
            <w:bookmarkEnd w:id="216"/>
            <w:proofErr w:type="spellEnd"/>
          </w:p>
          <w:bookmarkEnd w:id="217"/>
          <w:p w14:paraId="4CE06AB3" w14:textId="77777777" w:rsidR="00A17C5A" w:rsidRDefault="00A17C5A"/>
        </w:tc>
      </w:tr>
    </w:tbl>
    <w:p w14:paraId="7D020767" w14:textId="77777777" w:rsidR="00A17C5A" w:rsidRDefault="00A17C5A">
      <w:pPr>
        <w:keepNext/>
      </w:pPr>
    </w:p>
    <w:p w14:paraId="51E2F706" w14:textId="77777777" w:rsidR="00A17C5A" w:rsidRDefault="004B5D96">
      <w:pPr>
        <w:pStyle w:val="BlockTitleParagraph"/>
      </w:pPr>
      <w:bookmarkStart w:id="218" w:name="xWmpOEPvvITZE4bepIiVggqeBl4="/>
      <w:proofErr w:type="spellStart"/>
      <w:r>
        <w:t>Properties</w:t>
      </w:r>
      <w:bookmarkEnd w:id="218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351"/>
        <w:gridCol w:w="3937"/>
      </w:tblGrid>
      <w:tr w:rsidR="00A17C5A" w14:paraId="186CB8DE" w14:textId="77777777">
        <w:tc>
          <w:tcPr>
            <w:tcW w:w="0" w:type="auto"/>
            <w:shd w:val="clear" w:color="auto" w:fill="F3F3F3"/>
            <w:vAlign w:val="bottom"/>
          </w:tcPr>
          <w:p w14:paraId="0B2B7DB8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1E82BBD6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Value</w:t>
            </w:r>
            <w:proofErr w:type="spellEnd"/>
          </w:p>
        </w:tc>
      </w:tr>
      <w:tr w:rsidR="00A17C5A" w14:paraId="33BBED44" w14:textId="77777777">
        <w:tc>
          <w:tcPr>
            <w:tcW w:w="0" w:type="auto"/>
            <w:shd w:val="clear" w:color="auto" w:fill="FFFFFF"/>
          </w:tcPr>
          <w:p w14:paraId="1DFCD200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Owner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7110A11" w14:textId="77777777" w:rsidR="00A17C5A" w:rsidRDefault="00520027">
            <w:pPr>
              <w:rPr>
                <w:rStyle w:val="Table-Default"/>
              </w:rPr>
            </w:pPr>
            <w:hyperlink w:anchor="7LreVW3E89EnA4K5wKChqjjbbow=" w:history="1">
              <w:proofErr w:type="spellStart"/>
              <w:r w:rsidR="004B5D96">
                <w:rPr>
                  <w:rStyle w:val="Table-Default"/>
                </w:rPr>
                <w:t>dbo</w:t>
              </w:r>
              <w:proofErr w:type="spellEnd"/>
            </w:hyperlink>
          </w:p>
        </w:tc>
      </w:tr>
    </w:tbl>
    <w:p w14:paraId="4B8A214B" w14:textId="77777777" w:rsidR="00A17C5A" w:rsidRDefault="00A17C5A">
      <w:pPr>
        <w:rPr>
          <w:rStyle w:val="Table-Header"/>
        </w:rPr>
      </w:pPr>
    </w:p>
    <w:p w14:paraId="0D2C210D" w14:textId="77777777" w:rsidR="00A17C5A" w:rsidRDefault="004B5D96">
      <w:pPr>
        <w:pStyle w:val="BlockTitleParagraph"/>
        <w:rPr>
          <w:rStyle w:val="Table-Header"/>
        </w:rPr>
      </w:pPr>
      <w:bookmarkStart w:id="219" w:name="b0qZeGBpv6VtL2I6Lz3bsBumNTw="/>
      <w:proofErr w:type="spellStart"/>
      <w:r>
        <w:t>Members</w:t>
      </w:r>
      <w:bookmarkEnd w:id="219"/>
      <w:proofErr w:type="spellEnd"/>
    </w:p>
    <w:p w14:paraId="70FCAB4A" w14:textId="77777777" w:rsidR="00A17C5A" w:rsidRDefault="00520027">
      <w:pPr>
        <w:numPr>
          <w:ilvl w:val="0"/>
          <w:numId w:val="8"/>
        </w:numPr>
      </w:pPr>
      <w:hyperlink w:anchor="4h6dreaVlGYT+lEbUYZ0mJYESuA=" w:history="1">
        <w:proofErr w:type="spellStart"/>
        <w:r w:rsidR="004B5D96">
          <w:t>DBSec</w:t>
        </w:r>
        <w:r w:rsidR="004B5D96">
          <w:softHyphen/>
          <w:t>Admin</w:t>
        </w:r>
        <w:proofErr w:type="spellEnd"/>
      </w:hyperlink>
    </w:p>
    <w:p w14:paraId="28441F3C" w14:textId="31EA0BC3" w:rsidR="00A17C5A" w:rsidRDefault="005D7C74">
      <w:pPr>
        <w:pStyle w:val="BlockTitleParagraph"/>
      </w:pPr>
      <w:r>
        <w:t>Comment: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4DB8C1D8" w14:textId="77777777">
        <w:tc>
          <w:tcPr>
            <w:tcW w:w="0" w:type="auto"/>
            <w:shd w:val="clear" w:color="auto" w:fill="F5F5F5"/>
          </w:tcPr>
          <w:p w14:paraId="586F0342" w14:textId="77777777" w:rsidR="00A17C5A" w:rsidRDefault="004B5D96"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ROLE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Sec</w:t>
            </w:r>
            <w:r>
              <w:rPr>
                <w:rStyle w:val="ScriptNormal"/>
              </w:rPr>
              <w:softHyphen/>
              <w:t>Admin</w:t>
            </w:r>
            <w:proofErr w:type="spellEnd"/>
            <w:r>
              <w:rPr>
                <w:rStyle w:val="ScriptNormal"/>
              </w:rPr>
              <w:t>]</w:t>
            </w:r>
          </w:p>
          <w:p w14:paraId="35DCD93D" w14:textId="77777777" w:rsidR="00A17C5A" w:rsidRDefault="004B5D96">
            <w:pPr>
              <w:rPr>
                <w:rStyle w:val="ScriptKeyword"/>
              </w:rPr>
            </w:pPr>
            <w:r>
              <w:rPr>
                <w:rStyle w:val="ScriptKeyword"/>
              </w:rPr>
              <w:t>AUTHORIZATION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r>
              <w:rPr>
                <w:rStyle w:val="ScriptNormal"/>
              </w:rPr>
              <w:t>]</w:t>
            </w:r>
          </w:p>
          <w:p w14:paraId="7486BFF7" w14:textId="77777777" w:rsidR="00A17C5A" w:rsidRDefault="004B5D96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707F5985" w14:textId="77777777" w:rsidR="00A17C5A" w:rsidRDefault="004B5D96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ROLE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Sec</w:t>
            </w:r>
            <w:r>
              <w:rPr>
                <w:rStyle w:val="ScriptNormal"/>
              </w:rPr>
              <w:softHyphen/>
              <w:t>Admin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MEMBER [</w:t>
            </w:r>
            <w:proofErr w:type="spellStart"/>
            <w:r>
              <w:rPr>
                <w:rStyle w:val="ScriptNormal"/>
              </w:rPr>
              <w:t>DBSec</w:t>
            </w:r>
            <w:r>
              <w:rPr>
                <w:rStyle w:val="ScriptNormal"/>
              </w:rPr>
              <w:softHyphen/>
              <w:t>Admin</w:t>
            </w:r>
            <w:proofErr w:type="spellEnd"/>
            <w:r>
              <w:rPr>
                <w:rStyle w:val="ScriptNormal"/>
              </w:rPr>
              <w:t>]</w:t>
            </w:r>
          </w:p>
          <w:p w14:paraId="609A27A5" w14:textId="77777777" w:rsidR="00A17C5A" w:rsidRDefault="004B5D96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62958D14" w14:textId="77777777" w:rsidR="00A17C5A" w:rsidRPr="00630E5C" w:rsidRDefault="00A17C5A">
            <w:pPr>
              <w:rPr>
                <w:rStyle w:val="ScriptNormal"/>
                <w:sz w:val="20"/>
                <w:szCs w:val="20"/>
              </w:rPr>
            </w:pPr>
          </w:p>
          <w:p w14:paraId="14EFC72D" w14:textId="3867EC16" w:rsidR="00630E5C" w:rsidRPr="00630E5C" w:rsidRDefault="00630E5C" w:rsidP="00630E5C">
            <w:pPr>
              <w:rPr>
                <w:rStyle w:val="ScriptNormal"/>
                <w:b/>
                <w:bCs/>
              </w:rPr>
            </w:pPr>
            <w:r w:rsidRPr="00630E5C">
              <w:rPr>
                <w:rStyle w:val="ScriptNormal"/>
                <w:b/>
                <w:bCs/>
                <w:sz w:val="20"/>
                <w:szCs w:val="20"/>
              </w:rPr>
              <w:t>A vállal</w:t>
            </w:r>
            <w:r w:rsidR="002E1DE8">
              <w:rPr>
                <w:rStyle w:val="ScriptNormal"/>
                <w:b/>
                <w:bCs/>
                <w:sz w:val="20"/>
                <w:szCs w:val="20"/>
              </w:rPr>
              <w:t>a</w:t>
            </w:r>
            <w:r w:rsidRPr="00630E5C">
              <w:rPr>
                <w:rStyle w:val="ScriptNormal"/>
                <w:b/>
                <w:bCs/>
                <w:sz w:val="20"/>
                <w:szCs w:val="20"/>
              </w:rPr>
              <w:t>tnál dolgozó személyek hozzáférési jogait megadó, illetve eltávolító szerepkör.</w:t>
            </w:r>
          </w:p>
        </w:tc>
      </w:tr>
    </w:tbl>
    <w:p w14:paraId="43F153A9" w14:textId="77777777" w:rsidR="00A17C5A" w:rsidRDefault="00A17C5A">
      <w:pPr>
        <w:rPr>
          <w:rStyle w:val="ScriptNormal"/>
        </w:rPr>
      </w:pPr>
    </w:p>
    <w:p w14:paraId="1C234C38" w14:textId="77777777" w:rsidR="00A17C5A" w:rsidRDefault="004B5D96">
      <w:pPr>
        <w:pStyle w:val="BlockTitleParagraph"/>
        <w:rPr>
          <w:rStyle w:val="ScriptNormal"/>
        </w:rPr>
      </w:pPr>
      <w:bookmarkStart w:id="220" w:name="KjngBB8b4fx8x2p94ADqmD1RFtk="/>
      <w:proofErr w:type="spellStart"/>
      <w:r>
        <w:t>Uses</w:t>
      </w:r>
      <w:bookmarkEnd w:id="220"/>
      <w:proofErr w:type="spellEnd"/>
    </w:p>
    <w:p w14:paraId="112FC14F" w14:textId="77777777" w:rsidR="00A17C5A" w:rsidRDefault="00520027">
      <w:hyperlink w:anchor="4h6dreaVlGYT+lEbUYZ0mJYESuA=" w:history="1">
        <w:proofErr w:type="spellStart"/>
        <w:r w:rsidR="004B5D96">
          <w:t>DBSec</w:t>
        </w:r>
        <w:r w:rsidR="004B5D96">
          <w:softHyphen/>
          <w:t>Admin</w:t>
        </w:r>
        <w:proofErr w:type="spellEnd"/>
      </w:hyperlink>
    </w:p>
    <w:p w14:paraId="7017B9AE" w14:textId="77777777" w:rsidR="00A17C5A" w:rsidRDefault="00A17C5A">
      <w:pPr>
        <w:sectPr w:rsidR="00A17C5A">
          <w:headerReference w:type="default" r:id="rId63"/>
          <w:type w:val="continuous"/>
          <w:pgSz w:w="11906" w:h="16838"/>
          <w:pgMar w:top="1417" w:right="1417" w:bottom="1417" w:left="1417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15F9E970" w14:textId="77777777">
        <w:tc>
          <w:tcPr>
            <w:tcW w:w="0" w:type="auto"/>
            <w:shd w:val="clear" w:color="auto" w:fill="E6E6E6"/>
          </w:tcPr>
          <w:p w14:paraId="593B3B13" w14:textId="77777777" w:rsidR="00A17C5A" w:rsidRDefault="00FD49FD">
            <w:pPr>
              <w:pStyle w:val="Cmsor5"/>
            </w:pPr>
            <w:bookmarkStart w:id="221" w:name="_Toc256000054"/>
            <w:bookmarkStart w:id="222" w:name="32Yp2uvJzEkRanQ0HfHq7UsxAZw="/>
            <w:r>
              <w:lastRenderedPageBreak/>
              <w:pict w14:anchorId="4C8FE7DF">
                <v:shape id="_x0000_i1182" type="#_x0000_t75" style="width:12pt;height:12pt">
                  <v:imagedata r:id="rId16" o:title=""/>
                </v:shape>
              </w:pict>
            </w:r>
            <w:r w:rsidR="004B5D96">
              <w:t xml:space="preserve"> </w:t>
            </w:r>
            <w:proofErr w:type="spellStart"/>
            <w:r w:rsidR="004B5D96">
              <w:t>Application</w:t>
            </w:r>
            <w:proofErr w:type="spellEnd"/>
            <w:r w:rsidR="004B5D96">
              <w:t xml:space="preserve"> </w:t>
            </w:r>
            <w:proofErr w:type="spellStart"/>
            <w:r w:rsidR="004B5D96">
              <w:t>Roles</w:t>
            </w:r>
            <w:bookmarkEnd w:id="221"/>
            <w:proofErr w:type="spellEnd"/>
          </w:p>
          <w:bookmarkEnd w:id="222"/>
          <w:p w14:paraId="50563346" w14:textId="77777777" w:rsidR="00A17C5A" w:rsidRDefault="00A17C5A"/>
        </w:tc>
      </w:tr>
    </w:tbl>
    <w:p w14:paraId="2F7D1B78" w14:textId="77777777" w:rsidR="00A17C5A" w:rsidRDefault="00A17C5A">
      <w:pPr>
        <w:keepNext/>
      </w:pPr>
    </w:p>
    <w:p w14:paraId="6D93A3C2" w14:textId="77777777" w:rsidR="00A17C5A" w:rsidRDefault="004B5D96">
      <w:pPr>
        <w:pStyle w:val="BlockTitleParagraph"/>
      </w:pPr>
      <w:bookmarkStart w:id="223" w:name="ewGVY0hBLZnNn7VSk8oD7slpkJQ="/>
      <w:proofErr w:type="spellStart"/>
      <w:r>
        <w:t>Objects</w:t>
      </w:r>
      <w:bookmarkEnd w:id="223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587DE215" w14:textId="77777777">
        <w:tc>
          <w:tcPr>
            <w:tcW w:w="0" w:type="auto"/>
            <w:shd w:val="clear" w:color="auto" w:fill="F3F3F3"/>
            <w:vAlign w:val="bottom"/>
          </w:tcPr>
          <w:p w14:paraId="53FE2929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Name</w:t>
            </w:r>
            <w:proofErr w:type="spellEnd"/>
          </w:p>
        </w:tc>
      </w:tr>
      <w:tr w:rsidR="00A17C5A" w14:paraId="5D050DE3" w14:textId="77777777">
        <w:tc>
          <w:tcPr>
            <w:tcW w:w="0" w:type="auto"/>
            <w:shd w:val="clear" w:color="auto" w:fill="FFFFFF"/>
          </w:tcPr>
          <w:p w14:paraId="705737D0" w14:textId="77777777" w:rsidR="00A17C5A" w:rsidRDefault="00520027">
            <w:pPr>
              <w:rPr>
                <w:rStyle w:val="Table-Default"/>
              </w:rPr>
            </w:pPr>
            <w:hyperlink w:anchor="lqdO6JKopDh0D7QLg7rLcDexQHw=" w:history="1">
              <w:proofErr w:type="spellStart"/>
              <w:r w:rsidR="004B5D96">
                <w:rPr>
                  <w:rStyle w:val="Table-Default"/>
                </w:rPr>
                <w:t>Power</w:t>
              </w:r>
              <w:r w:rsidR="004B5D96">
                <w:rPr>
                  <w:rStyle w:val="Table-Default"/>
                </w:rPr>
                <w:softHyphen/>
                <w:t>BI</w:t>
              </w:r>
              <w:proofErr w:type="spellEnd"/>
            </w:hyperlink>
          </w:p>
        </w:tc>
      </w:tr>
    </w:tbl>
    <w:p w14:paraId="25F2A9E3" w14:textId="5EFDF659" w:rsidR="00A17C5A" w:rsidRDefault="00A17C5A">
      <w:pPr>
        <w:rPr>
          <w:rStyle w:val="Table-Header"/>
        </w:rPr>
      </w:pPr>
    </w:p>
    <w:p w14:paraId="4FE09DC1" w14:textId="7710E4C1" w:rsidR="00875E8D" w:rsidRDefault="00875E8D">
      <w:pPr>
        <w:rPr>
          <w:rStyle w:val="Table-Header"/>
        </w:rPr>
      </w:pPr>
    </w:p>
    <w:p w14:paraId="5E24B2AD" w14:textId="47ECAA2B" w:rsidR="00875E8D" w:rsidRDefault="00875E8D">
      <w:pPr>
        <w:rPr>
          <w:rStyle w:val="Table-Header"/>
        </w:rPr>
      </w:pPr>
    </w:p>
    <w:p w14:paraId="5D491ADF" w14:textId="29BCC334" w:rsidR="00875E8D" w:rsidRDefault="00875E8D">
      <w:pPr>
        <w:rPr>
          <w:rStyle w:val="Table-Header"/>
        </w:rPr>
      </w:pPr>
    </w:p>
    <w:p w14:paraId="49995D29" w14:textId="2C57EB86" w:rsidR="00875E8D" w:rsidRDefault="00875E8D">
      <w:pPr>
        <w:rPr>
          <w:rStyle w:val="Table-Header"/>
        </w:rPr>
      </w:pPr>
    </w:p>
    <w:p w14:paraId="43F350D1" w14:textId="703A701E" w:rsidR="00875E8D" w:rsidRDefault="00875E8D">
      <w:pPr>
        <w:rPr>
          <w:rStyle w:val="Table-Header"/>
        </w:rPr>
      </w:pPr>
    </w:p>
    <w:p w14:paraId="0CEC1F85" w14:textId="6649B6D2" w:rsidR="00875E8D" w:rsidRDefault="00875E8D">
      <w:pPr>
        <w:rPr>
          <w:rStyle w:val="Table-Header"/>
        </w:rPr>
      </w:pPr>
    </w:p>
    <w:p w14:paraId="34F78C61" w14:textId="013150B1" w:rsidR="00875E8D" w:rsidRDefault="00875E8D">
      <w:pPr>
        <w:rPr>
          <w:rStyle w:val="Table-Header"/>
        </w:rPr>
      </w:pPr>
    </w:p>
    <w:p w14:paraId="5BF14AC0" w14:textId="73240355" w:rsidR="00875E8D" w:rsidRDefault="00875E8D">
      <w:pPr>
        <w:rPr>
          <w:rStyle w:val="Table-Header"/>
        </w:rPr>
      </w:pPr>
    </w:p>
    <w:p w14:paraId="47A0D43B" w14:textId="202FD24F" w:rsidR="00875E8D" w:rsidRDefault="00875E8D">
      <w:pPr>
        <w:rPr>
          <w:rStyle w:val="Table-Header"/>
        </w:rPr>
      </w:pPr>
    </w:p>
    <w:p w14:paraId="65A3E5C8" w14:textId="54482821" w:rsidR="00875E8D" w:rsidRDefault="00875E8D">
      <w:pPr>
        <w:rPr>
          <w:rStyle w:val="Table-Header"/>
        </w:rPr>
      </w:pPr>
    </w:p>
    <w:p w14:paraId="6F385626" w14:textId="26907FE8" w:rsidR="00875E8D" w:rsidRDefault="00875E8D">
      <w:pPr>
        <w:rPr>
          <w:rStyle w:val="Table-Header"/>
        </w:rPr>
      </w:pPr>
    </w:p>
    <w:p w14:paraId="1087B00A" w14:textId="6849CAF9" w:rsidR="00875E8D" w:rsidRDefault="00875E8D">
      <w:pPr>
        <w:rPr>
          <w:rStyle w:val="Table-Header"/>
        </w:rPr>
      </w:pPr>
    </w:p>
    <w:p w14:paraId="71FCA1DF" w14:textId="463B5339" w:rsidR="00875E8D" w:rsidRDefault="00875E8D">
      <w:pPr>
        <w:rPr>
          <w:rStyle w:val="Table-Header"/>
        </w:rPr>
      </w:pPr>
    </w:p>
    <w:p w14:paraId="6CF48ACC" w14:textId="5F7A5C86" w:rsidR="00875E8D" w:rsidRDefault="00875E8D">
      <w:pPr>
        <w:rPr>
          <w:rStyle w:val="Table-Header"/>
        </w:rPr>
      </w:pPr>
    </w:p>
    <w:p w14:paraId="743C5F29" w14:textId="662D54C4" w:rsidR="00875E8D" w:rsidRDefault="00875E8D">
      <w:pPr>
        <w:rPr>
          <w:rStyle w:val="Table-Header"/>
        </w:rPr>
      </w:pPr>
    </w:p>
    <w:p w14:paraId="7419E14E" w14:textId="46BCE6B2" w:rsidR="00875E8D" w:rsidRDefault="00875E8D">
      <w:pPr>
        <w:rPr>
          <w:rStyle w:val="Table-Header"/>
        </w:rPr>
      </w:pPr>
    </w:p>
    <w:p w14:paraId="57EB140D" w14:textId="145288FB" w:rsidR="00875E8D" w:rsidRDefault="00875E8D">
      <w:pPr>
        <w:rPr>
          <w:rStyle w:val="Table-Header"/>
        </w:rPr>
      </w:pPr>
    </w:p>
    <w:p w14:paraId="3D5DC6AC" w14:textId="494F74D1" w:rsidR="00875E8D" w:rsidRDefault="00875E8D">
      <w:pPr>
        <w:rPr>
          <w:rStyle w:val="Table-Header"/>
        </w:rPr>
      </w:pPr>
    </w:p>
    <w:p w14:paraId="084161AD" w14:textId="088FCAE5" w:rsidR="00875E8D" w:rsidRDefault="00875E8D">
      <w:pPr>
        <w:rPr>
          <w:rStyle w:val="Table-Header"/>
        </w:rPr>
      </w:pPr>
    </w:p>
    <w:p w14:paraId="0F675AE8" w14:textId="088BA51C" w:rsidR="00875E8D" w:rsidRDefault="00875E8D">
      <w:pPr>
        <w:rPr>
          <w:rStyle w:val="Table-Header"/>
        </w:rPr>
      </w:pPr>
    </w:p>
    <w:p w14:paraId="40731999" w14:textId="490ACF29" w:rsidR="00875E8D" w:rsidRDefault="00875E8D">
      <w:pPr>
        <w:rPr>
          <w:rStyle w:val="Table-Header"/>
        </w:rPr>
      </w:pPr>
    </w:p>
    <w:p w14:paraId="3EBA3854" w14:textId="77777777" w:rsidR="00875E8D" w:rsidRDefault="00875E8D">
      <w:pPr>
        <w:rPr>
          <w:rStyle w:val="Table-Heade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02D2DAE4" w14:textId="77777777">
        <w:tc>
          <w:tcPr>
            <w:tcW w:w="0" w:type="auto"/>
            <w:shd w:val="clear" w:color="auto" w:fill="E6E6E6"/>
          </w:tcPr>
          <w:p w14:paraId="786A83FF" w14:textId="5C41FCD8" w:rsidR="00A17C5A" w:rsidRDefault="00FD49FD">
            <w:pPr>
              <w:pStyle w:val="Cmsor6"/>
            </w:pPr>
            <w:bookmarkStart w:id="224" w:name="_Toc256000055"/>
            <w:bookmarkStart w:id="225" w:name="lqdO6JKopDh0D7QLg7rLcDexQHw="/>
            <w:r>
              <w:pict w14:anchorId="47BF21C4">
                <v:shape id="_x0000_i1187" type="#_x0000_t75" style="width:12pt;height:12pt">
                  <v:imagedata r:id="rId16" o:title=""/>
                </v:shape>
              </w:pict>
            </w:r>
            <w:r w:rsidR="004B5D96">
              <w:t xml:space="preserve"> </w:t>
            </w:r>
            <w:proofErr w:type="spellStart"/>
            <w:r w:rsidR="004B5D96">
              <w:t>Power</w:t>
            </w:r>
            <w:r w:rsidR="004B5D96">
              <w:softHyphen/>
              <w:t>BI</w:t>
            </w:r>
            <w:bookmarkEnd w:id="224"/>
            <w:proofErr w:type="spellEnd"/>
          </w:p>
          <w:bookmarkEnd w:id="225"/>
          <w:p w14:paraId="2956D269" w14:textId="77777777" w:rsidR="00A17C5A" w:rsidRDefault="00A17C5A"/>
        </w:tc>
      </w:tr>
    </w:tbl>
    <w:p w14:paraId="6E242103" w14:textId="77777777" w:rsidR="00A17C5A" w:rsidRDefault="00A17C5A">
      <w:pPr>
        <w:keepNext/>
      </w:pPr>
    </w:p>
    <w:p w14:paraId="7B13552B" w14:textId="77777777" w:rsidR="00A17C5A" w:rsidRDefault="004B5D96">
      <w:pPr>
        <w:pStyle w:val="BlockTitleParagraph"/>
      </w:pPr>
      <w:bookmarkStart w:id="226" w:name="wZMs1+FkGtAOHhSP84fiaz3BnmM="/>
      <w:proofErr w:type="spellStart"/>
      <w:r>
        <w:t>Properties</w:t>
      </w:r>
      <w:bookmarkEnd w:id="226"/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299"/>
        <w:gridCol w:w="2989"/>
      </w:tblGrid>
      <w:tr w:rsidR="00A17C5A" w14:paraId="13A477F9" w14:textId="77777777">
        <w:tc>
          <w:tcPr>
            <w:tcW w:w="0" w:type="auto"/>
            <w:shd w:val="clear" w:color="auto" w:fill="F3F3F3"/>
            <w:vAlign w:val="bottom"/>
          </w:tcPr>
          <w:p w14:paraId="2FB744BD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24D4D2B7" w14:textId="77777777" w:rsidR="00A17C5A" w:rsidRDefault="004B5D96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Value</w:t>
            </w:r>
            <w:proofErr w:type="spellEnd"/>
          </w:p>
        </w:tc>
      </w:tr>
      <w:tr w:rsidR="00A17C5A" w14:paraId="64D84B4D" w14:textId="77777777">
        <w:tc>
          <w:tcPr>
            <w:tcW w:w="0" w:type="auto"/>
            <w:shd w:val="clear" w:color="auto" w:fill="FFFFFF"/>
          </w:tcPr>
          <w:p w14:paraId="279B357E" w14:textId="77777777" w:rsidR="00A17C5A" w:rsidRDefault="004B5D96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Default</w:t>
            </w:r>
            <w:proofErr w:type="spellEnd"/>
            <w:r>
              <w:rPr>
                <w:rStyle w:val="Table-Default"/>
              </w:rPr>
              <w:t xml:space="preserve"> </w:t>
            </w:r>
            <w:proofErr w:type="spellStart"/>
            <w:r>
              <w:rPr>
                <w:rStyle w:val="Table-Default"/>
              </w:rPr>
              <w:t>Schema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85FF8CB" w14:textId="77777777" w:rsidR="00A17C5A" w:rsidRDefault="00520027">
            <w:pPr>
              <w:rPr>
                <w:rStyle w:val="Table-Default"/>
              </w:rPr>
            </w:pPr>
            <w:hyperlink w:anchor="7LreVW3E89EnA4K5wKChqjjbbow=" w:history="1">
              <w:proofErr w:type="spellStart"/>
              <w:r w:rsidR="004B5D96">
                <w:rPr>
                  <w:rStyle w:val="Table-Default"/>
                </w:rPr>
                <w:t>dbo</w:t>
              </w:r>
              <w:proofErr w:type="spellEnd"/>
            </w:hyperlink>
          </w:p>
        </w:tc>
      </w:tr>
    </w:tbl>
    <w:p w14:paraId="58CDB4B8" w14:textId="77777777" w:rsidR="00A17C5A" w:rsidRDefault="00A17C5A">
      <w:pPr>
        <w:rPr>
          <w:rStyle w:val="Table-Header"/>
        </w:rPr>
      </w:pPr>
    </w:p>
    <w:p w14:paraId="669AD853" w14:textId="6650C526" w:rsidR="00A17C5A" w:rsidRDefault="005D7C74">
      <w:pPr>
        <w:pStyle w:val="BlockTitleParagraph"/>
        <w:rPr>
          <w:rStyle w:val="Table-Header"/>
        </w:rPr>
      </w:pPr>
      <w:r>
        <w:t>Comment: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288"/>
      </w:tblGrid>
      <w:tr w:rsidR="00A17C5A" w14:paraId="2824E635" w14:textId="77777777">
        <w:tc>
          <w:tcPr>
            <w:tcW w:w="0" w:type="auto"/>
            <w:shd w:val="clear" w:color="auto" w:fill="F5F5F5"/>
          </w:tcPr>
          <w:p w14:paraId="5D69CE0E" w14:textId="77777777" w:rsidR="00A17C5A" w:rsidRDefault="004B5D96"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APPLICATION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ROLE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Power</w:t>
            </w:r>
            <w:r>
              <w:rPr>
                <w:rStyle w:val="ScriptNormal"/>
              </w:rPr>
              <w:softHyphen/>
              <w:t>BI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WITH</w:t>
            </w:r>
            <w:r>
              <w:rPr>
                <w:rStyle w:val="ScriptNormal"/>
              </w:rPr>
              <w:t xml:space="preserve"> PASSWORD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'p@ssw0rd'</w:t>
            </w:r>
            <w:r>
              <w:rPr>
                <w:rStyle w:val="ScriptNormal"/>
              </w:rPr>
              <w:t>, DEFAULT_</w:t>
            </w:r>
            <w:r>
              <w:rPr>
                <w:rStyle w:val="ScriptNormal"/>
              </w:rPr>
              <w:softHyphen/>
              <w:t xml:space="preserve">SCHEMA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r>
              <w:rPr>
                <w:rStyle w:val="ScriptNormal"/>
              </w:rPr>
              <w:t>]</w:t>
            </w:r>
          </w:p>
          <w:p w14:paraId="3F12CA20" w14:textId="712315DF" w:rsidR="00A17C5A" w:rsidRDefault="004B5D96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6A0AFE93" w14:textId="42D54344" w:rsidR="00E10674" w:rsidRDefault="00E10674">
            <w:pPr>
              <w:rPr>
                <w:rStyle w:val="ScriptNormal"/>
              </w:rPr>
            </w:pPr>
          </w:p>
          <w:p w14:paraId="4EE0FBB3" w14:textId="40B022FE" w:rsidR="00A17C5A" w:rsidRPr="00E10674" w:rsidRDefault="00E10674">
            <w:pPr>
              <w:rPr>
                <w:rStyle w:val="ScriptNormal"/>
                <w:b/>
                <w:bCs/>
                <w:sz w:val="20"/>
                <w:szCs w:val="20"/>
              </w:rPr>
            </w:pPr>
            <w:r w:rsidRPr="00E10674">
              <w:rPr>
                <w:rStyle w:val="ScriptNormal"/>
                <w:b/>
                <w:bCs/>
                <w:sz w:val="20"/>
                <w:szCs w:val="20"/>
              </w:rPr>
              <w:t xml:space="preserve">A </w:t>
            </w:r>
            <w:proofErr w:type="spellStart"/>
            <w:r w:rsidRPr="00E10674">
              <w:rPr>
                <w:rStyle w:val="ScriptNormal"/>
                <w:b/>
                <w:bCs/>
                <w:sz w:val="20"/>
                <w:szCs w:val="20"/>
              </w:rPr>
              <w:t>PowerBI</w:t>
            </w:r>
            <w:proofErr w:type="spellEnd"/>
            <w:r w:rsidRPr="00E10674">
              <w:rPr>
                <w:rStyle w:val="ScriptNorm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10674">
              <w:rPr>
                <w:rStyle w:val="ScriptNormal"/>
                <w:b/>
                <w:bCs/>
                <w:sz w:val="20"/>
                <w:szCs w:val="20"/>
              </w:rPr>
              <w:t>alkamazás</w:t>
            </w:r>
            <w:proofErr w:type="spellEnd"/>
            <w:r w:rsidRPr="00E10674">
              <w:rPr>
                <w:rStyle w:val="ScriptNormal"/>
                <w:b/>
                <w:bCs/>
                <w:sz w:val="20"/>
                <w:szCs w:val="20"/>
              </w:rPr>
              <w:t xml:space="preserve"> számára létrehozott </w:t>
            </w:r>
            <w:proofErr w:type="spellStart"/>
            <w:r w:rsidRPr="00E10674">
              <w:rPr>
                <w:rStyle w:val="ScriptNormal"/>
                <w:b/>
                <w:bCs/>
                <w:sz w:val="20"/>
                <w:szCs w:val="20"/>
              </w:rPr>
              <w:t>role</w:t>
            </w:r>
            <w:proofErr w:type="spellEnd"/>
            <w:r w:rsidRPr="00E10674">
              <w:rPr>
                <w:rStyle w:val="ScriptNormal"/>
                <w:b/>
                <w:bCs/>
                <w:sz w:val="20"/>
                <w:szCs w:val="20"/>
              </w:rPr>
              <w:t>.</w:t>
            </w:r>
          </w:p>
        </w:tc>
      </w:tr>
    </w:tbl>
    <w:p w14:paraId="2AA0537A" w14:textId="77777777" w:rsidR="00A17C5A" w:rsidRDefault="00A17C5A">
      <w:pPr>
        <w:rPr>
          <w:rStyle w:val="ScriptNormal"/>
        </w:rPr>
      </w:pPr>
    </w:p>
    <w:p w14:paraId="63AF2917" w14:textId="5D35496D" w:rsidR="00784F4C" w:rsidRDefault="00784F4C">
      <w:pPr>
        <w:rPr>
          <w:rStyle w:val="ScriptNormal"/>
        </w:rPr>
      </w:pPr>
    </w:p>
    <w:p w14:paraId="6572C4AB" w14:textId="1FD0ADE6" w:rsidR="00784F4C" w:rsidRDefault="00784F4C" w:rsidP="00784F4C">
      <w:pPr>
        <w:jc w:val="center"/>
        <w:rPr>
          <w:rStyle w:val="ScriptNormal"/>
        </w:rPr>
        <w:sectPr w:rsidR="00784F4C">
          <w:headerReference w:type="default" r:id="rId64"/>
          <w:pgSz w:w="11906" w:h="16838"/>
          <w:pgMar w:top="1417" w:right="1417" w:bottom="1417" w:left="1417" w:header="720" w:footer="720" w:gutter="0"/>
          <w:cols w:space="720"/>
        </w:sectPr>
      </w:pPr>
    </w:p>
    <w:p w14:paraId="55038FAC" w14:textId="1B096419" w:rsidR="00A17C5A" w:rsidRDefault="0090036C" w:rsidP="00784F4C">
      <w:pPr>
        <w:jc w:val="center"/>
        <w:rPr>
          <w:rStyle w:val="ScriptNormal"/>
          <w:b/>
          <w:bCs/>
          <w:sz w:val="20"/>
          <w:szCs w:val="20"/>
        </w:rPr>
      </w:pPr>
      <w:r>
        <w:rPr>
          <w:rStyle w:val="ScriptNormal"/>
          <w:b/>
          <w:bCs/>
          <w:sz w:val="20"/>
          <w:szCs w:val="20"/>
        </w:rPr>
        <w:lastRenderedPageBreak/>
        <w:t>És végül</w:t>
      </w:r>
      <w:r w:rsidR="000839D3">
        <w:rPr>
          <w:rStyle w:val="ScriptNormal"/>
          <w:b/>
          <w:bCs/>
          <w:sz w:val="20"/>
          <w:szCs w:val="20"/>
        </w:rPr>
        <w:t>,</w:t>
      </w:r>
      <w:r>
        <w:rPr>
          <w:rStyle w:val="ScriptNormal"/>
          <w:b/>
          <w:bCs/>
          <w:sz w:val="20"/>
          <w:szCs w:val="20"/>
        </w:rPr>
        <w:t xml:space="preserve"> de nem utolsó sorban, egy kis méretű áttekintés az adatbázis táblákról és kapcsolatairól.</w:t>
      </w:r>
    </w:p>
    <w:p w14:paraId="330994CB" w14:textId="5251D65E" w:rsidR="00A2167E" w:rsidRDefault="00A2167E" w:rsidP="00784F4C">
      <w:pPr>
        <w:jc w:val="center"/>
        <w:rPr>
          <w:rStyle w:val="ScriptNormal"/>
        </w:rPr>
      </w:pPr>
      <w:r w:rsidRPr="00784F4C">
        <w:rPr>
          <w:rStyle w:val="ScriptNormal"/>
          <w:noProof/>
        </w:rPr>
        <w:drawing>
          <wp:anchor distT="0" distB="0" distL="114300" distR="114300" simplePos="0" relativeHeight="251657216" behindDoc="0" locked="0" layoutInCell="1" allowOverlap="1" wp14:anchorId="5CB9AA33" wp14:editId="37342A1F">
            <wp:simplePos x="0" y="0"/>
            <wp:positionH relativeFrom="column">
              <wp:posOffset>-831842</wp:posOffset>
            </wp:positionH>
            <wp:positionV relativeFrom="paragraph">
              <wp:posOffset>241770</wp:posOffset>
            </wp:positionV>
            <wp:extent cx="10562590" cy="5132056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2590" cy="5132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criptNormal"/>
          <w:b/>
          <w:bCs/>
          <w:sz w:val="20"/>
          <w:szCs w:val="20"/>
        </w:rPr>
        <w:t>(200 %-os nagyítással tökéletesen látható.)</w:t>
      </w:r>
    </w:p>
    <w:sectPr w:rsidR="00A2167E" w:rsidSect="00784F4C">
      <w:pgSz w:w="16838" w:h="11906" w:orient="landscape"/>
      <w:pgMar w:top="1417" w:right="1417" w:bottom="1417" w:left="1417" w:header="720" w:footer="720" w:gutter="0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E5829" w14:textId="77777777" w:rsidR="00520027" w:rsidRDefault="00520027">
      <w:pPr>
        <w:spacing w:before="0" w:after="0"/>
      </w:pPr>
      <w:r>
        <w:separator/>
      </w:r>
    </w:p>
  </w:endnote>
  <w:endnote w:type="continuationSeparator" w:id="0">
    <w:p w14:paraId="59644111" w14:textId="77777777" w:rsidR="00520027" w:rsidRDefault="0052002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3096"/>
      <w:gridCol w:w="3096"/>
      <w:gridCol w:w="3096"/>
    </w:tblGrid>
    <w:tr w:rsidR="00A17C5A" w14:paraId="49AF8D4E" w14:textId="77777777" w:rsidTr="0090036C">
      <w:trPr>
        <w:jc w:val="center"/>
      </w:trPr>
      <w:tc>
        <w:tcPr>
          <w:tcW w:w="2769" w:type="dxa"/>
        </w:tcPr>
        <w:p w14:paraId="6FAD4804" w14:textId="4B7DF60D" w:rsidR="00A17C5A" w:rsidRDefault="004B5D96">
          <w:proofErr w:type="spellStart"/>
          <w:r>
            <w:t>Author</w:t>
          </w:r>
          <w:proofErr w:type="spellEnd"/>
          <w:r>
            <w:t xml:space="preserve">: </w:t>
          </w:r>
          <w:r w:rsidR="00EE5860">
            <w:t>Kulcsár Krisztián</w:t>
          </w:r>
        </w:p>
      </w:tc>
      <w:tc>
        <w:tcPr>
          <w:tcW w:w="2769" w:type="dxa"/>
        </w:tcPr>
        <w:p w14:paraId="65B0BC69" w14:textId="77777777" w:rsidR="00A17C5A" w:rsidRDefault="004B5D96">
          <w:pPr>
            <w:jc w:val="center"/>
          </w:pPr>
          <w:r>
            <w:t xml:space="preserve">Copyright 2022 - </w:t>
          </w:r>
          <w:proofErr w:type="spellStart"/>
          <w:r>
            <w:t>All</w:t>
          </w:r>
          <w:proofErr w:type="spellEnd"/>
          <w:r>
            <w:t xml:space="preserve"> </w:t>
          </w:r>
          <w:proofErr w:type="spellStart"/>
          <w:r>
            <w:t>Rights</w:t>
          </w:r>
          <w:proofErr w:type="spellEnd"/>
          <w:r>
            <w:t xml:space="preserve"> </w:t>
          </w:r>
          <w:proofErr w:type="spellStart"/>
          <w:r>
            <w:t>Reserved</w:t>
          </w:r>
          <w:proofErr w:type="spellEnd"/>
        </w:p>
      </w:tc>
      <w:tc>
        <w:tcPr>
          <w:tcW w:w="2769" w:type="dxa"/>
        </w:tcPr>
        <w:p w14:paraId="4838E4D5" w14:textId="77777777" w:rsidR="00A17C5A" w:rsidRDefault="004B5D96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68</w:t>
          </w:r>
          <w:r>
            <w:fldChar w:fldCharType="end"/>
          </w:r>
        </w:p>
      </w:tc>
    </w:tr>
  </w:tbl>
  <w:p w14:paraId="6ECCBF93" w14:textId="77777777" w:rsidR="00A17C5A" w:rsidRDefault="00A17C5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2DEF6" w14:textId="77777777" w:rsidR="00520027" w:rsidRDefault="00520027">
      <w:pPr>
        <w:spacing w:before="0" w:after="0"/>
      </w:pPr>
      <w:r>
        <w:separator/>
      </w:r>
    </w:p>
  </w:footnote>
  <w:footnote w:type="continuationSeparator" w:id="0">
    <w:p w14:paraId="61C6FFB1" w14:textId="77777777" w:rsidR="00520027" w:rsidRDefault="0052002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7339"/>
      <w:gridCol w:w="1183"/>
    </w:tblGrid>
    <w:tr w:rsidR="00A17C5A" w14:paraId="78D0151A" w14:textId="77777777">
      <w:tc>
        <w:tcPr>
          <w:tcW w:w="0" w:type="auto"/>
        </w:tcPr>
        <w:p w14:paraId="6155F8D1" w14:textId="77777777" w:rsidR="00A17C5A" w:rsidRDefault="004B5D96"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(local)\</w:t>
          </w:r>
        </w:p>
      </w:tc>
      <w:tc>
        <w:tcPr>
          <w:tcW w:w="0" w:type="auto"/>
        </w:tcPr>
        <w:p w14:paraId="3A375BF8" w14:textId="77777777" w:rsidR="00A17C5A" w:rsidRDefault="00A17C5A">
          <w:pPr>
            <w:jc w:val="right"/>
          </w:pPr>
        </w:p>
      </w:tc>
    </w:tr>
  </w:tbl>
  <w:p w14:paraId="61C688BE" w14:textId="77777777" w:rsidR="00A17C5A" w:rsidRDefault="00A17C5A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191"/>
      <w:gridCol w:w="331"/>
    </w:tblGrid>
    <w:tr w:rsidR="00A17C5A" w14:paraId="203C7EFE" w14:textId="77777777">
      <w:tc>
        <w:tcPr>
          <w:tcW w:w="0" w:type="auto"/>
        </w:tcPr>
        <w:p w14:paraId="21C59C00" w14:textId="77777777" w:rsidR="00A17C5A" w:rsidRDefault="00520027">
          <w:hyperlink w:anchor="5UDN0TKLKyHimpVAXDAbkxO3w0Y=" w:history="1">
            <w:r w:rsidR="004B5D96">
              <w:t>Project</w:t>
            </w:r>
          </w:hyperlink>
          <w:r w:rsidR="004B5D96">
            <w:t xml:space="preserve"> &gt; </w:t>
          </w:r>
          <w:hyperlink w:anchor="3QwOXocPPEkcQvvZym20Dyx1an8=" w:history="1">
            <w:r w:rsidR="004B5D96">
              <w:t>(local)\</w:t>
            </w:r>
          </w:hyperlink>
          <w:r w:rsidR="004B5D96">
            <w:t xml:space="preserve"> &gt; </w:t>
          </w:r>
          <w:hyperlink w:anchor="z6MxIP64Yp7E419tY5x7xHJ6Swg=" w:history="1">
            <w:proofErr w:type="spellStart"/>
            <w:r w:rsidR="004B5D96">
              <w:t>User</w:t>
            </w:r>
            <w:proofErr w:type="spellEnd"/>
            <w:r w:rsidR="004B5D96">
              <w:t xml:space="preserve"> </w:t>
            </w:r>
            <w:proofErr w:type="spellStart"/>
            <w:r w:rsidR="004B5D96">
              <w:t>databases</w:t>
            </w:r>
            <w:proofErr w:type="spellEnd"/>
          </w:hyperlink>
          <w:r w:rsidR="004B5D96">
            <w:t xml:space="preserve"> &gt; </w:t>
          </w:r>
          <w:hyperlink w:anchor="odtnXFYdyM90LMEnXdwmhbL3I2M=" w:history="1">
            <w:proofErr w:type="spellStart"/>
            <w:r w:rsidR="004B5D96">
              <w:t>My</w:t>
            </w:r>
            <w:r w:rsidR="004B5D96">
              <w:softHyphen/>
              <w:t>Fleet</w:t>
            </w:r>
            <w:proofErr w:type="spellEnd"/>
          </w:hyperlink>
          <w:r w:rsidR="004B5D96">
            <w:t xml:space="preserve"> &gt; </w:t>
          </w:r>
          <w:hyperlink w:anchor="dkhtdtaP9jVil14PJtf7QJsvZPY=" w:history="1">
            <w:proofErr w:type="spellStart"/>
            <w:r w:rsidR="004B5D96">
              <w:t>Tables</w:t>
            </w:r>
            <w:proofErr w:type="spellEnd"/>
          </w:hyperlink>
          <w:r w:rsidR="004B5D96">
            <w:t xml:space="preserve"> &gt; </w:t>
          </w:r>
          <w:proofErr w:type="spellStart"/>
          <w:proofErr w:type="gramStart"/>
          <w:r w:rsidR="004B5D96">
            <w:t>dbo.Dict</w:t>
          </w:r>
          <w:r w:rsidR="004B5D96">
            <w:softHyphen/>
            <w:t>Discount</w:t>
          </w:r>
          <w:proofErr w:type="spellEnd"/>
          <w:proofErr w:type="gramEnd"/>
        </w:p>
      </w:tc>
      <w:tc>
        <w:tcPr>
          <w:tcW w:w="0" w:type="auto"/>
        </w:tcPr>
        <w:p w14:paraId="34FE70DC" w14:textId="77777777" w:rsidR="00A17C5A" w:rsidRDefault="00A17C5A">
          <w:pPr>
            <w:jc w:val="right"/>
          </w:pPr>
        </w:p>
      </w:tc>
    </w:tr>
  </w:tbl>
  <w:p w14:paraId="4BE08C4C" w14:textId="77777777" w:rsidR="00A17C5A" w:rsidRDefault="00A17C5A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199"/>
      <w:gridCol w:w="323"/>
    </w:tblGrid>
    <w:tr w:rsidR="00A17C5A" w14:paraId="636DAA75" w14:textId="77777777">
      <w:tc>
        <w:tcPr>
          <w:tcW w:w="0" w:type="auto"/>
        </w:tcPr>
        <w:p w14:paraId="5A6D84E8" w14:textId="77777777" w:rsidR="00A17C5A" w:rsidRDefault="00520027">
          <w:hyperlink w:anchor="5UDN0TKLKyHimpVAXDAbkxO3w0Y=" w:history="1">
            <w:r w:rsidR="004B5D96">
              <w:t>Project</w:t>
            </w:r>
          </w:hyperlink>
          <w:r w:rsidR="004B5D96">
            <w:t xml:space="preserve"> &gt; </w:t>
          </w:r>
          <w:hyperlink w:anchor="3QwOXocPPEkcQvvZym20Dyx1an8=" w:history="1">
            <w:r w:rsidR="004B5D96">
              <w:t>(local)\</w:t>
            </w:r>
          </w:hyperlink>
          <w:r w:rsidR="004B5D96">
            <w:t xml:space="preserve"> &gt; </w:t>
          </w:r>
          <w:hyperlink w:anchor="z6MxIP64Yp7E419tY5x7xHJ6Swg=" w:history="1">
            <w:proofErr w:type="spellStart"/>
            <w:r w:rsidR="004B5D96">
              <w:t>User</w:t>
            </w:r>
            <w:proofErr w:type="spellEnd"/>
            <w:r w:rsidR="004B5D96">
              <w:t xml:space="preserve"> </w:t>
            </w:r>
            <w:proofErr w:type="spellStart"/>
            <w:r w:rsidR="004B5D96">
              <w:t>databases</w:t>
            </w:r>
            <w:proofErr w:type="spellEnd"/>
          </w:hyperlink>
          <w:r w:rsidR="004B5D96">
            <w:t xml:space="preserve"> &gt; </w:t>
          </w:r>
          <w:hyperlink w:anchor="odtnXFYdyM90LMEnXdwmhbL3I2M=" w:history="1">
            <w:proofErr w:type="spellStart"/>
            <w:r w:rsidR="004B5D96">
              <w:t>My</w:t>
            </w:r>
            <w:r w:rsidR="004B5D96">
              <w:softHyphen/>
              <w:t>Fleet</w:t>
            </w:r>
            <w:proofErr w:type="spellEnd"/>
          </w:hyperlink>
          <w:r w:rsidR="004B5D96">
            <w:t xml:space="preserve"> &gt; </w:t>
          </w:r>
          <w:hyperlink w:anchor="dkhtdtaP9jVil14PJtf7QJsvZPY=" w:history="1">
            <w:proofErr w:type="spellStart"/>
            <w:r w:rsidR="004B5D96">
              <w:t>Tables</w:t>
            </w:r>
            <w:proofErr w:type="spellEnd"/>
          </w:hyperlink>
          <w:r w:rsidR="004B5D96">
            <w:t xml:space="preserve"> &gt; </w:t>
          </w:r>
          <w:proofErr w:type="spellStart"/>
          <w:proofErr w:type="gramStart"/>
          <w:r w:rsidR="004B5D96">
            <w:t>dbo.Dict</w:t>
          </w:r>
          <w:r w:rsidR="004B5D96">
            <w:softHyphen/>
            <w:t>Event</w:t>
          </w:r>
          <w:r w:rsidR="004B5D96">
            <w:softHyphen/>
            <w:t>Type</w:t>
          </w:r>
          <w:proofErr w:type="spellEnd"/>
          <w:proofErr w:type="gramEnd"/>
        </w:p>
      </w:tc>
      <w:tc>
        <w:tcPr>
          <w:tcW w:w="0" w:type="auto"/>
        </w:tcPr>
        <w:p w14:paraId="3690933F" w14:textId="77777777" w:rsidR="00A17C5A" w:rsidRDefault="00A17C5A">
          <w:pPr>
            <w:jc w:val="right"/>
          </w:pPr>
        </w:p>
      </w:tc>
    </w:tr>
  </w:tbl>
  <w:p w14:paraId="01312ACA" w14:textId="77777777" w:rsidR="00A17C5A" w:rsidRDefault="00A17C5A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197"/>
      <w:gridCol w:w="325"/>
    </w:tblGrid>
    <w:tr w:rsidR="00A17C5A" w14:paraId="11D28891" w14:textId="77777777">
      <w:tc>
        <w:tcPr>
          <w:tcW w:w="0" w:type="auto"/>
        </w:tcPr>
        <w:p w14:paraId="6E8EA090" w14:textId="77777777" w:rsidR="00A17C5A" w:rsidRDefault="00520027">
          <w:hyperlink w:anchor="5UDN0TKLKyHimpVAXDAbkxO3w0Y=" w:history="1">
            <w:r w:rsidR="004B5D96">
              <w:t>Project</w:t>
            </w:r>
          </w:hyperlink>
          <w:r w:rsidR="004B5D96">
            <w:t xml:space="preserve"> &gt; </w:t>
          </w:r>
          <w:hyperlink w:anchor="3QwOXocPPEkcQvvZym20Dyx1an8=" w:history="1">
            <w:r w:rsidR="004B5D96">
              <w:t>(local)\</w:t>
            </w:r>
          </w:hyperlink>
          <w:r w:rsidR="004B5D96">
            <w:t xml:space="preserve"> &gt; </w:t>
          </w:r>
          <w:hyperlink w:anchor="z6MxIP64Yp7E419tY5x7xHJ6Swg=" w:history="1">
            <w:proofErr w:type="spellStart"/>
            <w:r w:rsidR="004B5D96">
              <w:t>User</w:t>
            </w:r>
            <w:proofErr w:type="spellEnd"/>
            <w:r w:rsidR="004B5D96">
              <w:t xml:space="preserve"> </w:t>
            </w:r>
            <w:proofErr w:type="spellStart"/>
            <w:r w:rsidR="004B5D96">
              <w:t>databases</w:t>
            </w:r>
            <w:proofErr w:type="spellEnd"/>
          </w:hyperlink>
          <w:r w:rsidR="004B5D96">
            <w:t xml:space="preserve"> &gt; </w:t>
          </w:r>
          <w:hyperlink w:anchor="odtnXFYdyM90LMEnXdwmhbL3I2M=" w:history="1">
            <w:proofErr w:type="spellStart"/>
            <w:r w:rsidR="004B5D96">
              <w:t>My</w:t>
            </w:r>
            <w:r w:rsidR="004B5D96">
              <w:softHyphen/>
              <w:t>Fleet</w:t>
            </w:r>
            <w:proofErr w:type="spellEnd"/>
          </w:hyperlink>
          <w:r w:rsidR="004B5D96">
            <w:t xml:space="preserve"> &gt; </w:t>
          </w:r>
          <w:hyperlink w:anchor="dkhtdtaP9jVil14PJtf7QJsvZPY=" w:history="1">
            <w:proofErr w:type="spellStart"/>
            <w:r w:rsidR="004B5D96">
              <w:t>Tables</w:t>
            </w:r>
            <w:proofErr w:type="spellEnd"/>
          </w:hyperlink>
          <w:r w:rsidR="004B5D96">
            <w:t xml:space="preserve"> &gt; </w:t>
          </w:r>
          <w:proofErr w:type="spellStart"/>
          <w:proofErr w:type="gramStart"/>
          <w:r w:rsidR="004B5D96">
            <w:t>dbo.Dict</w:t>
          </w:r>
          <w:r w:rsidR="004B5D96">
            <w:softHyphen/>
            <w:t>First</w:t>
          </w:r>
          <w:r w:rsidR="004B5D96">
            <w:softHyphen/>
            <w:t>Name</w:t>
          </w:r>
          <w:proofErr w:type="spellEnd"/>
          <w:proofErr w:type="gramEnd"/>
        </w:p>
      </w:tc>
      <w:tc>
        <w:tcPr>
          <w:tcW w:w="0" w:type="auto"/>
        </w:tcPr>
        <w:p w14:paraId="70B2AE38" w14:textId="77777777" w:rsidR="00A17C5A" w:rsidRDefault="00A17C5A">
          <w:pPr>
            <w:jc w:val="right"/>
          </w:pPr>
        </w:p>
      </w:tc>
    </w:tr>
  </w:tbl>
  <w:p w14:paraId="54CDDDA5" w14:textId="77777777" w:rsidR="00A17C5A" w:rsidRDefault="00A17C5A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219"/>
      <w:gridCol w:w="303"/>
    </w:tblGrid>
    <w:tr w:rsidR="00A17C5A" w14:paraId="44C0D64F" w14:textId="77777777">
      <w:tc>
        <w:tcPr>
          <w:tcW w:w="0" w:type="auto"/>
        </w:tcPr>
        <w:p w14:paraId="0026D991" w14:textId="77777777" w:rsidR="00A17C5A" w:rsidRDefault="00520027">
          <w:hyperlink w:anchor="5UDN0TKLKyHimpVAXDAbkxO3w0Y=" w:history="1">
            <w:r w:rsidR="004B5D96">
              <w:t>Project</w:t>
            </w:r>
          </w:hyperlink>
          <w:r w:rsidR="004B5D96">
            <w:t xml:space="preserve"> &gt; </w:t>
          </w:r>
          <w:hyperlink w:anchor="3QwOXocPPEkcQvvZym20Dyx1an8=" w:history="1">
            <w:r w:rsidR="004B5D96">
              <w:t>(local)\</w:t>
            </w:r>
          </w:hyperlink>
          <w:r w:rsidR="004B5D96">
            <w:t xml:space="preserve"> &gt; </w:t>
          </w:r>
          <w:hyperlink w:anchor="z6MxIP64Yp7E419tY5x7xHJ6Swg=" w:history="1">
            <w:proofErr w:type="spellStart"/>
            <w:r w:rsidR="004B5D96">
              <w:t>User</w:t>
            </w:r>
            <w:proofErr w:type="spellEnd"/>
            <w:r w:rsidR="004B5D96">
              <w:t xml:space="preserve"> </w:t>
            </w:r>
            <w:proofErr w:type="spellStart"/>
            <w:r w:rsidR="004B5D96">
              <w:t>databases</w:t>
            </w:r>
            <w:proofErr w:type="spellEnd"/>
          </w:hyperlink>
          <w:r w:rsidR="004B5D96">
            <w:t xml:space="preserve"> &gt; </w:t>
          </w:r>
          <w:hyperlink w:anchor="odtnXFYdyM90LMEnXdwmhbL3I2M=" w:history="1">
            <w:proofErr w:type="spellStart"/>
            <w:r w:rsidR="004B5D96">
              <w:t>My</w:t>
            </w:r>
            <w:r w:rsidR="004B5D96">
              <w:softHyphen/>
              <w:t>Fleet</w:t>
            </w:r>
            <w:proofErr w:type="spellEnd"/>
          </w:hyperlink>
          <w:r w:rsidR="004B5D96">
            <w:t xml:space="preserve"> &gt; </w:t>
          </w:r>
          <w:hyperlink w:anchor="dkhtdtaP9jVil14PJtf7QJsvZPY=" w:history="1">
            <w:proofErr w:type="spellStart"/>
            <w:r w:rsidR="004B5D96">
              <w:t>Tables</w:t>
            </w:r>
            <w:proofErr w:type="spellEnd"/>
          </w:hyperlink>
          <w:r w:rsidR="004B5D96">
            <w:t xml:space="preserve"> &gt; </w:t>
          </w:r>
          <w:proofErr w:type="spellStart"/>
          <w:proofErr w:type="gramStart"/>
          <w:r w:rsidR="004B5D96">
            <w:t>dbo.Dict</w:t>
          </w:r>
          <w:r w:rsidR="004B5D96">
            <w:softHyphen/>
            <w:t>Payment</w:t>
          </w:r>
          <w:r w:rsidR="004B5D96">
            <w:softHyphen/>
            <w:t>Method</w:t>
          </w:r>
          <w:proofErr w:type="spellEnd"/>
          <w:proofErr w:type="gramEnd"/>
        </w:p>
      </w:tc>
      <w:tc>
        <w:tcPr>
          <w:tcW w:w="0" w:type="auto"/>
        </w:tcPr>
        <w:p w14:paraId="6D7536B6" w14:textId="77777777" w:rsidR="00A17C5A" w:rsidRDefault="00A17C5A">
          <w:pPr>
            <w:jc w:val="right"/>
          </w:pPr>
        </w:p>
      </w:tc>
    </w:tr>
  </w:tbl>
  <w:p w14:paraId="34EA7608" w14:textId="77777777" w:rsidR="00A17C5A" w:rsidRDefault="00A17C5A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194"/>
      <w:gridCol w:w="328"/>
    </w:tblGrid>
    <w:tr w:rsidR="00A17C5A" w14:paraId="43463443" w14:textId="77777777">
      <w:tc>
        <w:tcPr>
          <w:tcW w:w="0" w:type="auto"/>
        </w:tcPr>
        <w:p w14:paraId="33F8964B" w14:textId="77777777" w:rsidR="00A17C5A" w:rsidRDefault="00520027">
          <w:hyperlink w:anchor="5UDN0TKLKyHimpVAXDAbkxO3w0Y=" w:history="1">
            <w:r w:rsidR="004B5D96">
              <w:t>Project</w:t>
            </w:r>
          </w:hyperlink>
          <w:r w:rsidR="004B5D96">
            <w:t xml:space="preserve"> &gt; </w:t>
          </w:r>
          <w:hyperlink w:anchor="3QwOXocPPEkcQvvZym20Dyx1an8=" w:history="1">
            <w:r w:rsidR="004B5D96">
              <w:t>(local)\</w:t>
            </w:r>
          </w:hyperlink>
          <w:r w:rsidR="004B5D96">
            <w:t xml:space="preserve"> &gt; </w:t>
          </w:r>
          <w:hyperlink w:anchor="z6MxIP64Yp7E419tY5x7xHJ6Swg=" w:history="1">
            <w:proofErr w:type="spellStart"/>
            <w:r w:rsidR="004B5D96">
              <w:t>User</w:t>
            </w:r>
            <w:proofErr w:type="spellEnd"/>
            <w:r w:rsidR="004B5D96">
              <w:t xml:space="preserve"> </w:t>
            </w:r>
            <w:proofErr w:type="spellStart"/>
            <w:r w:rsidR="004B5D96">
              <w:t>databases</w:t>
            </w:r>
            <w:proofErr w:type="spellEnd"/>
          </w:hyperlink>
          <w:r w:rsidR="004B5D96">
            <w:t xml:space="preserve"> &gt; </w:t>
          </w:r>
          <w:hyperlink w:anchor="odtnXFYdyM90LMEnXdwmhbL3I2M=" w:history="1">
            <w:proofErr w:type="spellStart"/>
            <w:r w:rsidR="004B5D96">
              <w:t>My</w:t>
            </w:r>
            <w:r w:rsidR="004B5D96">
              <w:softHyphen/>
              <w:t>Fleet</w:t>
            </w:r>
            <w:proofErr w:type="spellEnd"/>
          </w:hyperlink>
          <w:r w:rsidR="004B5D96">
            <w:t xml:space="preserve"> &gt; </w:t>
          </w:r>
          <w:hyperlink w:anchor="dkhtdtaP9jVil14PJtf7QJsvZPY=" w:history="1">
            <w:proofErr w:type="spellStart"/>
            <w:r w:rsidR="004B5D96">
              <w:t>Tables</w:t>
            </w:r>
            <w:proofErr w:type="spellEnd"/>
          </w:hyperlink>
          <w:r w:rsidR="004B5D96">
            <w:t xml:space="preserve"> &gt; </w:t>
          </w:r>
          <w:proofErr w:type="spellStart"/>
          <w:proofErr w:type="gramStart"/>
          <w:r w:rsidR="004B5D96">
            <w:t>dbo.Dict</w:t>
          </w:r>
          <w:r w:rsidR="004B5D96">
            <w:softHyphen/>
            <w:t>Serv</w:t>
          </w:r>
          <w:r w:rsidR="004B5D96">
            <w:softHyphen/>
            <w:t>Type</w:t>
          </w:r>
          <w:proofErr w:type="spellEnd"/>
          <w:proofErr w:type="gramEnd"/>
        </w:p>
      </w:tc>
      <w:tc>
        <w:tcPr>
          <w:tcW w:w="0" w:type="auto"/>
        </w:tcPr>
        <w:p w14:paraId="62AA8892" w14:textId="77777777" w:rsidR="00A17C5A" w:rsidRDefault="00A17C5A">
          <w:pPr>
            <w:jc w:val="right"/>
          </w:pPr>
        </w:p>
      </w:tc>
    </w:tr>
  </w:tbl>
  <w:p w14:paraId="774FC567" w14:textId="77777777" w:rsidR="00A17C5A" w:rsidRDefault="00A17C5A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171"/>
      <w:gridCol w:w="351"/>
    </w:tblGrid>
    <w:tr w:rsidR="00A17C5A" w14:paraId="07C8877E" w14:textId="77777777">
      <w:tc>
        <w:tcPr>
          <w:tcW w:w="0" w:type="auto"/>
        </w:tcPr>
        <w:p w14:paraId="3A67611D" w14:textId="77777777" w:rsidR="00A17C5A" w:rsidRDefault="00520027">
          <w:hyperlink w:anchor="5UDN0TKLKyHimpVAXDAbkxO3w0Y=" w:history="1">
            <w:r w:rsidR="004B5D96">
              <w:t>Project</w:t>
            </w:r>
          </w:hyperlink>
          <w:r w:rsidR="004B5D96">
            <w:t xml:space="preserve"> &gt; </w:t>
          </w:r>
          <w:hyperlink w:anchor="3QwOXocPPEkcQvvZym20Dyx1an8=" w:history="1">
            <w:r w:rsidR="004B5D96">
              <w:t>(local)\</w:t>
            </w:r>
          </w:hyperlink>
          <w:r w:rsidR="004B5D96">
            <w:t xml:space="preserve"> &gt; </w:t>
          </w:r>
          <w:hyperlink w:anchor="z6MxIP64Yp7E419tY5x7xHJ6Swg=" w:history="1">
            <w:proofErr w:type="spellStart"/>
            <w:r w:rsidR="004B5D96">
              <w:t>User</w:t>
            </w:r>
            <w:proofErr w:type="spellEnd"/>
            <w:r w:rsidR="004B5D96">
              <w:t xml:space="preserve"> </w:t>
            </w:r>
            <w:proofErr w:type="spellStart"/>
            <w:r w:rsidR="004B5D96">
              <w:t>databases</w:t>
            </w:r>
            <w:proofErr w:type="spellEnd"/>
          </w:hyperlink>
          <w:r w:rsidR="004B5D96">
            <w:t xml:space="preserve"> &gt; </w:t>
          </w:r>
          <w:hyperlink w:anchor="odtnXFYdyM90LMEnXdwmhbL3I2M=" w:history="1">
            <w:proofErr w:type="spellStart"/>
            <w:r w:rsidR="004B5D96">
              <w:t>My</w:t>
            </w:r>
            <w:r w:rsidR="004B5D96">
              <w:softHyphen/>
              <w:t>Fleet</w:t>
            </w:r>
            <w:proofErr w:type="spellEnd"/>
          </w:hyperlink>
          <w:r w:rsidR="004B5D96">
            <w:t xml:space="preserve"> &gt; </w:t>
          </w:r>
          <w:hyperlink w:anchor="dkhtdtaP9jVil14PJtf7QJsvZPY=" w:history="1">
            <w:proofErr w:type="spellStart"/>
            <w:r w:rsidR="004B5D96">
              <w:t>Tables</w:t>
            </w:r>
            <w:proofErr w:type="spellEnd"/>
          </w:hyperlink>
          <w:r w:rsidR="004B5D96">
            <w:t xml:space="preserve"> &gt; </w:t>
          </w:r>
          <w:proofErr w:type="spellStart"/>
          <w:proofErr w:type="gramStart"/>
          <w:r w:rsidR="004B5D96">
            <w:t>dbo.Dict</w:t>
          </w:r>
          <w:r w:rsidR="004B5D96">
            <w:softHyphen/>
            <w:t>VAT</w:t>
          </w:r>
          <w:proofErr w:type="spellEnd"/>
          <w:proofErr w:type="gramEnd"/>
        </w:p>
      </w:tc>
      <w:tc>
        <w:tcPr>
          <w:tcW w:w="0" w:type="auto"/>
        </w:tcPr>
        <w:p w14:paraId="2B055CDE" w14:textId="77777777" w:rsidR="00A17C5A" w:rsidRDefault="00A17C5A">
          <w:pPr>
            <w:jc w:val="right"/>
          </w:pPr>
        </w:p>
      </w:tc>
    </w:tr>
  </w:tbl>
  <w:p w14:paraId="3302B442" w14:textId="77777777" w:rsidR="00A17C5A" w:rsidRDefault="00A17C5A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166"/>
      <w:gridCol w:w="356"/>
    </w:tblGrid>
    <w:tr w:rsidR="00A17C5A" w14:paraId="65B38278" w14:textId="77777777">
      <w:tc>
        <w:tcPr>
          <w:tcW w:w="0" w:type="auto"/>
        </w:tcPr>
        <w:p w14:paraId="26640FEF" w14:textId="77777777" w:rsidR="00A17C5A" w:rsidRDefault="00520027">
          <w:hyperlink w:anchor="5UDN0TKLKyHimpVAXDAbkxO3w0Y=" w:history="1">
            <w:r w:rsidR="004B5D96">
              <w:t>Project</w:t>
            </w:r>
          </w:hyperlink>
          <w:r w:rsidR="004B5D96">
            <w:t xml:space="preserve"> &gt; </w:t>
          </w:r>
          <w:hyperlink w:anchor="3QwOXocPPEkcQvvZym20Dyx1an8=" w:history="1">
            <w:r w:rsidR="004B5D96">
              <w:t>(local)\</w:t>
            </w:r>
          </w:hyperlink>
          <w:r w:rsidR="004B5D96">
            <w:t xml:space="preserve"> &gt; </w:t>
          </w:r>
          <w:hyperlink w:anchor="z6MxIP64Yp7E419tY5x7xHJ6Swg=" w:history="1">
            <w:proofErr w:type="spellStart"/>
            <w:r w:rsidR="004B5D96">
              <w:t>User</w:t>
            </w:r>
            <w:proofErr w:type="spellEnd"/>
            <w:r w:rsidR="004B5D96">
              <w:t xml:space="preserve"> </w:t>
            </w:r>
            <w:proofErr w:type="spellStart"/>
            <w:r w:rsidR="004B5D96">
              <w:t>databases</w:t>
            </w:r>
            <w:proofErr w:type="spellEnd"/>
          </w:hyperlink>
          <w:r w:rsidR="004B5D96">
            <w:t xml:space="preserve"> &gt; </w:t>
          </w:r>
          <w:hyperlink w:anchor="odtnXFYdyM90LMEnXdwmhbL3I2M=" w:history="1">
            <w:proofErr w:type="spellStart"/>
            <w:r w:rsidR="004B5D96">
              <w:t>My</w:t>
            </w:r>
            <w:r w:rsidR="004B5D96">
              <w:softHyphen/>
              <w:t>Fleet</w:t>
            </w:r>
            <w:proofErr w:type="spellEnd"/>
          </w:hyperlink>
          <w:r w:rsidR="004B5D96">
            <w:t xml:space="preserve"> &gt; </w:t>
          </w:r>
          <w:hyperlink w:anchor="dkhtdtaP9jVil14PJtf7QJsvZPY=" w:history="1">
            <w:proofErr w:type="spellStart"/>
            <w:r w:rsidR="004B5D96">
              <w:t>Tables</w:t>
            </w:r>
            <w:proofErr w:type="spellEnd"/>
          </w:hyperlink>
          <w:r w:rsidR="004B5D96">
            <w:t xml:space="preserve"> &gt; </w:t>
          </w:r>
          <w:proofErr w:type="spellStart"/>
          <w:proofErr w:type="gramStart"/>
          <w:r w:rsidR="004B5D96">
            <w:t>dbo.Invoice</w:t>
          </w:r>
          <w:proofErr w:type="spellEnd"/>
          <w:proofErr w:type="gramEnd"/>
        </w:p>
      </w:tc>
      <w:tc>
        <w:tcPr>
          <w:tcW w:w="0" w:type="auto"/>
        </w:tcPr>
        <w:p w14:paraId="67C402FD" w14:textId="77777777" w:rsidR="00A17C5A" w:rsidRDefault="00A17C5A">
          <w:pPr>
            <w:jc w:val="right"/>
          </w:pPr>
        </w:p>
      </w:tc>
    </w:tr>
  </w:tbl>
  <w:p w14:paraId="32A11847" w14:textId="77777777" w:rsidR="00A17C5A" w:rsidRDefault="00A17C5A"/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167"/>
      <w:gridCol w:w="355"/>
    </w:tblGrid>
    <w:tr w:rsidR="00A17C5A" w14:paraId="5E8AD6DC" w14:textId="77777777">
      <w:tc>
        <w:tcPr>
          <w:tcW w:w="0" w:type="auto"/>
        </w:tcPr>
        <w:p w14:paraId="01F46D21" w14:textId="77777777" w:rsidR="00A17C5A" w:rsidRDefault="00520027">
          <w:hyperlink w:anchor="5UDN0TKLKyHimpVAXDAbkxO3w0Y=" w:history="1">
            <w:r w:rsidR="004B5D96">
              <w:t>Project</w:t>
            </w:r>
          </w:hyperlink>
          <w:r w:rsidR="004B5D96">
            <w:t xml:space="preserve"> &gt; </w:t>
          </w:r>
          <w:hyperlink w:anchor="3QwOXocPPEkcQvvZym20Dyx1an8=" w:history="1">
            <w:r w:rsidR="004B5D96">
              <w:t>(local)\</w:t>
            </w:r>
          </w:hyperlink>
          <w:r w:rsidR="004B5D96">
            <w:t xml:space="preserve"> &gt; </w:t>
          </w:r>
          <w:hyperlink w:anchor="z6MxIP64Yp7E419tY5x7xHJ6Swg=" w:history="1">
            <w:proofErr w:type="spellStart"/>
            <w:r w:rsidR="004B5D96">
              <w:t>User</w:t>
            </w:r>
            <w:proofErr w:type="spellEnd"/>
            <w:r w:rsidR="004B5D96">
              <w:t xml:space="preserve"> </w:t>
            </w:r>
            <w:proofErr w:type="spellStart"/>
            <w:r w:rsidR="004B5D96">
              <w:t>databases</w:t>
            </w:r>
            <w:proofErr w:type="spellEnd"/>
          </w:hyperlink>
          <w:r w:rsidR="004B5D96">
            <w:t xml:space="preserve"> &gt; </w:t>
          </w:r>
          <w:hyperlink w:anchor="odtnXFYdyM90LMEnXdwmhbL3I2M=" w:history="1">
            <w:proofErr w:type="spellStart"/>
            <w:r w:rsidR="004B5D96">
              <w:t>My</w:t>
            </w:r>
            <w:r w:rsidR="004B5D96">
              <w:softHyphen/>
              <w:t>Fleet</w:t>
            </w:r>
            <w:proofErr w:type="spellEnd"/>
          </w:hyperlink>
          <w:r w:rsidR="004B5D96">
            <w:t xml:space="preserve"> &gt; </w:t>
          </w:r>
          <w:hyperlink w:anchor="dkhtdtaP9jVil14PJtf7QJsvZPY=" w:history="1">
            <w:proofErr w:type="spellStart"/>
            <w:r w:rsidR="004B5D96">
              <w:t>Tables</w:t>
            </w:r>
            <w:proofErr w:type="spellEnd"/>
          </w:hyperlink>
          <w:r w:rsidR="004B5D96">
            <w:t xml:space="preserve"> &gt; </w:t>
          </w:r>
          <w:proofErr w:type="spellStart"/>
          <w:proofErr w:type="gramStart"/>
          <w:r w:rsidR="004B5D96">
            <w:t>dbo.Partner</w:t>
          </w:r>
          <w:proofErr w:type="spellEnd"/>
          <w:proofErr w:type="gramEnd"/>
        </w:p>
      </w:tc>
      <w:tc>
        <w:tcPr>
          <w:tcW w:w="0" w:type="auto"/>
        </w:tcPr>
        <w:p w14:paraId="190B38B2" w14:textId="77777777" w:rsidR="00A17C5A" w:rsidRDefault="00A17C5A">
          <w:pPr>
            <w:jc w:val="right"/>
          </w:pPr>
        </w:p>
      </w:tc>
    </w:tr>
  </w:tbl>
  <w:p w14:paraId="0F61B0BC" w14:textId="77777777" w:rsidR="00A17C5A" w:rsidRDefault="00A17C5A"/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193"/>
      <w:gridCol w:w="329"/>
    </w:tblGrid>
    <w:tr w:rsidR="00A17C5A" w14:paraId="76244C41" w14:textId="77777777">
      <w:tc>
        <w:tcPr>
          <w:tcW w:w="0" w:type="auto"/>
        </w:tcPr>
        <w:p w14:paraId="0B1463E0" w14:textId="77777777" w:rsidR="00A17C5A" w:rsidRDefault="00520027">
          <w:hyperlink w:anchor="5UDN0TKLKyHimpVAXDAbkxO3w0Y=" w:history="1">
            <w:r w:rsidR="004B5D96">
              <w:t>Project</w:t>
            </w:r>
          </w:hyperlink>
          <w:r w:rsidR="004B5D96">
            <w:t xml:space="preserve"> &gt; </w:t>
          </w:r>
          <w:hyperlink w:anchor="3QwOXocPPEkcQvvZym20Dyx1an8=" w:history="1">
            <w:r w:rsidR="004B5D96">
              <w:t>(local)\</w:t>
            </w:r>
          </w:hyperlink>
          <w:r w:rsidR="004B5D96">
            <w:t xml:space="preserve"> &gt; </w:t>
          </w:r>
          <w:hyperlink w:anchor="z6MxIP64Yp7E419tY5x7xHJ6Swg=" w:history="1">
            <w:proofErr w:type="spellStart"/>
            <w:r w:rsidR="004B5D96">
              <w:t>User</w:t>
            </w:r>
            <w:proofErr w:type="spellEnd"/>
            <w:r w:rsidR="004B5D96">
              <w:t xml:space="preserve"> </w:t>
            </w:r>
            <w:proofErr w:type="spellStart"/>
            <w:r w:rsidR="004B5D96">
              <w:t>databases</w:t>
            </w:r>
            <w:proofErr w:type="spellEnd"/>
          </w:hyperlink>
          <w:r w:rsidR="004B5D96">
            <w:t xml:space="preserve"> &gt; </w:t>
          </w:r>
          <w:hyperlink w:anchor="odtnXFYdyM90LMEnXdwmhbL3I2M=" w:history="1">
            <w:proofErr w:type="spellStart"/>
            <w:r w:rsidR="004B5D96">
              <w:t>My</w:t>
            </w:r>
            <w:r w:rsidR="004B5D96">
              <w:softHyphen/>
              <w:t>Fleet</w:t>
            </w:r>
            <w:proofErr w:type="spellEnd"/>
          </w:hyperlink>
          <w:r w:rsidR="004B5D96">
            <w:t xml:space="preserve"> &gt; </w:t>
          </w:r>
          <w:hyperlink w:anchor="dkhtdtaP9jVil14PJtf7QJsvZPY=" w:history="1">
            <w:proofErr w:type="spellStart"/>
            <w:r w:rsidR="004B5D96">
              <w:t>Tables</w:t>
            </w:r>
            <w:proofErr w:type="spellEnd"/>
          </w:hyperlink>
          <w:r w:rsidR="004B5D96">
            <w:t xml:space="preserve"> &gt; </w:t>
          </w:r>
          <w:proofErr w:type="spellStart"/>
          <w:proofErr w:type="gramStart"/>
          <w:r w:rsidR="004B5D96">
            <w:t>dbo.Partner</w:t>
          </w:r>
          <w:r w:rsidR="004B5D96">
            <w:softHyphen/>
            <w:t>Order</w:t>
          </w:r>
          <w:proofErr w:type="spellEnd"/>
          <w:proofErr w:type="gramEnd"/>
        </w:p>
      </w:tc>
      <w:tc>
        <w:tcPr>
          <w:tcW w:w="0" w:type="auto"/>
        </w:tcPr>
        <w:p w14:paraId="28483BA1" w14:textId="77777777" w:rsidR="00A17C5A" w:rsidRDefault="00A17C5A">
          <w:pPr>
            <w:jc w:val="right"/>
          </w:pPr>
        </w:p>
      </w:tc>
    </w:tr>
  </w:tbl>
  <w:p w14:paraId="698E3F5D" w14:textId="77777777" w:rsidR="00A17C5A" w:rsidRDefault="00A17C5A"/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193"/>
      <w:gridCol w:w="329"/>
    </w:tblGrid>
    <w:tr w:rsidR="00A17C5A" w14:paraId="311E607A" w14:textId="77777777">
      <w:tc>
        <w:tcPr>
          <w:tcW w:w="0" w:type="auto"/>
        </w:tcPr>
        <w:p w14:paraId="57C51B4F" w14:textId="77777777" w:rsidR="00A17C5A" w:rsidRDefault="00520027">
          <w:hyperlink w:anchor="5UDN0TKLKyHimpVAXDAbkxO3w0Y=" w:history="1">
            <w:r w:rsidR="004B5D96">
              <w:t>Project</w:t>
            </w:r>
          </w:hyperlink>
          <w:r w:rsidR="004B5D96">
            <w:t xml:space="preserve"> &gt; </w:t>
          </w:r>
          <w:hyperlink w:anchor="3QwOXocPPEkcQvvZym20Dyx1an8=" w:history="1">
            <w:r w:rsidR="004B5D96">
              <w:t>(local)\</w:t>
            </w:r>
          </w:hyperlink>
          <w:r w:rsidR="004B5D96">
            <w:t xml:space="preserve"> &gt; </w:t>
          </w:r>
          <w:hyperlink w:anchor="z6MxIP64Yp7E419tY5x7xHJ6Swg=" w:history="1">
            <w:proofErr w:type="spellStart"/>
            <w:r w:rsidR="004B5D96">
              <w:t>User</w:t>
            </w:r>
            <w:proofErr w:type="spellEnd"/>
            <w:r w:rsidR="004B5D96">
              <w:t xml:space="preserve"> </w:t>
            </w:r>
            <w:proofErr w:type="spellStart"/>
            <w:r w:rsidR="004B5D96">
              <w:t>databases</w:t>
            </w:r>
            <w:proofErr w:type="spellEnd"/>
          </w:hyperlink>
          <w:r w:rsidR="004B5D96">
            <w:t xml:space="preserve"> &gt; </w:t>
          </w:r>
          <w:hyperlink w:anchor="odtnXFYdyM90LMEnXdwmhbL3I2M=" w:history="1">
            <w:proofErr w:type="spellStart"/>
            <w:r w:rsidR="004B5D96">
              <w:t>My</w:t>
            </w:r>
            <w:r w:rsidR="004B5D96">
              <w:softHyphen/>
              <w:t>Fleet</w:t>
            </w:r>
            <w:proofErr w:type="spellEnd"/>
          </w:hyperlink>
          <w:r w:rsidR="004B5D96">
            <w:t xml:space="preserve"> &gt; </w:t>
          </w:r>
          <w:hyperlink w:anchor="dkhtdtaP9jVil14PJtf7QJsvZPY=" w:history="1">
            <w:proofErr w:type="spellStart"/>
            <w:r w:rsidR="004B5D96">
              <w:t>Tables</w:t>
            </w:r>
            <w:proofErr w:type="spellEnd"/>
          </w:hyperlink>
          <w:r w:rsidR="004B5D96">
            <w:t xml:space="preserve"> &gt; </w:t>
          </w:r>
          <w:proofErr w:type="spellStart"/>
          <w:proofErr w:type="gramStart"/>
          <w:r w:rsidR="004B5D96">
            <w:t>dbo.Service</w:t>
          </w:r>
          <w:r w:rsidR="004B5D96">
            <w:softHyphen/>
            <w:t>Event</w:t>
          </w:r>
          <w:proofErr w:type="spellEnd"/>
          <w:proofErr w:type="gramEnd"/>
        </w:p>
      </w:tc>
      <w:tc>
        <w:tcPr>
          <w:tcW w:w="0" w:type="auto"/>
        </w:tcPr>
        <w:p w14:paraId="3FB580E3" w14:textId="77777777" w:rsidR="00A17C5A" w:rsidRDefault="00A17C5A">
          <w:pPr>
            <w:jc w:val="right"/>
          </w:pPr>
        </w:p>
      </w:tc>
    </w:tr>
  </w:tbl>
  <w:p w14:paraId="75680441" w14:textId="77777777" w:rsidR="00A17C5A" w:rsidRDefault="00A17C5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7870"/>
      <w:gridCol w:w="652"/>
    </w:tblGrid>
    <w:tr w:rsidR="00A17C5A" w14:paraId="4A8B3381" w14:textId="77777777">
      <w:tc>
        <w:tcPr>
          <w:tcW w:w="0" w:type="auto"/>
        </w:tcPr>
        <w:p w14:paraId="5311299A" w14:textId="77777777" w:rsidR="00A17C5A" w:rsidRDefault="00520027">
          <w:hyperlink w:anchor="5UDN0TKLKyHimpVAXDAbkxO3w0Y=" w:history="1">
            <w:r w:rsidR="004B5D96">
              <w:t>Project</w:t>
            </w:r>
          </w:hyperlink>
          <w:r w:rsidR="004B5D96">
            <w:t xml:space="preserve"> &gt; </w:t>
          </w:r>
          <w:hyperlink w:anchor="3QwOXocPPEkcQvvZym20Dyx1an8=" w:history="1">
            <w:r w:rsidR="004B5D96">
              <w:t>(local)\</w:t>
            </w:r>
          </w:hyperlink>
          <w:r w:rsidR="004B5D96">
            <w:t xml:space="preserve"> &gt; </w:t>
          </w:r>
          <w:proofErr w:type="spellStart"/>
          <w:r w:rsidR="004B5D96">
            <w:t>User</w:t>
          </w:r>
          <w:proofErr w:type="spellEnd"/>
          <w:r w:rsidR="004B5D96">
            <w:t xml:space="preserve"> </w:t>
          </w:r>
          <w:proofErr w:type="spellStart"/>
          <w:r w:rsidR="004B5D96">
            <w:t>databases</w:t>
          </w:r>
          <w:proofErr w:type="spellEnd"/>
        </w:p>
      </w:tc>
      <w:tc>
        <w:tcPr>
          <w:tcW w:w="0" w:type="auto"/>
        </w:tcPr>
        <w:p w14:paraId="5475E97D" w14:textId="77777777" w:rsidR="00A17C5A" w:rsidRDefault="00A17C5A">
          <w:pPr>
            <w:jc w:val="right"/>
          </w:pPr>
        </w:p>
      </w:tc>
    </w:tr>
  </w:tbl>
  <w:p w14:paraId="5943C68F" w14:textId="77777777" w:rsidR="00A17C5A" w:rsidRDefault="00A17C5A"/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178"/>
      <w:gridCol w:w="344"/>
    </w:tblGrid>
    <w:tr w:rsidR="00A17C5A" w14:paraId="1AE0F349" w14:textId="77777777">
      <w:tc>
        <w:tcPr>
          <w:tcW w:w="0" w:type="auto"/>
        </w:tcPr>
        <w:p w14:paraId="47611927" w14:textId="77777777" w:rsidR="00A17C5A" w:rsidRDefault="00520027">
          <w:hyperlink w:anchor="5UDN0TKLKyHimpVAXDAbkxO3w0Y=" w:history="1">
            <w:r w:rsidR="004B5D96">
              <w:t>Project</w:t>
            </w:r>
          </w:hyperlink>
          <w:r w:rsidR="004B5D96">
            <w:t xml:space="preserve"> &gt; </w:t>
          </w:r>
          <w:hyperlink w:anchor="3QwOXocPPEkcQvvZym20Dyx1an8=" w:history="1">
            <w:r w:rsidR="004B5D96">
              <w:t>(local)\</w:t>
            </w:r>
          </w:hyperlink>
          <w:r w:rsidR="004B5D96">
            <w:t xml:space="preserve"> &gt; </w:t>
          </w:r>
          <w:hyperlink w:anchor="z6MxIP64Yp7E419tY5x7xHJ6Swg=" w:history="1">
            <w:proofErr w:type="spellStart"/>
            <w:r w:rsidR="004B5D96">
              <w:t>User</w:t>
            </w:r>
            <w:proofErr w:type="spellEnd"/>
            <w:r w:rsidR="004B5D96">
              <w:t xml:space="preserve"> </w:t>
            </w:r>
            <w:proofErr w:type="spellStart"/>
            <w:r w:rsidR="004B5D96">
              <w:t>databases</w:t>
            </w:r>
            <w:proofErr w:type="spellEnd"/>
          </w:hyperlink>
          <w:r w:rsidR="004B5D96">
            <w:t xml:space="preserve"> &gt; </w:t>
          </w:r>
          <w:hyperlink w:anchor="odtnXFYdyM90LMEnXdwmhbL3I2M=" w:history="1">
            <w:proofErr w:type="spellStart"/>
            <w:r w:rsidR="004B5D96">
              <w:t>My</w:t>
            </w:r>
            <w:r w:rsidR="004B5D96">
              <w:softHyphen/>
              <w:t>Fleet</w:t>
            </w:r>
            <w:proofErr w:type="spellEnd"/>
          </w:hyperlink>
          <w:r w:rsidR="004B5D96">
            <w:t xml:space="preserve"> &gt; </w:t>
          </w:r>
          <w:hyperlink w:anchor="dkhtdtaP9jVil14PJtf7QJsvZPY=" w:history="1">
            <w:proofErr w:type="spellStart"/>
            <w:r w:rsidR="004B5D96">
              <w:t>Tables</w:t>
            </w:r>
            <w:proofErr w:type="spellEnd"/>
          </w:hyperlink>
          <w:r w:rsidR="004B5D96">
            <w:t xml:space="preserve"> &gt; </w:t>
          </w:r>
          <w:proofErr w:type="spellStart"/>
          <w:proofErr w:type="gramStart"/>
          <w:r w:rsidR="004B5D96">
            <w:t>dbo.Serv</w:t>
          </w:r>
          <w:r w:rsidR="004B5D96">
            <w:softHyphen/>
            <w:t>Point</w:t>
          </w:r>
          <w:proofErr w:type="spellEnd"/>
          <w:proofErr w:type="gramEnd"/>
        </w:p>
      </w:tc>
      <w:tc>
        <w:tcPr>
          <w:tcW w:w="0" w:type="auto"/>
        </w:tcPr>
        <w:p w14:paraId="730ED3D1" w14:textId="77777777" w:rsidR="00A17C5A" w:rsidRDefault="00A17C5A">
          <w:pPr>
            <w:jc w:val="right"/>
          </w:pPr>
        </w:p>
      </w:tc>
    </w:tr>
  </w:tbl>
  <w:p w14:paraId="42E202D3" w14:textId="77777777" w:rsidR="00A17C5A" w:rsidRDefault="00A17C5A"/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78"/>
      <w:gridCol w:w="444"/>
    </w:tblGrid>
    <w:tr w:rsidR="00A17C5A" w14:paraId="2380292B" w14:textId="77777777">
      <w:tc>
        <w:tcPr>
          <w:tcW w:w="0" w:type="auto"/>
        </w:tcPr>
        <w:p w14:paraId="6E6CDB51" w14:textId="77777777" w:rsidR="00A17C5A" w:rsidRDefault="00520027">
          <w:hyperlink w:anchor="5UDN0TKLKyHimpVAXDAbkxO3w0Y=" w:history="1">
            <w:r w:rsidR="004B5D96">
              <w:t>Project</w:t>
            </w:r>
          </w:hyperlink>
          <w:r w:rsidR="004B5D96">
            <w:t xml:space="preserve"> &gt; </w:t>
          </w:r>
          <w:hyperlink w:anchor="3QwOXocPPEkcQvvZym20Dyx1an8=" w:history="1">
            <w:r w:rsidR="004B5D96">
              <w:t>(local)\</w:t>
            </w:r>
          </w:hyperlink>
          <w:r w:rsidR="004B5D96">
            <w:t xml:space="preserve"> &gt; </w:t>
          </w:r>
          <w:hyperlink w:anchor="z6MxIP64Yp7E419tY5x7xHJ6Swg=" w:history="1">
            <w:proofErr w:type="spellStart"/>
            <w:r w:rsidR="004B5D96">
              <w:t>User</w:t>
            </w:r>
            <w:proofErr w:type="spellEnd"/>
            <w:r w:rsidR="004B5D96">
              <w:t xml:space="preserve"> </w:t>
            </w:r>
            <w:proofErr w:type="spellStart"/>
            <w:r w:rsidR="004B5D96">
              <w:t>databases</w:t>
            </w:r>
            <w:proofErr w:type="spellEnd"/>
          </w:hyperlink>
          <w:r w:rsidR="004B5D96">
            <w:t xml:space="preserve"> &gt; </w:t>
          </w:r>
          <w:hyperlink w:anchor="odtnXFYdyM90LMEnXdwmhbL3I2M=" w:history="1">
            <w:proofErr w:type="spellStart"/>
            <w:r w:rsidR="004B5D96">
              <w:t>My</w:t>
            </w:r>
            <w:r w:rsidR="004B5D96">
              <w:softHyphen/>
              <w:t>Fleet</w:t>
            </w:r>
            <w:proofErr w:type="spellEnd"/>
          </w:hyperlink>
          <w:r w:rsidR="004B5D96">
            <w:t xml:space="preserve"> &gt; </w:t>
          </w:r>
          <w:proofErr w:type="spellStart"/>
          <w:r w:rsidR="004B5D96">
            <w:t>Views</w:t>
          </w:r>
          <w:proofErr w:type="spellEnd"/>
        </w:p>
      </w:tc>
      <w:tc>
        <w:tcPr>
          <w:tcW w:w="0" w:type="auto"/>
        </w:tcPr>
        <w:p w14:paraId="6126AB22" w14:textId="77777777" w:rsidR="00A17C5A" w:rsidRDefault="00A17C5A">
          <w:pPr>
            <w:jc w:val="right"/>
          </w:pPr>
        </w:p>
      </w:tc>
    </w:tr>
  </w:tbl>
  <w:p w14:paraId="06B82D18" w14:textId="77777777" w:rsidR="00A17C5A" w:rsidRDefault="00A17C5A"/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198"/>
      <w:gridCol w:w="324"/>
    </w:tblGrid>
    <w:tr w:rsidR="00A17C5A" w14:paraId="67AD7D6D" w14:textId="77777777">
      <w:tc>
        <w:tcPr>
          <w:tcW w:w="0" w:type="auto"/>
        </w:tcPr>
        <w:p w14:paraId="2BE31A72" w14:textId="77777777" w:rsidR="00A17C5A" w:rsidRDefault="00520027">
          <w:hyperlink w:anchor="5UDN0TKLKyHimpVAXDAbkxO3w0Y=" w:history="1">
            <w:r w:rsidR="004B5D96">
              <w:t>Project</w:t>
            </w:r>
          </w:hyperlink>
          <w:r w:rsidR="004B5D96">
            <w:t xml:space="preserve"> &gt; </w:t>
          </w:r>
          <w:hyperlink w:anchor="3QwOXocPPEkcQvvZym20Dyx1an8=" w:history="1">
            <w:r w:rsidR="004B5D96">
              <w:t>(local)\</w:t>
            </w:r>
          </w:hyperlink>
          <w:r w:rsidR="004B5D96">
            <w:t xml:space="preserve"> &gt; </w:t>
          </w:r>
          <w:hyperlink w:anchor="z6MxIP64Yp7E419tY5x7xHJ6Swg=" w:history="1">
            <w:proofErr w:type="spellStart"/>
            <w:r w:rsidR="004B5D96">
              <w:t>User</w:t>
            </w:r>
            <w:proofErr w:type="spellEnd"/>
            <w:r w:rsidR="004B5D96">
              <w:t xml:space="preserve"> </w:t>
            </w:r>
            <w:proofErr w:type="spellStart"/>
            <w:r w:rsidR="004B5D96">
              <w:t>databases</w:t>
            </w:r>
            <w:proofErr w:type="spellEnd"/>
          </w:hyperlink>
          <w:r w:rsidR="004B5D96">
            <w:t xml:space="preserve"> &gt; </w:t>
          </w:r>
          <w:hyperlink w:anchor="odtnXFYdyM90LMEnXdwmhbL3I2M=" w:history="1">
            <w:proofErr w:type="spellStart"/>
            <w:r w:rsidR="004B5D96">
              <w:t>My</w:t>
            </w:r>
            <w:r w:rsidR="004B5D96">
              <w:softHyphen/>
              <w:t>Fleet</w:t>
            </w:r>
            <w:proofErr w:type="spellEnd"/>
          </w:hyperlink>
          <w:r w:rsidR="004B5D96">
            <w:t xml:space="preserve"> &gt; </w:t>
          </w:r>
          <w:hyperlink w:anchor="oJq7fSsyluyI6UyC4QpBNweksjI=" w:history="1">
            <w:proofErr w:type="spellStart"/>
            <w:r w:rsidR="004B5D96">
              <w:t>Views</w:t>
            </w:r>
            <w:proofErr w:type="spellEnd"/>
          </w:hyperlink>
          <w:r w:rsidR="004B5D96">
            <w:t xml:space="preserve"> &gt; </w:t>
          </w:r>
          <w:proofErr w:type="gramStart"/>
          <w:r w:rsidR="004B5D96">
            <w:t>dbo.Cars</w:t>
          </w:r>
          <w:r w:rsidR="004B5D96">
            <w:softHyphen/>
            <w:t>Under</w:t>
          </w:r>
          <w:proofErr w:type="gramEnd"/>
          <w:r w:rsidR="004B5D96">
            <w:t>10M</w:t>
          </w:r>
        </w:p>
      </w:tc>
      <w:tc>
        <w:tcPr>
          <w:tcW w:w="0" w:type="auto"/>
        </w:tcPr>
        <w:p w14:paraId="427A44C8" w14:textId="77777777" w:rsidR="00A17C5A" w:rsidRDefault="00A17C5A">
          <w:pPr>
            <w:jc w:val="right"/>
          </w:pPr>
        </w:p>
      </w:tc>
    </w:tr>
  </w:tbl>
  <w:p w14:paraId="05B1B776" w14:textId="77777777" w:rsidR="00A17C5A" w:rsidRDefault="00A17C5A"/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195"/>
      <w:gridCol w:w="327"/>
    </w:tblGrid>
    <w:tr w:rsidR="00A17C5A" w14:paraId="38C31CE6" w14:textId="77777777">
      <w:tc>
        <w:tcPr>
          <w:tcW w:w="0" w:type="auto"/>
        </w:tcPr>
        <w:p w14:paraId="2D3F2B8C" w14:textId="77777777" w:rsidR="00A17C5A" w:rsidRDefault="00520027">
          <w:hyperlink w:anchor="5UDN0TKLKyHimpVAXDAbkxO3w0Y=" w:history="1">
            <w:r w:rsidR="004B5D96">
              <w:t>Project</w:t>
            </w:r>
          </w:hyperlink>
          <w:r w:rsidR="004B5D96">
            <w:t xml:space="preserve"> &gt; </w:t>
          </w:r>
          <w:hyperlink w:anchor="3QwOXocPPEkcQvvZym20Dyx1an8=" w:history="1">
            <w:r w:rsidR="004B5D96">
              <w:t>(local)\</w:t>
            </w:r>
          </w:hyperlink>
          <w:r w:rsidR="004B5D96">
            <w:t xml:space="preserve"> &gt; </w:t>
          </w:r>
          <w:hyperlink w:anchor="z6MxIP64Yp7E419tY5x7xHJ6Swg=" w:history="1">
            <w:proofErr w:type="spellStart"/>
            <w:r w:rsidR="004B5D96">
              <w:t>User</w:t>
            </w:r>
            <w:proofErr w:type="spellEnd"/>
            <w:r w:rsidR="004B5D96">
              <w:t xml:space="preserve"> </w:t>
            </w:r>
            <w:proofErr w:type="spellStart"/>
            <w:r w:rsidR="004B5D96">
              <w:t>databases</w:t>
            </w:r>
            <w:proofErr w:type="spellEnd"/>
          </w:hyperlink>
          <w:r w:rsidR="004B5D96">
            <w:t xml:space="preserve"> &gt; </w:t>
          </w:r>
          <w:hyperlink w:anchor="odtnXFYdyM90LMEnXdwmhbL3I2M=" w:history="1">
            <w:proofErr w:type="spellStart"/>
            <w:r w:rsidR="004B5D96">
              <w:t>My</w:t>
            </w:r>
            <w:r w:rsidR="004B5D96">
              <w:softHyphen/>
              <w:t>Fleet</w:t>
            </w:r>
            <w:proofErr w:type="spellEnd"/>
          </w:hyperlink>
          <w:r w:rsidR="004B5D96">
            <w:t xml:space="preserve"> &gt; </w:t>
          </w:r>
          <w:hyperlink w:anchor="oJq7fSsyluyI6UyC4QpBNweksjI=" w:history="1">
            <w:proofErr w:type="spellStart"/>
            <w:r w:rsidR="004B5D96">
              <w:t>Views</w:t>
            </w:r>
            <w:proofErr w:type="spellEnd"/>
          </w:hyperlink>
          <w:r w:rsidR="004B5D96">
            <w:t xml:space="preserve"> &gt; </w:t>
          </w:r>
          <w:proofErr w:type="spellStart"/>
          <w:proofErr w:type="gramStart"/>
          <w:r w:rsidR="004B5D96">
            <w:t>dbo.Service</w:t>
          </w:r>
          <w:r w:rsidR="004B5D96">
            <w:softHyphen/>
            <w:t>Events</w:t>
          </w:r>
          <w:proofErr w:type="spellEnd"/>
          <w:proofErr w:type="gramEnd"/>
        </w:p>
      </w:tc>
      <w:tc>
        <w:tcPr>
          <w:tcW w:w="0" w:type="auto"/>
        </w:tcPr>
        <w:p w14:paraId="6B7669BB" w14:textId="77777777" w:rsidR="00A17C5A" w:rsidRDefault="00A17C5A">
          <w:pPr>
            <w:jc w:val="right"/>
          </w:pPr>
        </w:p>
      </w:tc>
    </w:tr>
  </w:tbl>
  <w:p w14:paraId="30388809" w14:textId="77777777" w:rsidR="00A17C5A" w:rsidRDefault="00A17C5A"/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190"/>
      <w:gridCol w:w="332"/>
    </w:tblGrid>
    <w:tr w:rsidR="00A17C5A" w14:paraId="3D3DC78D" w14:textId="77777777">
      <w:tc>
        <w:tcPr>
          <w:tcW w:w="0" w:type="auto"/>
        </w:tcPr>
        <w:p w14:paraId="192C4EA7" w14:textId="77777777" w:rsidR="00A17C5A" w:rsidRDefault="00520027">
          <w:hyperlink w:anchor="5UDN0TKLKyHimpVAXDAbkxO3w0Y=" w:history="1">
            <w:r w:rsidR="004B5D96">
              <w:t>Project</w:t>
            </w:r>
          </w:hyperlink>
          <w:r w:rsidR="004B5D96">
            <w:t xml:space="preserve"> &gt; </w:t>
          </w:r>
          <w:hyperlink w:anchor="3QwOXocPPEkcQvvZym20Dyx1an8=" w:history="1">
            <w:r w:rsidR="004B5D96">
              <w:t>(local)\</w:t>
            </w:r>
          </w:hyperlink>
          <w:r w:rsidR="004B5D96">
            <w:t xml:space="preserve"> &gt; </w:t>
          </w:r>
          <w:hyperlink w:anchor="z6MxIP64Yp7E419tY5x7xHJ6Swg=" w:history="1">
            <w:proofErr w:type="spellStart"/>
            <w:r w:rsidR="004B5D96">
              <w:t>User</w:t>
            </w:r>
            <w:proofErr w:type="spellEnd"/>
            <w:r w:rsidR="004B5D96">
              <w:t xml:space="preserve"> </w:t>
            </w:r>
            <w:proofErr w:type="spellStart"/>
            <w:r w:rsidR="004B5D96">
              <w:t>databases</w:t>
            </w:r>
            <w:proofErr w:type="spellEnd"/>
          </w:hyperlink>
          <w:r w:rsidR="004B5D96">
            <w:t xml:space="preserve"> &gt; </w:t>
          </w:r>
          <w:hyperlink w:anchor="odtnXFYdyM90LMEnXdwmhbL3I2M=" w:history="1">
            <w:proofErr w:type="spellStart"/>
            <w:r w:rsidR="004B5D96">
              <w:t>My</w:t>
            </w:r>
            <w:r w:rsidR="004B5D96">
              <w:softHyphen/>
              <w:t>Fleet</w:t>
            </w:r>
            <w:proofErr w:type="spellEnd"/>
          </w:hyperlink>
          <w:r w:rsidR="004B5D96">
            <w:t xml:space="preserve"> &gt; </w:t>
          </w:r>
          <w:hyperlink w:anchor="oJq7fSsyluyI6UyC4QpBNweksjI=" w:history="1">
            <w:proofErr w:type="spellStart"/>
            <w:r w:rsidR="004B5D96">
              <w:t>Views</w:t>
            </w:r>
            <w:proofErr w:type="spellEnd"/>
          </w:hyperlink>
          <w:r w:rsidR="004B5D96">
            <w:t xml:space="preserve"> &gt; </w:t>
          </w:r>
          <w:proofErr w:type="gramStart"/>
          <w:r w:rsidR="004B5D96">
            <w:t>dbo.TOP</w:t>
          </w:r>
          <w:proofErr w:type="gramEnd"/>
          <w:r w:rsidR="004B5D96">
            <w:t>5Partner</w:t>
          </w:r>
        </w:p>
      </w:tc>
      <w:tc>
        <w:tcPr>
          <w:tcW w:w="0" w:type="auto"/>
        </w:tcPr>
        <w:p w14:paraId="53D2135D" w14:textId="77777777" w:rsidR="00A17C5A" w:rsidRDefault="00A17C5A">
          <w:pPr>
            <w:jc w:val="right"/>
          </w:pPr>
        </w:p>
      </w:tc>
    </w:tr>
  </w:tbl>
  <w:p w14:paraId="061D543A" w14:textId="77777777" w:rsidR="00A17C5A" w:rsidRDefault="00A17C5A"/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231"/>
      <w:gridCol w:w="291"/>
    </w:tblGrid>
    <w:tr w:rsidR="00A17C5A" w14:paraId="1429F281" w14:textId="77777777">
      <w:tc>
        <w:tcPr>
          <w:tcW w:w="0" w:type="auto"/>
        </w:tcPr>
        <w:p w14:paraId="3F768CC6" w14:textId="77777777" w:rsidR="00A17C5A" w:rsidRDefault="00520027">
          <w:hyperlink w:anchor="5UDN0TKLKyHimpVAXDAbkxO3w0Y=" w:history="1">
            <w:r w:rsidR="004B5D96">
              <w:t>Project</w:t>
            </w:r>
          </w:hyperlink>
          <w:r w:rsidR="004B5D96">
            <w:t xml:space="preserve"> &gt; </w:t>
          </w:r>
          <w:hyperlink w:anchor="3QwOXocPPEkcQvvZym20Dyx1an8=" w:history="1">
            <w:r w:rsidR="004B5D96">
              <w:t>(local)\</w:t>
            </w:r>
          </w:hyperlink>
          <w:r w:rsidR="004B5D96">
            <w:t xml:space="preserve"> &gt; </w:t>
          </w:r>
          <w:hyperlink w:anchor="z6MxIP64Yp7E419tY5x7xHJ6Swg=" w:history="1">
            <w:proofErr w:type="spellStart"/>
            <w:r w:rsidR="004B5D96">
              <w:t>User</w:t>
            </w:r>
            <w:proofErr w:type="spellEnd"/>
            <w:r w:rsidR="004B5D96">
              <w:t xml:space="preserve"> </w:t>
            </w:r>
            <w:proofErr w:type="spellStart"/>
            <w:r w:rsidR="004B5D96">
              <w:t>databases</w:t>
            </w:r>
            <w:proofErr w:type="spellEnd"/>
          </w:hyperlink>
          <w:r w:rsidR="004B5D96">
            <w:t xml:space="preserve"> &gt; </w:t>
          </w:r>
          <w:hyperlink w:anchor="odtnXFYdyM90LMEnXdwmhbL3I2M=" w:history="1">
            <w:proofErr w:type="spellStart"/>
            <w:r w:rsidR="004B5D96">
              <w:t>My</w:t>
            </w:r>
            <w:r w:rsidR="004B5D96">
              <w:softHyphen/>
              <w:t>Fleet</w:t>
            </w:r>
            <w:proofErr w:type="spellEnd"/>
          </w:hyperlink>
          <w:r w:rsidR="004B5D96">
            <w:t xml:space="preserve"> &gt; </w:t>
          </w:r>
          <w:proofErr w:type="spellStart"/>
          <w:r w:rsidR="004B5D96">
            <w:t>Programmability</w:t>
          </w:r>
          <w:proofErr w:type="spellEnd"/>
          <w:r w:rsidR="004B5D96">
            <w:t xml:space="preserve"> &gt; </w:t>
          </w:r>
          <w:proofErr w:type="spellStart"/>
          <w:r w:rsidR="004B5D96">
            <w:t>Stored</w:t>
          </w:r>
          <w:proofErr w:type="spellEnd"/>
          <w:r w:rsidR="004B5D96">
            <w:t xml:space="preserve"> </w:t>
          </w:r>
          <w:proofErr w:type="spellStart"/>
          <w:r w:rsidR="004B5D96">
            <w:t>Procedures</w:t>
          </w:r>
          <w:proofErr w:type="spellEnd"/>
        </w:p>
      </w:tc>
      <w:tc>
        <w:tcPr>
          <w:tcW w:w="0" w:type="auto"/>
        </w:tcPr>
        <w:p w14:paraId="4203503C" w14:textId="77777777" w:rsidR="00A17C5A" w:rsidRDefault="00A17C5A">
          <w:pPr>
            <w:jc w:val="right"/>
          </w:pPr>
        </w:p>
      </w:tc>
    </w:tr>
  </w:tbl>
  <w:p w14:paraId="2848F723" w14:textId="77777777" w:rsidR="00A17C5A" w:rsidRDefault="00A17C5A"/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289"/>
      <w:gridCol w:w="233"/>
    </w:tblGrid>
    <w:tr w:rsidR="00A17C5A" w14:paraId="23F90058" w14:textId="77777777">
      <w:tc>
        <w:tcPr>
          <w:tcW w:w="0" w:type="auto"/>
        </w:tcPr>
        <w:p w14:paraId="6588872F" w14:textId="77777777" w:rsidR="00A17C5A" w:rsidRDefault="00520027">
          <w:hyperlink w:anchor="5UDN0TKLKyHimpVAXDAbkxO3w0Y=" w:history="1">
            <w:r w:rsidR="004B5D96">
              <w:t>Project</w:t>
            </w:r>
          </w:hyperlink>
          <w:r w:rsidR="004B5D96">
            <w:t xml:space="preserve"> &gt; </w:t>
          </w:r>
          <w:hyperlink w:anchor="3QwOXocPPEkcQvvZym20Dyx1an8=" w:history="1">
            <w:r w:rsidR="004B5D96">
              <w:t>(local)\</w:t>
            </w:r>
          </w:hyperlink>
          <w:r w:rsidR="004B5D96">
            <w:t xml:space="preserve"> &gt; </w:t>
          </w:r>
          <w:hyperlink w:anchor="z6MxIP64Yp7E419tY5x7xHJ6Swg=" w:history="1">
            <w:proofErr w:type="spellStart"/>
            <w:r w:rsidR="004B5D96">
              <w:t>User</w:t>
            </w:r>
            <w:proofErr w:type="spellEnd"/>
            <w:r w:rsidR="004B5D96">
              <w:t xml:space="preserve"> </w:t>
            </w:r>
            <w:proofErr w:type="spellStart"/>
            <w:r w:rsidR="004B5D96">
              <w:t>databases</w:t>
            </w:r>
            <w:proofErr w:type="spellEnd"/>
          </w:hyperlink>
          <w:r w:rsidR="004B5D96">
            <w:t xml:space="preserve"> &gt; </w:t>
          </w:r>
          <w:hyperlink w:anchor="odtnXFYdyM90LMEnXdwmhbL3I2M=" w:history="1">
            <w:proofErr w:type="spellStart"/>
            <w:r w:rsidR="004B5D96">
              <w:t>My</w:t>
            </w:r>
            <w:r w:rsidR="004B5D96">
              <w:softHyphen/>
              <w:t>Fleet</w:t>
            </w:r>
            <w:proofErr w:type="spellEnd"/>
          </w:hyperlink>
          <w:r w:rsidR="004B5D96">
            <w:t xml:space="preserve"> &gt; </w:t>
          </w:r>
          <w:proofErr w:type="spellStart"/>
          <w:r w:rsidR="004B5D96">
            <w:t>Programmability</w:t>
          </w:r>
          <w:proofErr w:type="spellEnd"/>
          <w:r w:rsidR="004B5D96">
            <w:t xml:space="preserve"> &gt; </w:t>
          </w:r>
          <w:hyperlink w:anchor="IivzFGUB8aBzIQ5Pm/CpRv+D2gw=" w:history="1">
            <w:proofErr w:type="spellStart"/>
            <w:r w:rsidR="004B5D96">
              <w:t>Stored</w:t>
            </w:r>
            <w:proofErr w:type="spellEnd"/>
            <w:r w:rsidR="004B5D96">
              <w:t xml:space="preserve"> </w:t>
            </w:r>
            <w:proofErr w:type="spellStart"/>
            <w:r w:rsidR="004B5D96">
              <w:t>Procedures</w:t>
            </w:r>
            <w:proofErr w:type="spellEnd"/>
          </w:hyperlink>
          <w:r w:rsidR="004B5D96">
            <w:t xml:space="preserve"> &gt; </w:t>
          </w:r>
          <w:proofErr w:type="spellStart"/>
          <w:proofErr w:type="gramStart"/>
          <w:r w:rsidR="004B5D96">
            <w:t>dbo.All</w:t>
          </w:r>
          <w:r w:rsidR="004B5D96">
            <w:softHyphen/>
            <w:t>Index</w:t>
          </w:r>
          <w:r w:rsidR="004B5D96">
            <w:softHyphen/>
            <w:t>Rebuild</w:t>
          </w:r>
          <w:proofErr w:type="spellEnd"/>
          <w:proofErr w:type="gramEnd"/>
        </w:p>
      </w:tc>
      <w:tc>
        <w:tcPr>
          <w:tcW w:w="0" w:type="auto"/>
        </w:tcPr>
        <w:p w14:paraId="41B6FC47" w14:textId="77777777" w:rsidR="00A17C5A" w:rsidRDefault="00A17C5A">
          <w:pPr>
            <w:jc w:val="right"/>
          </w:pPr>
        </w:p>
      </w:tc>
    </w:tr>
  </w:tbl>
  <w:p w14:paraId="228EED90" w14:textId="77777777" w:rsidR="00A17C5A" w:rsidRDefault="00A17C5A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278"/>
      <w:gridCol w:w="244"/>
    </w:tblGrid>
    <w:tr w:rsidR="00A17C5A" w14:paraId="2A906F96" w14:textId="77777777">
      <w:tc>
        <w:tcPr>
          <w:tcW w:w="0" w:type="auto"/>
        </w:tcPr>
        <w:p w14:paraId="092022A0" w14:textId="77777777" w:rsidR="00A17C5A" w:rsidRDefault="00520027">
          <w:hyperlink w:anchor="5UDN0TKLKyHimpVAXDAbkxO3w0Y=" w:history="1">
            <w:r w:rsidR="004B5D96">
              <w:t>Project</w:t>
            </w:r>
          </w:hyperlink>
          <w:r w:rsidR="004B5D96">
            <w:t xml:space="preserve"> &gt; </w:t>
          </w:r>
          <w:hyperlink w:anchor="3QwOXocPPEkcQvvZym20Dyx1an8=" w:history="1">
            <w:r w:rsidR="004B5D96">
              <w:t>(local)\</w:t>
            </w:r>
          </w:hyperlink>
          <w:r w:rsidR="004B5D96">
            <w:t xml:space="preserve"> &gt; </w:t>
          </w:r>
          <w:hyperlink w:anchor="z6MxIP64Yp7E419tY5x7xHJ6Swg=" w:history="1">
            <w:proofErr w:type="spellStart"/>
            <w:r w:rsidR="004B5D96">
              <w:t>User</w:t>
            </w:r>
            <w:proofErr w:type="spellEnd"/>
            <w:r w:rsidR="004B5D96">
              <w:t xml:space="preserve"> </w:t>
            </w:r>
            <w:proofErr w:type="spellStart"/>
            <w:r w:rsidR="004B5D96">
              <w:t>databases</w:t>
            </w:r>
            <w:proofErr w:type="spellEnd"/>
          </w:hyperlink>
          <w:r w:rsidR="004B5D96">
            <w:t xml:space="preserve"> &gt; </w:t>
          </w:r>
          <w:hyperlink w:anchor="odtnXFYdyM90LMEnXdwmhbL3I2M=" w:history="1">
            <w:proofErr w:type="spellStart"/>
            <w:r w:rsidR="004B5D96">
              <w:t>My</w:t>
            </w:r>
            <w:r w:rsidR="004B5D96">
              <w:softHyphen/>
              <w:t>Fleet</w:t>
            </w:r>
            <w:proofErr w:type="spellEnd"/>
          </w:hyperlink>
          <w:r w:rsidR="004B5D96">
            <w:t xml:space="preserve"> &gt; </w:t>
          </w:r>
          <w:proofErr w:type="spellStart"/>
          <w:r w:rsidR="004B5D96">
            <w:t>Programmability</w:t>
          </w:r>
          <w:proofErr w:type="spellEnd"/>
          <w:r w:rsidR="004B5D96">
            <w:t xml:space="preserve"> &gt; </w:t>
          </w:r>
          <w:hyperlink w:anchor="IivzFGUB8aBzIQ5Pm/CpRv+D2gw=" w:history="1">
            <w:proofErr w:type="spellStart"/>
            <w:r w:rsidR="004B5D96">
              <w:t>Stored</w:t>
            </w:r>
            <w:proofErr w:type="spellEnd"/>
            <w:r w:rsidR="004B5D96">
              <w:t xml:space="preserve"> </w:t>
            </w:r>
            <w:proofErr w:type="spellStart"/>
            <w:r w:rsidR="004B5D96">
              <w:t>Procedures</w:t>
            </w:r>
            <w:proofErr w:type="spellEnd"/>
          </w:hyperlink>
          <w:r w:rsidR="004B5D96">
            <w:t xml:space="preserve"> &gt; </w:t>
          </w:r>
          <w:proofErr w:type="spellStart"/>
          <w:proofErr w:type="gramStart"/>
          <w:r w:rsidR="004B5D96">
            <w:t>dbo.Car</w:t>
          </w:r>
          <w:r w:rsidR="004B5D96">
            <w:softHyphen/>
            <w:t>Search</w:t>
          </w:r>
          <w:proofErr w:type="spellEnd"/>
          <w:proofErr w:type="gramEnd"/>
        </w:p>
      </w:tc>
      <w:tc>
        <w:tcPr>
          <w:tcW w:w="0" w:type="auto"/>
        </w:tcPr>
        <w:p w14:paraId="30DD0834" w14:textId="77777777" w:rsidR="00A17C5A" w:rsidRDefault="00A17C5A">
          <w:pPr>
            <w:jc w:val="right"/>
          </w:pPr>
        </w:p>
      </w:tc>
    </w:tr>
  </w:tbl>
  <w:p w14:paraId="021585EB" w14:textId="77777777" w:rsidR="00A17C5A" w:rsidRDefault="00A17C5A"/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279"/>
      <w:gridCol w:w="243"/>
    </w:tblGrid>
    <w:tr w:rsidR="00A17C5A" w14:paraId="0EB05FD2" w14:textId="77777777">
      <w:tc>
        <w:tcPr>
          <w:tcW w:w="0" w:type="auto"/>
        </w:tcPr>
        <w:p w14:paraId="581D3461" w14:textId="77777777" w:rsidR="00A17C5A" w:rsidRDefault="00520027">
          <w:hyperlink w:anchor="5UDN0TKLKyHimpVAXDAbkxO3w0Y=" w:history="1">
            <w:r w:rsidR="004B5D96">
              <w:t>Project</w:t>
            </w:r>
          </w:hyperlink>
          <w:r w:rsidR="004B5D96">
            <w:t xml:space="preserve"> &gt; </w:t>
          </w:r>
          <w:hyperlink w:anchor="3QwOXocPPEkcQvvZym20Dyx1an8=" w:history="1">
            <w:r w:rsidR="004B5D96">
              <w:t>(local)\</w:t>
            </w:r>
          </w:hyperlink>
          <w:r w:rsidR="004B5D96">
            <w:t xml:space="preserve"> &gt; </w:t>
          </w:r>
          <w:hyperlink w:anchor="z6MxIP64Yp7E419tY5x7xHJ6Swg=" w:history="1">
            <w:proofErr w:type="spellStart"/>
            <w:r w:rsidR="004B5D96">
              <w:t>User</w:t>
            </w:r>
            <w:proofErr w:type="spellEnd"/>
            <w:r w:rsidR="004B5D96">
              <w:t xml:space="preserve"> </w:t>
            </w:r>
            <w:proofErr w:type="spellStart"/>
            <w:r w:rsidR="004B5D96">
              <w:t>databases</w:t>
            </w:r>
            <w:proofErr w:type="spellEnd"/>
          </w:hyperlink>
          <w:r w:rsidR="004B5D96">
            <w:t xml:space="preserve"> &gt; </w:t>
          </w:r>
          <w:hyperlink w:anchor="odtnXFYdyM90LMEnXdwmhbL3I2M=" w:history="1">
            <w:proofErr w:type="spellStart"/>
            <w:r w:rsidR="004B5D96">
              <w:t>My</w:t>
            </w:r>
            <w:r w:rsidR="004B5D96">
              <w:softHyphen/>
              <w:t>Fleet</w:t>
            </w:r>
            <w:proofErr w:type="spellEnd"/>
          </w:hyperlink>
          <w:r w:rsidR="004B5D96">
            <w:t xml:space="preserve"> &gt; </w:t>
          </w:r>
          <w:proofErr w:type="spellStart"/>
          <w:r w:rsidR="004B5D96">
            <w:t>Programmability</w:t>
          </w:r>
          <w:proofErr w:type="spellEnd"/>
          <w:r w:rsidR="004B5D96">
            <w:t xml:space="preserve"> &gt; </w:t>
          </w:r>
          <w:hyperlink w:anchor="IivzFGUB8aBzIQ5Pm/CpRv+D2gw=" w:history="1">
            <w:proofErr w:type="spellStart"/>
            <w:r w:rsidR="004B5D96">
              <w:t>Stored</w:t>
            </w:r>
            <w:proofErr w:type="spellEnd"/>
            <w:r w:rsidR="004B5D96">
              <w:t xml:space="preserve"> </w:t>
            </w:r>
            <w:proofErr w:type="spellStart"/>
            <w:r w:rsidR="004B5D96">
              <w:t>Procedures</w:t>
            </w:r>
            <w:proofErr w:type="spellEnd"/>
          </w:hyperlink>
          <w:r w:rsidR="004B5D96">
            <w:t xml:space="preserve"> &gt; </w:t>
          </w:r>
          <w:proofErr w:type="spellStart"/>
          <w:proofErr w:type="gramStart"/>
          <w:r w:rsidR="004B5D96">
            <w:t>dbo.Data</w:t>
          </w:r>
          <w:r w:rsidR="004B5D96">
            <w:softHyphen/>
            <w:t>Import</w:t>
          </w:r>
          <w:proofErr w:type="spellEnd"/>
          <w:proofErr w:type="gramEnd"/>
        </w:p>
      </w:tc>
      <w:tc>
        <w:tcPr>
          <w:tcW w:w="0" w:type="auto"/>
        </w:tcPr>
        <w:p w14:paraId="736F44D4" w14:textId="77777777" w:rsidR="00A17C5A" w:rsidRDefault="00A17C5A">
          <w:pPr>
            <w:jc w:val="right"/>
          </w:pPr>
        </w:p>
      </w:tc>
    </w:tr>
  </w:tbl>
  <w:p w14:paraId="1F58B6DC" w14:textId="77777777" w:rsidR="00A17C5A" w:rsidRDefault="00A17C5A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278"/>
      <w:gridCol w:w="244"/>
    </w:tblGrid>
    <w:tr w:rsidR="00A17C5A" w14:paraId="4C66B491" w14:textId="77777777">
      <w:tc>
        <w:tcPr>
          <w:tcW w:w="0" w:type="auto"/>
        </w:tcPr>
        <w:p w14:paraId="296D24F5" w14:textId="77777777" w:rsidR="00A17C5A" w:rsidRDefault="00520027">
          <w:hyperlink w:anchor="5UDN0TKLKyHimpVAXDAbkxO3w0Y=" w:history="1">
            <w:r w:rsidR="004B5D96">
              <w:t>Project</w:t>
            </w:r>
          </w:hyperlink>
          <w:r w:rsidR="004B5D96">
            <w:t xml:space="preserve"> &gt; </w:t>
          </w:r>
          <w:hyperlink w:anchor="3QwOXocPPEkcQvvZym20Dyx1an8=" w:history="1">
            <w:r w:rsidR="004B5D96">
              <w:t>(local)\</w:t>
            </w:r>
          </w:hyperlink>
          <w:r w:rsidR="004B5D96">
            <w:t xml:space="preserve"> &gt; </w:t>
          </w:r>
          <w:hyperlink w:anchor="z6MxIP64Yp7E419tY5x7xHJ6Swg=" w:history="1">
            <w:proofErr w:type="spellStart"/>
            <w:r w:rsidR="004B5D96">
              <w:t>User</w:t>
            </w:r>
            <w:proofErr w:type="spellEnd"/>
            <w:r w:rsidR="004B5D96">
              <w:t xml:space="preserve"> </w:t>
            </w:r>
            <w:proofErr w:type="spellStart"/>
            <w:r w:rsidR="004B5D96">
              <w:t>databases</w:t>
            </w:r>
            <w:proofErr w:type="spellEnd"/>
          </w:hyperlink>
          <w:r w:rsidR="004B5D96">
            <w:t xml:space="preserve"> &gt; </w:t>
          </w:r>
          <w:hyperlink w:anchor="odtnXFYdyM90LMEnXdwmhbL3I2M=" w:history="1">
            <w:proofErr w:type="spellStart"/>
            <w:r w:rsidR="004B5D96">
              <w:t>My</w:t>
            </w:r>
            <w:r w:rsidR="004B5D96">
              <w:softHyphen/>
              <w:t>Fleet</w:t>
            </w:r>
            <w:proofErr w:type="spellEnd"/>
          </w:hyperlink>
          <w:r w:rsidR="004B5D96">
            <w:t xml:space="preserve"> &gt; </w:t>
          </w:r>
          <w:proofErr w:type="spellStart"/>
          <w:r w:rsidR="004B5D96">
            <w:t>Programmability</w:t>
          </w:r>
          <w:proofErr w:type="spellEnd"/>
          <w:r w:rsidR="004B5D96">
            <w:t xml:space="preserve"> &gt; </w:t>
          </w:r>
          <w:hyperlink w:anchor="IivzFGUB8aBzIQ5Pm/CpRv+D2gw=" w:history="1">
            <w:proofErr w:type="spellStart"/>
            <w:r w:rsidR="004B5D96">
              <w:t>Stored</w:t>
            </w:r>
            <w:proofErr w:type="spellEnd"/>
            <w:r w:rsidR="004B5D96">
              <w:t xml:space="preserve"> </w:t>
            </w:r>
            <w:proofErr w:type="spellStart"/>
            <w:r w:rsidR="004B5D96">
              <w:t>Procedures</w:t>
            </w:r>
            <w:proofErr w:type="spellEnd"/>
          </w:hyperlink>
          <w:r w:rsidR="004B5D96">
            <w:t xml:space="preserve"> &gt; </w:t>
          </w:r>
          <w:proofErr w:type="spellStart"/>
          <w:proofErr w:type="gramStart"/>
          <w:r w:rsidR="004B5D96">
            <w:t>dbo.Gender</w:t>
          </w:r>
          <w:r w:rsidR="004B5D96">
            <w:softHyphen/>
            <w:t>Fill</w:t>
          </w:r>
          <w:proofErr w:type="spellEnd"/>
          <w:proofErr w:type="gramEnd"/>
        </w:p>
      </w:tc>
      <w:tc>
        <w:tcPr>
          <w:tcW w:w="0" w:type="auto"/>
        </w:tcPr>
        <w:p w14:paraId="5B2F9B53" w14:textId="77777777" w:rsidR="00A17C5A" w:rsidRDefault="00A17C5A">
          <w:pPr>
            <w:jc w:val="right"/>
          </w:pPr>
        </w:p>
      </w:tc>
    </w:tr>
  </w:tbl>
  <w:p w14:paraId="1B29EA5B" w14:textId="77777777" w:rsidR="00A17C5A" w:rsidRDefault="00A17C5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04"/>
      <w:gridCol w:w="518"/>
    </w:tblGrid>
    <w:tr w:rsidR="00A17C5A" w14:paraId="02945CAE" w14:textId="77777777">
      <w:tc>
        <w:tcPr>
          <w:tcW w:w="0" w:type="auto"/>
        </w:tcPr>
        <w:p w14:paraId="6A532C99" w14:textId="77777777" w:rsidR="00A17C5A" w:rsidRDefault="00520027">
          <w:hyperlink w:anchor="5UDN0TKLKyHimpVAXDAbkxO3w0Y=" w:history="1">
            <w:r w:rsidR="004B5D96">
              <w:t>Project</w:t>
            </w:r>
          </w:hyperlink>
          <w:r w:rsidR="004B5D96">
            <w:t xml:space="preserve"> &gt; </w:t>
          </w:r>
          <w:hyperlink w:anchor="3QwOXocPPEkcQvvZym20Dyx1an8=" w:history="1">
            <w:r w:rsidR="004B5D96">
              <w:t>(local)\</w:t>
            </w:r>
          </w:hyperlink>
          <w:r w:rsidR="004B5D96">
            <w:t xml:space="preserve"> &gt; </w:t>
          </w:r>
          <w:hyperlink w:anchor="z6MxIP64Yp7E419tY5x7xHJ6Swg=" w:history="1">
            <w:proofErr w:type="spellStart"/>
            <w:r w:rsidR="004B5D96">
              <w:t>User</w:t>
            </w:r>
            <w:proofErr w:type="spellEnd"/>
            <w:r w:rsidR="004B5D96">
              <w:t xml:space="preserve"> </w:t>
            </w:r>
            <w:proofErr w:type="spellStart"/>
            <w:r w:rsidR="004B5D96">
              <w:t>databases</w:t>
            </w:r>
            <w:proofErr w:type="spellEnd"/>
          </w:hyperlink>
          <w:r w:rsidR="004B5D96">
            <w:t xml:space="preserve"> &gt; </w:t>
          </w:r>
          <w:proofErr w:type="spellStart"/>
          <w:r w:rsidR="004B5D96">
            <w:t>My</w:t>
          </w:r>
          <w:r w:rsidR="004B5D96">
            <w:softHyphen/>
            <w:t>Fleet</w:t>
          </w:r>
          <w:proofErr w:type="spellEnd"/>
        </w:p>
      </w:tc>
      <w:tc>
        <w:tcPr>
          <w:tcW w:w="0" w:type="auto"/>
        </w:tcPr>
        <w:p w14:paraId="13E2E5BE" w14:textId="77777777" w:rsidR="00A17C5A" w:rsidRDefault="00A17C5A">
          <w:pPr>
            <w:jc w:val="right"/>
          </w:pPr>
        </w:p>
      </w:tc>
    </w:tr>
  </w:tbl>
  <w:p w14:paraId="10B42A99" w14:textId="77777777" w:rsidR="00A17C5A" w:rsidRDefault="00A17C5A"/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278"/>
      <w:gridCol w:w="244"/>
    </w:tblGrid>
    <w:tr w:rsidR="00A17C5A" w14:paraId="7E564DB8" w14:textId="77777777">
      <w:tc>
        <w:tcPr>
          <w:tcW w:w="0" w:type="auto"/>
        </w:tcPr>
        <w:p w14:paraId="3AC1F32E" w14:textId="77777777" w:rsidR="00A17C5A" w:rsidRDefault="00520027">
          <w:hyperlink w:anchor="5UDN0TKLKyHimpVAXDAbkxO3w0Y=" w:history="1">
            <w:r w:rsidR="004B5D96">
              <w:t>Project</w:t>
            </w:r>
          </w:hyperlink>
          <w:r w:rsidR="004B5D96">
            <w:t xml:space="preserve"> &gt; </w:t>
          </w:r>
          <w:hyperlink w:anchor="3QwOXocPPEkcQvvZym20Dyx1an8=" w:history="1">
            <w:r w:rsidR="004B5D96">
              <w:t>(local)\</w:t>
            </w:r>
          </w:hyperlink>
          <w:r w:rsidR="004B5D96">
            <w:t xml:space="preserve"> &gt; </w:t>
          </w:r>
          <w:hyperlink w:anchor="z6MxIP64Yp7E419tY5x7xHJ6Swg=" w:history="1">
            <w:proofErr w:type="spellStart"/>
            <w:r w:rsidR="004B5D96">
              <w:t>User</w:t>
            </w:r>
            <w:proofErr w:type="spellEnd"/>
            <w:r w:rsidR="004B5D96">
              <w:t xml:space="preserve"> </w:t>
            </w:r>
            <w:proofErr w:type="spellStart"/>
            <w:r w:rsidR="004B5D96">
              <w:t>databases</w:t>
            </w:r>
            <w:proofErr w:type="spellEnd"/>
          </w:hyperlink>
          <w:r w:rsidR="004B5D96">
            <w:t xml:space="preserve"> &gt; </w:t>
          </w:r>
          <w:hyperlink w:anchor="odtnXFYdyM90LMEnXdwmhbL3I2M=" w:history="1">
            <w:proofErr w:type="spellStart"/>
            <w:r w:rsidR="004B5D96">
              <w:t>My</w:t>
            </w:r>
            <w:r w:rsidR="004B5D96">
              <w:softHyphen/>
              <w:t>Fleet</w:t>
            </w:r>
            <w:proofErr w:type="spellEnd"/>
          </w:hyperlink>
          <w:r w:rsidR="004B5D96">
            <w:t xml:space="preserve"> &gt; </w:t>
          </w:r>
          <w:proofErr w:type="spellStart"/>
          <w:r w:rsidR="004B5D96">
            <w:t>Programmability</w:t>
          </w:r>
          <w:proofErr w:type="spellEnd"/>
          <w:r w:rsidR="004B5D96">
            <w:t xml:space="preserve"> &gt; </w:t>
          </w:r>
          <w:proofErr w:type="spellStart"/>
          <w:r w:rsidR="004B5D96">
            <w:t>Functions</w:t>
          </w:r>
          <w:proofErr w:type="spellEnd"/>
          <w:r w:rsidR="004B5D96">
            <w:t xml:space="preserve"> &gt; </w:t>
          </w:r>
          <w:proofErr w:type="spellStart"/>
          <w:r w:rsidR="004B5D96">
            <w:t>Scalar-valued</w:t>
          </w:r>
          <w:proofErr w:type="spellEnd"/>
          <w:r w:rsidR="004B5D96">
            <w:t xml:space="preserve"> </w:t>
          </w:r>
          <w:proofErr w:type="spellStart"/>
          <w:r w:rsidR="004B5D96">
            <w:t>Functions</w:t>
          </w:r>
          <w:proofErr w:type="spellEnd"/>
        </w:p>
      </w:tc>
      <w:tc>
        <w:tcPr>
          <w:tcW w:w="0" w:type="auto"/>
        </w:tcPr>
        <w:p w14:paraId="3D9AFFDB" w14:textId="77777777" w:rsidR="00A17C5A" w:rsidRDefault="00A17C5A">
          <w:pPr>
            <w:jc w:val="right"/>
          </w:pPr>
        </w:p>
      </w:tc>
    </w:tr>
  </w:tbl>
  <w:p w14:paraId="4FF091E4" w14:textId="77777777" w:rsidR="00A17C5A" w:rsidRDefault="00A17C5A"/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0"/>
      <w:gridCol w:w="222"/>
    </w:tblGrid>
    <w:tr w:rsidR="00A17C5A" w14:paraId="5BDD677A" w14:textId="77777777">
      <w:tc>
        <w:tcPr>
          <w:tcW w:w="0" w:type="auto"/>
        </w:tcPr>
        <w:p w14:paraId="038281A4" w14:textId="77777777" w:rsidR="00A17C5A" w:rsidRDefault="00520027">
          <w:hyperlink w:anchor="5UDN0TKLKyHimpVAXDAbkxO3w0Y=" w:history="1">
            <w:r w:rsidR="004B5D96">
              <w:t>Project</w:t>
            </w:r>
          </w:hyperlink>
          <w:r w:rsidR="004B5D96">
            <w:t xml:space="preserve"> &gt; </w:t>
          </w:r>
          <w:hyperlink w:anchor="3QwOXocPPEkcQvvZym20Dyx1an8=" w:history="1">
            <w:r w:rsidR="004B5D96">
              <w:t>(local)\</w:t>
            </w:r>
          </w:hyperlink>
          <w:r w:rsidR="004B5D96">
            <w:t xml:space="preserve"> &gt; </w:t>
          </w:r>
          <w:hyperlink w:anchor="z6MxIP64Yp7E419tY5x7xHJ6Swg=" w:history="1">
            <w:proofErr w:type="spellStart"/>
            <w:r w:rsidR="004B5D96">
              <w:t>User</w:t>
            </w:r>
            <w:proofErr w:type="spellEnd"/>
            <w:r w:rsidR="004B5D96">
              <w:t xml:space="preserve"> </w:t>
            </w:r>
            <w:proofErr w:type="spellStart"/>
            <w:r w:rsidR="004B5D96">
              <w:t>databases</w:t>
            </w:r>
            <w:proofErr w:type="spellEnd"/>
          </w:hyperlink>
          <w:r w:rsidR="004B5D96">
            <w:t xml:space="preserve"> &gt; </w:t>
          </w:r>
          <w:hyperlink w:anchor="odtnXFYdyM90LMEnXdwmhbL3I2M=" w:history="1">
            <w:proofErr w:type="spellStart"/>
            <w:r w:rsidR="004B5D96">
              <w:t>My</w:t>
            </w:r>
            <w:r w:rsidR="004B5D96">
              <w:softHyphen/>
              <w:t>Fleet</w:t>
            </w:r>
            <w:proofErr w:type="spellEnd"/>
          </w:hyperlink>
          <w:r w:rsidR="004B5D96">
            <w:t xml:space="preserve"> &gt; </w:t>
          </w:r>
          <w:proofErr w:type="spellStart"/>
          <w:r w:rsidR="004B5D96">
            <w:t>Programmability</w:t>
          </w:r>
          <w:proofErr w:type="spellEnd"/>
          <w:r w:rsidR="004B5D96">
            <w:t xml:space="preserve"> &gt; </w:t>
          </w:r>
          <w:proofErr w:type="spellStart"/>
          <w:r w:rsidR="004B5D96">
            <w:t>Functions</w:t>
          </w:r>
          <w:proofErr w:type="spellEnd"/>
          <w:r w:rsidR="004B5D96">
            <w:t xml:space="preserve"> &gt; </w:t>
          </w:r>
          <w:hyperlink w:anchor="2Ia+j/B4eekpEhtfSWnuWZK1Fvw=" w:history="1">
            <w:proofErr w:type="spellStart"/>
            <w:r w:rsidR="004B5D96">
              <w:t>Scalar-valued</w:t>
            </w:r>
            <w:proofErr w:type="spellEnd"/>
            <w:r w:rsidR="004B5D96">
              <w:t xml:space="preserve"> </w:t>
            </w:r>
            <w:proofErr w:type="spellStart"/>
            <w:r w:rsidR="004B5D96">
              <w:t>Functions</w:t>
            </w:r>
            <w:proofErr w:type="spellEnd"/>
          </w:hyperlink>
          <w:r w:rsidR="004B5D96">
            <w:t xml:space="preserve"> &gt; </w:t>
          </w:r>
          <w:proofErr w:type="spellStart"/>
          <w:proofErr w:type="gramStart"/>
          <w:r w:rsidR="004B5D96">
            <w:t>dbo.Gender</w:t>
          </w:r>
          <w:r w:rsidR="004B5D96">
            <w:softHyphen/>
            <w:t>Detect</w:t>
          </w:r>
          <w:proofErr w:type="spellEnd"/>
          <w:proofErr w:type="gramEnd"/>
        </w:p>
      </w:tc>
      <w:tc>
        <w:tcPr>
          <w:tcW w:w="0" w:type="auto"/>
        </w:tcPr>
        <w:p w14:paraId="40B4318B" w14:textId="77777777" w:rsidR="00A17C5A" w:rsidRDefault="00A17C5A">
          <w:pPr>
            <w:jc w:val="right"/>
          </w:pPr>
        </w:p>
      </w:tc>
    </w:tr>
  </w:tbl>
  <w:p w14:paraId="57D7A62F" w14:textId="77777777" w:rsidR="00A17C5A" w:rsidRDefault="00A17C5A"/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0"/>
      <w:gridCol w:w="222"/>
    </w:tblGrid>
    <w:tr w:rsidR="00A17C5A" w14:paraId="48930991" w14:textId="77777777">
      <w:tc>
        <w:tcPr>
          <w:tcW w:w="0" w:type="auto"/>
        </w:tcPr>
        <w:p w14:paraId="6FBECE8B" w14:textId="77777777" w:rsidR="00A17C5A" w:rsidRDefault="00520027">
          <w:hyperlink w:anchor="5UDN0TKLKyHimpVAXDAbkxO3w0Y=" w:history="1">
            <w:r w:rsidR="004B5D96">
              <w:t>Project</w:t>
            </w:r>
          </w:hyperlink>
          <w:r w:rsidR="004B5D96">
            <w:t xml:space="preserve"> &gt; </w:t>
          </w:r>
          <w:hyperlink w:anchor="3QwOXocPPEkcQvvZym20Dyx1an8=" w:history="1">
            <w:r w:rsidR="004B5D96">
              <w:t>(local)\</w:t>
            </w:r>
          </w:hyperlink>
          <w:r w:rsidR="004B5D96">
            <w:t xml:space="preserve"> &gt; </w:t>
          </w:r>
          <w:hyperlink w:anchor="z6MxIP64Yp7E419tY5x7xHJ6Swg=" w:history="1">
            <w:proofErr w:type="spellStart"/>
            <w:r w:rsidR="004B5D96">
              <w:t>User</w:t>
            </w:r>
            <w:proofErr w:type="spellEnd"/>
            <w:r w:rsidR="004B5D96">
              <w:t xml:space="preserve"> </w:t>
            </w:r>
            <w:proofErr w:type="spellStart"/>
            <w:r w:rsidR="004B5D96">
              <w:t>databases</w:t>
            </w:r>
            <w:proofErr w:type="spellEnd"/>
          </w:hyperlink>
          <w:r w:rsidR="004B5D96">
            <w:t xml:space="preserve"> &gt; </w:t>
          </w:r>
          <w:hyperlink w:anchor="odtnXFYdyM90LMEnXdwmhbL3I2M=" w:history="1">
            <w:proofErr w:type="spellStart"/>
            <w:r w:rsidR="004B5D96">
              <w:t>My</w:t>
            </w:r>
            <w:r w:rsidR="004B5D96">
              <w:softHyphen/>
              <w:t>Fleet</w:t>
            </w:r>
            <w:proofErr w:type="spellEnd"/>
          </w:hyperlink>
          <w:r w:rsidR="004B5D96">
            <w:t xml:space="preserve"> &gt; </w:t>
          </w:r>
          <w:proofErr w:type="spellStart"/>
          <w:r w:rsidR="004B5D96">
            <w:t>Programmability</w:t>
          </w:r>
          <w:proofErr w:type="spellEnd"/>
          <w:r w:rsidR="004B5D96">
            <w:t xml:space="preserve"> &gt; </w:t>
          </w:r>
          <w:proofErr w:type="spellStart"/>
          <w:r w:rsidR="004B5D96">
            <w:t>Functions</w:t>
          </w:r>
          <w:proofErr w:type="spellEnd"/>
          <w:r w:rsidR="004B5D96">
            <w:t xml:space="preserve"> &gt; </w:t>
          </w:r>
          <w:hyperlink w:anchor="2Ia+j/B4eekpEhtfSWnuWZK1Fvw=" w:history="1">
            <w:proofErr w:type="spellStart"/>
            <w:r w:rsidR="004B5D96">
              <w:t>Scalar-valued</w:t>
            </w:r>
            <w:proofErr w:type="spellEnd"/>
            <w:r w:rsidR="004B5D96">
              <w:t xml:space="preserve"> </w:t>
            </w:r>
            <w:proofErr w:type="spellStart"/>
            <w:r w:rsidR="004B5D96">
              <w:t>Functions</w:t>
            </w:r>
            <w:proofErr w:type="spellEnd"/>
          </w:hyperlink>
          <w:r w:rsidR="004B5D96">
            <w:t xml:space="preserve"> &gt; </w:t>
          </w:r>
          <w:proofErr w:type="gramStart"/>
          <w:r w:rsidR="004B5D96">
            <w:t>dbo.Number</w:t>
          </w:r>
          <w:proofErr w:type="gramEnd"/>
          <w:r w:rsidR="004B5D96">
            <w:t>3</w:t>
          </w:r>
        </w:p>
      </w:tc>
      <w:tc>
        <w:tcPr>
          <w:tcW w:w="0" w:type="auto"/>
        </w:tcPr>
        <w:p w14:paraId="0606A921" w14:textId="77777777" w:rsidR="00A17C5A" w:rsidRDefault="00A17C5A">
          <w:pPr>
            <w:jc w:val="right"/>
          </w:pPr>
        </w:p>
      </w:tc>
    </w:tr>
  </w:tbl>
  <w:p w14:paraId="4BE2CA74" w14:textId="77777777" w:rsidR="00A17C5A" w:rsidRDefault="00A17C5A"/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0"/>
      <w:gridCol w:w="222"/>
    </w:tblGrid>
    <w:tr w:rsidR="00A17C5A" w14:paraId="7842E64B" w14:textId="77777777">
      <w:tc>
        <w:tcPr>
          <w:tcW w:w="0" w:type="auto"/>
        </w:tcPr>
        <w:p w14:paraId="2DBAA57E" w14:textId="77777777" w:rsidR="00A17C5A" w:rsidRDefault="00520027">
          <w:hyperlink w:anchor="5UDN0TKLKyHimpVAXDAbkxO3w0Y=" w:history="1">
            <w:r w:rsidR="004B5D96">
              <w:t>Project</w:t>
            </w:r>
          </w:hyperlink>
          <w:r w:rsidR="004B5D96">
            <w:t xml:space="preserve"> &gt; </w:t>
          </w:r>
          <w:hyperlink w:anchor="3QwOXocPPEkcQvvZym20Dyx1an8=" w:history="1">
            <w:r w:rsidR="004B5D96">
              <w:t>(local)\</w:t>
            </w:r>
          </w:hyperlink>
          <w:r w:rsidR="004B5D96">
            <w:t xml:space="preserve"> &gt; </w:t>
          </w:r>
          <w:hyperlink w:anchor="z6MxIP64Yp7E419tY5x7xHJ6Swg=" w:history="1">
            <w:proofErr w:type="spellStart"/>
            <w:r w:rsidR="004B5D96">
              <w:t>User</w:t>
            </w:r>
            <w:proofErr w:type="spellEnd"/>
            <w:r w:rsidR="004B5D96">
              <w:t xml:space="preserve"> </w:t>
            </w:r>
            <w:proofErr w:type="spellStart"/>
            <w:r w:rsidR="004B5D96">
              <w:t>databases</w:t>
            </w:r>
            <w:proofErr w:type="spellEnd"/>
          </w:hyperlink>
          <w:r w:rsidR="004B5D96">
            <w:t xml:space="preserve"> &gt; </w:t>
          </w:r>
          <w:hyperlink w:anchor="odtnXFYdyM90LMEnXdwmhbL3I2M=" w:history="1">
            <w:proofErr w:type="spellStart"/>
            <w:r w:rsidR="004B5D96">
              <w:t>My</w:t>
            </w:r>
            <w:r w:rsidR="004B5D96">
              <w:softHyphen/>
              <w:t>Fleet</w:t>
            </w:r>
            <w:proofErr w:type="spellEnd"/>
          </w:hyperlink>
          <w:r w:rsidR="004B5D96">
            <w:t xml:space="preserve"> &gt; </w:t>
          </w:r>
          <w:proofErr w:type="spellStart"/>
          <w:r w:rsidR="004B5D96">
            <w:t>Programmability</w:t>
          </w:r>
          <w:proofErr w:type="spellEnd"/>
          <w:r w:rsidR="004B5D96">
            <w:t xml:space="preserve"> &gt; </w:t>
          </w:r>
          <w:proofErr w:type="spellStart"/>
          <w:r w:rsidR="004B5D96">
            <w:t>Functions</w:t>
          </w:r>
          <w:proofErr w:type="spellEnd"/>
          <w:r w:rsidR="004B5D96">
            <w:t xml:space="preserve"> &gt; </w:t>
          </w:r>
          <w:hyperlink w:anchor="2Ia+j/B4eekpEhtfSWnuWZK1Fvw=" w:history="1">
            <w:proofErr w:type="spellStart"/>
            <w:r w:rsidR="004B5D96">
              <w:t>Scalar-valued</w:t>
            </w:r>
            <w:proofErr w:type="spellEnd"/>
            <w:r w:rsidR="004B5D96">
              <w:t xml:space="preserve"> </w:t>
            </w:r>
            <w:proofErr w:type="spellStart"/>
            <w:r w:rsidR="004B5D96">
              <w:t>Functions</w:t>
            </w:r>
            <w:proofErr w:type="spellEnd"/>
          </w:hyperlink>
          <w:r w:rsidR="004B5D96">
            <w:t xml:space="preserve"> &gt; </w:t>
          </w:r>
          <w:proofErr w:type="spellStart"/>
          <w:proofErr w:type="gramStart"/>
          <w:r w:rsidR="004B5D96">
            <w:t>dbo.Say</w:t>
          </w:r>
          <w:r w:rsidR="004B5D96">
            <w:softHyphen/>
            <w:t>It</w:t>
          </w:r>
          <w:proofErr w:type="spellEnd"/>
          <w:proofErr w:type="gramEnd"/>
        </w:p>
      </w:tc>
      <w:tc>
        <w:tcPr>
          <w:tcW w:w="0" w:type="auto"/>
        </w:tcPr>
        <w:p w14:paraId="6C6BA26B" w14:textId="77777777" w:rsidR="00A17C5A" w:rsidRDefault="00A17C5A">
          <w:pPr>
            <w:jc w:val="right"/>
          </w:pPr>
        </w:p>
      </w:tc>
    </w:tr>
  </w:tbl>
  <w:p w14:paraId="3989BC2A" w14:textId="77777777" w:rsidR="00A17C5A" w:rsidRDefault="00A17C5A"/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145"/>
      <w:gridCol w:w="377"/>
    </w:tblGrid>
    <w:tr w:rsidR="00A17C5A" w14:paraId="35B51D41" w14:textId="77777777">
      <w:tc>
        <w:tcPr>
          <w:tcW w:w="0" w:type="auto"/>
        </w:tcPr>
        <w:p w14:paraId="67ECAF57" w14:textId="77777777" w:rsidR="00A17C5A" w:rsidRDefault="00520027">
          <w:hyperlink w:anchor="5UDN0TKLKyHimpVAXDAbkxO3w0Y=" w:history="1">
            <w:r w:rsidR="004B5D96">
              <w:t>Project</w:t>
            </w:r>
          </w:hyperlink>
          <w:r w:rsidR="004B5D96">
            <w:t xml:space="preserve"> &gt; </w:t>
          </w:r>
          <w:hyperlink w:anchor="3QwOXocPPEkcQvvZym20Dyx1an8=" w:history="1">
            <w:r w:rsidR="004B5D96">
              <w:t>(local)\</w:t>
            </w:r>
          </w:hyperlink>
          <w:r w:rsidR="004B5D96">
            <w:t xml:space="preserve"> &gt; </w:t>
          </w:r>
          <w:hyperlink w:anchor="z6MxIP64Yp7E419tY5x7xHJ6Swg=" w:history="1">
            <w:proofErr w:type="spellStart"/>
            <w:r w:rsidR="004B5D96">
              <w:t>User</w:t>
            </w:r>
            <w:proofErr w:type="spellEnd"/>
            <w:r w:rsidR="004B5D96">
              <w:t xml:space="preserve"> </w:t>
            </w:r>
            <w:proofErr w:type="spellStart"/>
            <w:r w:rsidR="004B5D96">
              <w:t>databases</w:t>
            </w:r>
            <w:proofErr w:type="spellEnd"/>
          </w:hyperlink>
          <w:r w:rsidR="004B5D96">
            <w:t xml:space="preserve"> &gt; </w:t>
          </w:r>
          <w:hyperlink w:anchor="odtnXFYdyM90LMEnXdwmhbL3I2M=" w:history="1">
            <w:proofErr w:type="spellStart"/>
            <w:r w:rsidR="004B5D96">
              <w:t>My</w:t>
            </w:r>
            <w:r w:rsidR="004B5D96">
              <w:softHyphen/>
              <w:t>Fleet</w:t>
            </w:r>
            <w:proofErr w:type="spellEnd"/>
          </w:hyperlink>
          <w:r w:rsidR="004B5D96">
            <w:t xml:space="preserve"> &gt; </w:t>
          </w:r>
          <w:proofErr w:type="spellStart"/>
          <w:r w:rsidR="004B5D96">
            <w:t>Security</w:t>
          </w:r>
          <w:proofErr w:type="spellEnd"/>
          <w:r w:rsidR="004B5D96">
            <w:t xml:space="preserve"> &gt; </w:t>
          </w:r>
          <w:proofErr w:type="spellStart"/>
          <w:r w:rsidR="004B5D96">
            <w:t>Users</w:t>
          </w:r>
          <w:proofErr w:type="spellEnd"/>
        </w:p>
      </w:tc>
      <w:tc>
        <w:tcPr>
          <w:tcW w:w="0" w:type="auto"/>
        </w:tcPr>
        <w:p w14:paraId="7E0F8D85" w14:textId="77777777" w:rsidR="00A17C5A" w:rsidRDefault="00A17C5A">
          <w:pPr>
            <w:jc w:val="right"/>
          </w:pPr>
        </w:p>
      </w:tc>
    </w:tr>
  </w:tbl>
  <w:p w14:paraId="00301CDC" w14:textId="77777777" w:rsidR="00A17C5A" w:rsidRDefault="00A17C5A"/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217"/>
      <w:gridCol w:w="305"/>
    </w:tblGrid>
    <w:tr w:rsidR="00A17C5A" w14:paraId="112CFEDD" w14:textId="77777777">
      <w:tc>
        <w:tcPr>
          <w:tcW w:w="0" w:type="auto"/>
        </w:tcPr>
        <w:p w14:paraId="50EBD133" w14:textId="77777777" w:rsidR="00A17C5A" w:rsidRDefault="00520027">
          <w:hyperlink w:anchor="5UDN0TKLKyHimpVAXDAbkxO3w0Y=" w:history="1">
            <w:r w:rsidR="004B5D96">
              <w:t>Project</w:t>
            </w:r>
          </w:hyperlink>
          <w:r w:rsidR="004B5D96">
            <w:t xml:space="preserve"> &gt; </w:t>
          </w:r>
          <w:hyperlink w:anchor="3QwOXocPPEkcQvvZym20Dyx1an8=" w:history="1">
            <w:r w:rsidR="004B5D96">
              <w:t>(local)\</w:t>
            </w:r>
          </w:hyperlink>
          <w:r w:rsidR="004B5D96">
            <w:t xml:space="preserve"> &gt; </w:t>
          </w:r>
          <w:hyperlink w:anchor="z6MxIP64Yp7E419tY5x7xHJ6Swg=" w:history="1">
            <w:proofErr w:type="spellStart"/>
            <w:r w:rsidR="004B5D96">
              <w:t>User</w:t>
            </w:r>
            <w:proofErr w:type="spellEnd"/>
            <w:r w:rsidR="004B5D96">
              <w:t xml:space="preserve"> </w:t>
            </w:r>
            <w:proofErr w:type="spellStart"/>
            <w:r w:rsidR="004B5D96">
              <w:t>databases</w:t>
            </w:r>
            <w:proofErr w:type="spellEnd"/>
          </w:hyperlink>
          <w:r w:rsidR="004B5D96">
            <w:t xml:space="preserve"> &gt; </w:t>
          </w:r>
          <w:hyperlink w:anchor="odtnXFYdyM90LMEnXdwmhbL3I2M=" w:history="1">
            <w:proofErr w:type="spellStart"/>
            <w:r w:rsidR="004B5D96">
              <w:t>My</w:t>
            </w:r>
            <w:r w:rsidR="004B5D96">
              <w:softHyphen/>
              <w:t>Fleet</w:t>
            </w:r>
            <w:proofErr w:type="spellEnd"/>
          </w:hyperlink>
          <w:r w:rsidR="004B5D96">
            <w:t xml:space="preserve"> &gt; </w:t>
          </w:r>
          <w:proofErr w:type="spellStart"/>
          <w:r w:rsidR="004B5D96">
            <w:t>Security</w:t>
          </w:r>
          <w:proofErr w:type="spellEnd"/>
          <w:r w:rsidR="004B5D96">
            <w:t xml:space="preserve"> &gt; </w:t>
          </w:r>
          <w:hyperlink w:anchor="K85ESJ/6bBEkrSRXLOaAHDHDcVo=" w:history="1">
            <w:proofErr w:type="spellStart"/>
            <w:r w:rsidR="004B5D96">
              <w:t>Users</w:t>
            </w:r>
            <w:proofErr w:type="spellEnd"/>
          </w:hyperlink>
          <w:r w:rsidR="004B5D96">
            <w:t xml:space="preserve"> &gt; </w:t>
          </w:r>
          <w:proofErr w:type="spellStart"/>
          <w:r w:rsidR="004B5D96">
            <w:t>DBData</w:t>
          </w:r>
          <w:r w:rsidR="004B5D96">
            <w:softHyphen/>
            <w:t>Admin</w:t>
          </w:r>
          <w:proofErr w:type="spellEnd"/>
        </w:p>
      </w:tc>
      <w:tc>
        <w:tcPr>
          <w:tcW w:w="0" w:type="auto"/>
        </w:tcPr>
        <w:p w14:paraId="01C58286" w14:textId="77777777" w:rsidR="00A17C5A" w:rsidRDefault="00A17C5A">
          <w:pPr>
            <w:jc w:val="right"/>
          </w:pPr>
        </w:p>
      </w:tc>
    </w:tr>
  </w:tbl>
  <w:p w14:paraId="063A0FE6" w14:textId="77777777" w:rsidR="00A17C5A" w:rsidRDefault="00A17C5A"/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176"/>
      <w:gridCol w:w="346"/>
    </w:tblGrid>
    <w:tr w:rsidR="00A17C5A" w14:paraId="48E75748" w14:textId="77777777">
      <w:tc>
        <w:tcPr>
          <w:tcW w:w="0" w:type="auto"/>
        </w:tcPr>
        <w:p w14:paraId="2F34413B" w14:textId="77777777" w:rsidR="00A17C5A" w:rsidRDefault="00520027">
          <w:hyperlink w:anchor="5UDN0TKLKyHimpVAXDAbkxO3w0Y=" w:history="1">
            <w:r w:rsidR="004B5D96">
              <w:t>Project</w:t>
            </w:r>
          </w:hyperlink>
          <w:r w:rsidR="004B5D96">
            <w:t xml:space="preserve"> &gt; </w:t>
          </w:r>
          <w:hyperlink w:anchor="3QwOXocPPEkcQvvZym20Dyx1an8=" w:history="1">
            <w:r w:rsidR="004B5D96">
              <w:t>(local)\</w:t>
            </w:r>
          </w:hyperlink>
          <w:r w:rsidR="004B5D96">
            <w:t xml:space="preserve"> &gt; </w:t>
          </w:r>
          <w:hyperlink w:anchor="z6MxIP64Yp7E419tY5x7xHJ6Swg=" w:history="1">
            <w:proofErr w:type="spellStart"/>
            <w:r w:rsidR="004B5D96">
              <w:t>User</w:t>
            </w:r>
            <w:proofErr w:type="spellEnd"/>
            <w:r w:rsidR="004B5D96">
              <w:t xml:space="preserve"> </w:t>
            </w:r>
            <w:proofErr w:type="spellStart"/>
            <w:r w:rsidR="004B5D96">
              <w:t>databases</w:t>
            </w:r>
            <w:proofErr w:type="spellEnd"/>
          </w:hyperlink>
          <w:r w:rsidR="004B5D96">
            <w:t xml:space="preserve"> &gt; </w:t>
          </w:r>
          <w:hyperlink w:anchor="odtnXFYdyM90LMEnXdwmhbL3I2M=" w:history="1">
            <w:proofErr w:type="spellStart"/>
            <w:r w:rsidR="004B5D96">
              <w:t>My</w:t>
            </w:r>
            <w:r w:rsidR="004B5D96">
              <w:softHyphen/>
              <w:t>Fleet</w:t>
            </w:r>
            <w:proofErr w:type="spellEnd"/>
          </w:hyperlink>
          <w:r w:rsidR="004B5D96">
            <w:t xml:space="preserve"> &gt; </w:t>
          </w:r>
          <w:proofErr w:type="spellStart"/>
          <w:r w:rsidR="004B5D96">
            <w:t>Security</w:t>
          </w:r>
          <w:proofErr w:type="spellEnd"/>
          <w:r w:rsidR="004B5D96">
            <w:t xml:space="preserve"> &gt; </w:t>
          </w:r>
          <w:hyperlink w:anchor="K85ESJ/6bBEkrSRXLOaAHDHDcVo=" w:history="1">
            <w:proofErr w:type="spellStart"/>
            <w:r w:rsidR="004B5D96">
              <w:t>Users</w:t>
            </w:r>
            <w:proofErr w:type="spellEnd"/>
          </w:hyperlink>
          <w:r w:rsidR="004B5D96">
            <w:t xml:space="preserve"> &gt; </w:t>
          </w:r>
          <w:proofErr w:type="spellStart"/>
          <w:r w:rsidR="004B5D96">
            <w:t>dbo</w:t>
          </w:r>
          <w:proofErr w:type="spellEnd"/>
        </w:p>
      </w:tc>
      <w:tc>
        <w:tcPr>
          <w:tcW w:w="0" w:type="auto"/>
        </w:tcPr>
        <w:p w14:paraId="02B73134" w14:textId="77777777" w:rsidR="00A17C5A" w:rsidRDefault="00A17C5A">
          <w:pPr>
            <w:jc w:val="right"/>
          </w:pPr>
        </w:p>
      </w:tc>
    </w:tr>
  </w:tbl>
  <w:p w14:paraId="6E0C3242" w14:textId="77777777" w:rsidR="00A17C5A" w:rsidRDefault="00A17C5A"/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183"/>
      <w:gridCol w:w="339"/>
    </w:tblGrid>
    <w:tr w:rsidR="00A17C5A" w14:paraId="23D7CEBF" w14:textId="77777777">
      <w:tc>
        <w:tcPr>
          <w:tcW w:w="0" w:type="auto"/>
        </w:tcPr>
        <w:p w14:paraId="7708509C" w14:textId="77777777" w:rsidR="00A17C5A" w:rsidRDefault="00520027">
          <w:hyperlink w:anchor="5UDN0TKLKyHimpVAXDAbkxO3w0Y=" w:history="1">
            <w:r w:rsidR="004B5D96">
              <w:t>Project</w:t>
            </w:r>
          </w:hyperlink>
          <w:r w:rsidR="004B5D96">
            <w:t xml:space="preserve"> &gt; </w:t>
          </w:r>
          <w:hyperlink w:anchor="3QwOXocPPEkcQvvZym20Dyx1an8=" w:history="1">
            <w:r w:rsidR="004B5D96">
              <w:t>(local)\</w:t>
            </w:r>
          </w:hyperlink>
          <w:r w:rsidR="004B5D96">
            <w:t xml:space="preserve"> &gt; </w:t>
          </w:r>
          <w:hyperlink w:anchor="z6MxIP64Yp7E419tY5x7xHJ6Swg=" w:history="1">
            <w:proofErr w:type="spellStart"/>
            <w:r w:rsidR="004B5D96">
              <w:t>User</w:t>
            </w:r>
            <w:proofErr w:type="spellEnd"/>
            <w:r w:rsidR="004B5D96">
              <w:t xml:space="preserve"> </w:t>
            </w:r>
            <w:proofErr w:type="spellStart"/>
            <w:r w:rsidR="004B5D96">
              <w:t>databases</w:t>
            </w:r>
            <w:proofErr w:type="spellEnd"/>
          </w:hyperlink>
          <w:r w:rsidR="004B5D96">
            <w:t xml:space="preserve"> &gt; </w:t>
          </w:r>
          <w:hyperlink w:anchor="odtnXFYdyM90LMEnXdwmhbL3I2M=" w:history="1">
            <w:proofErr w:type="spellStart"/>
            <w:r w:rsidR="004B5D96">
              <w:t>My</w:t>
            </w:r>
            <w:r w:rsidR="004B5D96">
              <w:softHyphen/>
              <w:t>Fleet</w:t>
            </w:r>
            <w:proofErr w:type="spellEnd"/>
          </w:hyperlink>
          <w:r w:rsidR="004B5D96">
            <w:t xml:space="preserve"> &gt; </w:t>
          </w:r>
          <w:proofErr w:type="spellStart"/>
          <w:r w:rsidR="004B5D96">
            <w:t>Security</w:t>
          </w:r>
          <w:proofErr w:type="spellEnd"/>
          <w:r w:rsidR="004B5D96">
            <w:t xml:space="preserve"> &gt; </w:t>
          </w:r>
          <w:hyperlink w:anchor="K85ESJ/6bBEkrSRXLOaAHDHDcVo=" w:history="1">
            <w:proofErr w:type="spellStart"/>
            <w:r w:rsidR="004B5D96">
              <w:t>Users</w:t>
            </w:r>
            <w:proofErr w:type="spellEnd"/>
          </w:hyperlink>
          <w:r w:rsidR="004B5D96">
            <w:t xml:space="preserve"> &gt; </w:t>
          </w:r>
          <w:proofErr w:type="spellStart"/>
          <w:r w:rsidR="004B5D96">
            <w:t>guest</w:t>
          </w:r>
          <w:proofErr w:type="spellEnd"/>
        </w:p>
      </w:tc>
      <w:tc>
        <w:tcPr>
          <w:tcW w:w="0" w:type="auto"/>
        </w:tcPr>
        <w:p w14:paraId="150960EB" w14:textId="77777777" w:rsidR="00A17C5A" w:rsidRDefault="00A17C5A">
          <w:pPr>
            <w:jc w:val="right"/>
          </w:pPr>
        </w:p>
      </w:tc>
    </w:tr>
  </w:tbl>
  <w:p w14:paraId="292331C8" w14:textId="77777777" w:rsidR="00A17C5A" w:rsidRDefault="00A17C5A"/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223"/>
      <w:gridCol w:w="299"/>
    </w:tblGrid>
    <w:tr w:rsidR="00A17C5A" w14:paraId="325DB309" w14:textId="77777777">
      <w:tc>
        <w:tcPr>
          <w:tcW w:w="0" w:type="auto"/>
        </w:tcPr>
        <w:p w14:paraId="28390462" w14:textId="77777777" w:rsidR="00A17C5A" w:rsidRDefault="00520027">
          <w:hyperlink w:anchor="5UDN0TKLKyHimpVAXDAbkxO3w0Y=" w:history="1">
            <w:r w:rsidR="004B5D96">
              <w:t>Project</w:t>
            </w:r>
          </w:hyperlink>
          <w:r w:rsidR="004B5D96">
            <w:t xml:space="preserve"> &gt; </w:t>
          </w:r>
          <w:hyperlink w:anchor="3QwOXocPPEkcQvvZym20Dyx1an8=" w:history="1">
            <w:r w:rsidR="004B5D96">
              <w:t>(local)\</w:t>
            </w:r>
          </w:hyperlink>
          <w:r w:rsidR="004B5D96">
            <w:t xml:space="preserve"> &gt; </w:t>
          </w:r>
          <w:hyperlink w:anchor="z6MxIP64Yp7E419tY5x7xHJ6Swg=" w:history="1">
            <w:proofErr w:type="spellStart"/>
            <w:r w:rsidR="004B5D96">
              <w:t>User</w:t>
            </w:r>
            <w:proofErr w:type="spellEnd"/>
            <w:r w:rsidR="004B5D96">
              <w:t xml:space="preserve"> </w:t>
            </w:r>
            <w:proofErr w:type="spellStart"/>
            <w:r w:rsidR="004B5D96">
              <w:t>databases</w:t>
            </w:r>
            <w:proofErr w:type="spellEnd"/>
          </w:hyperlink>
          <w:r w:rsidR="004B5D96">
            <w:t xml:space="preserve"> &gt; </w:t>
          </w:r>
          <w:hyperlink w:anchor="odtnXFYdyM90LMEnXdwmhbL3I2M=" w:history="1">
            <w:proofErr w:type="spellStart"/>
            <w:r w:rsidR="004B5D96">
              <w:t>My</w:t>
            </w:r>
            <w:r w:rsidR="004B5D96">
              <w:softHyphen/>
              <w:t>Fleet</w:t>
            </w:r>
            <w:proofErr w:type="spellEnd"/>
          </w:hyperlink>
          <w:r w:rsidR="004B5D96">
            <w:t xml:space="preserve"> &gt; </w:t>
          </w:r>
          <w:proofErr w:type="spellStart"/>
          <w:r w:rsidR="004B5D96">
            <w:t>Security</w:t>
          </w:r>
          <w:proofErr w:type="spellEnd"/>
          <w:r w:rsidR="004B5D96">
            <w:t xml:space="preserve"> &gt; </w:t>
          </w:r>
          <w:proofErr w:type="spellStart"/>
          <w:r w:rsidR="004B5D96">
            <w:t>Roles</w:t>
          </w:r>
          <w:proofErr w:type="spellEnd"/>
          <w:r w:rsidR="004B5D96">
            <w:t xml:space="preserve"> &gt; </w:t>
          </w:r>
          <w:proofErr w:type="spellStart"/>
          <w:r w:rsidR="004B5D96">
            <w:t>Database</w:t>
          </w:r>
          <w:proofErr w:type="spellEnd"/>
          <w:r w:rsidR="004B5D96">
            <w:t xml:space="preserve"> </w:t>
          </w:r>
          <w:proofErr w:type="spellStart"/>
          <w:r w:rsidR="004B5D96">
            <w:t>Roles</w:t>
          </w:r>
          <w:proofErr w:type="spellEnd"/>
        </w:p>
      </w:tc>
      <w:tc>
        <w:tcPr>
          <w:tcW w:w="0" w:type="auto"/>
        </w:tcPr>
        <w:p w14:paraId="2E69F80C" w14:textId="77777777" w:rsidR="00A17C5A" w:rsidRDefault="00A17C5A">
          <w:pPr>
            <w:jc w:val="right"/>
          </w:pPr>
        </w:p>
      </w:tc>
    </w:tr>
  </w:tbl>
  <w:p w14:paraId="4FAA2F78" w14:textId="77777777" w:rsidR="00A17C5A" w:rsidRDefault="00A17C5A"/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262"/>
      <w:gridCol w:w="260"/>
    </w:tblGrid>
    <w:tr w:rsidR="00A17C5A" w14:paraId="6BF78D28" w14:textId="77777777">
      <w:tc>
        <w:tcPr>
          <w:tcW w:w="0" w:type="auto"/>
        </w:tcPr>
        <w:p w14:paraId="4B381C62" w14:textId="77777777" w:rsidR="00A17C5A" w:rsidRDefault="00520027">
          <w:hyperlink w:anchor="5UDN0TKLKyHimpVAXDAbkxO3w0Y=" w:history="1">
            <w:r w:rsidR="004B5D96">
              <w:t>Project</w:t>
            </w:r>
          </w:hyperlink>
          <w:r w:rsidR="004B5D96">
            <w:t xml:space="preserve"> &gt; </w:t>
          </w:r>
          <w:hyperlink w:anchor="3QwOXocPPEkcQvvZym20Dyx1an8=" w:history="1">
            <w:r w:rsidR="004B5D96">
              <w:t>(local)\</w:t>
            </w:r>
          </w:hyperlink>
          <w:r w:rsidR="004B5D96">
            <w:t xml:space="preserve"> &gt; </w:t>
          </w:r>
          <w:hyperlink w:anchor="z6MxIP64Yp7E419tY5x7xHJ6Swg=" w:history="1">
            <w:proofErr w:type="spellStart"/>
            <w:r w:rsidR="004B5D96">
              <w:t>User</w:t>
            </w:r>
            <w:proofErr w:type="spellEnd"/>
            <w:r w:rsidR="004B5D96">
              <w:t xml:space="preserve"> </w:t>
            </w:r>
            <w:proofErr w:type="spellStart"/>
            <w:r w:rsidR="004B5D96">
              <w:t>databases</w:t>
            </w:r>
            <w:proofErr w:type="spellEnd"/>
          </w:hyperlink>
          <w:r w:rsidR="004B5D96">
            <w:t xml:space="preserve"> &gt; </w:t>
          </w:r>
          <w:hyperlink w:anchor="odtnXFYdyM90LMEnXdwmhbL3I2M=" w:history="1">
            <w:proofErr w:type="spellStart"/>
            <w:r w:rsidR="004B5D96">
              <w:t>My</w:t>
            </w:r>
            <w:r w:rsidR="004B5D96">
              <w:softHyphen/>
              <w:t>Fleet</w:t>
            </w:r>
            <w:proofErr w:type="spellEnd"/>
          </w:hyperlink>
          <w:r w:rsidR="004B5D96">
            <w:t xml:space="preserve"> &gt; </w:t>
          </w:r>
          <w:proofErr w:type="spellStart"/>
          <w:r w:rsidR="004B5D96">
            <w:t>Security</w:t>
          </w:r>
          <w:proofErr w:type="spellEnd"/>
          <w:r w:rsidR="004B5D96">
            <w:t xml:space="preserve"> &gt; </w:t>
          </w:r>
          <w:proofErr w:type="spellStart"/>
          <w:r w:rsidR="004B5D96">
            <w:t>Roles</w:t>
          </w:r>
          <w:proofErr w:type="spellEnd"/>
          <w:r w:rsidR="004B5D96">
            <w:t xml:space="preserve"> &gt; </w:t>
          </w:r>
          <w:hyperlink w:anchor="yIsWMdpWbZAXRngcuh02fcRW1Hw=" w:history="1">
            <w:proofErr w:type="spellStart"/>
            <w:r w:rsidR="004B5D96">
              <w:t>Database</w:t>
            </w:r>
            <w:proofErr w:type="spellEnd"/>
            <w:r w:rsidR="004B5D96">
              <w:t xml:space="preserve"> </w:t>
            </w:r>
            <w:proofErr w:type="spellStart"/>
            <w:r w:rsidR="004B5D96">
              <w:t>Roles</w:t>
            </w:r>
            <w:proofErr w:type="spellEnd"/>
          </w:hyperlink>
          <w:r w:rsidR="004B5D96">
            <w:t xml:space="preserve"> &gt; </w:t>
          </w:r>
          <w:proofErr w:type="spellStart"/>
          <w:r w:rsidR="004B5D96">
            <w:t>Bulk</w:t>
          </w:r>
          <w:r w:rsidR="004B5D96">
            <w:softHyphen/>
            <w:t>Admin</w:t>
          </w:r>
          <w:proofErr w:type="spellEnd"/>
        </w:p>
      </w:tc>
      <w:tc>
        <w:tcPr>
          <w:tcW w:w="0" w:type="auto"/>
        </w:tcPr>
        <w:p w14:paraId="42A5C15B" w14:textId="77777777" w:rsidR="00A17C5A" w:rsidRDefault="00A17C5A">
          <w:pPr>
            <w:jc w:val="right"/>
          </w:pPr>
        </w:p>
      </w:tc>
    </w:tr>
  </w:tbl>
  <w:p w14:paraId="12EF3437" w14:textId="77777777" w:rsidR="00A17C5A" w:rsidRDefault="00A17C5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84"/>
      <w:gridCol w:w="438"/>
    </w:tblGrid>
    <w:tr w:rsidR="00A17C5A" w14:paraId="646CA0F7" w14:textId="77777777">
      <w:tc>
        <w:tcPr>
          <w:tcW w:w="0" w:type="auto"/>
        </w:tcPr>
        <w:p w14:paraId="3857B3E0" w14:textId="77777777" w:rsidR="00A17C5A" w:rsidRDefault="00520027">
          <w:hyperlink w:anchor="5UDN0TKLKyHimpVAXDAbkxO3w0Y=" w:history="1">
            <w:r w:rsidR="004B5D96">
              <w:t>Project</w:t>
            </w:r>
          </w:hyperlink>
          <w:r w:rsidR="004B5D96">
            <w:t xml:space="preserve"> &gt; </w:t>
          </w:r>
          <w:hyperlink w:anchor="3QwOXocPPEkcQvvZym20Dyx1an8=" w:history="1">
            <w:r w:rsidR="004B5D96">
              <w:t>(local)\</w:t>
            </w:r>
          </w:hyperlink>
          <w:r w:rsidR="004B5D96">
            <w:t xml:space="preserve"> &gt; </w:t>
          </w:r>
          <w:hyperlink w:anchor="z6MxIP64Yp7E419tY5x7xHJ6Swg=" w:history="1">
            <w:proofErr w:type="spellStart"/>
            <w:r w:rsidR="004B5D96">
              <w:t>User</w:t>
            </w:r>
            <w:proofErr w:type="spellEnd"/>
            <w:r w:rsidR="004B5D96">
              <w:t xml:space="preserve"> </w:t>
            </w:r>
            <w:proofErr w:type="spellStart"/>
            <w:r w:rsidR="004B5D96">
              <w:t>databases</w:t>
            </w:r>
            <w:proofErr w:type="spellEnd"/>
          </w:hyperlink>
          <w:r w:rsidR="004B5D96">
            <w:t xml:space="preserve"> &gt; </w:t>
          </w:r>
          <w:hyperlink w:anchor="odtnXFYdyM90LMEnXdwmhbL3I2M=" w:history="1">
            <w:proofErr w:type="spellStart"/>
            <w:r w:rsidR="004B5D96">
              <w:t>My</w:t>
            </w:r>
            <w:r w:rsidR="004B5D96">
              <w:softHyphen/>
              <w:t>Fleet</w:t>
            </w:r>
            <w:proofErr w:type="spellEnd"/>
          </w:hyperlink>
          <w:r w:rsidR="004B5D96">
            <w:t xml:space="preserve"> &gt; </w:t>
          </w:r>
          <w:proofErr w:type="spellStart"/>
          <w:r w:rsidR="004B5D96">
            <w:t>Tables</w:t>
          </w:r>
          <w:proofErr w:type="spellEnd"/>
        </w:p>
      </w:tc>
      <w:tc>
        <w:tcPr>
          <w:tcW w:w="0" w:type="auto"/>
        </w:tcPr>
        <w:p w14:paraId="179C5B70" w14:textId="77777777" w:rsidR="00A17C5A" w:rsidRDefault="00A17C5A">
          <w:pPr>
            <w:jc w:val="right"/>
          </w:pPr>
        </w:p>
      </w:tc>
    </w:tr>
  </w:tbl>
  <w:p w14:paraId="3668164C" w14:textId="77777777" w:rsidR="00A17C5A" w:rsidRDefault="00A17C5A"/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264"/>
      <w:gridCol w:w="258"/>
    </w:tblGrid>
    <w:tr w:rsidR="00A17C5A" w14:paraId="569FEED7" w14:textId="77777777">
      <w:tc>
        <w:tcPr>
          <w:tcW w:w="0" w:type="auto"/>
        </w:tcPr>
        <w:p w14:paraId="24E9621B" w14:textId="77777777" w:rsidR="00A17C5A" w:rsidRDefault="00520027">
          <w:hyperlink w:anchor="5UDN0TKLKyHimpVAXDAbkxO3w0Y=" w:history="1">
            <w:r w:rsidR="004B5D96">
              <w:t>Project</w:t>
            </w:r>
          </w:hyperlink>
          <w:r w:rsidR="004B5D96">
            <w:t xml:space="preserve"> &gt; </w:t>
          </w:r>
          <w:hyperlink w:anchor="3QwOXocPPEkcQvvZym20Dyx1an8=" w:history="1">
            <w:r w:rsidR="004B5D96">
              <w:t>(local)\</w:t>
            </w:r>
          </w:hyperlink>
          <w:r w:rsidR="004B5D96">
            <w:t xml:space="preserve"> &gt; </w:t>
          </w:r>
          <w:hyperlink w:anchor="z6MxIP64Yp7E419tY5x7xHJ6Swg=" w:history="1">
            <w:proofErr w:type="spellStart"/>
            <w:r w:rsidR="004B5D96">
              <w:t>User</w:t>
            </w:r>
            <w:proofErr w:type="spellEnd"/>
            <w:r w:rsidR="004B5D96">
              <w:t xml:space="preserve"> </w:t>
            </w:r>
            <w:proofErr w:type="spellStart"/>
            <w:r w:rsidR="004B5D96">
              <w:t>databases</w:t>
            </w:r>
            <w:proofErr w:type="spellEnd"/>
          </w:hyperlink>
          <w:r w:rsidR="004B5D96">
            <w:t xml:space="preserve"> &gt; </w:t>
          </w:r>
          <w:hyperlink w:anchor="odtnXFYdyM90LMEnXdwmhbL3I2M=" w:history="1">
            <w:proofErr w:type="spellStart"/>
            <w:r w:rsidR="004B5D96">
              <w:t>My</w:t>
            </w:r>
            <w:r w:rsidR="004B5D96">
              <w:softHyphen/>
              <w:t>Fleet</w:t>
            </w:r>
            <w:proofErr w:type="spellEnd"/>
          </w:hyperlink>
          <w:r w:rsidR="004B5D96">
            <w:t xml:space="preserve"> &gt; </w:t>
          </w:r>
          <w:proofErr w:type="spellStart"/>
          <w:r w:rsidR="004B5D96">
            <w:t>Security</w:t>
          </w:r>
          <w:proofErr w:type="spellEnd"/>
          <w:r w:rsidR="004B5D96">
            <w:t xml:space="preserve"> &gt; </w:t>
          </w:r>
          <w:proofErr w:type="spellStart"/>
          <w:r w:rsidR="004B5D96">
            <w:t>Roles</w:t>
          </w:r>
          <w:proofErr w:type="spellEnd"/>
          <w:r w:rsidR="004B5D96">
            <w:t xml:space="preserve"> &gt; </w:t>
          </w:r>
          <w:hyperlink w:anchor="yIsWMdpWbZAXRngcuh02fcRW1Hw=" w:history="1">
            <w:proofErr w:type="spellStart"/>
            <w:r w:rsidR="004B5D96">
              <w:t>Database</w:t>
            </w:r>
            <w:proofErr w:type="spellEnd"/>
            <w:r w:rsidR="004B5D96">
              <w:t xml:space="preserve"> </w:t>
            </w:r>
            <w:proofErr w:type="spellStart"/>
            <w:r w:rsidR="004B5D96">
              <w:t>Roles</w:t>
            </w:r>
            <w:proofErr w:type="spellEnd"/>
          </w:hyperlink>
          <w:r w:rsidR="004B5D96">
            <w:t xml:space="preserve"> &gt; </w:t>
          </w:r>
          <w:proofErr w:type="spellStart"/>
          <w:r w:rsidR="004B5D96">
            <w:t>Fleet</w:t>
          </w:r>
          <w:r w:rsidR="004B5D96">
            <w:softHyphen/>
            <w:t>Owner</w:t>
          </w:r>
          <w:proofErr w:type="spellEnd"/>
        </w:p>
      </w:tc>
      <w:tc>
        <w:tcPr>
          <w:tcW w:w="0" w:type="auto"/>
        </w:tcPr>
        <w:p w14:paraId="286570AA" w14:textId="77777777" w:rsidR="00A17C5A" w:rsidRDefault="00A17C5A">
          <w:pPr>
            <w:jc w:val="right"/>
          </w:pPr>
        </w:p>
      </w:tc>
    </w:tr>
  </w:tbl>
  <w:p w14:paraId="509A9A14" w14:textId="77777777" w:rsidR="00A17C5A" w:rsidRDefault="00A17C5A"/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261"/>
      <w:gridCol w:w="261"/>
    </w:tblGrid>
    <w:tr w:rsidR="00A17C5A" w14:paraId="5EFD70A1" w14:textId="77777777">
      <w:tc>
        <w:tcPr>
          <w:tcW w:w="0" w:type="auto"/>
        </w:tcPr>
        <w:p w14:paraId="566279A6" w14:textId="77777777" w:rsidR="00A17C5A" w:rsidRDefault="00520027">
          <w:hyperlink w:anchor="5UDN0TKLKyHimpVAXDAbkxO3w0Y=" w:history="1">
            <w:r w:rsidR="004B5D96">
              <w:t>Project</w:t>
            </w:r>
          </w:hyperlink>
          <w:r w:rsidR="004B5D96">
            <w:t xml:space="preserve"> &gt; </w:t>
          </w:r>
          <w:hyperlink w:anchor="3QwOXocPPEkcQvvZym20Dyx1an8=" w:history="1">
            <w:r w:rsidR="004B5D96">
              <w:t>(local)\</w:t>
            </w:r>
          </w:hyperlink>
          <w:r w:rsidR="004B5D96">
            <w:t xml:space="preserve"> &gt; </w:t>
          </w:r>
          <w:hyperlink w:anchor="z6MxIP64Yp7E419tY5x7xHJ6Swg=" w:history="1">
            <w:proofErr w:type="spellStart"/>
            <w:r w:rsidR="004B5D96">
              <w:t>User</w:t>
            </w:r>
            <w:proofErr w:type="spellEnd"/>
            <w:r w:rsidR="004B5D96">
              <w:t xml:space="preserve"> </w:t>
            </w:r>
            <w:proofErr w:type="spellStart"/>
            <w:r w:rsidR="004B5D96">
              <w:t>databases</w:t>
            </w:r>
            <w:proofErr w:type="spellEnd"/>
          </w:hyperlink>
          <w:r w:rsidR="004B5D96">
            <w:t xml:space="preserve"> &gt; </w:t>
          </w:r>
          <w:hyperlink w:anchor="odtnXFYdyM90LMEnXdwmhbL3I2M=" w:history="1">
            <w:proofErr w:type="spellStart"/>
            <w:r w:rsidR="004B5D96">
              <w:t>My</w:t>
            </w:r>
            <w:r w:rsidR="004B5D96">
              <w:softHyphen/>
              <w:t>Fleet</w:t>
            </w:r>
            <w:proofErr w:type="spellEnd"/>
          </w:hyperlink>
          <w:r w:rsidR="004B5D96">
            <w:t xml:space="preserve"> &gt; </w:t>
          </w:r>
          <w:proofErr w:type="spellStart"/>
          <w:r w:rsidR="004B5D96">
            <w:t>Security</w:t>
          </w:r>
          <w:proofErr w:type="spellEnd"/>
          <w:r w:rsidR="004B5D96">
            <w:t xml:space="preserve"> &gt; </w:t>
          </w:r>
          <w:proofErr w:type="spellStart"/>
          <w:r w:rsidR="004B5D96">
            <w:t>Roles</w:t>
          </w:r>
          <w:proofErr w:type="spellEnd"/>
          <w:r w:rsidR="004B5D96">
            <w:t xml:space="preserve"> &gt; </w:t>
          </w:r>
          <w:hyperlink w:anchor="yIsWMdpWbZAXRngcuh02fcRW1Hw=" w:history="1">
            <w:proofErr w:type="spellStart"/>
            <w:r w:rsidR="004B5D96">
              <w:t>Database</w:t>
            </w:r>
            <w:proofErr w:type="spellEnd"/>
            <w:r w:rsidR="004B5D96">
              <w:t xml:space="preserve"> </w:t>
            </w:r>
            <w:proofErr w:type="spellStart"/>
            <w:r w:rsidR="004B5D96">
              <w:t>Roles</w:t>
            </w:r>
            <w:proofErr w:type="spellEnd"/>
          </w:hyperlink>
          <w:r w:rsidR="004B5D96">
            <w:t xml:space="preserve"> &gt; </w:t>
          </w:r>
          <w:proofErr w:type="spellStart"/>
          <w:r w:rsidR="004B5D96">
            <w:t>Sec</w:t>
          </w:r>
          <w:r w:rsidR="004B5D96">
            <w:softHyphen/>
            <w:t>Admin</w:t>
          </w:r>
          <w:proofErr w:type="spellEnd"/>
        </w:p>
      </w:tc>
      <w:tc>
        <w:tcPr>
          <w:tcW w:w="0" w:type="auto"/>
        </w:tcPr>
        <w:p w14:paraId="1AE1AED9" w14:textId="77777777" w:rsidR="00A17C5A" w:rsidRDefault="00A17C5A">
          <w:pPr>
            <w:jc w:val="right"/>
          </w:pPr>
        </w:p>
      </w:tc>
    </w:tr>
  </w:tbl>
  <w:p w14:paraId="3BD6BA5D" w14:textId="77777777" w:rsidR="00A17C5A" w:rsidRDefault="00A17C5A"/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260"/>
      <w:gridCol w:w="262"/>
    </w:tblGrid>
    <w:tr w:rsidR="00A17C5A" w14:paraId="196A4D6F" w14:textId="77777777">
      <w:tc>
        <w:tcPr>
          <w:tcW w:w="0" w:type="auto"/>
        </w:tcPr>
        <w:p w14:paraId="5E369FD7" w14:textId="77777777" w:rsidR="00A17C5A" w:rsidRDefault="00520027">
          <w:hyperlink w:anchor="5UDN0TKLKyHimpVAXDAbkxO3w0Y=" w:history="1">
            <w:r w:rsidR="004B5D96">
              <w:t>Project</w:t>
            </w:r>
          </w:hyperlink>
          <w:r w:rsidR="004B5D96">
            <w:t xml:space="preserve"> &gt; </w:t>
          </w:r>
          <w:hyperlink w:anchor="3QwOXocPPEkcQvvZym20Dyx1an8=" w:history="1">
            <w:r w:rsidR="004B5D96">
              <w:t>(local)\</w:t>
            </w:r>
          </w:hyperlink>
          <w:r w:rsidR="004B5D96">
            <w:t xml:space="preserve"> &gt; </w:t>
          </w:r>
          <w:hyperlink w:anchor="z6MxIP64Yp7E419tY5x7xHJ6Swg=" w:history="1">
            <w:proofErr w:type="spellStart"/>
            <w:r w:rsidR="004B5D96">
              <w:t>User</w:t>
            </w:r>
            <w:proofErr w:type="spellEnd"/>
            <w:r w:rsidR="004B5D96">
              <w:t xml:space="preserve"> </w:t>
            </w:r>
            <w:proofErr w:type="spellStart"/>
            <w:r w:rsidR="004B5D96">
              <w:t>databases</w:t>
            </w:r>
            <w:proofErr w:type="spellEnd"/>
          </w:hyperlink>
          <w:r w:rsidR="004B5D96">
            <w:t xml:space="preserve"> &gt; </w:t>
          </w:r>
          <w:hyperlink w:anchor="odtnXFYdyM90LMEnXdwmhbL3I2M=" w:history="1">
            <w:proofErr w:type="spellStart"/>
            <w:r w:rsidR="004B5D96">
              <w:t>My</w:t>
            </w:r>
            <w:r w:rsidR="004B5D96">
              <w:softHyphen/>
              <w:t>Fleet</w:t>
            </w:r>
            <w:proofErr w:type="spellEnd"/>
          </w:hyperlink>
          <w:r w:rsidR="004B5D96">
            <w:t xml:space="preserve"> &gt; </w:t>
          </w:r>
          <w:proofErr w:type="spellStart"/>
          <w:r w:rsidR="004B5D96">
            <w:t>Security</w:t>
          </w:r>
          <w:proofErr w:type="spellEnd"/>
          <w:r w:rsidR="004B5D96">
            <w:t xml:space="preserve"> &gt; </w:t>
          </w:r>
          <w:proofErr w:type="spellStart"/>
          <w:r w:rsidR="004B5D96">
            <w:t>Roles</w:t>
          </w:r>
          <w:proofErr w:type="spellEnd"/>
          <w:r w:rsidR="004B5D96">
            <w:t xml:space="preserve"> &gt; </w:t>
          </w:r>
          <w:hyperlink w:anchor="32Yp2uvJzEkRanQ0HfHq7UsxAZw=" w:history="1">
            <w:proofErr w:type="spellStart"/>
            <w:r w:rsidR="004B5D96">
              <w:t>Application</w:t>
            </w:r>
            <w:proofErr w:type="spellEnd"/>
            <w:r w:rsidR="004B5D96">
              <w:t xml:space="preserve"> </w:t>
            </w:r>
            <w:proofErr w:type="spellStart"/>
            <w:r w:rsidR="004B5D96">
              <w:t>Roles</w:t>
            </w:r>
            <w:proofErr w:type="spellEnd"/>
          </w:hyperlink>
          <w:r w:rsidR="004B5D96">
            <w:t xml:space="preserve"> &gt; </w:t>
          </w:r>
          <w:proofErr w:type="spellStart"/>
          <w:r w:rsidR="004B5D96">
            <w:t>Power</w:t>
          </w:r>
          <w:r w:rsidR="004B5D96">
            <w:softHyphen/>
            <w:t>BI</w:t>
          </w:r>
          <w:proofErr w:type="spellEnd"/>
        </w:p>
      </w:tc>
      <w:tc>
        <w:tcPr>
          <w:tcW w:w="0" w:type="auto"/>
        </w:tcPr>
        <w:p w14:paraId="709EDBFC" w14:textId="77777777" w:rsidR="00A17C5A" w:rsidRDefault="00A17C5A">
          <w:pPr>
            <w:jc w:val="right"/>
          </w:pPr>
        </w:p>
      </w:tc>
    </w:tr>
  </w:tbl>
  <w:p w14:paraId="1E294A9B" w14:textId="77777777" w:rsidR="00A17C5A" w:rsidRDefault="00A17C5A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149"/>
      <w:gridCol w:w="373"/>
    </w:tblGrid>
    <w:tr w:rsidR="00A17C5A" w14:paraId="18D5B0AA" w14:textId="77777777">
      <w:tc>
        <w:tcPr>
          <w:tcW w:w="0" w:type="auto"/>
        </w:tcPr>
        <w:p w14:paraId="0461EE6E" w14:textId="77777777" w:rsidR="00A17C5A" w:rsidRDefault="00520027">
          <w:hyperlink w:anchor="5UDN0TKLKyHimpVAXDAbkxO3w0Y=" w:history="1">
            <w:r w:rsidR="004B5D96">
              <w:t>Project</w:t>
            </w:r>
          </w:hyperlink>
          <w:r w:rsidR="004B5D96">
            <w:t xml:space="preserve"> &gt; </w:t>
          </w:r>
          <w:hyperlink w:anchor="3QwOXocPPEkcQvvZym20Dyx1an8=" w:history="1">
            <w:r w:rsidR="004B5D96">
              <w:t>(local)\</w:t>
            </w:r>
          </w:hyperlink>
          <w:r w:rsidR="004B5D96">
            <w:t xml:space="preserve"> &gt; </w:t>
          </w:r>
          <w:hyperlink w:anchor="z6MxIP64Yp7E419tY5x7xHJ6Swg=" w:history="1">
            <w:proofErr w:type="spellStart"/>
            <w:r w:rsidR="004B5D96">
              <w:t>User</w:t>
            </w:r>
            <w:proofErr w:type="spellEnd"/>
            <w:r w:rsidR="004B5D96">
              <w:t xml:space="preserve"> </w:t>
            </w:r>
            <w:proofErr w:type="spellStart"/>
            <w:r w:rsidR="004B5D96">
              <w:t>databases</w:t>
            </w:r>
            <w:proofErr w:type="spellEnd"/>
          </w:hyperlink>
          <w:r w:rsidR="004B5D96">
            <w:t xml:space="preserve"> &gt; </w:t>
          </w:r>
          <w:hyperlink w:anchor="odtnXFYdyM90LMEnXdwmhbL3I2M=" w:history="1">
            <w:proofErr w:type="spellStart"/>
            <w:r w:rsidR="004B5D96">
              <w:t>My</w:t>
            </w:r>
            <w:r w:rsidR="004B5D96">
              <w:softHyphen/>
              <w:t>Fleet</w:t>
            </w:r>
            <w:proofErr w:type="spellEnd"/>
          </w:hyperlink>
          <w:r w:rsidR="004B5D96">
            <w:t xml:space="preserve"> &gt; </w:t>
          </w:r>
          <w:hyperlink w:anchor="dkhtdtaP9jVil14PJtf7QJsvZPY=" w:history="1">
            <w:proofErr w:type="spellStart"/>
            <w:r w:rsidR="004B5D96">
              <w:t>Tables</w:t>
            </w:r>
            <w:proofErr w:type="spellEnd"/>
          </w:hyperlink>
          <w:r w:rsidR="004B5D96">
            <w:t xml:space="preserve"> &gt; </w:t>
          </w:r>
          <w:proofErr w:type="spellStart"/>
          <w:proofErr w:type="gramStart"/>
          <w:r w:rsidR="004B5D96">
            <w:t>dbo.Car</w:t>
          </w:r>
          <w:proofErr w:type="spellEnd"/>
          <w:proofErr w:type="gramEnd"/>
        </w:p>
      </w:tc>
      <w:tc>
        <w:tcPr>
          <w:tcW w:w="0" w:type="auto"/>
        </w:tcPr>
        <w:p w14:paraId="3C04A25D" w14:textId="77777777" w:rsidR="00A17C5A" w:rsidRDefault="00A17C5A">
          <w:pPr>
            <w:jc w:val="right"/>
          </w:pPr>
        </w:p>
      </w:tc>
    </w:tr>
  </w:tbl>
  <w:p w14:paraId="58E72C4B" w14:textId="77777777" w:rsidR="00A17C5A" w:rsidRDefault="00A17C5A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220"/>
      <w:gridCol w:w="302"/>
    </w:tblGrid>
    <w:tr w:rsidR="00A17C5A" w14:paraId="4B8F69DA" w14:textId="77777777">
      <w:tc>
        <w:tcPr>
          <w:tcW w:w="0" w:type="auto"/>
        </w:tcPr>
        <w:p w14:paraId="54ECF101" w14:textId="77777777" w:rsidR="00A17C5A" w:rsidRDefault="00520027">
          <w:hyperlink w:anchor="5UDN0TKLKyHimpVAXDAbkxO3w0Y=" w:history="1">
            <w:r w:rsidR="004B5D96">
              <w:t>Project</w:t>
            </w:r>
          </w:hyperlink>
          <w:r w:rsidR="004B5D96">
            <w:t xml:space="preserve"> &gt; </w:t>
          </w:r>
          <w:hyperlink w:anchor="3QwOXocPPEkcQvvZym20Dyx1an8=" w:history="1">
            <w:r w:rsidR="004B5D96">
              <w:t>(local)\</w:t>
            </w:r>
          </w:hyperlink>
          <w:r w:rsidR="004B5D96">
            <w:t xml:space="preserve"> &gt; </w:t>
          </w:r>
          <w:hyperlink w:anchor="z6MxIP64Yp7E419tY5x7xHJ6Swg=" w:history="1">
            <w:proofErr w:type="spellStart"/>
            <w:r w:rsidR="004B5D96">
              <w:t>User</w:t>
            </w:r>
            <w:proofErr w:type="spellEnd"/>
            <w:r w:rsidR="004B5D96">
              <w:t xml:space="preserve"> </w:t>
            </w:r>
            <w:proofErr w:type="spellStart"/>
            <w:r w:rsidR="004B5D96">
              <w:t>databases</w:t>
            </w:r>
            <w:proofErr w:type="spellEnd"/>
          </w:hyperlink>
          <w:r w:rsidR="004B5D96">
            <w:t xml:space="preserve"> &gt; </w:t>
          </w:r>
          <w:hyperlink w:anchor="odtnXFYdyM90LMEnXdwmhbL3I2M=" w:history="1">
            <w:proofErr w:type="spellStart"/>
            <w:r w:rsidR="004B5D96">
              <w:t>My</w:t>
            </w:r>
            <w:r w:rsidR="004B5D96">
              <w:softHyphen/>
              <w:t>Fleet</w:t>
            </w:r>
            <w:proofErr w:type="spellEnd"/>
          </w:hyperlink>
          <w:r w:rsidR="004B5D96">
            <w:t xml:space="preserve"> &gt; </w:t>
          </w:r>
          <w:hyperlink w:anchor="dkhtdtaP9jVil14PJtf7QJsvZPY=" w:history="1">
            <w:proofErr w:type="spellStart"/>
            <w:r w:rsidR="004B5D96">
              <w:t>Tables</w:t>
            </w:r>
            <w:proofErr w:type="spellEnd"/>
          </w:hyperlink>
          <w:r w:rsidR="004B5D96">
            <w:t xml:space="preserve"> &gt; </w:t>
          </w:r>
          <w:proofErr w:type="spellStart"/>
          <w:proofErr w:type="gramStart"/>
          <w:r w:rsidR="004B5D96">
            <w:t>dbo.Car</w:t>
          </w:r>
          <w:r w:rsidR="004B5D96">
            <w:softHyphen/>
            <w:t>Price</w:t>
          </w:r>
          <w:r w:rsidR="004B5D96">
            <w:softHyphen/>
            <w:t>Change</w:t>
          </w:r>
          <w:r w:rsidR="004B5D96">
            <w:softHyphen/>
            <w:t>Log</w:t>
          </w:r>
          <w:proofErr w:type="spellEnd"/>
          <w:proofErr w:type="gramEnd"/>
        </w:p>
      </w:tc>
      <w:tc>
        <w:tcPr>
          <w:tcW w:w="0" w:type="auto"/>
        </w:tcPr>
        <w:p w14:paraId="20E6A688" w14:textId="77777777" w:rsidR="00A17C5A" w:rsidRDefault="00A17C5A">
          <w:pPr>
            <w:jc w:val="right"/>
          </w:pPr>
        </w:p>
      </w:tc>
    </w:tr>
  </w:tbl>
  <w:p w14:paraId="57DC9DBF" w14:textId="77777777" w:rsidR="00A17C5A" w:rsidRDefault="00A17C5A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194"/>
      <w:gridCol w:w="328"/>
    </w:tblGrid>
    <w:tr w:rsidR="00A17C5A" w14:paraId="027AC689" w14:textId="77777777">
      <w:tc>
        <w:tcPr>
          <w:tcW w:w="0" w:type="auto"/>
        </w:tcPr>
        <w:p w14:paraId="2039DCE0" w14:textId="77777777" w:rsidR="00A17C5A" w:rsidRDefault="00520027">
          <w:hyperlink w:anchor="5UDN0TKLKyHimpVAXDAbkxO3w0Y=" w:history="1">
            <w:r w:rsidR="004B5D96">
              <w:t>Project</w:t>
            </w:r>
          </w:hyperlink>
          <w:r w:rsidR="004B5D96">
            <w:t xml:space="preserve"> &gt; </w:t>
          </w:r>
          <w:hyperlink w:anchor="3QwOXocPPEkcQvvZym20Dyx1an8=" w:history="1">
            <w:r w:rsidR="004B5D96">
              <w:t>(local)\</w:t>
            </w:r>
          </w:hyperlink>
          <w:r w:rsidR="004B5D96">
            <w:t xml:space="preserve"> &gt; </w:t>
          </w:r>
          <w:hyperlink w:anchor="z6MxIP64Yp7E419tY5x7xHJ6Swg=" w:history="1">
            <w:proofErr w:type="spellStart"/>
            <w:r w:rsidR="004B5D96">
              <w:t>User</w:t>
            </w:r>
            <w:proofErr w:type="spellEnd"/>
            <w:r w:rsidR="004B5D96">
              <w:t xml:space="preserve"> </w:t>
            </w:r>
            <w:proofErr w:type="spellStart"/>
            <w:r w:rsidR="004B5D96">
              <w:t>databases</w:t>
            </w:r>
            <w:proofErr w:type="spellEnd"/>
          </w:hyperlink>
          <w:r w:rsidR="004B5D96">
            <w:t xml:space="preserve"> &gt; </w:t>
          </w:r>
          <w:hyperlink w:anchor="odtnXFYdyM90LMEnXdwmhbL3I2M=" w:history="1">
            <w:proofErr w:type="spellStart"/>
            <w:r w:rsidR="004B5D96">
              <w:t>My</w:t>
            </w:r>
            <w:r w:rsidR="004B5D96">
              <w:softHyphen/>
              <w:t>Fleet</w:t>
            </w:r>
            <w:proofErr w:type="spellEnd"/>
          </w:hyperlink>
          <w:r w:rsidR="004B5D96">
            <w:t xml:space="preserve"> &gt; </w:t>
          </w:r>
          <w:hyperlink w:anchor="dkhtdtaP9jVil14PJtf7QJsvZPY=" w:history="1">
            <w:proofErr w:type="spellStart"/>
            <w:r w:rsidR="004B5D96">
              <w:t>Tables</w:t>
            </w:r>
            <w:proofErr w:type="spellEnd"/>
          </w:hyperlink>
          <w:r w:rsidR="004B5D96">
            <w:t xml:space="preserve"> &gt; </w:t>
          </w:r>
          <w:proofErr w:type="spellStart"/>
          <w:proofErr w:type="gramStart"/>
          <w:r w:rsidR="004B5D96">
            <w:t>dbo.Contract</w:t>
          </w:r>
          <w:r w:rsidR="004B5D96">
            <w:softHyphen/>
            <w:t>Type</w:t>
          </w:r>
          <w:proofErr w:type="spellEnd"/>
          <w:proofErr w:type="gramEnd"/>
        </w:p>
      </w:tc>
      <w:tc>
        <w:tcPr>
          <w:tcW w:w="0" w:type="auto"/>
        </w:tcPr>
        <w:p w14:paraId="66DB3485" w14:textId="77777777" w:rsidR="00A17C5A" w:rsidRDefault="00A17C5A">
          <w:pPr>
            <w:jc w:val="right"/>
          </w:pPr>
        </w:p>
      </w:tc>
    </w:tr>
  </w:tbl>
  <w:p w14:paraId="3B1F1EAE" w14:textId="77777777" w:rsidR="00A17C5A" w:rsidRDefault="00A17C5A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196"/>
      <w:gridCol w:w="326"/>
    </w:tblGrid>
    <w:tr w:rsidR="00A17C5A" w14:paraId="3597B18A" w14:textId="77777777">
      <w:tc>
        <w:tcPr>
          <w:tcW w:w="0" w:type="auto"/>
        </w:tcPr>
        <w:p w14:paraId="06F836C3" w14:textId="77777777" w:rsidR="00A17C5A" w:rsidRDefault="00520027">
          <w:hyperlink w:anchor="5UDN0TKLKyHimpVAXDAbkxO3w0Y=" w:history="1">
            <w:r w:rsidR="004B5D96">
              <w:t>Project</w:t>
            </w:r>
          </w:hyperlink>
          <w:r w:rsidR="004B5D96">
            <w:t xml:space="preserve"> &gt; </w:t>
          </w:r>
          <w:hyperlink w:anchor="3QwOXocPPEkcQvvZym20Dyx1an8=" w:history="1">
            <w:r w:rsidR="004B5D96">
              <w:t>(local)\</w:t>
            </w:r>
          </w:hyperlink>
          <w:r w:rsidR="004B5D96">
            <w:t xml:space="preserve"> &gt; </w:t>
          </w:r>
          <w:hyperlink w:anchor="z6MxIP64Yp7E419tY5x7xHJ6Swg=" w:history="1">
            <w:proofErr w:type="spellStart"/>
            <w:r w:rsidR="004B5D96">
              <w:t>User</w:t>
            </w:r>
            <w:proofErr w:type="spellEnd"/>
            <w:r w:rsidR="004B5D96">
              <w:t xml:space="preserve"> </w:t>
            </w:r>
            <w:proofErr w:type="spellStart"/>
            <w:r w:rsidR="004B5D96">
              <w:t>databases</w:t>
            </w:r>
            <w:proofErr w:type="spellEnd"/>
          </w:hyperlink>
          <w:r w:rsidR="004B5D96">
            <w:t xml:space="preserve"> &gt; </w:t>
          </w:r>
          <w:hyperlink w:anchor="odtnXFYdyM90LMEnXdwmhbL3I2M=" w:history="1">
            <w:proofErr w:type="spellStart"/>
            <w:r w:rsidR="004B5D96">
              <w:t>My</w:t>
            </w:r>
            <w:r w:rsidR="004B5D96">
              <w:softHyphen/>
              <w:t>Fleet</w:t>
            </w:r>
            <w:proofErr w:type="spellEnd"/>
          </w:hyperlink>
          <w:r w:rsidR="004B5D96">
            <w:t xml:space="preserve"> &gt; </w:t>
          </w:r>
          <w:hyperlink w:anchor="dkhtdtaP9jVil14PJtf7QJsvZPY=" w:history="1">
            <w:proofErr w:type="spellStart"/>
            <w:r w:rsidR="004B5D96">
              <w:t>Tables</w:t>
            </w:r>
            <w:proofErr w:type="spellEnd"/>
          </w:hyperlink>
          <w:r w:rsidR="004B5D96">
            <w:t xml:space="preserve"> &gt; </w:t>
          </w:r>
          <w:proofErr w:type="spellStart"/>
          <w:proofErr w:type="gramStart"/>
          <w:r w:rsidR="004B5D96">
            <w:t>dbo.Delivery</w:t>
          </w:r>
          <w:r w:rsidR="004B5D96">
            <w:softHyphen/>
            <w:t>Event</w:t>
          </w:r>
          <w:proofErr w:type="spellEnd"/>
          <w:proofErr w:type="gramEnd"/>
        </w:p>
      </w:tc>
      <w:tc>
        <w:tcPr>
          <w:tcW w:w="0" w:type="auto"/>
        </w:tcPr>
        <w:p w14:paraId="7B598D89" w14:textId="77777777" w:rsidR="00A17C5A" w:rsidRDefault="00A17C5A">
          <w:pPr>
            <w:jc w:val="right"/>
          </w:pPr>
        </w:p>
      </w:tc>
    </w:tr>
  </w:tbl>
  <w:p w14:paraId="1782BCD9" w14:textId="77777777" w:rsidR="00A17C5A" w:rsidRDefault="00A17C5A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193"/>
      <w:gridCol w:w="329"/>
    </w:tblGrid>
    <w:tr w:rsidR="00A17C5A" w14:paraId="13257852" w14:textId="77777777">
      <w:tc>
        <w:tcPr>
          <w:tcW w:w="0" w:type="auto"/>
        </w:tcPr>
        <w:p w14:paraId="70FF6895" w14:textId="77777777" w:rsidR="00A17C5A" w:rsidRDefault="00520027">
          <w:hyperlink w:anchor="5UDN0TKLKyHimpVAXDAbkxO3w0Y=" w:history="1">
            <w:r w:rsidR="004B5D96">
              <w:t>Project</w:t>
            </w:r>
          </w:hyperlink>
          <w:r w:rsidR="004B5D96">
            <w:t xml:space="preserve"> &gt; </w:t>
          </w:r>
          <w:hyperlink w:anchor="3QwOXocPPEkcQvvZym20Dyx1an8=" w:history="1">
            <w:r w:rsidR="004B5D96">
              <w:t>(local)\</w:t>
            </w:r>
          </w:hyperlink>
          <w:r w:rsidR="004B5D96">
            <w:t xml:space="preserve"> &gt; </w:t>
          </w:r>
          <w:hyperlink w:anchor="z6MxIP64Yp7E419tY5x7xHJ6Swg=" w:history="1">
            <w:proofErr w:type="spellStart"/>
            <w:r w:rsidR="004B5D96">
              <w:t>User</w:t>
            </w:r>
            <w:proofErr w:type="spellEnd"/>
            <w:r w:rsidR="004B5D96">
              <w:t xml:space="preserve"> </w:t>
            </w:r>
            <w:proofErr w:type="spellStart"/>
            <w:r w:rsidR="004B5D96">
              <w:t>databases</w:t>
            </w:r>
            <w:proofErr w:type="spellEnd"/>
          </w:hyperlink>
          <w:r w:rsidR="004B5D96">
            <w:t xml:space="preserve"> &gt; </w:t>
          </w:r>
          <w:hyperlink w:anchor="odtnXFYdyM90LMEnXdwmhbL3I2M=" w:history="1">
            <w:proofErr w:type="spellStart"/>
            <w:r w:rsidR="004B5D96">
              <w:t>My</w:t>
            </w:r>
            <w:r w:rsidR="004B5D96">
              <w:softHyphen/>
              <w:t>Fleet</w:t>
            </w:r>
            <w:proofErr w:type="spellEnd"/>
          </w:hyperlink>
          <w:r w:rsidR="004B5D96">
            <w:t xml:space="preserve"> &gt; </w:t>
          </w:r>
          <w:hyperlink w:anchor="dkhtdtaP9jVil14PJtf7QJsvZPY=" w:history="1">
            <w:proofErr w:type="spellStart"/>
            <w:r w:rsidR="004B5D96">
              <w:t>Tables</w:t>
            </w:r>
            <w:proofErr w:type="spellEnd"/>
          </w:hyperlink>
          <w:r w:rsidR="004B5D96">
            <w:t xml:space="preserve"> &gt; </w:t>
          </w:r>
          <w:proofErr w:type="spellStart"/>
          <w:proofErr w:type="gramStart"/>
          <w:r w:rsidR="004B5D96">
            <w:t>dbo.Delivery</w:t>
          </w:r>
          <w:r w:rsidR="004B5D96">
            <w:softHyphen/>
            <w:t>Type</w:t>
          </w:r>
          <w:proofErr w:type="spellEnd"/>
          <w:proofErr w:type="gramEnd"/>
        </w:p>
      </w:tc>
      <w:tc>
        <w:tcPr>
          <w:tcW w:w="0" w:type="auto"/>
        </w:tcPr>
        <w:p w14:paraId="115C0B2D" w14:textId="77777777" w:rsidR="00A17C5A" w:rsidRDefault="00A17C5A">
          <w:pPr>
            <w:jc w:val="right"/>
          </w:pPr>
        </w:p>
      </w:tc>
    </w:tr>
  </w:tbl>
  <w:p w14:paraId="1F859365" w14:textId="77777777" w:rsidR="00A17C5A" w:rsidRDefault="00A17C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06611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97231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9A35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A3E43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86897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9FC2B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A6E3F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CE04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FEAB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75846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7E863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C5EEA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2030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136B4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DB22A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FB690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F240B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D587A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BA023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4CE19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BA22D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17CCC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EE0CF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97AA8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CE4F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918EA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B0279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E8A800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6A4DD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94AB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00F0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A146E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B2A73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96C92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9BA99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114D4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14EA91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B2CD8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F675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BED1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80871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A632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A4A7C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E406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3AB3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8D08B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F12CD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96DA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26894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02055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C2F9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568C4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4E8C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1DA1B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BE647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3FA2A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5CB7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B588F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4DA6F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F047C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5ACA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90A42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A0644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5BF433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C305F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CFAEF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D83D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5E96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C8831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1B04A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1E1C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0FA40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36C31573"/>
    <w:multiLevelType w:val="hybridMultilevel"/>
    <w:tmpl w:val="37B0B7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C1D0C"/>
    <w:multiLevelType w:val="hybridMultilevel"/>
    <w:tmpl w:val="3EA83C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64389"/>
    <w:multiLevelType w:val="hybridMultilevel"/>
    <w:tmpl w:val="2536EB12"/>
    <w:lvl w:ilvl="0" w:tplc="5FE8B214">
      <w:start w:val="999"/>
      <w:numFmt w:val="bullet"/>
      <w:lvlText w:val=""/>
      <w:lvlJc w:val="left"/>
      <w:pPr>
        <w:ind w:left="720" w:hanging="360"/>
      </w:pPr>
      <w:rPr>
        <w:rFonts w:ascii="Wingdings" w:eastAsia="Courier New" w:hAnsi="Wingdings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749335">
    <w:abstractNumId w:val="0"/>
  </w:num>
  <w:num w:numId="2" w16cid:durableId="1656570859">
    <w:abstractNumId w:val="1"/>
  </w:num>
  <w:num w:numId="3" w16cid:durableId="1937595434">
    <w:abstractNumId w:val="2"/>
  </w:num>
  <w:num w:numId="4" w16cid:durableId="836966562">
    <w:abstractNumId w:val="3"/>
  </w:num>
  <w:num w:numId="5" w16cid:durableId="1549217610">
    <w:abstractNumId w:val="4"/>
  </w:num>
  <w:num w:numId="6" w16cid:durableId="553083387">
    <w:abstractNumId w:val="5"/>
  </w:num>
  <w:num w:numId="7" w16cid:durableId="1384910911">
    <w:abstractNumId w:val="6"/>
  </w:num>
  <w:num w:numId="8" w16cid:durableId="256908186">
    <w:abstractNumId w:val="7"/>
  </w:num>
  <w:num w:numId="9" w16cid:durableId="625283173">
    <w:abstractNumId w:val="10"/>
  </w:num>
  <w:num w:numId="10" w16cid:durableId="222912997">
    <w:abstractNumId w:val="9"/>
  </w:num>
  <w:num w:numId="11" w16cid:durableId="15271345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C5A"/>
    <w:rsid w:val="000839D3"/>
    <w:rsid w:val="001554BA"/>
    <w:rsid w:val="00211A4E"/>
    <w:rsid w:val="0023100D"/>
    <w:rsid w:val="00296451"/>
    <w:rsid w:val="002A0D95"/>
    <w:rsid w:val="002E1DE8"/>
    <w:rsid w:val="003F267B"/>
    <w:rsid w:val="0042622F"/>
    <w:rsid w:val="004B5D96"/>
    <w:rsid w:val="00520027"/>
    <w:rsid w:val="00523022"/>
    <w:rsid w:val="0054013B"/>
    <w:rsid w:val="00555036"/>
    <w:rsid w:val="005D7C74"/>
    <w:rsid w:val="005F2E50"/>
    <w:rsid w:val="00630E5C"/>
    <w:rsid w:val="006D6808"/>
    <w:rsid w:val="00717E52"/>
    <w:rsid w:val="00784F4C"/>
    <w:rsid w:val="0082505A"/>
    <w:rsid w:val="0084600C"/>
    <w:rsid w:val="008628EA"/>
    <w:rsid w:val="00875E8D"/>
    <w:rsid w:val="0090036C"/>
    <w:rsid w:val="00993F0B"/>
    <w:rsid w:val="00995EE7"/>
    <w:rsid w:val="009D2FDF"/>
    <w:rsid w:val="00A17C5A"/>
    <w:rsid w:val="00A2167E"/>
    <w:rsid w:val="00AD3CCE"/>
    <w:rsid w:val="00B015D2"/>
    <w:rsid w:val="00B04A18"/>
    <w:rsid w:val="00B70F2B"/>
    <w:rsid w:val="00CA2774"/>
    <w:rsid w:val="00CC4888"/>
    <w:rsid w:val="00CF2081"/>
    <w:rsid w:val="00D12E68"/>
    <w:rsid w:val="00D1319A"/>
    <w:rsid w:val="00D46A5D"/>
    <w:rsid w:val="00DB7BF2"/>
    <w:rsid w:val="00DC2BA4"/>
    <w:rsid w:val="00E10674"/>
    <w:rsid w:val="00E86D00"/>
    <w:rsid w:val="00EE5860"/>
    <w:rsid w:val="00F22A77"/>
    <w:rsid w:val="00FC7B8B"/>
    <w:rsid w:val="00FD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3B30265"/>
  <w15:docId w15:val="{0EE5F929-3A5D-4B8D-B93C-3A64736D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spacing w:before="60" w:after="60"/>
    </w:pPr>
    <w:rPr>
      <w:rFonts w:ascii="Arial" w:eastAsia="Arial" w:hAnsi="Arial" w:cs="Arial"/>
      <w:sz w:val="16"/>
      <w:szCs w:val="24"/>
    </w:rPr>
  </w:style>
  <w:style w:type="paragraph" w:styleId="Cmsor1">
    <w:name w:val="heading 1"/>
    <w:basedOn w:val="Norml"/>
    <w:next w:val="Norml"/>
    <w:qFormat/>
    <w:rsid w:val="00EF7B96"/>
    <w:pPr>
      <w:keepNext/>
      <w:spacing w:before="240"/>
      <w:outlineLvl w:val="0"/>
    </w:pPr>
    <w:rPr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qFormat/>
    <w:rsid w:val="00EF7B96"/>
    <w:pPr>
      <w:keepNext/>
      <w:spacing w:before="240"/>
      <w:outlineLvl w:val="1"/>
    </w:pPr>
    <w:rPr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EF7B96"/>
    <w:pPr>
      <w:keepNext/>
      <w:spacing w:before="240"/>
      <w:outlineLvl w:val="2"/>
    </w:pPr>
    <w:rPr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EF7B96"/>
    <w:pPr>
      <w:keepNext/>
      <w:spacing w:before="24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EF7B96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EF7B96"/>
    <w:pPr>
      <w:spacing w:before="240"/>
      <w:outlineLvl w:val="5"/>
    </w:pPr>
    <w:rPr>
      <w:b/>
      <w:bCs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inTitle">
    <w:name w:val="Main Title"/>
    <w:basedOn w:val="Norml"/>
    <w:pPr>
      <w:spacing w:before="4120"/>
    </w:pPr>
    <w:rPr>
      <w:b/>
      <w:color w:val="CC0000"/>
      <w:sz w:val="64"/>
    </w:rPr>
  </w:style>
  <w:style w:type="paragraph" w:customStyle="1" w:styleId="SubTitle">
    <w:name w:val="Sub Title"/>
    <w:basedOn w:val="Norml"/>
    <w:rPr>
      <w:b/>
      <w:color w:val="666666"/>
      <w:sz w:val="40"/>
    </w:rPr>
  </w:style>
  <w:style w:type="character" w:customStyle="1" w:styleId="CoverPageProperty">
    <w:name w:val="Cover Page Property"/>
    <w:rPr>
      <w:b/>
      <w:color w:val="666666"/>
      <w:sz w:val="18"/>
    </w:rPr>
  </w:style>
  <w:style w:type="character" w:customStyle="1" w:styleId="BreadCrumbHeader">
    <w:name w:val="Bread Crumb Header"/>
    <w:rPr>
      <w:b/>
      <w:i/>
      <w:color w:val="808080"/>
      <w:sz w:val="18"/>
    </w:rPr>
  </w:style>
  <w:style w:type="character" w:customStyle="1" w:styleId="Description">
    <w:name w:val="Description"/>
    <w:rPr>
      <w:sz w:val="16"/>
    </w:rPr>
  </w:style>
  <w:style w:type="character" w:customStyle="1" w:styleId="DescriptionInTable">
    <w:name w:val="DescriptionInTable"/>
    <w:rPr>
      <w:i/>
      <w:color w:val="808080"/>
      <w:sz w:val="16"/>
    </w:rPr>
  </w:style>
  <w:style w:type="character" w:customStyle="1" w:styleId="Table-Default">
    <w:name w:val="Table - Default"/>
    <w:rPr>
      <w:b w:val="0"/>
      <w:sz w:val="16"/>
    </w:rPr>
  </w:style>
  <w:style w:type="character" w:customStyle="1" w:styleId="Table-Header">
    <w:name w:val="Table - Header"/>
    <w:rPr>
      <w:b/>
      <w:sz w:val="16"/>
    </w:rPr>
  </w:style>
  <w:style w:type="character" w:customStyle="1" w:styleId="Table-Names">
    <w:name w:val="Table - Names"/>
    <w:rPr>
      <w:b/>
      <w:sz w:val="16"/>
    </w:rPr>
  </w:style>
  <w:style w:type="paragraph" w:customStyle="1" w:styleId="BlockTitleParagraph">
    <w:name w:val="Block Title Paragraph"/>
    <w:pPr>
      <w:keepNext/>
      <w:pBdr>
        <w:bottom w:val="single" w:sz="2" w:space="0" w:color="808080"/>
      </w:pBdr>
      <w:spacing w:before="240" w:after="240"/>
    </w:pPr>
    <w:rPr>
      <w:rFonts w:ascii="Arial" w:eastAsia="Arial" w:hAnsi="Arial" w:cs="Arial"/>
      <w:b/>
      <w:color w:val="808080"/>
    </w:rPr>
  </w:style>
  <w:style w:type="character" w:customStyle="1" w:styleId="ProjectName">
    <w:name w:val="Project Name"/>
    <w:rPr>
      <w:b/>
      <w:sz w:val="40"/>
    </w:rPr>
  </w:style>
  <w:style w:type="character" w:customStyle="1" w:styleId="DatabaseList">
    <w:name w:val="Database List"/>
    <w:rPr>
      <w:b/>
      <w:i/>
      <w:sz w:val="28"/>
    </w:rPr>
  </w:style>
  <w:style w:type="character" w:customStyle="1" w:styleId="Details">
    <w:name w:val="Details"/>
    <w:rPr>
      <w:b/>
      <w:sz w:val="24"/>
    </w:rPr>
  </w:style>
  <w:style w:type="character" w:customStyle="1" w:styleId="ScriptNormal">
    <w:name w:val="Script.Normal"/>
    <w:rPr>
      <w:rFonts w:ascii="Courier New" w:eastAsia="Courier New" w:hAnsi="Courier New" w:cs="Courier New"/>
      <w:sz w:val="16"/>
    </w:rPr>
  </w:style>
  <w:style w:type="character" w:customStyle="1" w:styleId="ScriptComment">
    <w:name w:val="Script.Comment"/>
    <w:rPr>
      <w:rFonts w:ascii="Courier New" w:eastAsia="Courier New" w:hAnsi="Courier New" w:cs="Courier New"/>
      <w:color w:val="008000"/>
      <w:sz w:val="16"/>
    </w:rPr>
  </w:style>
  <w:style w:type="character" w:customStyle="1" w:styleId="ScriptOperator">
    <w:name w:val="Script.Operator"/>
    <w:rPr>
      <w:rFonts w:ascii="Courier New" w:eastAsia="Courier New" w:hAnsi="Courier New" w:cs="Courier New"/>
      <w:color w:val="808080"/>
      <w:sz w:val="16"/>
    </w:rPr>
  </w:style>
  <w:style w:type="character" w:customStyle="1" w:styleId="ScriptKeyword">
    <w:name w:val="Script.Keyword"/>
    <w:rPr>
      <w:rFonts w:ascii="Courier New" w:eastAsia="Courier New" w:hAnsi="Courier New" w:cs="Courier New"/>
      <w:color w:val="0000FF"/>
      <w:sz w:val="16"/>
    </w:rPr>
  </w:style>
  <w:style w:type="character" w:customStyle="1" w:styleId="ScriptFunction">
    <w:name w:val="Script.Function"/>
    <w:rPr>
      <w:rFonts w:ascii="Courier New" w:eastAsia="Courier New" w:hAnsi="Courier New" w:cs="Courier New"/>
      <w:color w:val="FF00FF"/>
      <w:sz w:val="16"/>
    </w:rPr>
  </w:style>
  <w:style w:type="character" w:customStyle="1" w:styleId="ScriptSystemView">
    <w:name w:val="Script.SystemView"/>
    <w:rPr>
      <w:rFonts w:ascii="Courier New" w:eastAsia="Courier New" w:hAnsi="Courier New" w:cs="Courier New"/>
      <w:color w:val="0000FF"/>
      <w:sz w:val="16"/>
    </w:rPr>
  </w:style>
  <w:style w:type="character" w:customStyle="1" w:styleId="ScriptString">
    <w:name w:val="Script.String"/>
    <w:rPr>
      <w:rFonts w:ascii="Courier New" w:eastAsia="Courier New" w:hAnsi="Courier New" w:cs="Courier New"/>
      <w:color w:val="FF4500"/>
      <w:sz w:val="16"/>
    </w:rPr>
  </w:style>
  <w:style w:type="character" w:customStyle="1" w:styleId="ScriptStoredProcedure">
    <w:name w:val="Script.StoredProcedure"/>
    <w:rPr>
      <w:rFonts w:ascii="Courier New" w:eastAsia="Courier New" w:hAnsi="Courier New" w:cs="Courier New"/>
      <w:color w:val="8B0000"/>
      <w:sz w:val="16"/>
    </w:rPr>
  </w:style>
  <w:style w:type="paragraph" w:styleId="TJ1">
    <w:name w:val="toc 1"/>
    <w:basedOn w:val="Norml"/>
    <w:next w:val="Norml"/>
    <w:autoRedefine/>
    <w:rsid w:val="00805BCE"/>
  </w:style>
  <w:style w:type="character" w:styleId="Hiperhivatkozs">
    <w:name w:val="Hyperlink"/>
    <w:basedOn w:val="Bekezdsalapbettpusa"/>
    <w:rsid w:val="00EF7B96"/>
    <w:rPr>
      <w:color w:val="0000FF"/>
      <w:u w:val="single"/>
    </w:rPr>
  </w:style>
  <w:style w:type="paragraph" w:styleId="TJ2">
    <w:name w:val="toc 2"/>
    <w:basedOn w:val="Norml"/>
    <w:next w:val="Norml"/>
    <w:autoRedefine/>
    <w:rsid w:val="00805BCE"/>
    <w:pPr>
      <w:ind w:left="240"/>
    </w:pPr>
  </w:style>
  <w:style w:type="paragraph" w:styleId="TJ3">
    <w:name w:val="toc 3"/>
    <w:basedOn w:val="Norml"/>
    <w:next w:val="Norml"/>
    <w:autoRedefine/>
    <w:rsid w:val="00805BCE"/>
    <w:pPr>
      <w:ind w:left="480"/>
    </w:pPr>
  </w:style>
  <w:style w:type="paragraph" w:styleId="TJ4">
    <w:name w:val="toc 4"/>
    <w:basedOn w:val="Norml"/>
    <w:next w:val="Norml"/>
    <w:autoRedefine/>
    <w:rsid w:val="00805BCE"/>
    <w:pPr>
      <w:ind w:left="720"/>
    </w:pPr>
  </w:style>
  <w:style w:type="paragraph" w:styleId="TJ5">
    <w:name w:val="toc 5"/>
    <w:basedOn w:val="Norml"/>
    <w:next w:val="Norml"/>
    <w:autoRedefine/>
    <w:rsid w:val="00805BCE"/>
    <w:pPr>
      <w:ind w:left="960"/>
    </w:pPr>
  </w:style>
  <w:style w:type="paragraph" w:styleId="TJ6">
    <w:name w:val="toc 6"/>
    <w:basedOn w:val="Norml"/>
    <w:next w:val="Norml"/>
    <w:autoRedefine/>
    <w:rsid w:val="00805BCE"/>
    <w:pPr>
      <w:ind w:left="1200"/>
    </w:pPr>
  </w:style>
  <w:style w:type="paragraph" w:styleId="lfej">
    <w:name w:val="header"/>
    <w:basedOn w:val="Norml"/>
    <w:link w:val="lfejChar"/>
    <w:unhideWhenUsed/>
    <w:rsid w:val="00EE5860"/>
    <w:pPr>
      <w:tabs>
        <w:tab w:val="center" w:pos="4536"/>
        <w:tab w:val="right" w:pos="9072"/>
      </w:tabs>
      <w:spacing w:before="0" w:after="0"/>
    </w:pPr>
  </w:style>
  <w:style w:type="character" w:customStyle="1" w:styleId="lfejChar">
    <w:name w:val="Élőfej Char"/>
    <w:basedOn w:val="Bekezdsalapbettpusa"/>
    <w:link w:val="lfej"/>
    <w:rsid w:val="00EE5860"/>
    <w:rPr>
      <w:rFonts w:ascii="Arial" w:eastAsia="Arial" w:hAnsi="Arial" w:cs="Arial"/>
      <w:sz w:val="16"/>
      <w:szCs w:val="24"/>
    </w:rPr>
  </w:style>
  <w:style w:type="paragraph" w:styleId="llb">
    <w:name w:val="footer"/>
    <w:basedOn w:val="Norml"/>
    <w:link w:val="llbChar"/>
    <w:unhideWhenUsed/>
    <w:rsid w:val="00EE5860"/>
    <w:pPr>
      <w:tabs>
        <w:tab w:val="center" w:pos="4536"/>
        <w:tab w:val="right" w:pos="9072"/>
      </w:tabs>
      <w:spacing w:before="0" w:after="0"/>
    </w:pPr>
  </w:style>
  <w:style w:type="character" w:customStyle="1" w:styleId="llbChar">
    <w:name w:val="Élőláb Char"/>
    <w:basedOn w:val="Bekezdsalapbettpusa"/>
    <w:link w:val="llb"/>
    <w:rsid w:val="00EE5860"/>
    <w:rPr>
      <w:rFonts w:ascii="Arial" w:eastAsia="Arial" w:hAnsi="Arial" w:cs="Arial"/>
      <w:sz w:val="16"/>
      <w:szCs w:val="24"/>
    </w:rPr>
  </w:style>
  <w:style w:type="paragraph" w:styleId="Listaszerbekezds">
    <w:name w:val="List Paragraph"/>
    <w:basedOn w:val="Norml"/>
    <w:uiPriority w:val="34"/>
    <w:qFormat/>
    <w:rsid w:val="0042622F"/>
    <w:pPr>
      <w:spacing w:before="0" w:after="0"/>
      <w:ind w:left="708"/>
    </w:pPr>
    <w:rPr>
      <w:rFonts w:ascii="Times New Roman" w:eastAsia="Times New Roman" w:hAnsi="Times New Roman" w:cs="Times New Roman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42622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62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header" Target="header3.xml"/><Relationship Id="rId34" Type="http://schemas.openxmlformats.org/officeDocument/2006/relationships/header" Target="header12.xml"/><Relationship Id="rId42" Type="http://schemas.openxmlformats.org/officeDocument/2006/relationships/header" Target="header20.xml"/><Relationship Id="rId47" Type="http://schemas.openxmlformats.org/officeDocument/2006/relationships/header" Target="header25.xml"/><Relationship Id="rId50" Type="http://schemas.openxmlformats.org/officeDocument/2006/relationships/header" Target="header28.xml"/><Relationship Id="rId55" Type="http://schemas.openxmlformats.org/officeDocument/2006/relationships/header" Target="header33.xml"/><Relationship Id="rId63" Type="http://schemas.openxmlformats.org/officeDocument/2006/relationships/header" Target="header4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14.pn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header" Target="header10.xml"/><Relationship Id="rId37" Type="http://schemas.openxmlformats.org/officeDocument/2006/relationships/header" Target="header15.xml"/><Relationship Id="rId40" Type="http://schemas.openxmlformats.org/officeDocument/2006/relationships/header" Target="header18.xml"/><Relationship Id="rId45" Type="http://schemas.openxmlformats.org/officeDocument/2006/relationships/header" Target="header23.xml"/><Relationship Id="rId53" Type="http://schemas.openxmlformats.org/officeDocument/2006/relationships/header" Target="header31.xml"/><Relationship Id="rId58" Type="http://schemas.openxmlformats.org/officeDocument/2006/relationships/header" Target="header36.xm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eader" Target="header39.xml"/><Relationship Id="rId1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header" Target="header4.xml"/><Relationship Id="rId27" Type="http://schemas.openxmlformats.org/officeDocument/2006/relationships/header" Target="header6.xml"/><Relationship Id="rId30" Type="http://schemas.openxmlformats.org/officeDocument/2006/relationships/header" Target="header8.xml"/><Relationship Id="rId35" Type="http://schemas.openxmlformats.org/officeDocument/2006/relationships/header" Target="header13.xml"/><Relationship Id="rId43" Type="http://schemas.openxmlformats.org/officeDocument/2006/relationships/header" Target="header21.xml"/><Relationship Id="rId48" Type="http://schemas.openxmlformats.org/officeDocument/2006/relationships/header" Target="header26.xml"/><Relationship Id="rId56" Type="http://schemas.openxmlformats.org/officeDocument/2006/relationships/header" Target="header34.xml"/><Relationship Id="rId64" Type="http://schemas.openxmlformats.org/officeDocument/2006/relationships/header" Target="header42.xml"/><Relationship Id="rId8" Type="http://schemas.openxmlformats.org/officeDocument/2006/relationships/image" Target="media/image1.png"/><Relationship Id="rId51" Type="http://schemas.openxmlformats.org/officeDocument/2006/relationships/header" Target="header29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5.xml"/><Relationship Id="rId33" Type="http://schemas.openxmlformats.org/officeDocument/2006/relationships/header" Target="header11.xml"/><Relationship Id="rId38" Type="http://schemas.openxmlformats.org/officeDocument/2006/relationships/header" Target="header16.xml"/><Relationship Id="rId46" Type="http://schemas.openxmlformats.org/officeDocument/2006/relationships/header" Target="header24.xml"/><Relationship Id="rId59" Type="http://schemas.openxmlformats.org/officeDocument/2006/relationships/header" Target="header37.xml"/><Relationship Id="rId67" Type="http://schemas.openxmlformats.org/officeDocument/2006/relationships/theme" Target="theme/theme1.xml"/><Relationship Id="rId20" Type="http://schemas.openxmlformats.org/officeDocument/2006/relationships/header" Target="header2.xml"/><Relationship Id="rId41" Type="http://schemas.openxmlformats.org/officeDocument/2006/relationships/header" Target="header19.xml"/><Relationship Id="rId54" Type="http://schemas.openxmlformats.org/officeDocument/2006/relationships/header" Target="header32.xml"/><Relationship Id="rId62" Type="http://schemas.openxmlformats.org/officeDocument/2006/relationships/header" Target="header4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1.png"/><Relationship Id="rId28" Type="http://schemas.openxmlformats.org/officeDocument/2006/relationships/header" Target="header7.xml"/><Relationship Id="rId36" Type="http://schemas.openxmlformats.org/officeDocument/2006/relationships/header" Target="header14.xml"/><Relationship Id="rId49" Type="http://schemas.openxmlformats.org/officeDocument/2006/relationships/header" Target="header27.xml"/><Relationship Id="rId57" Type="http://schemas.openxmlformats.org/officeDocument/2006/relationships/header" Target="header35.xml"/><Relationship Id="rId10" Type="http://schemas.openxmlformats.org/officeDocument/2006/relationships/image" Target="media/image3.png"/><Relationship Id="rId31" Type="http://schemas.openxmlformats.org/officeDocument/2006/relationships/header" Target="header9.xml"/><Relationship Id="rId44" Type="http://schemas.openxmlformats.org/officeDocument/2006/relationships/header" Target="header22.xml"/><Relationship Id="rId52" Type="http://schemas.openxmlformats.org/officeDocument/2006/relationships/header" Target="header30.xml"/><Relationship Id="rId60" Type="http://schemas.openxmlformats.org/officeDocument/2006/relationships/header" Target="header38.xml"/><Relationship Id="rId65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9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7DF33-5320-43AC-BC11-17BAB7C84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54</Pages>
  <Words>4955</Words>
  <Characters>34192</Characters>
  <Application>Microsoft Office Word</Application>
  <DocSecurity>0</DocSecurity>
  <Lines>284</Lines>
  <Paragraphs>78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(local)\ Documentation</vt:lpstr>
      <vt:lpstr/>
    </vt:vector>
  </TitlesOfParts>
  <Company/>
  <LinksUpToDate>false</LinksUpToDate>
  <CharactersWithSpaces>39069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(local)\ Documentation</dc:title>
  <dc:creator>DSCenter</dc:creator>
  <cp:lastModifiedBy>Krisztián Kulcsár</cp:lastModifiedBy>
  <cp:revision>31</cp:revision>
  <dcterms:created xsi:type="dcterms:W3CDTF">2022-06-26T18:04:00Z</dcterms:created>
  <dcterms:modified xsi:type="dcterms:W3CDTF">2022-06-26T22:02:00Z</dcterms:modified>
</cp:coreProperties>
</file>